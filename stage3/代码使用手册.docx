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351A0" w14:textId="40F6EBAD" w:rsidR="0026272D" w:rsidRDefault="0026272D" w:rsidP="0026272D">
      <w:pPr>
        <w:spacing w:line="480" w:lineRule="auto"/>
        <w:ind w:firstLine="0"/>
        <w:jc w:val="left"/>
        <w:rPr>
          <w:sz w:val="30"/>
          <w:szCs w:val="30"/>
        </w:rPr>
      </w:pPr>
      <w:r>
        <w:rPr>
          <w:rFonts w:hint="eastAsia"/>
          <w:sz w:val="30"/>
          <w:szCs w:val="30"/>
        </w:rPr>
        <w:t>项目：Android系统中的系统异常及检测机制研究</w:t>
      </w:r>
    </w:p>
    <w:p w14:paraId="66A9B720" w14:textId="77777777" w:rsidR="005844E8" w:rsidRDefault="005844E8" w:rsidP="0026272D">
      <w:pPr>
        <w:autoSpaceDE w:val="0"/>
        <w:ind w:firstLine="0"/>
        <w:rPr>
          <w:b/>
          <w:sz w:val="52"/>
          <w:szCs w:val="52"/>
        </w:rPr>
      </w:pPr>
    </w:p>
    <w:p w14:paraId="17E3434F" w14:textId="77777777" w:rsidR="005844E8" w:rsidRDefault="005844E8">
      <w:pPr>
        <w:autoSpaceDE w:val="0"/>
        <w:ind w:firstLine="0"/>
        <w:jc w:val="center"/>
        <w:rPr>
          <w:b/>
          <w:sz w:val="52"/>
          <w:szCs w:val="52"/>
        </w:rPr>
      </w:pPr>
    </w:p>
    <w:p w14:paraId="0499EAC5" w14:textId="77777777" w:rsidR="005844E8" w:rsidRPr="00950CC1" w:rsidRDefault="005844E8">
      <w:pPr>
        <w:autoSpaceDE w:val="0"/>
        <w:ind w:firstLine="0"/>
        <w:jc w:val="center"/>
        <w:rPr>
          <w:b/>
          <w:sz w:val="52"/>
          <w:szCs w:val="52"/>
        </w:rPr>
      </w:pPr>
    </w:p>
    <w:p w14:paraId="1FD03C78" w14:textId="674E640B" w:rsidR="005844E8" w:rsidRPr="00C52BB8" w:rsidRDefault="00BA491A">
      <w:pPr>
        <w:autoSpaceDE w:val="0"/>
        <w:ind w:firstLine="0"/>
        <w:jc w:val="center"/>
        <w:rPr>
          <w:b/>
          <w:sz w:val="52"/>
          <w:szCs w:val="52"/>
        </w:rPr>
      </w:pPr>
      <w:r>
        <w:rPr>
          <w:rFonts w:hint="eastAsia"/>
          <w:b/>
          <w:sz w:val="52"/>
          <w:szCs w:val="52"/>
        </w:rPr>
        <w:t>异常检测程序</w:t>
      </w:r>
      <w:r w:rsidR="00076A00">
        <w:rPr>
          <w:rFonts w:hint="eastAsia"/>
          <w:b/>
          <w:sz w:val="52"/>
          <w:szCs w:val="52"/>
        </w:rPr>
        <w:t>代码使用</w:t>
      </w:r>
      <w:r w:rsidR="00C52BB8">
        <w:rPr>
          <w:rFonts w:hint="eastAsia"/>
          <w:b/>
          <w:sz w:val="52"/>
          <w:szCs w:val="52"/>
        </w:rPr>
        <w:t>手册</w:t>
      </w:r>
    </w:p>
    <w:p w14:paraId="12AC8437" w14:textId="77777777" w:rsidR="005844E8" w:rsidRDefault="005844E8">
      <w:pPr>
        <w:spacing w:line="480" w:lineRule="auto"/>
        <w:ind w:firstLineChars="900" w:firstLine="2700"/>
        <w:rPr>
          <w:sz w:val="30"/>
          <w:szCs w:val="30"/>
        </w:rPr>
      </w:pPr>
    </w:p>
    <w:p w14:paraId="7F58E36E" w14:textId="77777777" w:rsidR="005844E8" w:rsidRDefault="005844E8">
      <w:pPr>
        <w:spacing w:line="480" w:lineRule="auto"/>
        <w:ind w:firstLineChars="900" w:firstLine="2700"/>
        <w:rPr>
          <w:sz w:val="30"/>
          <w:szCs w:val="30"/>
        </w:rPr>
      </w:pPr>
    </w:p>
    <w:p w14:paraId="1019EEAC" w14:textId="77777777" w:rsidR="005844E8" w:rsidRDefault="005844E8">
      <w:pPr>
        <w:spacing w:line="480" w:lineRule="auto"/>
        <w:ind w:firstLineChars="900" w:firstLine="2700"/>
        <w:rPr>
          <w:sz w:val="30"/>
          <w:szCs w:val="30"/>
        </w:rPr>
      </w:pPr>
    </w:p>
    <w:p w14:paraId="4DE5EBC3" w14:textId="77777777" w:rsidR="005844E8" w:rsidRDefault="005844E8">
      <w:pPr>
        <w:spacing w:line="480" w:lineRule="auto"/>
        <w:ind w:firstLineChars="900" w:firstLine="2700"/>
        <w:rPr>
          <w:sz w:val="30"/>
          <w:szCs w:val="30"/>
        </w:rPr>
      </w:pPr>
    </w:p>
    <w:p w14:paraId="1633900E" w14:textId="77777777" w:rsidR="005844E8" w:rsidRDefault="005844E8">
      <w:pPr>
        <w:spacing w:line="480" w:lineRule="auto"/>
        <w:ind w:firstLineChars="900" w:firstLine="2700"/>
        <w:rPr>
          <w:sz w:val="30"/>
          <w:szCs w:val="30"/>
        </w:rPr>
      </w:pPr>
    </w:p>
    <w:p w14:paraId="532A13DF" w14:textId="77777777" w:rsidR="005844E8" w:rsidRDefault="005844E8">
      <w:pPr>
        <w:spacing w:line="480" w:lineRule="auto"/>
        <w:ind w:firstLineChars="900" w:firstLine="2700"/>
        <w:rPr>
          <w:sz w:val="30"/>
          <w:szCs w:val="30"/>
        </w:rPr>
      </w:pPr>
    </w:p>
    <w:p w14:paraId="104920FD" w14:textId="77777777" w:rsidR="005844E8" w:rsidRDefault="005844E8">
      <w:pPr>
        <w:spacing w:line="480" w:lineRule="auto"/>
        <w:ind w:firstLineChars="900" w:firstLine="2700"/>
        <w:rPr>
          <w:sz w:val="30"/>
          <w:szCs w:val="30"/>
        </w:rPr>
      </w:pPr>
    </w:p>
    <w:p w14:paraId="60834E9E" w14:textId="77777777" w:rsidR="005844E8" w:rsidRDefault="005844E8">
      <w:pPr>
        <w:spacing w:line="480" w:lineRule="auto"/>
        <w:ind w:firstLineChars="900" w:firstLine="2700"/>
        <w:rPr>
          <w:sz w:val="30"/>
          <w:szCs w:val="30"/>
        </w:rPr>
      </w:pPr>
    </w:p>
    <w:p w14:paraId="286BF2E5" w14:textId="77777777" w:rsidR="005844E8" w:rsidRDefault="005844E8">
      <w:pPr>
        <w:spacing w:line="480" w:lineRule="auto"/>
        <w:ind w:firstLineChars="900" w:firstLine="2700"/>
        <w:rPr>
          <w:sz w:val="30"/>
          <w:szCs w:val="30"/>
        </w:rPr>
      </w:pPr>
    </w:p>
    <w:p w14:paraId="5051F975" w14:textId="1A3DF093" w:rsidR="005844E8" w:rsidRDefault="00000000">
      <w:pPr>
        <w:ind w:firstLine="0"/>
        <w:jc w:val="center"/>
        <w:rPr>
          <w:sz w:val="32"/>
          <w:szCs w:val="32"/>
        </w:rPr>
      </w:pPr>
      <w:r>
        <w:rPr>
          <w:rFonts w:hint="eastAsia"/>
          <w:sz w:val="32"/>
          <w:szCs w:val="32"/>
        </w:rPr>
        <w:t>二○二三年</w:t>
      </w:r>
      <w:r w:rsidR="00E42E35">
        <w:rPr>
          <w:rFonts w:hint="eastAsia"/>
          <w:sz w:val="32"/>
          <w:szCs w:val="32"/>
        </w:rPr>
        <w:t>八</w:t>
      </w:r>
      <w:r>
        <w:rPr>
          <w:rFonts w:hint="eastAsia"/>
          <w:sz w:val="32"/>
          <w:szCs w:val="32"/>
        </w:rPr>
        <w:t>月</w:t>
      </w:r>
    </w:p>
    <w:p w14:paraId="73DBD52B" w14:textId="77777777" w:rsidR="005844E8" w:rsidRDefault="00000000">
      <w:pPr>
        <w:widowControl/>
        <w:spacing w:line="240" w:lineRule="auto"/>
        <w:ind w:firstLine="0"/>
        <w:jc w:val="left"/>
        <w:rPr>
          <w:sz w:val="32"/>
          <w:szCs w:val="32"/>
        </w:rPr>
        <w:sectPr w:rsidR="005844E8">
          <w:footerReference w:type="default" r:id="rId9"/>
          <w:pgSz w:w="11906" w:h="16838"/>
          <w:pgMar w:top="1440" w:right="1800" w:bottom="1440" w:left="1800" w:header="851" w:footer="992" w:gutter="0"/>
          <w:cols w:space="425"/>
          <w:docGrid w:type="lines" w:linePitch="312"/>
        </w:sectPr>
      </w:pPr>
      <w:r>
        <w:rPr>
          <w:sz w:val="32"/>
          <w:szCs w:val="32"/>
        </w:rPr>
        <w:br w:type="page"/>
      </w:r>
    </w:p>
    <w:sdt>
      <w:sdtPr>
        <w:rPr>
          <w:rFonts w:ascii="宋体" w:eastAsia="宋体" w:hAnsi="宋体"/>
          <w:sz w:val="21"/>
        </w:rPr>
        <w:id w:val="147451917"/>
        <w15:color w:val="DBDBDB"/>
        <w:docPartObj>
          <w:docPartGallery w:val="Table of Contents"/>
          <w:docPartUnique/>
        </w:docPartObj>
      </w:sdtPr>
      <w:sdtEndPr>
        <w:rPr>
          <w:rFonts w:ascii="等线" w:eastAsia="等线" w:hAnsi="等线"/>
          <w:sz w:val="24"/>
          <w:szCs w:val="32"/>
        </w:rPr>
      </w:sdtEndPr>
      <w:sdtContent>
        <w:p w14:paraId="538DC064" w14:textId="77777777" w:rsidR="005844E8" w:rsidRDefault="00000000">
          <w:pPr>
            <w:spacing w:line="240" w:lineRule="auto"/>
            <w:ind w:firstLine="0"/>
            <w:jc w:val="center"/>
          </w:pPr>
          <w:r>
            <w:rPr>
              <w:rFonts w:ascii="宋体" w:eastAsia="宋体" w:hAnsi="宋体"/>
              <w:b/>
              <w:bCs/>
              <w:sz w:val="44"/>
              <w:szCs w:val="56"/>
            </w:rPr>
            <w:t>目</w:t>
          </w:r>
          <w:r>
            <w:rPr>
              <w:rFonts w:ascii="宋体" w:eastAsia="宋体" w:hAnsi="宋体" w:hint="eastAsia"/>
              <w:b/>
              <w:bCs/>
              <w:sz w:val="44"/>
              <w:szCs w:val="56"/>
            </w:rPr>
            <w:t xml:space="preserve">  </w:t>
          </w:r>
          <w:r>
            <w:rPr>
              <w:rFonts w:ascii="宋体" w:eastAsia="宋体" w:hAnsi="宋体"/>
              <w:b/>
              <w:bCs/>
              <w:sz w:val="44"/>
              <w:szCs w:val="56"/>
            </w:rPr>
            <w:t>录</w:t>
          </w:r>
        </w:p>
        <w:p w14:paraId="370B6AAB" w14:textId="0654834E" w:rsidR="00BF33D0" w:rsidRPr="00BF33D0" w:rsidRDefault="00000000">
          <w:pPr>
            <w:pStyle w:val="TOC1"/>
            <w:tabs>
              <w:tab w:val="left" w:pos="840"/>
              <w:tab w:val="right" w:leader="dot" w:pos="8296"/>
            </w:tabs>
            <w:rPr>
              <w:rFonts w:asciiTheme="minorHAnsi" w:eastAsiaTheme="minorEastAsia" w:hAnsiTheme="minorHAnsi" w:cstheme="minorBidi"/>
              <w:noProof/>
              <w:sz w:val="21"/>
              <w:szCs w:val="22"/>
              <w14:ligatures w14:val="standardContextual"/>
            </w:rPr>
          </w:pPr>
          <w:r w:rsidRPr="00C56291">
            <w:rPr>
              <w:sz w:val="32"/>
              <w:szCs w:val="32"/>
            </w:rPr>
            <w:fldChar w:fldCharType="begin"/>
          </w:r>
          <w:r w:rsidRPr="00C56291">
            <w:rPr>
              <w:sz w:val="32"/>
              <w:szCs w:val="32"/>
            </w:rPr>
            <w:instrText xml:space="preserve">TOC \o "1-3" \h \u </w:instrText>
          </w:r>
          <w:r w:rsidRPr="00C56291">
            <w:rPr>
              <w:sz w:val="32"/>
              <w:szCs w:val="32"/>
            </w:rPr>
            <w:fldChar w:fldCharType="separate"/>
          </w:r>
          <w:hyperlink w:anchor="_Toc135922415" w:history="1">
            <w:r w:rsidR="00BF33D0" w:rsidRPr="00BF33D0">
              <w:rPr>
                <w:rStyle w:val="a9"/>
                <w:noProof/>
              </w:rPr>
              <w:t>1</w:t>
            </w:r>
            <w:r w:rsidR="00BF33D0" w:rsidRPr="00BF33D0">
              <w:rPr>
                <w:rFonts w:asciiTheme="minorHAnsi" w:eastAsiaTheme="minorEastAsia" w:hAnsiTheme="minorHAnsi" w:cstheme="minorBidi"/>
                <w:noProof/>
                <w:sz w:val="21"/>
                <w:szCs w:val="22"/>
                <w14:ligatures w14:val="standardContextual"/>
              </w:rPr>
              <w:tab/>
            </w:r>
            <w:r w:rsidR="00BF33D0" w:rsidRPr="00BF33D0">
              <w:rPr>
                <w:rStyle w:val="a9"/>
                <w:noProof/>
              </w:rPr>
              <w:t>性能异常检测代码使用说明</w:t>
            </w:r>
            <w:r w:rsidR="00BF33D0" w:rsidRPr="00BF33D0">
              <w:rPr>
                <w:noProof/>
              </w:rPr>
              <w:tab/>
            </w:r>
            <w:r w:rsidR="00BF33D0" w:rsidRPr="00BF33D0">
              <w:rPr>
                <w:noProof/>
              </w:rPr>
              <w:fldChar w:fldCharType="begin"/>
            </w:r>
            <w:r w:rsidR="00BF33D0" w:rsidRPr="00BF33D0">
              <w:rPr>
                <w:noProof/>
              </w:rPr>
              <w:instrText xml:space="preserve"> PAGEREF _Toc135922415 \h </w:instrText>
            </w:r>
            <w:r w:rsidR="00BF33D0" w:rsidRPr="00BF33D0">
              <w:rPr>
                <w:noProof/>
              </w:rPr>
            </w:r>
            <w:r w:rsidR="00BF33D0" w:rsidRPr="00BF33D0">
              <w:rPr>
                <w:noProof/>
              </w:rPr>
              <w:fldChar w:fldCharType="separate"/>
            </w:r>
            <w:r w:rsidR="00603B44">
              <w:rPr>
                <w:noProof/>
              </w:rPr>
              <w:t>1</w:t>
            </w:r>
            <w:r w:rsidR="00BF33D0" w:rsidRPr="00BF33D0">
              <w:rPr>
                <w:noProof/>
              </w:rPr>
              <w:fldChar w:fldCharType="end"/>
            </w:r>
          </w:hyperlink>
        </w:p>
        <w:p w14:paraId="4C07ED20" w14:textId="2BC8EF5D" w:rsidR="00BF33D0" w:rsidRPr="00BF33D0" w:rsidRDefault="00000000">
          <w:pPr>
            <w:pStyle w:val="TOC2"/>
            <w:tabs>
              <w:tab w:val="left" w:pos="1470"/>
              <w:tab w:val="right" w:leader="dot" w:pos="8296"/>
            </w:tabs>
            <w:ind w:left="480"/>
            <w:rPr>
              <w:rFonts w:cstheme="minorBidi"/>
              <w:noProof/>
              <w:sz w:val="21"/>
              <w:szCs w:val="22"/>
              <w14:ligatures w14:val="standardContextual"/>
            </w:rPr>
          </w:pPr>
          <w:hyperlink w:anchor="_Toc135922416" w:history="1">
            <w:r w:rsidR="00BF33D0" w:rsidRPr="00BF33D0">
              <w:rPr>
                <w:rStyle w:val="a9"/>
                <w:noProof/>
                <w:spacing w:val="5"/>
              </w:rPr>
              <w:t>1.1</w:t>
            </w:r>
            <w:r w:rsidR="00BF33D0" w:rsidRPr="00BF33D0">
              <w:rPr>
                <w:rFonts w:cstheme="minorBidi"/>
                <w:noProof/>
                <w:sz w:val="21"/>
                <w:szCs w:val="22"/>
                <w14:ligatures w14:val="standardContextual"/>
              </w:rPr>
              <w:tab/>
            </w:r>
            <w:r w:rsidR="00BF33D0" w:rsidRPr="00BF33D0">
              <w:rPr>
                <w:rStyle w:val="a9"/>
                <w:noProof/>
                <w:spacing w:val="5"/>
              </w:rPr>
              <w:t>异常检测流程</w:t>
            </w:r>
            <w:r w:rsidR="00BF33D0" w:rsidRPr="00BF33D0">
              <w:rPr>
                <w:noProof/>
              </w:rPr>
              <w:tab/>
            </w:r>
            <w:r w:rsidR="00BF33D0" w:rsidRPr="00BF33D0">
              <w:rPr>
                <w:noProof/>
              </w:rPr>
              <w:fldChar w:fldCharType="begin"/>
            </w:r>
            <w:r w:rsidR="00BF33D0" w:rsidRPr="00BF33D0">
              <w:rPr>
                <w:noProof/>
              </w:rPr>
              <w:instrText xml:space="preserve"> PAGEREF _Toc135922416 \h </w:instrText>
            </w:r>
            <w:r w:rsidR="00BF33D0" w:rsidRPr="00BF33D0">
              <w:rPr>
                <w:noProof/>
              </w:rPr>
            </w:r>
            <w:r w:rsidR="00BF33D0" w:rsidRPr="00BF33D0">
              <w:rPr>
                <w:noProof/>
              </w:rPr>
              <w:fldChar w:fldCharType="separate"/>
            </w:r>
            <w:r w:rsidR="00603B44">
              <w:rPr>
                <w:noProof/>
              </w:rPr>
              <w:t>1</w:t>
            </w:r>
            <w:r w:rsidR="00BF33D0" w:rsidRPr="00BF33D0">
              <w:rPr>
                <w:noProof/>
              </w:rPr>
              <w:fldChar w:fldCharType="end"/>
            </w:r>
          </w:hyperlink>
        </w:p>
        <w:p w14:paraId="6720B7A5" w14:textId="787C3154" w:rsidR="00BF33D0" w:rsidRPr="00BF33D0" w:rsidRDefault="00000000">
          <w:pPr>
            <w:pStyle w:val="TOC2"/>
            <w:tabs>
              <w:tab w:val="left" w:pos="1470"/>
              <w:tab w:val="right" w:leader="dot" w:pos="8296"/>
            </w:tabs>
            <w:ind w:left="480"/>
            <w:rPr>
              <w:rFonts w:cstheme="minorBidi"/>
              <w:noProof/>
              <w:sz w:val="21"/>
              <w:szCs w:val="22"/>
              <w14:ligatures w14:val="standardContextual"/>
            </w:rPr>
          </w:pPr>
          <w:hyperlink w:anchor="_Toc135922417" w:history="1">
            <w:r w:rsidR="00BF33D0" w:rsidRPr="00BF33D0">
              <w:rPr>
                <w:rStyle w:val="a9"/>
                <w:noProof/>
                <w:spacing w:val="5"/>
              </w:rPr>
              <w:t>1.2</w:t>
            </w:r>
            <w:r w:rsidR="00BF33D0" w:rsidRPr="00BF33D0">
              <w:rPr>
                <w:rFonts w:cstheme="minorBidi"/>
                <w:noProof/>
                <w:sz w:val="21"/>
                <w:szCs w:val="22"/>
                <w14:ligatures w14:val="standardContextual"/>
              </w:rPr>
              <w:tab/>
            </w:r>
            <w:r w:rsidR="00BF33D0" w:rsidRPr="00BF33D0">
              <w:rPr>
                <w:rStyle w:val="a9"/>
                <w:noProof/>
                <w:spacing w:val="5"/>
              </w:rPr>
              <w:t>代码使用方法</w:t>
            </w:r>
            <w:r w:rsidR="00BF33D0" w:rsidRPr="00BF33D0">
              <w:rPr>
                <w:noProof/>
              </w:rPr>
              <w:tab/>
            </w:r>
            <w:r w:rsidR="00BF33D0" w:rsidRPr="00BF33D0">
              <w:rPr>
                <w:noProof/>
              </w:rPr>
              <w:fldChar w:fldCharType="begin"/>
            </w:r>
            <w:r w:rsidR="00BF33D0" w:rsidRPr="00BF33D0">
              <w:rPr>
                <w:noProof/>
              </w:rPr>
              <w:instrText xml:space="preserve"> PAGEREF _Toc135922417 \h </w:instrText>
            </w:r>
            <w:r w:rsidR="00BF33D0" w:rsidRPr="00BF33D0">
              <w:rPr>
                <w:noProof/>
              </w:rPr>
            </w:r>
            <w:r w:rsidR="00BF33D0" w:rsidRPr="00BF33D0">
              <w:rPr>
                <w:noProof/>
              </w:rPr>
              <w:fldChar w:fldCharType="separate"/>
            </w:r>
            <w:r w:rsidR="00603B44">
              <w:rPr>
                <w:noProof/>
              </w:rPr>
              <w:t>2</w:t>
            </w:r>
            <w:r w:rsidR="00BF33D0" w:rsidRPr="00BF33D0">
              <w:rPr>
                <w:noProof/>
              </w:rPr>
              <w:fldChar w:fldCharType="end"/>
            </w:r>
          </w:hyperlink>
        </w:p>
        <w:p w14:paraId="6D3218AB" w14:textId="1633F4F1" w:rsidR="00BF33D0" w:rsidRPr="00BF33D0" w:rsidRDefault="00000000">
          <w:pPr>
            <w:pStyle w:val="TOC3"/>
            <w:tabs>
              <w:tab w:val="left" w:pos="2188"/>
              <w:tab w:val="right" w:leader="dot" w:pos="8296"/>
            </w:tabs>
            <w:ind w:left="960"/>
            <w:rPr>
              <w:rFonts w:cstheme="minorBidi"/>
              <w:noProof/>
              <w:sz w:val="21"/>
              <w:szCs w:val="22"/>
              <w14:ligatures w14:val="standardContextual"/>
            </w:rPr>
          </w:pPr>
          <w:hyperlink w:anchor="_Toc135922418" w:history="1">
            <w:r w:rsidR="00BF33D0" w:rsidRPr="00BF33D0">
              <w:rPr>
                <w:rStyle w:val="a9"/>
                <w:rFonts w:cstheme="majorBidi"/>
                <w:noProof/>
              </w:rPr>
              <w:t>1.2.1</w:t>
            </w:r>
            <w:r w:rsidR="00BF33D0" w:rsidRPr="00BF33D0">
              <w:rPr>
                <w:rFonts w:cstheme="minorBidi"/>
                <w:noProof/>
                <w:sz w:val="21"/>
                <w:szCs w:val="22"/>
                <w14:ligatures w14:val="standardContextual"/>
              </w:rPr>
              <w:tab/>
            </w:r>
            <w:r w:rsidR="00BF33D0" w:rsidRPr="00BF33D0">
              <w:rPr>
                <w:rStyle w:val="a9"/>
                <w:rFonts w:cstheme="majorBidi"/>
                <w:noProof/>
              </w:rPr>
              <w:t>模型格式转化</w:t>
            </w:r>
            <w:r w:rsidR="00BF33D0" w:rsidRPr="00BF33D0">
              <w:rPr>
                <w:noProof/>
              </w:rPr>
              <w:tab/>
            </w:r>
            <w:r w:rsidR="00BF33D0" w:rsidRPr="00BF33D0">
              <w:rPr>
                <w:noProof/>
              </w:rPr>
              <w:fldChar w:fldCharType="begin"/>
            </w:r>
            <w:r w:rsidR="00BF33D0" w:rsidRPr="00BF33D0">
              <w:rPr>
                <w:noProof/>
              </w:rPr>
              <w:instrText xml:space="preserve"> PAGEREF _Toc135922418 \h </w:instrText>
            </w:r>
            <w:r w:rsidR="00BF33D0" w:rsidRPr="00BF33D0">
              <w:rPr>
                <w:noProof/>
              </w:rPr>
            </w:r>
            <w:r w:rsidR="00BF33D0" w:rsidRPr="00BF33D0">
              <w:rPr>
                <w:noProof/>
              </w:rPr>
              <w:fldChar w:fldCharType="separate"/>
            </w:r>
            <w:r w:rsidR="00603B44">
              <w:rPr>
                <w:noProof/>
              </w:rPr>
              <w:t>2</w:t>
            </w:r>
            <w:r w:rsidR="00BF33D0" w:rsidRPr="00BF33D0">
              <w:rPr>
                <w:noProof/>
              </w:rPr>
              <w:fldChar w:fldCharType="end"/>
            </w:r>
          </w:hyperlink>
        </w:p>
        <w:p w14:paraId="35E94F42" w14:textId="1208F058" w:rsidR="00BF33D0" w:rsidRPr="00BF33D0" w:rsidRDefault="00000000">
          <w:pPr>
            <w:pStyle w:val="TOC3"/>
            <w:tabs>
              <w:tab w:val="left" w:pos="2188"/>
              <w:tab w:val="right" w:leader="dot" w:pos="8296"/>
            </w:tabs>
            <w:ind w:left="960"/>
            <w:rPr>
              <w:rFonts w:cstheme="minorBidi"/>
              <w:noProof/>
              <w:sz w:val="21"/>
              <w:szCs w:val="22"/>
              <w14:ligatures w14:val="standardContextual"/>
            </w:rPr>
          </w:pPr>
          <w:hyperlink w:anchor="_Toc135922419" w:history="1">
            <w:r w:rsidR="00BF33D0" w:rsidRPr="00BF33D0">
              <w:rPr>
                <w:rStyle w:val="a9"/>
                <w:rFonts w:cstheme="majorBidi"/>
                <w:noProof/>
              </w:rPr>
              <w:t>1.2.2</w:t>
            </w:r>
            <w:r w:rsidR="00BF33D0" w:rsidRPr="00BF33D0">
              <w:rPr>
                <w:rFonts w:cstheme="minorBidi"/>
                <w:noProof/>
                <w:sz w:val="21"/>
                <w:szCs w:val="22"/>
                <w14:ligatures w14:val="standardContextual"/>
              </w:rPr>
              <w:tab/>
            </w:r>
            <w:r w:rsidR="00BF33D0" w:rsidRPr="00BF33D0">
              <w:rPr>
                <w:rStyle w:val="a9"/>
                <w:rFonts w:cstheme="majorBidi"/>
                <w:noProof/>
              </w:rPr>
              <w:t>性能异常检测APP主要代码结构</w:t>
            </w:r>
            <w:r w:rsidR="00BF33D0" w:rsidRPr="00BF33D0">
              <w:rPr>
                <w:noProof/>
              </w:rPr>
              <w:tab/>
            </w:r>
            <w:r w:rsidR="00BF33D0" w:rsidRPr="00BF33D0">
              <w:rPr>
                <w:noProof/>
              </w:rPr>
              <w:fldChar w:fldCharType="begin"/>
            </w:r>
            <w:r w:rsidR="00BF33D0" w:rsidRPr="00BF33D0">
              <w:rPr>
                <w:noProof/>
              </w:rPr>
              <w:instrText xml:space="preserve"> PAGEREF _Toc135922419 \h </w:instrText>
            </w:r>
            <w:r w:rsidR="00BF33D0" w:rsidRPr="00BF33D0">
              <w:rPr>
                <w:noProof/>
              </w:rPr>
            </w:r>
            <w:r w:rsidR="00BF33D0" w:rsidRPr="00BF33D0">
              <w:rPr>
                <w:noProof/>
              </w:rPr>
              <w:fldChar w:fldCharType="separate"/>
            </w:r>
            <w:r w:rsidR="00603B44">
              <w:rPr>
                <w:noProof/>
              </w:rPr>
              <w:t>5</w:t>
            </w:r>
            <w:r w:rsidR="00BF33D0" w:rsidRPr="00BF33D0">
              <w:rPr>
                <w:noProof/>
              </w:rPr>
              <w:fldChar w:fldCharType="end"/>
            </w:r>
          </w:hyperlink>
        </w:p>
        <w:p w14:paraId="5292699F" w14:textId="2112040F" w:rsidR="00BF33D0" w:rsidRPr="00BF33D0" w:rsidRDefault="00000000">
          <w:pPr>
            <w:pStyle w:val="TOC3"/>
            <w:tabs>
              <w:tab w:val="left" w:pos="2188"/>
              <w:tab w:val="right" w:leader="dot" w:pos="8296"/>
            </w:tabs>
            <w:ind w:left="960"/>
            <w:rPr>
              <w:rFonts w:cstheme="minorBidi"/>
              <w:noProof/>
              <w:sz w:val="21"/>
              <w:szCs w:val="22"/>
              <w14:ligatures w14:val="standardContextual"/>
            </w:rPr>
          </w:pPr>
          <w:hyperlink w:anchor="_Toc135922420" w:history="1">
            <w:r w:rsidR="00BF33D0" w:rsidRPr="00BF33D0">
              <w:rPr>
                <w:rStyle w:val="a9"/>
                <w:rFonts w:cstheme="majorBidi"/>
                <w:noProof/>
              </w:rPr>
              <w:t>1.2.3</w:t>
            </w:r>
            <w:r w:rsidR="00BF33D0" w:rsidRPr="00BF33D0">
              <w:rPr>
                <w:rFonts w:cstheme="minorBidi"/>
                <w:noProof/>
                <w:sz w:val="21"/>
                <w:szCs w:val="22"/>
                <w14:ligatures w14:val="standardContextual"/>
              </w:rPr>
              <w:tab/>
            </w:r>
            <w:r w:rsidR="00BF33D0" w:rsidRPr="00BF33D0">
              <w:rPr>
                <w:rStyle w:val="a9"/>
                <w:rFonts w:cstheme="majorBidi"/>
                <w:noProof/>
              </w:rPr>
              <w:t>运行界面展示</w:t>
            </w:r>
            <w:r w:rsidR="00BF33D0" w:rsidRPr="00BF33D0">
              <w:rPr>
                <w:noProof/>
              </w:rPr>
              <w:tab/>
            </w:r>
            <w:r w:rsidR="00BF33D0" w:rsidRPr="00BF33D0">
              <w:rPr>
                <w:noProof/>
              </w:rPr>
              <w:fldChar w:fldCharType="begin"/>
            </w:r>
            <w:r w:rsidR="00BF33D0" w:rsidRPr="00BF33D0">
              <w:rPr>
                <w:noProof/>
              </w:rPr>
              <w:instrText xml:space="preserve"> PAGEREF _Toc135922420 \h </w:instrText>
            </w:r>
            <w:r w:rsidR="00BF33D0" w:rsidRPr="00BF33D0">
              <w:rPr>
                <w:noProof/>
              </w:rPr>
            </w:r>
            <w:r w:rsidR="00BF33D0" w:rsidRPr="00BF33D0">
              <w:rPr>
                <w:noProof/>
              </w:rPr>
              <w:fldChar w:fldCharType="separate"/>
            </w:r>
            <w:r w:rsidR="00603B44">
              <w:rPr>
                <w:noProof/>
              </w:rPr>
              <w:t>14</w:t>
            </w:r>
            <w:r w:rsidR="00BF33D0" w:rsidRPr="00BF33D0">
              <w:rPr>
                <w:noProof/>
              </w:rPr>
              <w:fldChar w:fldCharType="end"/>
            </w:r>
          </w:hyperlink>
        </w:p>
        <w:p w14:paraId="55EAE003" w14:textId="68165E98" w:rsidR="00BF33D0" w:rsidRPr="00BF33D0" w:rsidRDefault="00000000">
          <w:pPr>
            <w:pStyle w:val="TOC1"/>
            <w:tabs>
              <w:tab w:val="left" w:pos="840"/>
              <w:tab w:val="right" w:leader="dot" w:pos="8296"/>
            </w:tabs>
            <w:rPr>
              <w:rFonts w:asciiTheme="minorHAnsi" w:eastAsiaTheme="minorEastAsia" w:hAnsiTheme="minorHAnsi" w:cstheme="minorBidi"/>
              <w:noProof/>
              <w:sz w:val="21"/>
              <w:szCs w:val="22"/>
              <w14:ligatures w14:val="standardContextual"/>
            </w:rPr>
          </w:pPr>
          <w:hyperlink w:anchor="_Toc135922421" w:history="1">
            <w:r w:rsidR="00BF33D0" w:rsidRPr="00BF33D0">
              <w:rPr>
                <w:rStyle w:val="a9"/>
                <w:noProof/>
              </w:rPr>
              <w:t>2</w:t>
            </w:r>
            <w:r w:rsidR="00BF33D0" w:rsidRPr="00BF33D0">
              <w:rPr>
                <w:rFonts w:asciiTheme="minorHAnsi" w:eastAsiaTheme="minorEastAsia" w:hAnsiTheme="minorHAnsi" w:cstheme="minorBidi"/>
                <w:noProof/>
                <w:sz w:val="21"/>
                <w:szCs w:val="22"/>
                <w14:ligatures w14:val="standardContextual"/>
              </w:rPr>
              <w:tab/>
            </w:r>
            <w:r w:rsidR="00BF33D0" w:rsidRPr="00BF33D0">
              <w:rPr>
                <w:rStyle w:val="a9"/>
                <w:noProof/>
              </w:rPr>
              <w:t>功耗异常检测代码使用说明</w:t>
            </w:r>
            <w:r w:rsidR="00BF33D0" w:rsidRPr="00BF33D0">
              <w:rPr>
                <w:noProof/>
              </w:rPr>
              <w:tab/>
            </w:r>
            <w:r w:rsidR="00BF33D0" w:rsidRPr="00BF33D0">
              <w:rPr>
                <w:noProof/>
              </w:rPr>
              <w:fldChar w:fldCharType="begin"/>
            </w:r>
            <w:r w:rsidR="00BF33D0" w:rsidRPr="00BF33D0">
              <w:rPr>
                <w:noProof/>
              </w:rPr>
              <w:instrText xml:space="preserve"> PAGEREF _Toc135922421 \h </w:instrText>
            </w:r>
            <w:r w:rsidR="00BF33D0" w:rsidRPr="00BF33D0">
              <w:rPr>
                <w:noProof/>
              </w:rPr>
            </w:r>
            <w:r w:rsidR="00BF33D0" w:rsidRPr="00BF33D0">
              <w:rPr>
                <w:noProof/>
              </w:rPr>
              <w:fldChar w:fldCharType="separate"/>
            </w:r>
            <w:r w:rsidR="00603B44">
              <w:rPr>
                <w:noProof/>
              </w:rPr>
              <w:t>17</w:t>
            </w:r>
            <w:r w:rsidR="00BF33D0" w:rsidRPr="00BF33D0">
              <w:rPr>
                <w:noProof/>
              </w:rPr>
              <w:fldChar w:fldCharType="end"/>
            </w:r>
          </w:hyperlink>
        </w:p>
        <w:p w14:paraId="2EA0B878" w14:textId="23D5EE57" w:rsidR="00BF33D0" w:rsidRDefault="00000000">
          <w:pPr>
            <w:pStyle w:val="TOC2"/>
            <w:tabs>
              <w:tab w:val="left" w:pos="1470"/>
              <w:tab w:val="right" w:leader="dot" w:pos="8296"/>
            </w:tabs>
            <w:ind w:left="480"/>
            <w:rPr>
              <w:rFonts w:asciiTheme="minorHAnsi" w:eastAsiaTheme="minorEastAsia" w:hAnsiTheme="minorHAnsi" w:cstheme="minorBidi"/>
              <w:noProof/>
              <w:sz w:val="21"/>
              <w:szCs w:val="22"/>
              <w14:ligatures w14:val="standardContextual"/>
            </w:rPr>
          </w:pPr>
          <w:hyperlink w:anchor="_Toc135922422" w:history="1">
            <w:r w:rsidR="00BF33D0" w:rsidRPr="0048250A">
              <w:rPr>
                <w:rStyle w:val="a9"/>
                <w:noProof/>
              </w:rPr>
              <w:t>2.1</w:t>
            </w:r>
            <w:r w:rsidR="00BF33D0">
              <w:rPr>
                <w:rFonts w:asciiTheme="minorHAnsi" w:eastAsiaTheme="minorEastAsia" w:hAnsiTheme="minorHAnsi" w:cstheme="minorBidi"/>
                <w:noProof/>
                <w:sz w:val="21"/>
                <w:szCs w:val="22"/>
                <w14:ligatures w14:val="standardContextual"/>
              </w:rPr>
              <w:tab/>
            </w:r>
            <w:r w:rsidR="00BF33D0" w:rsidRPr="0048250A">
              <w:rPr>
                <w:rStyle w:val="a9"/>
                <w:noProof/>
              </w:rPr>
              <w:t>项目目录结构</w:t>
            </w:r>
            <w:r w:rsidR="00BF33D0">
              <w:rPr>
                <w:noProof/>
              </w:rPr>
              <w:tab/>
            </w:r>
            <w:r w:rsidR="00BF33D0">
              <w:rPr>
                <w:noProof/>
              </w:rPr>
              <w:fldChar w:fldCharType="begin"/>
            </w:r>
            <w:r w:rsidR="00BF33D0">
              <w:rPr>
                <w:noProof/>
              </w:rPr>
              <w:instrText xml:space="preserve"> PAGEREF _Toc135922422 \h </w:instrText>
            </w:r>
            <w:r w:rsidR="00BF33D0">
              <w:rPr>
                <w:noProof/>
              </w:rPr>
            </w:r>
            <w:r w:rsidR="00BF33D0">
              <w:rPr>
                <w:noProof/>
              </w:rPr>
              <w:fldChar w:fldCharType="separate"/>
            </w:r>
            <w:r w:rsidR="00603B44">
              <w:rPr>
                <w:noProof/>
              </w:rPr>
              <w:t>17</w:t>
            </w:r>
            <w:r w:rsidR="00BF33D0">
              <w:rPr>
                <w:noProof/>
              </w:rPr>
              <w:fldChar w:fldCharType="end"/>
            </w:r>
          </w:hyperlink>
        </w:p>
        <w:p w14:paraId="66D1A437" w14:textId="70ABBEAB" w:rsidR="00BF33D0" w:rsidRDefault="00000000">
          <w:pPr>
            <w:pStyle w:val="TOC2"/>
            <w:tabs>
              <w:tab w:val="left" w:pos="1470"/>
              <w:tab w:val="right" w:leader="dot" w:pos="8296"/>
            </w:tabs>
            <w:ind w:left="480"/>
            <w:rPr>
              <w:rFonts w:asciiTheme="minorHAnsi" w:eastAsiaTheme="minorEastAsia" w:hAnsiTheme="minorHAnsi" w:cstheme="minorBidi"/>
              <w:noProof/>
              <w:sz w:val="21"/>
              <w:szCs w:val="22"/>
              <w14:ligatures w14:val="standardContextual"/>
            </w:rPr>
          </w:pPr>
          <w:hyperlink w:anchor="_Toc135922423" w:history="1">
            <w:r w:rsidR="00BF33D0" w:rsidRPr="0048250A">
              <w:rPr>
                <w:rStyle w:val="a9"/>
                <w:noProof/>
              </w:rPr>
              <w:t>2.2</w:t>
            </w:r>
            <w:r w:rsidR="00BF33D0">
              <w:rPr>
                <w:rFonts w:asciiTheme="minorHAnsi" w:eastAsiaTheme="minorEastAsia" w:hAnsiTheme="minorHAnsi" w:cstheme="minorBidi"/>
                <w:noProof/>
                <w:sz w:val="21"/>
                <w:szCs w:val="22"/>
                <w14:ligatures w14:val="standardContextual"/>
              </w:rPr>
              <w:tab/>
            </w:r>
            <w:r w:rsidR="00BF33D0" w:rsidRPr="0048250A">
              <w:rPr>
                <w:rStyle w:val="a9"/>
                <w:noProof/>
              </w:rPr>
              <w:t>应用实现方法</w:t>
            </w:r>
            <w:r w:rsidR="00BF33D0">
              <w:rPr>
                <w:noProof/>
              </w:rPr>
              <w:tab/>
            </w:r>
            <w:r w:rsidR="00BF33D0">
              <w:rPr>
                <w:noProof/>
              </w:rPr>
              <w:fldChar w:fldCharType="begin"/>
            </w:r>
            <w:r w:rsidR="00BF33D0">
              <w:rPr>
                <w:noProof/>
              </w:rPr>
              <w:instrText xml:space="preserve"> PAGEREF _Toc135922423 \h </w:instrText>
            </w:r>
            <w:r w:rsidR="00BF33D0">
              <w:rPr>
                <w:noProof/>
              </w:rPr>
            </w:r>
            <w:r w:rsidR="00BF33D0">
              <w:rPr>
                <w:noProof/>
              </w:rPr>
              <w:fldChar w:fldCharType="separate"/>
            </w:r>
            <w:r w:rsidR="00603B44">
              <w:rPr>
                <w:noProof/>
              </w:rPr>
              <w:t>17</w:t>
            </w:r>
            <w:r w:rsidR="00BF33D0">
              <w:rPr>
                <w:noProof/>
              </w:rPr>
              <w:fldChar w:fldCharType="end"/>
            </w:r>
          </w:hyperlink>
        </w:p>
        <w:p w14:paraId="1395BCE8" w14:textId="38C8C6D9" w:rsidR="00BF33D0" w:rsidRDefault="00000000">
          <w:pPr>
            <w:pStyle w:val="TOC2"/>
            <w:tabs>
              <w:tab w:val="left" w:pos="1470"/>
              <w:tab w:val="right" w:leader="dot" w:pos="8296"/>
            </w:tabs>
            <w:ind w:left="480"/>
            <w:rPr>
              <w:rFonts w:asciiTheme="minorHAnsi" w:eastAsiaTheme="minorEastAsia" w:hAnsiTheme="minorHAnsi" w:cstheme="minorBidi"/>
              <w:noProof/>
              <w:sz w:val="21"/>
              <w:szCs w:val="22"/>
              <w14:ligatures w14:val="standardContextual"/>
            </w:rPr>
          </w:pPr>
          <w:hyperlink w:anchor="_Toc135922424" w:history="1">
            <w:r w:rsidR="00BF33D0" w:rsidRPr="0048250A">
              <w:rPr>
                <w:rStyle w:val="a9"/>
                <w:noProof/>
              </w:rPr>
              <w:t>2.3</w:t>
            </w:r>
            <w:r w:rsidR="00BF33D0">
              <w:rPr>
                <w:rFonts w:asciiTheme="minorHAnsi" w:eastAsiaTheme="minorEastAsia" w:hAnsiTheme="minorHAnsi" w:cstheme="minorBidi"/>
                <w:noProof/>
                <w:sz w:val="21"/>
                <w:szCs w:val="22"/>
                <w14:ligatures w14:val="standardContextual"/>
              </w:rPr>
              <w:tab/>
            </w:r>
            <w:r w:rsidR="00BF33D0" w:rsidRPr="0048250A">
              <w:rPr>
                <w:rStyle w:val="a9"/>
                <w:noProof/>
              </w:rPr>
              <w:t>应用安装说明</w:t>
            </w:r>
            <w:r w:rsidR="00BF33D0">
              <w:rPr>
                <w:noProof/>
              </w:rPr>
              <w:tab/>
            </w:r>
            <w:r w:rsidR="00BF33D0">
              <w:rPr>
                <w:noProof/>
              </w:rPr>
              <w:fldChar w:fldCharType="begin"/>
            </w:r>
            <w:r w:rsidR="00BF33D0">
              <w:rPr>
                <w:noProof/>
              </w:rPr>
              <w:instrText xml:space="preserve"> PAGEREF _Toc135922424 \h </w:instrText>
            </w:r>
            <w:r w:rsidR="00BF33D0">
              <w:rPr>
                <w:noProof/>
              </w:rPr>
            </w:r>
            <w:r w:rsidR="00BF33D0">
              <w:rPr>
                <w:noProof/>
              </w:rPr>
              <w:fldChar w:fldCharType="separate"/>
            </w:r>
            <w:r w:rsidR="00603B44">
              <w:rPr>
                <w:noProof/>
              </w:rPr>
              <w:t>22</w:t>
            </w:r>
            <w:r w:rsidR="00BF33D0">
              <w:rPr>
                <w:noProof/>
              </w:rPr>
              <w:fldChar w:fldCharType="end"/>
            </w:r>
          </w:hyperlink>
        </w:p>
        <w:p w14:paraId="727CCB79" w14:textId="3E64AB4E" w:rsidR="00BF33D0" w:rsidRDefault="00000000">
          <w:pPr>
            <w:pStyle w:val="TOC2"/>
            <w:tabs>
              <w:tab w:val="left" w:pos="1470"/>
              <w:tab w:val="right" w:leader="dot" w:pos="8296"/>
            </w:tabs>
            <w:ind w:left="480"/>
            <w:rPr>
              <w:rFonts w:asciiTheme="minorHAnsi" w:eastAsiaTheme="minorEastAsia" w:hAnsiTheme="minorHAnsi" w:cstheme="minorBidi"/>
              <w:noProof/>
              <w:sz w:val="21"/>
              <w:szCs w:val="22"/>
              <w14:ligatures w14:val="standardContextual"/>
            </w:rPr>
          </w:pPr>
          <w:hyperlink w:anchor="_Toc135922425" w:history="1">
            <w:r w:rsidR="00BF33D0" w:rsidRPr="0048250A">
              <w:rPr>
                <w:rStyle w:val="a9"/>
                <w:noProof/>
              </w:rPr>
              <w:t>2.4</w:t>
            </w:r>
            <w:r w:rsidR="00BF33D0">
              <w:rPr>
                <w:rFonts w:asciiTheme="minorHAnsi" w:eastAsiaTheme="minorEastAsia" w:hAnsiTheme="minorHAnsi" w:cstheme="minorBidi"/>
                <w:noProof/>
                <w:sz w:val="21"/>
                <w:szCs w:val="22"/>
                <w14:ligatures w14:val="standardContextual"/>
              </w:rPr>
              <w:tab/>
            </w:r>
            <w:r w:rsidR="00BF33D0" w:rsidRPr="0048250A">
              <w:rPr>
                <w:rStyle w:val="a9"/>
                <w:noProof/>
              </w:rPr>
              <w:t>应用功能说明</w:t>
            </w:r>
            <w:r w:rsidR="00BF33D0">
              <w:rPr>
                <w:noProof/>
              </w:rPr>
              <w:tab/>
            </w:r>
            <w:r w:rsidR="00BF33D0">
              <w:rPr>
                <w:noProof/>
              </w:rPr>
              <w:fldChar w:fldCharType="begin"/>
            </w:r>
            <w:r w:rsidR="00BF33D0">
              <w:rPr>
                <w:noProof/>
              </w:rPr>
              <w:instrText xml:space="preserve"> PAGEREF _Toc135922425 \h </w:instrText>
            </w:r>
            <w:r w:rsidR="00BF33D0">
              <w:rPr>
                <w:noProof/>
              </w:rPr>
            </w:r>
            <w:r w:rsidR="00BF33D0">
              <w:rPr>
                <w:noProof/>
              </w:rPr>
              <w:fldChar w:fldCharType="separate"/>
            </w:r>
            <w:r w:rsidR="00603B44">
              <w:rPr>
                <w:noProof/>
              </w:rPr>
              <w:t>23</w:t>
            </w:r>
            <w:r w:rsidR="00BF33D0">
              <w:rPr>
                <w:noProof/>
              </w:rPr>
              <w:fldChar w:fldCharType="end"/>
            </w:r>
          </w:hyperlink>
        </w:p>
        <w:p w14:paraId="3896CDD4" w14:textId="7D0206A9" w:rsidR="00BF33D0" w:rsidRDefault="00000000">
          <w:pPr>
            <w:pStyle w:val="TOC1"/>
            <w:tabs>
              <w:tab w:val="left" w:pos="840"/>
              <w:tab w:val="right" w:leader="dot" w:pos="8296"/>
            </w:tabs>
            <w:rPr>
              <w:rFonts w:asciiTheme="minorHAnsi" w:eastAsiaTheme="minorEastAsia" w:hAnsiTheme="minorHAnsi" w:cstheme="minorBidi"/>
              <w:noProof/>
              <w:sz w:val="21"/>
              <w:szCs w:val="22"/>
              <w14:ligatures w14:val="standardContextual"/>
            </w:rPr>
          </w:pPr>
          <w:hyperlink w:anchor="_Toc135922426" w:history="1">
            <w:r w:rsidR="00BF33D0" w:rsidRPr="0048250A">
              <w:rPr>
                <w:rStyle w:val="a9"/>
                <w:noProof/>
              </w:rPr>
              <w:t>3</w:t>
            </w:r>
            <w:r w:rsidR="00BF33D0">
              <w:rPr>
                <w:rFonts w:asciiTheme="minorHAnsi" w:eastAsiaTheme="minorEastAsia" w:hAnsiTheme="minorHAnsi" w:cstheme="minorBidi"/>
                <w:noProof/>
                <w:sz w:val="21"/>
                <w:szCs w:val="22"/>
                <w14:ligatures w14:val="standardContextual"/>
              </w:rPr>
              <w:tab/>
            </w:r>
            <w:r w:rsidR="00BF33D0" w:rsidRPr="0048250A">
              <w:rPr>
                <w:rStyle w:val="a9"/>
                <w:noProof/>
              </w:rPr>
              <w:t>附录</w:t>
            </w:r>
            <w:r w:rsidR="00BF33D0">
              <w:rPr>
                <w:noProof/>
              </w:rPr>
              <w:tab/>
            </w:r>
            <w:r w:rsidR="00BF33D0">
              <w:rPr>
                <w:noProof/>
              </w:rPr>
              <w:fldChar w:fldCharType="begin"/>
            </w:r>
            <w:r w:rsidR="00BF33D0">
              <w:rPr>
                <w:noProof/>
              </w:rPr>
              <w:instrText xml:space="preserve"> PAGEREF _Toc135922426 \h </w:instrText>
            </w:r>
            <w:r w:rsidR="00BF33D0">
              <w:rPr>
                <w:noProof/>
              </w:rPr>
            </w:r>
            <w:r w:rsidR="00BF33D0">
              <w:rPr>
                <w:noProof/>
              </w:rPr>
              <w:fldChar w:fldCharType="separate"/>
            </w:r>
            <w:r w:rsidR="00603B44">
              <w:rPr>
                <w:noProof/>
              </w:rPr>
              <w:t>24</w:t>
            </w:r>
            <w:r w:rsidR="00BF33D0">
              <w:rPr>
                <w:noProof/>
              </w:rPr>
              <w:fldChar w:fldCharType="end"/>
            </w:r>
          </w:hyperlink>
        </w:p>
        <w:p w14:paraId="4DAF7B15" w14:textId="0C631503" w:rsidR="005844E8" w:rsidRDefault="00000000">
          <w:pPr>
            <w:widowControl/>
            <w:spacing w:line="240" w:lineRule="auto"/>
            <w:ind w:firstLine="0"/>
            <w:jc w:val="left"/>
            <w:rPr>
              <w:szCs w:val="32"/>
            </w:rPr>
            <w:sectPr w:rsidR="005844E8">
              <w:pgSz w:w="11906" w:h="16838"/>
              <w:pgMar w:top="1440" w:right="1800" w:bottom="1440" w:left="1800" w:header="851" w:footer="992" w:gutter="0"/>
              <w:cols w:space="425"/>
              <w:docGrid w:type="lines" w:linePitch="312"/>
            </w:sectPr>
          </w:pPr>
          <w:r w:rsidRPr="00C56291">
            <w:rPr>
              <w:szCs w:val="32"/>
            </w:rPr>
            <w:fldChar w:fldCharType="end"/>
          </w:r>
        </w:p>
      </w:sdtContent>
    </w:sdt>
    <w:p w14:paraId="38683635" w14:textId="45678C3B" w:rsidR="00980239" w:rsidRDefault="00980239" w:rsidP="00980239">
      <w:pPr>
        <w:rPr>
          <w:rFonts w:ascii="Consolas" w:eastAsiaTheme="minorEastAsia" w:hAnsi="Consolas" w:cs="Consolas"/>
        </w:rPr>
      </w:pPr>
      <w:r>
        <w:rPr>
          <w:rFonts w:ascii="Consolas" w:eastAsiaTheme="minorEastAsia" w:hAnsi="Consolas" w:cs="Consolas" w:hint="eastAsia"/>
        </w:rPr>
        <w:lastRenderedPageBreak/>
        <w:t>本文将分别介绍性能异常和功耗异常应用的编译与部署方式和应用功能。</w:t>
      </w:r>
    </w:p>
    <w:p w14:paraId="59B152B8" w14:textId="61C0218B" w:rsidR="00585358" w:rsidRPr="00585358" w:rsidRDefault="00585358" w:rsidP="00585358">
      <w:pPr>
        <w:ind w:firstLine="420"/>
        <w:rPr>
          <w:rFonts w:ascii="Consolas" w:eastAsiaTheme="minorEastAsia" w:hAnsi="Consolas"/>
          <w:sz w:val="22"/>
        </w:rPr>
      </w:pPr>
      <w:r w:rsidRPr="00585358">
        <w:rPr>
          <w:rFonts w:ascii="Consolas" w:eastAsiaTheme="minorEastAsia" w:hAnsi="Consolas" w:hint="eastAsia"/>
          <w:sz w:val="22"/>
        </w:rPr>
        <w:t>本文中</w:t>
      </w:r>
      <w:r>
        <w:rPr>
          <w:rFonts w:ascii="Consolas" w:eastAsiaTheme="minorEastAsia" w:hAnsi="Consolas" w:hint="eastAsia"/>
          <w:sz w:val="22"/>
        </w:rPr>
        <w:t>代码部署的平台为</w:t>
      </w:r>
      <w:r w:rsidRPr="00585358">
        <w:rPr>
          <w:rFonts w:ascii="Consolas" w:eastAsiaTheme="minorEastAsia" w:hAnsi="Consolas" w:hint="eastAsia"/>
          <w:sz w:val="22"/>
        </w:rPr>
        <w:t>一加</w:t>
      </w:r>
      <w:r w:rsidRPr="00585358">
        <w:rPr>
          <w:rFonts w:ascii="Consolas" w:eastAsiaTheme="minorEastAsia" w:hAnsi="Consolas" w:hint="eastAsia"/>
          <w:sz w:val="22"/>
        </w:rPr>
        <w:t xml:space="preserve"> 9 Pro </w:t>
      </w:r>
      <w:r w:rsidRPr="00585358">
        <w:rPr>
          <w:rFonts w:ascii="Consolas" w:eastAsiaTheme="minorEastAsia" w:hAnsi="Consolas" w:hint="eastAsia"/>
          <w:sz w:val="22"/>
        </w:rPr>
        <w:t>手机，其配置如表</w:t>
      </w:r>
      <w:r w:rsidRPr="00585358">
        <w:rPr>
          <w:rFonts w:ascii="Consolas" w:eastAsiaTheme="minorEastAsia" w:hAnsi="Consolas" w:hint="eastAsia"/>
          <w:sz w:val="22"/>
        </w:rPr>
        <w:t>1</w:t>
      </w:r>
      <w:r w:rsidRPr="00585358">
        <w:rPr>
          <w:rFonts w:ascii="Consolas" w:eastAsiaTheme="minorEastAsia" w:hAnsi="Consolas" w:hint="eastAsia"/>
          <w:sz w:val="22"/>
        </w:rPr>
        <w:t>所示。为了防止非原生系统可能对实验的干扰，本文禁用了设备上的</w:t>
      </w:r>
      <w:r w:rsidRPr="00585358">
        <w:rPr>
          <w:rFonts w:ascii="Consolas" w:eastAsiaTheme="minorEastAsia" w:hAnsi="Consolas" w:hint="eastAsia"/>
          <w:sz w:val="22"/>
        </w:rPr>
        <w:t xml:space="preserve"> Bootloader </w:t>
      </w:r>
      <w:r w:rsidRPr="00585358">
        <w:rPr>
          <w:rFonts w:ascii="Consolas" w:eastAsiaTheme="minorEastAsia" w:hAnsi="Consolas" w:hint="eastAsia"/>
          <w:sz w:val="22"/>
        </w:rPr>
        <w:t>安全机制，并通过</w:t>
      </w:r>
      <w:r w:rsidRPr="00585358">
        <w:rPr>
          <w:rFonts w:ascii="Consolas" w:eastAsiaTheme="minorEastAsia" w:hAnsi="Consolas" w:hint="eastAsia"/>
          <w:sz w:val="22"/>
        </w:rPr>
        <w:t xml:space="preserve"> fastboot </w:t>
      </w:r>
      <w:r w:rsidRPr="00585358">
        <w:rPr>
          <w:rFonts w:ascii="Consolas" w:eastAsiaTheme="minorEastAsia" w:hAnsi="Consolas" w:hint="eastAsia"/>
          <w:sz w:val="22"/>
        </w:rPr>
        <w:t>刷入了基于</w:t>
      </w:r>
      <w:r w:rsidRPr="00585358">
        <w:rPr>
          <w:rFonts w:ascii="Consolas" w:eastAsiaTheme="minorEastAsia" w:hAnsi="Consolas" w:hint="eastAsia"/>
          <w:sz w:val="22"/>
        </w:rPr>
        <w:t xml:space="preserve"> Android 12 </w:t>
      </w:r>
      <w:r w:rsidRPr="00585358">
        <w:rPr>
          <w:rFonts w:ascii="Consolas" w:eastAsiaTheme="minorEastAsia" w:hAnsi="Consolas" w:hint="eastAsia"/>
          <w:sz w:val="22"/>
        </w:rPr>
        <w:t>的</w:t>
      </w:r>
      <w:r w:rsidRPr="00585358">
        <w:rPr>
          <w:rFonts w:ascii="Consolas" w:eastAsiaTheme="minorEastAsia" w:hAnsi="Consolas" w:hint="eastAsia"/>
          <w:sz w:val="22"/>
        </w:rPr>
        <w:t xml:space="preserve"> LineageOS 19.2 </w:t>
      </w:r>
      <w:r w:rsidRPr="00585358">
        <w:rPr>
          <w:rFonts w:ascii="Consolas" w:eastAsiaTheme="minorEastAsia" w:hAnsi="Consolas" w:hint="eastAsia"/>
          <w:sz w:val="22"/>
        </w:rPr>
        <w:t>类原生操作系统，其</w:t>
      </w:r>
      <w:r w:rsidRPr="00585358">
        <w:rPr>
          <w:rFonts w:ascii="Consolas" w:eastAsiaTheme="minorEastAsia" w:hAnsi="Consolas" w:hint="eastAsia"/>
          <w:sz w:val="22"/>
        </w:rPr>
        <w:t xml:space="preserve"> Linux </w:t>
      </w:r>
      <w:r w:rsidRPr="00585358">
        <w:rPr>
          <w:rFonts w:ascii="Consolas" w:eastAsiaTheme="minorEastAsia" w:hAnsi="Consolas" w:hint="eastAsia"/>
          <w:sz w:val="22"/>
        </w:rPr>
        <w:t>内核版本为</w:t>
      </w:r>
      <w:r w:rsidRPr="00585358">
        <w:rPr>
          <w:rFonts w:ascii="Consolas" w:eastAsiaTheme="minorEastAsia" w:hAnsi="Consolas" w:hint="eastAsia"/>
          <w:sz w:val="22"/>
        </w:rPr>
        <w:t xml:space="preserve"> 5.4.191</w:t>
      </w:r>
      <w:r w:rsidRPr="00585358">
        <w:rPr>
          <w:rFonts w:ascii="Consolas" w:eastAsiaTheme="minorEastAsia" w:hAnsi="Consolas" w:hint="eastAsia"/>
          <w:sz w:val="22"/>
        </w:rPr>
        <w:t>，同时刷入了</w:t>
      </w:r>
      <w:r w:rsidRPr="00585358">
        <w:rPr>
          <w:rFonts w:ascii="Consolas" w:eastAsiaTheme="minorEastAsia" w:hAnsi="Consolas" w:hint="eastAsia"/>
          <w:sz w:val="22"/>
        </w:rPr>
        <w:t xml:space="preserve"> Magisk </w:t>
      </w:r>
      <w:r w:rsidRPr="00585358">
        <w:rPr>
          <w:rFonts w:ascii="Consolas" w:eastAsiaTheme="minorEastAsia" w:hAnsi="Consolas" w:hint="eastAsia"/>
          <w:sz w:val="22"/>
        </w:rPr>
        <w:t>工具以获取设备上的</w:t>
      </w:r>
      <w:r w:rsidRPr="00585358">
        <w:rPr>
          <w:rFonts w:ascii="Consolas" w:eastAsiaTheme="minorEastAsia" w:hAnsi="Consolas" w:hint="eastAsia"/>
          <w:sz w:val="22"/>
        </w:rPr>
        <w:t xml:space="preserve"> Root </w:t>
      </w:r>
      <w:r w:rsidRPr="00585358">
        <w:rPr>
          <w:rFonts w:ascii="Consolas" w:eastAsiaTheme="minorEastAsia" w:hAnsi="Consolas" w:hint="eastAsia"/>
          <w:sz w:val="22"/>
        </w:rPr>
        <w:t>权限。</w:t>
      </w:r>
    </w:p>
    <w:p w14:paraId="02BF38B6" w14:textId="77777777" w:rsidR="00585358" w:rsidRPr="00585358" w:rsidRDefault="00585358" w:rsidP="00585358">
      <w:pPr>
        <w:ind w:firstLine="0"/>
        <w:jc w:val="center"/>
        <w:rPr>
          <w:rFonts w:ascii="Consolas" w:eastAsiaTheme="minorEastAsia" w:hAnsi="Consolas"/>
          <w:sz w:val="22"/>
        </w:rPr>
      </w:pPr>
      <w:r w:rsidRPr="00585358">
        <w:rPr>
          <w:rFonts w:ascii="Consolas" w:eastAsiaTheme="minorEastAsia" w:hAnsi="Consolas" w:hint="eastAsia"/>
          <w:sz w:val="22"/>
        </w:rPr>
        <w:t>表</w:t>
      </w:r>
      <w:r w:rsidRPr="00585358">
        <w:rPr>
          <w:rFonts w:ascii="Consolas" w:eastAsiaTheme="minorEastAsia" w:hAnsi="Consolas"/>
          <w:sz w:val="22"/>
        </w:rPr>
        <w:t xml:space="preserve">1 </w:t>
      </w:r>
      <w:r w:rsidRPr="00585358">
        <w:rPr>
          <w:rFonts w:ascii="Consolas" w:eastAsiaTheme="minorEastAsia" w:hAnsi="Consolas" w:hint="eastAsia"/>
          <w:sz w:val="22"/>
        </w:rPr>
        <w:t>实验平台</w:t>
      </w:r>
    </w:p>
    <w:tbl>
      <w:tblPr>
        <w:tblStyle w:val="a7"/>
        <w:tblW w:w="0" w:type="auto"/>
        <w:jc w:val="center"/>
        <w:tblBorders>
          <w:left w:val="none" w:sz="0" w:space="0" w:color="auto"/>
          <w:right w:val="none" w:sz="0" w:space="0" w:color="auto"/>
        </w:tblBorders>
        <w:tblLook w:val="04A0" w:firstRow="1" w:lastRow="0" w:firstColumn="1" w:lastColumn="0" w:noHBand="0" w:noVBand="1"/>
      </w:tblPr>
      <w:tblGrid>
        <w:gridCol w:w="2794"/>
        <w:gridCol w:w="5512"/>
      </w:tblGrid>
      <w:tr w:rsidR="00585358" w:rsidRPr="00585358" w14:paraId="65EB9192" w14:textId="77777777" w:rsidTr="003529BD">
        <w:trPr>
          <w:jc w:val="center"/>
        </w:trPr>
        <w:tc>
          <w:tcPr>
            <w:tcW w:w="2794" w:type="dxa"/>
            <w:tcBorders>
              <w:top w:val="single" w:sz="4" w:space="0" w:color="auto"/>
              <w:left w:val="nil"/>
              <w:bottom w:val="single" w:sz="4" w:space="0" w:color="auto"/>
              <w:right w:val="single" w:sz="4" w:space="0" w:color="auto"/>
            </w:tcBorders>
          </w:tcPr>
          <w:p w14:paraId="7CEF45C0" w14:textId="77777777" w:rsidR="00585358" w:rsidRPr="00585358" w:rsidRDefault="00585358" w:rsidP="00585358">
            <w:pPr>
              <w:widowControl/>
              <w:spacing w:line="240" w:lineRule="auto"/>
              <w:ind w:firstLine="0"/>
              <w:jc w:val="center"/>
              <w:rPr>
                <w:rFonts w:ascii="Consolas" w:eastAsiaTheme="minorEastAsia" w:hAnsi="Consolas" w:cs="Consolas"/>
                <w:color w:val="000000"/>
                <w:kern w:val="0"/>
                <w:sz w:val="22"/>
                <w:szCs w:val="22"/>
              </w:rPr>
            </w:pPr>
            <w:r w:rsidRPr="00585358">
              <w:rPr>
                <w:rFonts w:ascii="Consolas" w:eastAsiaTheme="minorEastAsia" w:hAnsi="Consolas" w:cs="Consolas" w:hint="eastAsia"/>
                <w:color w:val="000000"/>
                <w:kern w:val="0"/>
                <w:sz w:val="22"/>
                <w:szCs w:val="22"/>
              </w:rPr>
              <w:t>相关平台</w:t>
            </w:r>
          </w:p>
        </w:tc>
        <w:tc>
          <w:tcPr>
            <w:tcW w:w="5512" w:type="dxa"/>
            <w:tcBorders>
              <w:top w:val="single" w:sz="4" w:space="0" w:color="auto"/>
              <w:left w:val="single" w:sz="4" w:space="0" w:color="auto"/>
              <w:bottom w:val="single" w:sz="4" w:space="0" w:color="auto"/>
              <w:right w:val="nil"/>
            </w:tcBorders>
          </w:tcPr>
          <w:p w14:paraId="0253DA55" w14:textId="77777777" w:rsidR="00585358" w:rsidRPr="00585358" w:rsidRDefault="00585358" w:rsidP="00585358">
            <w:pPr>
              <w:widowControl/>
              <w:spacing w:line="240" w:lineRule="auto"/>
              <w:ind w:firstLine="0"/>
              <w:jc w:val="center"/>
              <w:rPr>
                <w:rFonts w:ascii="Consolas" w:eastAsiaTheme="minorEastAsia" w:hAnsi="Consolas" w:cs="Consolas"/>
                <w:color w:val="000000"/>
                <w:kern w:val="0"/>
                <w:sz w:val="22"/>
                <w:szCs w:val="22"/>
              </w:rPr>
            </w:pPr>
            <w:r w:rsidRPr="00585358">
              <w:rPr>
                <w:rFonts w:ascii="Consolas" w:eastAsiaTheme="minorEastAsia" w:hAnsi="Consolas" w:cs="Consolas" w:hint="eastAsia"/>
                <w:color w:val="000000"/>
                <w:kern w:val="0"/>
                <w:sz w:val="22"/>
                <w:szCs w:val="22"/>
              </w:rPr>
              <w:t>名称</w:t>
            </w:r>
          </w:p>
        </w:tc>
      </w:tr>
      <w:tr w:rsidR="00585358" w:rsidRPr="00585358" w14:paraId="204BCA42" w14:textId="77777777" w:rsidTr="003529BD">
        <w:trPr>
          <w:jc w:val="center"/>
        </w:trPr>
        <w:tc>
          <w:tcPr>
            <w:tcW w:w="2794" w:type="dxa"/>
            <w:tcBorders>
              <w:top w:val="single" w:sz="4" w:space="0" w:color="auto"/>
              <w:left w:val="nil"/>
              <w:bottom w:val="single" w:sz="4" w:space="0" w:color="auto"/>
              <w:right w:val="single" w:sz="4" w:space="0" w:color="auto"/>
            </w:tcBorders>
          </w:tcPr>
          <w:p w14:paraId="193C6BB4" w14:textId="77777777" w:rsidR="00585358" w:rsidRPr="00585358" w:rsidRDefault="00585358" w:rsidP="00585358">
            <w:pPr>
              <w:widowControl/>
              <w:spacing w:line="240" w:lineRule="auto"/>
              <w:ind w:firstLine="0"/>
              <w:jc w:val="center"/>
              <w:rPr>
                <w:rFonts w:ascii="Consolas" w:eastAsiaTheme="minorEastAsia" w:hAnsi="Consolas" w:cs="Consolas"/>
                <w:color w:val="000000"/>
                <w:kern w:val="0"/>
                <w:sz w:val="22"/>
                <w:szCs w:val="22"/>
              </w:rPr>
            </w:pPr>
            <w:r w:rsidRPr="00585358">
              <w:rPr>
                <w:rFonts w:ascii="Consolas" w:eastAsiaTheme="minorEastAsia" w:hAnsi="Consolas" w:cs="Consolas" w:hint="eastAsia"/>
                <w:color w:val="000000"/>
                <w:kern w:val="0"/>
                <w:sz w:val="22"/>
                <w:szCs w:val="22"/>
              </w:rPr>
              <w:t>手机型号</w:t>
            </w:r>
          </w:p>
        </w:tc>
        <w:tc>
          <w:tcPr>
            <w:tcW w:w="5512" w:type="dxa"/>
            <w:tcBorders>
              <w:top w:val="single" w:sz="4" w:space="0" w:color="auto"/>
              <w:left w:val="single" w:sz="4" w:space="0" w:color="auto"/>
              <w:bottom w:val="single" w:sz="4" w:space="0" w:color="auto"/>
              <w:right w:val="nil"/>
            </w:tcBorders>
          </w:tcPr>
          <w:p w14:paraId="3DFCA4D1" w14:textId="77777777" w:rsidR="00585358" w:rsidRPr="00585358" w:rsidRDefault="00585358" w:rsidP="00585358">
            <w:pPr>
              <w:widowControl/>
              <w:spacing w:line="240" w:lineRule="auto"/>
              <w:ind w:firstLine="0"/>
              <w:jc w:val="center"/>
              <w:rPr>
                <w:rFonts w:ascii="Consolas" w:eastAsiaTheme="minorEastAsia" w:hAnsi="Consolas" w:cs="Consolas"/>
                <w:color w:val="000000"/>
                <w:kern w:val="0"/>
                <w:sz w:val="22"/>
                <w:szCs w:val="22"/>
              </w:rPr>
            </w:pPr>
            <w:r w:rsidRPr="00585358">
              <w:rPr>
                <w:rFonts w:ascii="Consolas" w:eastAsiaTheme="minorEastAsia" w:hAnsi="Consolas" w:cs="Consolas" w:hint="eastAsia"/>
                <w:color w:val="000000"/>
                <w:kern w:val="0"/>
                <w:sz w:val="22"/>
                <w:szCs w:val="22"/>
              </w:rPr>
              <w:t>OnePlus 9 Pro  LE2120</w:t>
            </w:r>
          </w:p>
        </w:tc>
      </w:tr>
      <w:tr w:rsidR="00585358" w:rsidRPr="00585358" w14:paraId="31C0F6D1" w14:textId="77777777" w:rsidTr="003529BD">
        <w:trPr>
          <w:jc w:val="center"/>
        </w:trPr>
        <w:tc>
          <w:tcPr>
            <w:tcW w:w="2794" w:type="dxa"/>
            <w:tcBorders>
              <w:top w:val="single" w:sz="4" w:space="0" w:color="auto"/>
              <w:left w:val="nil"/>
              <w:bottom w:val="single" w:sz="4" w:space="0" w:color="auto"/>
              <w:right w:val="single" w:sz="4" w:space="0" w:color="auto"/>
            </w:tcBorders>
          </w:tcPr>
          <w:p w14:paraId="169B01C6" w14:textId="77777777" w:rsidR="00585358" w:rsidRPr="00585358" w:rsidRDefault="00585358" w:rsidP="00585358">
            <w:pPr>
              <w:widowControl/>
              <w:spacing w:line="240" w:lineRule="auto"/>
              <w:ind w:firstLine="0"/>
              <w:jc w:val="center"/>
              <w:rPr>
                <w:rFonts w:ascii="Consolas" w:eastAsiaTheme="minorEastAsia" w:hAnsi="Consolas" w:cs="Consolas"/>
                <w:color w:val="000000"/>
                <w:kern w:val="0"/>
                <w:sz w:val="22"/>
                <w:szCs w:val="22"/>
              </w:rPr>
            </w:pPr>
            <w:r w:rsidRPr="00585358">
              <w:rPr>
                <w:rFonts w:ascii="Consolas" w:eastAsiaTheme="minorEastAsia" w:hAnsi="Consolas" w:cs="Consolas" w:hint="eastAsia"/>
                <w:color w:val="000000"/>
                <w:kern w:val="0"/>
                <w:sz w:val="22"/>
                <w:szCs w:val="22"/>
              </w:rPr>
              <w:t>Android</w:t>
            </w:r>
            <w:r w:rsidRPr="00585358">
              <w:rPr>
                <w:rFonts w:ascii="Consolas" w:eastAsiaTheme="minorEastAsia" w:hAnsi="Consolas" w:cs="Consolas" w:hint="eastAsia"/>
                <w:color w:val="000000"/>
                <w:kern w:val="0"/>
                <w:sz w:val="22"/>
                <w:szCs w:val="22"/>
              </w:rPr>
              <w:t>版本</w:t>
            </w:r>
          </w:p>
        </w:tc>
        <w:tc>
          <w:tcPr>
            <w:tcW w:w="5512" w:type="dxa"/>
            <w:tcBorders>
              <w:top w:val="single" w:sz="4" w:space="0" w:color="auto"/>
              <w:left w:val="single" w:sz="4" w:space="0" w:color="auto"/>
              <w:bottom w:val="single" w:sz="4" w:space="0" w:color="auto"/>
              <w:right w:val="nil"/>
            </w:tcBorders>
          </w:tcPr>
          <w:p w14:paraId="539FBA75" w14:textId="77777777" w:rsidR="00585358" w:rsidRPr="00585358" w:rsidRDefault="00585358" w:rsidP="00585358">
            <w:pPr>
              <w:widowControl/>
              <w:spacing w:line="240" w:lineRule="auto"/>
              <w:ind w:firstLine="0"/>
              <w:jc w:val="center"/>
              <w:rPr>
                <w:rFonts w:ascii="Consolas" w:eastAsiaTheme="minorEastAsia" w:hAnsi="Consolas" w:cs="Consolas"/>
                <w:color w:val="000000"/>
                <w:kern w:val="0"/>
                <w:sz w:val="22"/>
                <w:szCs w:val="22"/>
              </w:rPr>
            </w:pPr>
            <w:r w:rsidRPr="00585358">
              <w:rPr>
                <w:rFonts w:ascii="Consolas" w:eastAsiaTheme="minorEastAsia" w:hAnsi="Consolas" w:cs="Consolas" w:hint="eastAsia"/>
                <w:color w:val="000000"/>
                <w:kern w:val="0"/>
                <w:sz w:val="22"/>
                <w:szCs w:val="22"/>
              </w:rPr>
              <w:t>Android 12</w:t>
            </w:r>
          </w:p>
        </w:tc>
      </w:tr>
      <w:tr w:rsidR="00585358" w:rsidRPr="00585358" w14:paraId="7F351802" w14:textId="77777777" w:rsidTr="003529BD">
        <w:trPr>
          <w:jc w:val="center"/>
        </w:trPr>
        <w:tc>
          <w:tcPr>
            <w:tcW w:w="2794" w:type="dxa"/>
            <w:tcBorders>
              <w:top w:val="single" w:sz="4" w:space="0" w:color="auto"/>
              <w:left w:val="nil"/>
              <w:bottom w:val="single" w:sz="4" w:space="0" w:color="auto"/>
              <w:right w:val="single" w:sz="4" w:space="0" w:color="auto"/>
            </w:tcBorders>
          </w:tcPr>
          <w:p w14:paraId="52C9815F" w14:textId="77777777" w:rsidR="00585358" w:rsidRPr="00585358" w:rsidRDefault="00585358" w:rsidP="00585358">
            <w:pPr>
              <w:widowControl/>
              <w:spacing w:line="240" w:lineRule="auto"/>
              <w:ind w:firstLine="0"/>
              <w:jc w:val="center"/>
              <w:rPr>
                <w:rFonts w:ascii="Consolas" w:eastAsiaTheme="minorEastAsia" w:hAnsi="Consolas" w:cs="Consolas"/>
                <w:color w:val="000000"/>
                <w:kern w:val="0"/>
                <w:sz w:val="22"/>
                <w:szCs w:val="22"/>
              </w:rPr>
            </w:pPr>
            <w:r w:rsidRPr="00585358">
              <w:rPr>
                <w:rFonts w:ascii="Consolas" w:eastAsiaTheme="minorEastAsia" w:hAnsi="Consolas" w:cs="Consolas" w:hint="eastAsia"/>
                <w:color w:val="000000"/>
                <w:kern w:val="0"/>
                <w:sz w:val="22"/>
                <w:szCs w:val="22"/>
              </w:rPr>
              <w:t>操作系统版本</w:t>
            </w:r>
          </w:p>
        </w:tc>
        <w:tc>
          <w:tcPr>
            <w:tcW w:w="5512" w:type="dxa"/>
            <w:tcBorders>
              <w:top w:val="single" w:sz="4" w:space="0" w:color="auto"/>
              <w:left w:val="single" w:sz="4" w:space="0" w:color="auto"/>
              <w:bottom w:val="single" w:sz="4" w:space="0" w:color="auto"/>
              <w:right w:val="nil"/>
            </w:tcBorders>
          </w:tcPr>
          <w:p w14:paraId="1775045D" w14:textId="77777777" w:rsidR="00585358" w:rsidRPr="00585358" w:rsidRDefault="00585358" w:rsidP="00585358">
            <w:pPr>
              <w:widowControl/>
              <w:spacing w:line="240" w:lineRule="auto"/>
              <w:ind w:firstLine="0"/>
              <w:jc w:val="center"/>
              <w:rPr>
                <w:rFonts w:ascii="Consolas" w:eastAsiaTheme="minorEastAsia" w:hAnsi="Consolas" w:cs="Consolas"/>
                <w:color w:val="000000"/>
                <w:kern w:val="0"/>
                <w:sz w:val="22"/>
                <w:szCs w:val="22"/>
              </w:rPr>
            </w:pPr>
            <w:r w:rsidRPr="00585358">
              <w:rPr>
                <w:rFonts w:ascii="Consolas" w:eastAsiaTheme="minorEastAsia" w:hAnsi="Consolas" w:cs="Consolas" w:hint="eastAsia"/>
                <w:color w:val="000000"/>
                <w:kern w:val="0"/>
                <w:sz w:val="22"/>
                <w:szCs w:val="22"/>
              </w:rPr>
              <w:t>Lineage OS 19-20221101-NIGHTLY-lemonadep</w:t>
            </w:r>
          </w:p>
        </w:tc>
      </w:tr>
      <w:tr w:rsidR="00585358" w:rsidRPr="00585358" w14:paraId="3D9729F0" w14:textId="77777777" w:rsidTr="003529BD">
        <w:trPr>
          <w:jc w:val="center"/>
        </w:trPr>
        <w:tc>
          <w:tcPr>
            <w:tcW w:w="2794" w:type="dxa"/>
            <w:tcBorders>
              <w:top w:val="single" w:sz="4" w:space="0" w:color="auto"/>
              <w:left w:val="nil"/>
              <w:bottom w:val="single" w:sz="4" w:space="0" w:color="auto"/>
              <w:right w:val="single" w:sz="4" w:space="0" w:color="auto"/>
            </w:tcBorders>
          </w:tcPr>
          <w:p w14:paraId="32E6F5B8" w14:textId="77777777" w:rsidR="00585358" w:rsidRPr="00585358" w:rsidRDefault="00585358" w:rsidP="00585358">
            <w:pPr>
              <w:widowControl/>
              <w:spacing w:line="240" w:lineRule="auto"/>
              <w:ind w:firstLine="0"/>
              <w:jc w:val="center"/>
              <w:rPr>
                <w:rFonts w:ascii="Consolas" w:eastAsiaTheme="minorEastAsia" w:hAnsi="Consolas" w:cs="Consolas"/>
                <w:color w:val="000000"/>
                <w:kern w:val="0"/>
                <w:sz w:val="22"/>
                <w:szCs w:val="22"/>
              </w:rPr>
            </w:pPr>
            <w:r w:rsidRPr="00585358">
              <w:rPr>
                <w:rFonts w:ascii="Consolas" w:eastAsiaTheme="minorEastAsia" w:hAnsi="Consolas" w:cs="Consolas" w:hint="eastAsia"/>
                <w:color w:val="000000"/>
                <w:kern w:val="0"/>
                <w:sz w:val="22"/>
                <w:szCs w:val="22"/>
              </w:rPr>
              <w:t>内存大小</w:t>
            </w:r>
          </w:p>
        </w:tc>
        <w:tc>
          <w:tcPr>
            <w:tcW w:w="5512" w:type="dxa"/>
            <w:tcBorders>
              <w:top w:val="single" w:sz="4" w:space="0" w:color="auto"/>
              <w:left w:val="single" w:sz="4" w:space="0" w:color="auto"/>
              <w:bottom w:val="single" w:sz="4" w:space="0" w:color="auto"/>
              <w:right w:val="nil"/>
            </w:tcBorders>
          </w:tcPr>
          <w:p w14:paraId="616D6A62" w14:textId="77777777" w:rsidR="00585358" w:rsidRPr="00585358" w:rsidRDefault="00585358" w:rsidP="00585358">
            <w:pPr>
              <w:widowControl/>
              <w:spacing w:line="240" w:lineRule="auto"/>
              <w:ind w:firstLine="0"/>
              <w:jc w:val="center"/>
              <w:rPr>
                <w:rFonts w:ascii="Consolas" w:eastAsiaTheme="minorEastAsia" w:hAnsi="Consolas" w:cs="Consolas"/>
                <w:color w:val="000000"/>
                <w:kern w:val="0"/>
                <w:sz w:val="22"/>
                <w:szCs w:val="22"/>
              </w:rPr>
            </w:pPr>
            <w:r w:rsidRPr="00585358">
              <w:rPr>
                <w:rFonts w:ascii="Consolas" w:eastAsiaTheme="minorEastAsia" w:hAnsi="Consolas" w:cs="Consolas" w:hint="eastAsia"/>
                <w:color w:val="000000"/>
                <w:kern w:val="0"/>
                <w:sz w:val="22"/>
                <w:szCs w:val="22"/>
              </w:rPr>
              <w:t>12GB(</w:t>
            </w:r>
            <w:r w:rsidRPr="00585358">
              <w:rPr>
                <w:rFonts w:ascii="Consolas" w:eastAsiaTheme="minorEastAsia" w:hAnsi="Consolas" w:cs="Consolas" w:hint="eastAsia"/>
                <w:color w:val="000000"/>
                <w:kern w:val="0"/>
                <w:sz w:val="22"/>
                <w:szCs w:val="22"/>
              </w:rPr>
              <w:t>可用内存：</w:t>
            </w:r>
            <w:r w:rsidRPr="00585358">
              <w:rPr>
                <w:rFonts w:ascii="Consolas" w:eastAsiaTheme="minorEastAsia" w:hAnsi="Consolas" w:cs="Consolas" w:hint="eastAsia"/>
                <w:color w:val="000000"/>
                <w:kern w:val="0"/>
                <w:sz w:val="22"/>
                <w:szCs w:val="22"/>
              </w:rPr>
              <w:t>10.99GB)</w:t>
            </w:r>
          </w:p>
        </w:tc>
      </w:tr>
      <w:tr w:rsidR="00585358" w:rsidRPr="00585358" w14:paraId="03873F56" w14:textId="77777777" w:rsidTr="003529BD">
        <w:trPr>
          <w:jc w:val="center"/>
        </w:trPr>
        <w:tc>
          <w:tcPr>
            <w:tcW w:w="2794" w:type="dxa"/>
            <w:tcBorders>
              <w:top w:val="single" w:sz="4" w:space="0" w:color="auto"/>
              <w:left w:val="nil"/>
              <w:bottom w:val="single" w:sz="4" w:space="0" w:color="auto"/>
              <w:right w:val="single" w:sz="4" w:space="0" w:color="auto"/>
            </w:tcBorders>
          </w:tcPr>
          <w:p w14:paraId="6B30AB16" w14:textId="77777777" w:rsidR="00585358" w:rsidRPr="00585358" w:rsidRDefault="00585358" w:rsidP="00585358">
            <w:pPr>
              <w:widowControl/>
              <w:spacing w:line="240" w:lineRule="auto"/>
              <w:ind w:firstLine="0"/>
              <w:jc w:val="center"/>
              <w:rPr>
                <w:rFonts w:ascii="Consolas" w:eastAsiaTheme="minorEastAsia" w:hAnsi="Consolas" w:cs="Consolas"/>
                <w:color w:val="000000"/>
                <w:kern w:val="0"/>
                <w:sz w:val="22"/>
                <w:szCs w:val="22"/>
              </w:rPr>
            </w:pPr>
            <w:r w:rsidRPr="00585358">
              <w:rPr>
                <w:rFonts w:ascii="Consolas" w:eastAsiaTheme="minorEastAsia" w:hAnsi="Consolas" w:cs="Consolas" w:hint="eastAsia"/>
                <w:color w:val="000000"/>
                <w:kern w:val="0"/>
                <w:sz w:val="22"/>
                <w:szCs w:val="22"/>
              </w:rPr>
              <w:t>CPU</w:t>
            </w:r>
            <w:r w:rsidRPr="00585358">
              <w:rPr>
                <w:rFonts w:ascii="Consolas" w:eastAsiaTheme="minorEastAsia" w:hAnsi="Consolas" w:cs="Consolas" w:hint="eastAsia"/>
                <w:color w:val="000000"/>
                <w:kern w:val="0"/>
                <w:sz w:val="22"/>
                <w:szCs w:val="22"/>
              </w:rPr>
              <w:t>版本</w:t>
            </w:r>
          </w:p>
        </w:tc>
        <w:tc>
          <w:tcPr>
            <w:tcW w:w="5512" w:type="dxa"/>
            <w:tcBorders>
              <w:top w:val="single" w:sz="4" w:space="0" w:color="auto"/>
              <w:left w:val="single" w:sz="4" w:space="0" w:color="auto"/>
              <w:bottom w:val="single" w:sz="4" w:space="0" w:color="auto"/>
              <w:right w:val="nil"/>
            </w:tcBorders>
          </w:tcPr>
          <w:p w14:paraId="45204F19" w14:textId="77777777" w:rsidR="00585358" w:rsidRPr="00585358" w:rsidRDefault="00585358" w:rsidP="00585358">
            <w:pPr>
              <w:widowControl/>
              <w:spacing w:line="240" w:lineRule="auto"/>
              <w:ind w:firstLine="0"/>
              <w:jc w:val="center"/>
              <w:rPr>
                <w:rFonts w:ascii="Consolas" w:eastAsiaTheme="minorEastAsia" w:hAnsi="Consolas" w:cs="Consolas"/>
                <w:color w:val="000000"/>
                <w:kern w:val="0"/>
                <w:sz w:val="22"/>
                <w:szCs w:val="22"/>
              </w:rPr>
            </w:pPr>
            <w:r w:rsidRPr="00585358">
              <w:rPr>
                <w:rFonts w:ascii="Consolas" w:eastAsiaTheme="minorEastAsia" w:hAnsi="Consolas" w:cs="Consolas" w:hint="eastAsia"/>
                <w:color w:val="000000"/>
                <w:kern w:val="0"/>
                <w:sz w:val="22"/>
                <w:szCs w:val="22"/>
              </w:rPr>
              <w:t>高通骁龙™</w:t>
            </w:r>
            <w:r w:rsidRPr="00585358">
              <w:rPr>
                <w:rFonts w:ascii="Consolas" w:eastAsiaTheme="minorEastAsia" w:hAnsi="Consolas" w:cs="Consolas" w:hint="eastAsia"/>
                <w:color w:val="000000"/>
                <w:kern w:val="0"/>
                <w:sz w:val="22"/>
                <w:szCs w:val="22"/>
              </w:rPr>
              <w:t xml:space="preserve"> 888 </w:t>
            </w:r>
            <w:r w:rsidRPr="00585358">
              <w:rPr>
                <w:rFonts w:ascii="Consolas" w:eastAsiaTheme="minorEastAsia" w:hAnsi="Consolas" w:cs="Consolas" w:hint="eastAsia"/>
                <w:color w:val="000000"/>
                <w:kern w:val="0"/>
                <w:sz w:val="22"/>
                <w:szCs w:val="22"/>
              </w:rPr>
              <w:t>移动平台</w:t>
            </w:r>
          </w:p>
        </w:tc>
      </w:tr>
      <w:tr w:rsidR="00585358" w:rsidRPr="00585358" w14:paraId="14917539" w14:textId="77777777" w:rsidTr="003529BD">
        <w:trPr>
          <w:jc w:val="center"/>
        </w:trPr>
        <w:tc>
          <w:tcPr>
            <w:tcW w:w="2794" w:type="dxa"/>
            <w:tcBorders>
              <w:top w:val="single" w:sz="4" w:space="0" w:color="auto"/>
              <w:left w:val="nil"/>
              <w:bottom w:val="single" w:sz="4" w:space="0" w:color="auto"/>
              <w:right w:val="single" w:sz="4" w:space="0" w:color="auto"/>
            </w:tcBorders>
          </w:tcPr>
          <w:p w14:paraId="76958421" w14:textId="77777777" w:rsidR="00585358" w:rsidRPr="00585358" w:rsidRDefault="00585358" w:rsidP="00585358">
            <w:pPr>
              <w:widowControl/>
              <w:spacing w:line="240" w:lineRule="auto"/>
              <w:ind w:firstLine="0"/>
              <w:jc w:val="center"/>
              <w:rPr>
                <w:rFonts w:ascii="Consolas" w:eastAsiaTheme="minorEastAsia" w:hAnsi="Consolas" w:cs="Consolas"/>
                <w:color w:val="000000"/>
                <w:kern w:val="0"/>
                <w:sz w:val="22"/>
                <w:szCs w:val="22"/>
              </w:rPr>
            </w:pPr>
            <w:r w:rsidRPr="00585358">
              <w:rPr>
                <w:rFonts w:ascii="Consolas" w:eastAsiaTheme="minorEastAsia" w:hAnsi="Consolas" w:cs="Consolas" w:hint="eastAsia"/>
                <w:color w:val="000000"/>
                <w:kern w:val="0"/>
                <w:sz w:val="22"/>
                <w:szCs w:val="22"/>
              </w:rPr>
              <w:t>CPU</w:t>
            </w:r>
            <w:r w:rsidRPr="00585358">
              <w:rPr>
                <w:rFonts w:ascii="Consolas" w:eastAsiaTheme="minorEastAsia" w:hAnsi="Consolas" w:cs="Consolas" w:hint="eastAsia"/>
                <w:color w:val="000000"/>
                <w:kern w:val="0"/>
                <w:sz w:val="22"/>
                <w:szCs w:val="22"/>
              </w:rPr>
              <w:t>核心数目</w:t>
            </w:r>
          </w:p>
        </w:tc>
        <w:tc>
          <w:tcPr>
            <w:tcW w:w="5512" w:type="dxa"/>
            <w:tcBorders>
              <w:top w:val="single" w:sz="4" w:space="0" w:color="auto"/>
              <w:left w:val="single" w:sz="4" w:space="0" w:color="auto"/>
              <w:bottom w:val="single" w:sz="4" w:space="0" w:color="auto"/>
              <w:right w:val="nil"/>
            </w:tcBorders>
          </w:tcPr>
          <w:p w14:paraId="60FAE78A" w14:textId="77777777" w:rsidR="00585358" w:rsidRPr="00585358" w:rsidRDefault="00585358" w:rsidP="00585358">
            <w:pPr>
              <w:widowControl/>
              <w:spacing w:line="240" w:lineRule="auto"/>
              <w:ind w:firstLine="0"/>
              <w:jc w:val="center"/>
              <w:rPr>
                <w:rFonts w:ascii="Consolas" w:eastAsiaTheme="minorEastAsia" w:hAnsi="Consolas" w:cs="Consolas"/>
                <w:color w:val="000000"/>
                <w:kern w:val="0"/>
                <w:sz w:val="22"/>
                <w:szCs w:val="22"/>
              </w:rPr>
            </w:pPr>
            <w:r w:rsidRPr="00585358">
              <w:rPr>
                <w:rFonts w:ascii="Consolas" w:eastAsiaTheme="minorEastAsia" w:hAnsi="Consolas" w:cs="Consolas" w:hint="eastAsia"/>
                <w:color w:val="000000"/>
                <w:kern w:val="0"/>
                <w:sz w:val="22"/>
                <w:szCs w:val="22"/>
              </w:rPr>
              <w:t>8</w:t>
            </w:r>
          </w:p>
        </w:tc>
      </w:tr>
      <w:tr w:rsidR="00585358" w:rsidRPr="00585358" w14:paraId="3103688C" w14:textId="77777777" w:rsidTr="003529BD">
        <w:trPr>
          <w:jc w:val="center"/>
        </w:trPr>
        <w:tc>
          <w:tcPr>
            <w:tcW w:w="2794" w:type="dxa"/>
            <w:tcBorders>
              <w:top w:val="single" w:sz="4" w:space="0" w:color="auto"/>
              <w:left w:val="nil"/>
              <w:bottom w:val="single" w:sz="4" w:space="0" w:color="auto"/>
              <w:right w:val="single" w:sz="4" w:space="0" w:color="auto"/>
            </w:tcBorders>
          </w:tcPr>
          <w:p w14:paraId="2B4AC840" w14:textId="77777777" w:rsidR="00585358" w:rsidRPr="00585358" w:rsidRDefault="00585358" w:rsidP="00585358">
            <w:pPr>
              <w:widowControl/>
              <w:spacing w:line="240" w:lineRule="auto"/>
              <w:ind w:firstLine="0"/>
              <w:jc w:val="center"/>
              <w:rPr>
                <w:rFonts w:ascii="Consolas" w:eastAsiaTheme="minorEastAsia" w:hAnsi="Consolas" w:cs="Consolas"/>
                <w:color w:val="000000"/>
                <w:kern w:val="0"/>
                <w:sz w:val="22"/>
                <w:szCs w:val="22"/>
              </w:rPr>
            </w:pPr>
            <w:r w:rsidRPr="00585358">
              <w:rPr>
                <w:rFonts w:ascii="Consolas" w:eastAsiaTheme="minorEastAsia" w:hAnsi="Consolas" w:cs="Consolas" w:hint="eastAsia"/>
                <w:color w:val="000000"/>
                <w:kern w:val="0"/>
                <w:sz w:val="22"/>
                <w:szCs w:val="22"/>
              </w:rPr>
              <w:t>GPU</w:t>
            </w:r>
            <w:r w:rsidRPr="00585358">
              <w:rPr>
                <w:rFonts w:ascii="Consolas" w:eastAsiaTheme="minorEastAsia" w:hAnsi="Consolas" w:cs="Consolas" w:hint="eastAsia"/>
                <w:color w:val="000000"/>
                <w:kern w:val="0"/>
                <w:sz w:val="22"/>
                <w:szCs w:val="22"/>
              </w:rPr>
              <w:t>版本</w:t>
            </w:r>
          </w:p>
        </w:tc>
        <w:tc>
          <w:tcPr>
            <w:tcW w:w="5512" w:type="dxa"/>
            <w:tcBorders>
              <w:top w:val="single" w:sz="4" w:space="0" w:color="auto"/>
              <w:left w:val="single" w:sz="4" w:space="0" w:color="auto"/>
              <w:bottom w:val="single" w:sz="4" w:space="0" w:color="auto"/>
              <w:right w:val="nil"/>
            </w:tcBorders>
          </w:tcPr>
          <w:p w14:paraId="6EF11018" w14:textId="77777777" w:rsidR="00585358" w:rsidRPr="00585358" w:rsidRDefault="00585358" w:rsidP="00585358">
            <w:pPr>
              <w:widowControl/>
              <w:spacing w:line="240" w:lineRule="auto"/>
              <w:ind w:firstLine="0"/>
              <w:jc w:val="center"/>
              <w:rPr>
                <w:rFonts w:ascii="Consolas" w:eastAsiaTheme="minorEastAsia" w:hAnsi="Consolas" w:cs="Consolas"/>
                <w:color w:val="000000"/>
                <w:kern w:val="0"/>
                <w:sz w:val="22"/>
                <w:szCs w:val="22"/>
              </w:rPr>
            </w:pPr>
            <w:r w:rsidRPr="00585358">
              <w:rPr>
                <w:rFonts w:ascii="Consolas" w:eastAsiaTheme="minorEastAsia" w:hAnsi="Consolas" w:cs="Consolas" w:hint="eastAsia"/>
                <w:color w:val="000000"/>
                <w:kern w:val="0"/>
                <w:sz w:val="22"/>
                <w:szCs w:val="22"/>
              </w:rPr>
              <w:t>Qualcomm, Adreno (TM) 660</w:t>
            </w:r>
          </w:p>
        </w:tc>
      </w:tr>
    </w:tbl>
    <w:p w14:paraId="7BE873BC" w14:textId="29D26E89" w:rsidR="00980239" w:rsidRDefault="00980239">
      <w:pPr>
        <w:pStyle w:val="1"/>
        <w:rPr>
          <w:rStyle w:val="11"/>
          <w:b/>
          <w:bCs/>
          <w:i w:val="0"/>
          <w:iCs w:val="0"/>
          <w:spacing w:val="0"/>
        </w:rPr>
      </w:pPr>
      <w:bookmarkStart w:id="0" w:name="_Toc135922415"/>
      <w:r>
        <w:rPr>
          <w:rStyle w:val="11"/>
          <w:rFonts w:hint="eastAsia"/>
          <w:b/>
          <w:bCs/>
          <w:i w:val="0"/>
          <w:iCs w:val="0"/>
          <w:spacing w:val="0"/>
        </w:rPr>
        <w:t>性能异常</w:t>
      </w:r>
      <w:r w:rsidR="0048456E">
        <w:rPr>
          <w:rStyle w:val="11"/>
          <w:rFonts w:hint="eastAsia"/>
          <w:b/>
          <w:bCs/>
          <w:i w:val="0"/>
          <w:iCs w:val="0"/>
          <w:spacing w:val="0"/>
        </w:rPr>
        <w:t>检测</w:t>
      </w:r>
      <w:r>
        <w:rPr>
          <w:rStyle w:val="11"/>
          <w:rFonts w:hint="eastAsia"/>
          <w:b/>
          <w:bCs/>
          <w:i w:val="0"/>
          <w:iCs w:val="0"/>
          <w:spacing w:val="0"/>
        </w:rPr>
        <w:t>代码使用说明</w:t>
      </w:r>
      <w:bookmarkEnd w:id="0"/>
    </w:p>
    <w:p w14:paraId="01957A3A" w14:textId="77777777" w:rsidR="00950CC1" w:rsidRPr="00950CC1" w:rsidRDefault="00950CC1" w:rsidP="00950CC1">
      <w:pPr>
        <w:rPr>
          <w:rFonts w:ascii="Consolas" w:eastAsiaTheme="minorEastAsia" w:hAnsi="Consolas" w:cs="Consolas"/>
          <w:color w:val="FF0000"/>
          <w:sz w:val="22"/>
        </w:rPr>
      </w:pPr>
      <w:r w:rsidRPr="00950CC1">
        <w:rPr>
          <w:rFonts w:ascii="Consolas" w:eastAsiaTheme="minorEastAsia" w:hAnsi="Consolas" w:cs="Consolas" w:hint="eastAsia"/>
          <w:sz w:val="22"/>
        </w:rPr>
        <w:t>本节会从性能异常检测程序代码检测流程与使用方法两个方面对相关代码使用进行说明。</w:t>
      </w:r>
    </w:p>
    <w:p w14:paraId="5E7EC455" w14:textId="77777777" w:rsidR="00950CC1" w:rsidRPr="00950CC1" w:rsidRDefault="00950CC1" w:rsidP="00950CC1">
      <w:pPr>
        <w:keepNext/>
        <w:keepLines/>
        <w:numPr>
          <w:ilvl w:val="1"/>
          <w:numId w:val="1"/>
        </w:numPr>
        <w:spacing w:before="260" w:after="260" w:line="416" w:lineRule="auto"/>
        <w:outlineLvl w:val="1"/>
        <w:rPr>
          <w:rFonts w:asciiTheme="majorEastAsia" w:eastAsiaTheme="majorEastAsia" w:hAnsiTheme="majorEastAsia"/>
          <w:b/>
          <w:bCs/>
          <w:spacing w:val="5"/>
          <w:sz w:val="32"/>
          <w:szCs w:val="32"/>
        </w:rPr>
      </w:pPr>
      <w:bookmarkStart w:id="1" w:name="_Toc135895384"/>
      <w:bookmarkStart w:id="2" w:name="_Toc135922416"/>
      <w:r w:rsidRPr="00950CC1">
        <w:rPr>
          <w:rFonts w:asciiTheme="majorEastAsia" w:eastAsiaTheme="majorEastAsia" w:hAnsiTheme="majorEastAsia" w:hint="eastAsia"/>
          <w:b/>
          <w:bCs/>
          <w:spacing w:val="5"/>
          <w:sz w:val="32"/>
          <w:szCs w:val="32"/>
        </w:rPr>
        <w:t>异常检测流程</w:t>
      </w:r>
      <w:bookmarkEnd w:id="1"/>
      <w:bookmarkEnd w:id="2"/>
    </w:p>
    <w:p w14:paraId="403ED2BD" w14:textId="24059055" w:rsidR="00950CC1" w:rsidRPr="00950CC1" w:rsidRDefault="00950CC1" w:rsidP="00950CC1">
      <w:pPr>
        <w:rPr>
          <w:rFonts w:ascii="Consolas" w:eastAsiaTheme="minorEastAsia" w:hAnsi="Consolas"/>
          <w:sz w:val="22"/>
        </w:rPr>
      </w:pPr>
      <w:r w:rsidRPr="00950CC1">
        <w:rPr>
          <w:rFonts w:ascii="Consolas" w:eastAsiaTheme="minorEastAsia" w:hAnsi="Consolas" w:hint="eastAsia"/>
          <w:sz w:val="22"/>
        </w:rPr>
        <w:t>本项目的性能异常程序的检测流程如</w:t>
      </w:r>
      <w:r w:rsidR="003F014A">
        <w:rPr>
          <w:rFonts w:ascii="Consolas" w:eastAsiaTheme="minorEastAsia" w:hAnsi="Consolas" w:hint="eastAsia"/>
          <w:sz w:val="22"/>
        </w:rPr>
        <w:t>图</w:t>
      </w:r>
      <w:r w:rsidR="003F014A">
        <w:rPr>
          <w:rFonts w:ascii="Consolas" w:eastAsiaTheme="minorEastAsia" w:hAnsi="Consolas" w:hint="eastAsia"/>
          <w:sz w:val="22"/>
        </w:rPr>
        <w:t>1</w:t>
      </w:r>
      <w:r w:rsidR="003F014A">
        <w:rPr>
          <w:rFonts w:ascii="Consolas" w:eastAsiaTheme="minorEastAsia" w:hAnsi="Consolas"/>
          <w:sz w:val="22"/>
        </w:rPr>
        <w:t>.1</w:t>
      </w:r>
      <w:r w:rsidR="003F014A">
        <w:rPr>
          <w:rFonts w:ascii="Consolas" w:eastAsiaTheme="minorEastAsia" w:hAnsi="Consolas" w:hint="eastAsia"/>
          <w:sz w:val="22"/>
        </w:rPr>
        <w:t>所示</w:t>
      </w:r>
      <w:r w:rsidRPr="00950CC1">
        <w:rPr>
          <w:rFonts w:ascii="Consolas" w:eastAsiaTheme="minorEastAsia" w:hAnsi="Consolas" w:hint="eastAsia"/>
          <w:sz w:val="22"/>
        </w:rPr>
        <w:t>：</w:t>
      </w:r>
    </w:p>
    <w:p w14:paraId="45276424" w14:textId="77777777" w:rsidR="00950CC1" w:rsidRPr="00950CC1" w:rsidRDefault="00950CC1" w:rsidP="00950CC1">
      <w:pPr>
        <w:ind w:firstLine="0"/>
        <w:jc w:val="center"/>
        <w:rPr>
          <w:rFonts w:ascii="Consolas" w:eastAsiaTheme="minorEastAsia" w:hAnsi="Consolas"/>
          <w:sz w:val="22"/>
        </w:rPr>
      </w:pPr>
      <w:r w:rsidRPr="00950CC1">
        <w:rPr>
          <w:rFonts w:ascii="Consolas" w:eastAsiaTheme="minorEastAsia" w:hAnsi="Consolas"/>
          <w:noProof/>
          <w:sz w:val="22"/>
        </w:rPr>
        <w:drawing>
          <wp:inline distT="0" distB="0" distL="0" distR="0" wp14:anchorId="6FB3AF05" wp14:editId="70EAB02E">
            <wp:extent cx="2901680" cy="2567354"/>
            <wp:effectExtent l="0" t="0" r="0" b="0"/>
            <wp:docPr id="3"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示&#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22789" cy="2586031"/>
                    </a:xfrm>
                    <a:prstGeom prst="rect">
                      <a:avLst/>
                    </a:prstGeom>
                  </pic:spPr>
                </pic:pic>
              </a:graphicData>
            </a:graphic>
          </wp:inline>
        </w:drawing>
      </w:r>
    </w:p>
    <w:p w14:paraId="13399DDC" w14:textId="4D51E784" w:rsidR="00950CC1" w:rsidRPr="00950CC1" w:rsidRDefault="00950CC1" w:rsidP="00950CC1">
      <w:pPr>
        <w:ind w:firstLine="0"/>
        <w:jc w:val="center"/>
        <w:rPr>
          <w:rFonts w:ascii="Consolas" w:eastAsiaTheme="minorEastAsia" w:hAnsi="Consolas"/>
          <w:sz w:val="22"/>
        </w:rPr>
      </w:pPr>
      <w:r w:rsidRPr="00950CC1">
        <w:rPr>
          <w:rFonts w:ascii="Consolas" w:eastAsiaTheme="minorEastAsia" w:hAnsi="Consolas" w:hint="eastAsia"/>
          <w:sz w:val="22"/>
        </w:rPr>
        <w:lastRenderedPageBreak/>
        <w:t>图</w:t>
      </w:r>
      <w:r w:rsidRPr="00950CC1">
        <w:rPr>
          <w:rFonts w:ascii="Consolas" w:eastAsiaTheme="minorEastAsia" w:hAnsi="Consolas" w:hint="eastAsia"/>
          <w:sz w:val="22"/>
        </w:rPr>
        <w:t>1</w:t>
      </w:r>
      <w:r w:rsidR="003F014A">
        <w:rPr>
          <w:rFonts w:ascii="Consolas" w:eastAsiaTheme="minorEastAsia" w:hAnsi="Consolas" w:hint="eastAsia"/>
          <w:sz w:val="22"/>
        </w:rPr>
        <w:t>.</w:t>
      </w:r>
      <w:r w:rsidR="003F014A">
        <w:rPr>
          <w:rFonts w:ascii="Consolas" w:eastAsiaTheme="minorEastAsia" w:hAnsi="Consolas"/>
          <w:sz w:val="22"/>
        </w:rPr>
        <w:t>1</w:t>
      </w:r>
      <w:r w:rsidRPr="00950CC1">
        <w:rPr>
          <w:rFonts w:ascii="Consolas" w:eastAsiaTheme="minorEastAsia" w:hAnsi="Consolas" w:hint="eastAsia"/>
          <w:sz w:val="22"/>
        </w:rPr>
        <w:t>异常检测流程</w:t>
      </w:r>
    </w:p>
    <w:p w14:paraId="2469C02A" w14:textId="77777777" w:rsidR="00950CC1" w:rsidRPr="00950CC1" w:rsidRDefault="00950CC1" w:rsidP="00950CC1">
      <w:pPr>
        <w:ind w:firstLine="0"/>
        <w:rPr>
          <w:rFonts w:ascii="Consolas" w:eastAsiaTheme="minorEastAsia" w:hAnsi="Consolas"/>
          <w:sz w:val="22"/>
        </w:rPr>
      </w:pPr>
      <w:r w:rsidRPr="00950CC1">
        <w:rPr>
          <w:rFonts w:ascii="Consolas" w:eastAsiaTheme="minorEastAsia" w:hAnsi="Consolas"/>
          <w:sz w:val="22"/>
        </w:rPr>
        <w:tab/>
      </w:r>
      <w:r w:rsidRPr="00950CC1">
        <w:rPr>
          <w:rFonts w:ascii="Consolas" w:eastAsiaTheme="minorEastAsia" w:hAnsi="Consolas" w:hint="eastAsia"/>
          <w:sz w:val="22"/>
        </w:rPr>
        <w:t>首先后台开启监控程序，监控程序周期性采集性能指标，当系统</w:t>
      </w:r>
      <w:r w:rsidRPr="00950CC1">
        <w:rPr>
          <w:rFonts w:ascii="Consolas" w:eastAsiaTheme="minorEastAsia" w:hAnsi="Consolas"/>
          <w:sz w:val="22"/>
        </w:rPr>
        <w:t xml:space="preserve"> Jank </w:t>
      </w:r>
      <w:r w:rsidRPr="00950CC1">
        <w:rPr>
          <w:rFonts w:ascii="Consolas" w:eastAsiaTheme="minorEastAsia" w:hAnsi="Consolas"/>
          <w:sz w:val="22"/>
        </w:rPr>
        <w:t>比例超</w:t>
      </w:r>
      <w:r w:rsidRPr="00950CC1">
        <w:rPr>
          <w:rFonts w:ascii="Consolas" w:eastAsiaTheme="minorEastAsia" w:hAnsi="Consolas" w:hint="eastAsia"/>
          <w:sz w:val="22"/>
        </w:rPr>
        <w:t>过阈值时，启用异常检测机制，首先将当前状态输入检测模块，根据</w:t>
      </w:r>
      <w:r w:rsidRPr="00950CC1">
        <w:rPr>
          <w:rFonts w:ascii="Consolas" w:eastAsiaTheme="minorEastAsia" w:hAnsi="Consolas"/>
          <w:sz w:val="22"/>
        </w:rPr>
        <w:t xml:space="preserve"> CPU</w:t>
      </w:r>
      <w:r w:rsidRPr="00950CC1">
        <w:rPr>
          <w:rFonts w:ascii="Consolas" w:eastAsiaTheme="minorEastAsia" w:hAnsi="Consolas"/>
          <w:sz w:val="22"/>
        </w:rPr>
        <w:t>、内存、</w:t>
      </w:r>
      <w:r w:rsidRPr="00950CC1">
        <w:rPr>
          <w:rFonts w:ascii="Consolas" w:eastAsiaTheme="minorEastAsia" w:hAnsi="Consolas"/>
          <w:sz w:val="22"/>
        </w:rPr>
        <w:t xml:space="preserve">GPU </w:t>
      </w:r>
      <w:r w:rsidRPr="00950CC1">
        <w:rPr>
          <w:rFonts w:ascii="Consolas" w:eastAsiaTheme="minorEastAsia" w:hAnsi="Consolas"/>
          <w:sz w:val="22"/>
        </w:rPr>
        <w:t>三个决策树模型，判断有无因为后台抢占导致的前台应用性能异常，若存在</w:t>
      </w:r>
      <w:r w:rsidRPr="00950CC1">
        <w:rPr>
          <w:rFonts w:ascii="Consolas" w:eastAsiaTheme="minorEastAsia" w:hAnsi="Consolas"/>
          <w:sz w:val="22"/>
        </w:rPr>
        <w:t>CPU/</w:t>
      </w:r>
      <w:r w:rsidRPr="00950CC1">
        <w:rPr>
          <w:rFonts w:ascii="Consolas" w:eastAsiaTheme="minorEastAsia" w:hAnsi="Consolas"/>
          <w:sz w:val="22"/>
        </w:rPr>
        <w:t>内存后台抢占导致的异常</w:t>
      </w:r>
      <w:r w:rsidRPr="00950CC1">
        <w:rPr>
          <w:rFonts w:ascii="Consolas" w:eastAsiaTheme="minorEastAsia" w:hAnsi="Consolas" w:hint="eastAsia"/>
          <w:sz w:val="22"/>
        </w:rPr>
        <w:t>，给出占用</w:t>
      </w:r>
      <w:r w:rsidRPr="00950CC1">
        <w:rPr>
          <w:rFonts w:ascii="Consolas" w:eastAsiaTheme="minorEastAsia" w:hAnsi="Consolas" w:hint="eastAsia"/>
          <w:sz w:val="22"/>
        </w:rPr>
        <w:t>CPU</w:t>
      </w:r>
      <w:r w:rsidRPr="00950CC1">
        <w:rPr>
          <w:rFonts w:ascii="Consolas" w:eastAsiaTheme="minorEastAsia" w:hAnsi="Consolas" w:hint="eastAsia"/>
          <w:sz w:val="22"/>
        </w:rPr>
        <w:t>与内存最多的应用程序列表，通知用户。当前台应用为已经建模的前台应用程序，使用基于特定前台的机器学习模型进行性能异常检测，否则使用整机机器学习模型进行性能异常检测。</w:t>
      </w:r>
    </w:p>
    <w:p w14:paraId="07FDCA6D" w14:textId="77777777" w:rsidR="00950CC1" w:rsidRPr="00950CC1" w:rsidRDefault="00950CC1" w:rsidP="00950CC1">
      <w:pPr>
        <w:keepNext/>
        <w:keepLines/>
        <w:numPr>
          <w:ilvl w:val="1"/>
          <w:numId w:val="1"/>
        </w:numPr>
        <w:spacing w:before="260" w:after="260" w:line="416" w:lineRule="auto"/>
        <w:outlineLvl w:val="1"/>
        <w:rPr>
          <w:rFonts w:asciiTheme="majorEastAsia" w:eastAsiaTheme="majorEastAsia" w:hAnsiTheme="majorEastAsia"/>
          <w:b/>
          <w:bCs/>
          <w:spacing w:val="5"/>
          <w:sz w:val="32"/>
          <w:szCs w:val="32"/>
        </w:rPr>
      </w:pPr>
      <w:bookmarkStart w:id="3" w:name="_Toc135895385"/>
      <w:bookmarkStart w:id="4" w:name="_Toc135922417"/>
      <w:r w:rsidRPr="00950CC1">
        <w:rPr>
          <w:rFonts w:asciiTheme="majorEastAsia" w:eastAsiaTheme="majorEastAsia" w:hAnsiTheme="majorEastAsia" w:hint="eastAsia"/>
          <w:b/>
          <w:bCs/>
          <w:spacing w:val="5"/>
          <w:sz w:val="32"/>
          <w:szCs w:val="32"/>
        </w:rPr>
        <w:t>代码使用方法</w:t>
      </w:r>
      <w:bookmarkEnd w:id="3"/>
      <w:bookmarkEnd w:id="4"/>
    </w:p>
    <w:p w14:paraId="2E4B6FCC" w14:textId="77777777" w:rsidR="00950CC1" w:rsidRPr="00950CC1" w:rsidRDefault="00950CC1" w:rsidP="00950CC1">
      <w:pPr>
        <w:keepNext/>
        <w:keepLines/>
        <w:numPr>
          <w:ilvl w:val="2"/>
          <w:numId w:val="1"/>
        </w:numPr>
        <w:spacing w:before="40"/>
        <w:outlineLvl w:val="2"/>
        <w:rPr>
          <w:rFonts w:ascii="Consolas" w:eastAsiaTheme="majorEastAsia" w:hAnsi="Consolas" w:cstheme="majorBidi"/>
          <w:b/>
          <w:color w:val="000000" w:themeColor="text1"/>
          <w:szCs w:val="24"/>
        </w:rPr>
      </w:pPr>
      <w:bookmarkStart w:id="5" w:name="_Toc135895386"/>
      <w:bookmarkStart w:id="6" w:name="_Toc135922418"/>
      <w:r w:rsidRPr="00950CC1">
        <w:rPr>
          <w:rFonts w:ascii="Consolas" w:eastAsiaTheme="majorEastAsia" w:hAnsi="Consolas" w:cstheme="majorBidi" w:hint="eastAsia"/>
          <w:b/>
          <w:color w:val="000000" w:themeColor="text1"/>
          <w:szCs w:val="24"/>
        </w:rPr>
        <w:t>模型格式转化</w:t>
      </w:r>
      <w:bookmarkEnd w:id="5"/>
      <w:bookmarkEnd w:id="6"/>
    </w:p>
    <w:p w14:paraId="1F0CA16E" w14:textId="77777777" w:rsidR="00950CC1" w:rsidRPr="00950CC1" w:rsidRDefault="00950CC1" w:rsidP="00950CC1">
      <w:pPr>
        <w:rPr>
          <w:rFonts w:ascii="Consolas" w:eastAsiaTheme="minorEastAsia" w:hAnsi="Consolas"/>
          <w:sz w:val="22"/>
        </w:rPr>
      </w:pPr>
      <w:r w:rsidRPr="00950CC1">
        <w:rPr>
          <w:rFonts w:ascii="Consolas" w:eastAsiaTheme="minorEastAsia" w:hAnsi="Consolas" w:hint="eastAsia"/>
          <w:sz w:val="22"/>
        </w:rPr>
        <w:t>在使用</w:t>
      </w:r>
      <w:r w:rsidRPr="00950CC1">
        <w:rPr>
          <w:rFonts w:ascii="Consolas" w:eastAsiaTheme="minorEastAsia" w:hAnsi="Consolas" w:hint="eastAsia"/>
          <w:sz w:val="22"/>
        </w:rPr>
        <w:t>APP</w:t>
      </w:r>
      <w:r w:rsidRPr="00950CC1">
        <w:rPr>
          <w:rFonts w:ascii="Consolas" w:eastAsiaTheme="minorEastAsia" w:hAnsi="Consolas" w:hint="eastAsia"/>
          <w:sz w:val="22"/>
        </w:rPr>
        <w:t>项目前，首先需要考虑如何将之前训练的</w:t>
      </w:r>
      <w:r w:rsidRPr="00950CC1">
        <w:rPr>
          <w:rFonts w:ascii="Consolas" w:eastAsiaTheme="minorEastAsia" w:hAnsi="Consolas" w:hint="eastAsia"/>
          <w:sz w:val="22"/>
        </w:rPr>
        <w:t>scikit</w:t>
      </w:r>
      <w:r w:rsidRPr="00950CC1">
        <w:rPr>
          <w:rFonts w:ascii="Consolas" w:eastAsiaTheme="minorEastAsia" w:hAnsi="Consolas"/>
          <w:sz w:val="22"/>
        </w:rPr>
        <w:t>-learn</w:t>
      </w:r>
      <w:r w:rsidRPr="00950CC1">
        <w:rPr>
          <w:rFonts w:ascii="Consolas" w:eastAsiaTheme="minorEastAsia" w:hAnsi="Consolas" w:hint="eastAsia"/>
          <w:sz w:val="22"/>
        </w:rPr>
        <w:t>决策树模型部署到手机上，由于之前的决策树模型已经实现</w:t>
      </w:r>
      <w:r w:rsidRPr="00950CC1">
        <w:rPr>
          <w:rFonts w:ascii="Consolas" w:eastAsiaTheme="minorEastAsia" w:hAnsi="Consolas" w:hint="eastAsia"/>
          <w:sz w:val="22"/>
        </w:rPr>
        <w:t>s</w:t>
      </w:r>
      <w:r w:rsidRPr="00950CC1">
        <w:rPr>
          <w:rFonts w:ascii="Consolas" w:eastAsiaTheme="minorEastAsia" w:hAnsi="Consolas"/>
          <w:sz w:val="22"/>
        </w:rPr>
        <w:t>klearn2pmml</w:t>
      </w:r>
      <w:r w:rsidRPr="00950CC1">
        <w:rPr>
          <w:rFonts w:ascii="Consolas" w:eastAsiaTheme="minorEastAsia" w:hAnsi="Consolas" w:hint="eastAsia"/>
          <w:sz w:val="22"/>
        </w:rPr>
        <w:t>包导出为</w:t>
      </w:r>
      <w:r w:rsidRPr="00950CC1">
        <w:rPr>
          <w:rFonts w:ascii="Consolas" w:eastAsiaTheme="minorEastAsia" w:hAnsi="Consolas" w:hint="eastAsia"/>
          <w:sz w:val="22"/>
        </w:rPr>
        <w:t>pmml</w:t>
      </w:r>
      <w:r w:rsidRPr="00950CC1">
        <w:rPr>
          <w:rFonts w:ascii="Consolas" w:eastAsiaTheme="minorEastAsia" w:hAnsi="Consolas" w:hint="eastAsia"/>
          <w:sz w:val="22"/>
        </w:rPr>
        <w:t>模式，而</w:t>
      </w:r>
      <w:r w:rsidRPr="00950CC1">
        <w:rPr>
          <w:rFonts w:ascii="Consolas" w:eastAsiaTheme="minorEastAsia" w:hAnsi="Consolas" w:hint="eastAsia"/>
          <w:sz w:val="22"/>
        </w:rPr>
        <w:t>pmml</w:t>
      </w:r>
      <w:r w:rsidRPr="00950CC1">
        <w:rPr>
          <w:rFonts w:ascii="Consolas" w:eastAsiaTheme="minorEastAsia" w:hAnsi="Consolas" w:hint="eastAsia"/>
          <w:sz w:val="22"/>
        </w:rPr>
        <w:t>是数据挖掘的一种通用的规范，它使用统一的</w:t>
      </w:r>
      <w:r w:rsidRPr="00950CC1">
        <w:rPr>
          <w:rFonts w:ascii="Consolas" w:eastAsiaTheme="minorEastAsia" w:hAnsi="Consolas" w:hint="eastAsia"/>
          <w:sz w:val="22"/>
        </w:rPr>
        <w:t>XML</w:t>
      </w:r>
      <w:r w:rsidRPr="00950CC1">
        <w:rPr>
          <w:rFonts w:ascii="Consolas" w:eastAsiaTheme="minorEastAsia" w:hAnsi="Consolas" w:hint="eastAsia"/>
          <w:sz w:val="22"/>
        </w:rPr>
        <w:t>格式来描述我们生成的机器学习模型。当使用</w:t>
      </w:r>
      <w:r w:rsidRPr="00950CC1">
        <w:rPr>
          <w:rFonts w:ascii="Consolas" w:eastAsiaTheme="minorEastAsia" w:hAnsi="Consolas"/>
          <w:sz w:val="22"/>
        </w:rPr>
        <w:t>pmml</w:t>
      </w:r>
      <w:r w:rsidRPr="00950CC1">
        <w:rPr>
          <w:rFonts w:ascii="Consolas" w:eastAsiaTheme="minorEastAsia" w:hAnsi="Consolas" w:hint="eastAsia"/>
          <w:sz w:val="22"/>
        </w:rPr>
        <w:t>时，需要两步的工作，第一步是将离线训练得到的模型转化为</w:t>
      </w:r>
      <w:r w:rsidRPr="00950CC1">
        <w:rPr>
          <w:rFonts w:ascii="Consolas" w:eastAsiaTheme="minorEastAsia" w:hAnsi="Consolas" w:hint="eastAsia"/>
          <w:sz w:val="22"/>
        </w:rPr>
        <w:t>pmml</w:t>
      </w:r>
      <w:r w:rsidRPr="00950CC1">
        <w:rPr>
          <w:rFonts w:ascii="Consolas" w:eastAsiaTheme="minorEastAsia" w:hAnsi="Consolas" w:hint="eastAsia"/>
          <w:sz w:val="22"/>
        </w:rPr>
        <w:t>模型文件</w:t>
      </w:r>
      <w:r w:rsidRPr="00950CC1">
        <w:rPr>
          <w:rFonts w:ascii="Consolas" w:eastAsiaTheme="minorEastAsia" w:hAnsi="Consolas" w:hint="eastAsia"/>
          <w:sz w:val="22"/>
        </w:rPr>
        <w:t>,</w:t>
      </w:r>
      <w:r w:rsidRPr="00950CC1">
        <w:rPr>
          <w:rFonts w:ascii="Consolas" w:eastAsiaTheme="minorEastAsia" w:hAnsi="Consolas" w:hint="eastAsia"/>
          <w:sz w:val="22"/>
        </w:rPr>
        <w:t>这已经在训练中完成，第二步是将</w:t>
      </w:r>
      <w:r w:rsidRPr="00950CC1">
        <w:rPr>
          <w:rFonts w:ascii="Consolas" w:eastAsiaTheme="minorEastAsia" w:hAnsi="Consolas" w:hint="eastAsia"/>
          <w:sz w:val="22"/>
        </w:rPr>
        <w:t>PMML</w:t>
      </w:r>
      <w:r w:rsidRPr="00950CC1">
        <w:rPr>
          <w:rFonts w:ascii="Consolas" w:eastAsiaTheme="minorEastAsia" w:hAnsi="Consolas" w:hint="eastAsia"/>
          <w:sz w:val="22"/>
        </w:rPr>
        <w:t>模型文件载入在线预测环境，进行预测。这两步都需要相关的库支持</w:t>
      </w:r>
      <w:r w:rsidRPr="00950CC1">
        <w:rPr>
          <w:rFonts w:ascii="Consolas" w:eastAsiaTheme="minorEastAsia" w:hAnsi="Consolas" w:hint="eastAsia"/>
          <w:sz w:val="22"/>
        </w:rPr>
        <w:t>,</w:t>
      </w:r>
      <w:r w:rsidRPr="00950CC1">
        <w:rPr>
          <w:rFonts w:ascii="Consolas" w:eastAsiaTheme="minorEastAsia" w:hAnsi="Consolas"/>
          <w:sz w:val="22"/>
        </w:rPr>
        <w:t>pmml</w:t>
      </w:r>
      <w:r w:rsidRPr="00950CC1">
        <w:rPr>
          <w:rFonts w:ascii="Consolas" w:eastAsiaTheme="minorEastAsia" w:hAnsi="Consolas" w:hint="eastAsia"/>
          <w:sz w:val="22"/>
        </w:rPr>
        <w:t>模型通过相关库的支持可以直接在计算机</w:t>
      </w:r>
      <w:r w:rsidRPr="00950CC1">
        <w:rPr>
          <w:rFonts w:ascii="Consolas" w:eastAsiaTheme="minorEastAsia" w:hAnsi="Consolas" w:hint="eastAsia"/>
          <w:sz w:val="22"/>
        </w:rPr>
        <w:t>Java</w:t>
      </w:r>
      <w:r w:rsidRPr="00950CC1">
        <w:rPr>
          <w:rFonts w:ascii="Consolas" w:eastAsiaTheme="minorEastAsia" w:hAnsi="Consolas" w:hint="eastAsia"/>
          <w:sz w:val="22"/>
        </w:rPr>
        <w:t>平台上运行，但是</w:t>
      </w:r>
      <w:r w:rsidRPr="00950CC1">
        <w:rPr>
          <w:rFonts w:ascii="Consolas" w:eastAsiaTheme="minorEastAsia" w:hAnsi="Consolas" w:hint="eastAsia"/>
          <w:sz w:val="22"/>
        </w:rPr>
        <w:t>Android</w:t>
      </w:r>
      <w:r w:rsidRPr="00950CC1">
        <w:rPr>
          <w:rFonts w:ascii="Consolas" w:eastAsiaTheme="minorEastAsia" w:hAnsi="Consolas" w:hint="eastAsia"/>
          <w:sz w:val="22"/>
        </w:rPr>
        <w:t>不提供自己的</w:t>
      </w:r>
      <w:r w:rsidRPr="00950CC1">
        <w:rPr>
          <w:rFonts w:ascii="Consolas" w:eastAsiaTheme="minorEastAsia" w:hAnsi="Consolas" w:hint="eastAsia"/>
          <w:sz w:val="22"/>
        </w:rPr>
        <w:t>JAXB</w:t>
      </w:r>
      <w:r w:rsidRPr="00950CC1">
        <w:rPr>
          <w:rFonts w:ascii="Consolas" w:eastAsiaTheme="minorEastAsia" w:hAnsi="Consolas"/>
          <w:sz w:val="22"/>
        </w:rPr>
        <w:t>(Java Architecture for XML Binding (JAXB))</w:t>
      </w:r>
      <w:r w:rsidRPr="00950CC1">
        <w:rPr>
          <w:rFonts w:ascii="Consolas" w:eastAsiaTheme="minorEastAsia" w:hAnsi="Consolas" w:hint="eastAsia"/>
          <w:sz w:val="22"/>
        </w:rPr>
        <w:t>运行时，通常不适合使用标准</w:t>
      </w:r>
      <w:r w:rsidRPr="00950CC1">
        <w:rPr>
          <w:rFonts w:ascii="Consolas" w:eastAsiaTheme="minorEastAsia" w:hAnsi="Consolas" w:hint="eastAsia"/>
          <w:sz w:val="22"/>
        </w:rPr>
        <w:t>JAXB</w:t>
      </w:r>
      <w:r w:rsidRPr="00950CC1">
        <w:rPr>
          <w:rFonts w:ascii="Consolas" w:eastAsiaTheme="minorEastAsia" w:hAnsi="Consolas" w:hint="eastAsia"/>
          <w:sz w:val="22"/>
        </w:rPr>
        <w:t>运行时间，如</w:t>
      </w:r>
      <w:r w:rsidRPr="00950CC1">
        <w:rPr>
          <w:rFonts w:ascii="Consolas" w:eastAsiaTheme="minorEastAsia" w:hAnsi="Consolas" w:hint="eastAsia"/>
          <w:sz w:val="22"/>
        </w:rPr>
        <w:t>GlassFish Metro</w:t>
      </w:r>
      <w:r w:rsidRPr="00950CC1">
        <w:rPr>
          <w:rFonts w:ascii="Consolas" w:eastAsiaTheme="minorEastAsia" w:hAnsi="Consolas" w:hint="eastAsia"/>
          <w:sz w:val="22"/>
        </w:rPr>
        <w:t>或</w:t>
      </w:r>
      <w:r w:rsidRPr="00950CC1">
        <w:rPr>
          <w:rFonts w:ascii="Consolas" w:eastAsiaTheme="minorEastAsia" w:hAnsi="Consolas" w:hint="eastAsia"/>
          <w:sz w:val="22"/>
        </w:rPr>
        <w:t>EclipseLink MOXy</w:t>
      </w:r>
      <w:r w:rsidRPr="00950CC1">
        <w:rPr>
          <w:rFonts w:ascii="Consolas" w:eastAsiaTheme="minorEastAsia" w:hAnsi="Consolas" w:hint="eastAsia"/>
          <w:sz w:val="22"/>
        </w:rPr>
        <w:t>。因此，</w:t>
      </w:r>
      <w:r w:rsidRPr="00950CC1">
        <w:rPr>
          <w:rFonts w:ascii="Consolas" w:eastAsiaTheme="minorEastAsia" w:hAnsi="Consolas" w:hint="eastAsia"/>
          <w:sz w:val="22"/>
        </w:rPr>
        <w:t>org.dmg.pmml.pmml</w:t>
      </w:r>
      <w:r w:rsidRPr="00950CC1">
        <w:rPr>
          <w:rFonts w:ascii="Consolas" w:eastAsiaTheme="minorEastAsia" w:hAnsi="Consolas" w:hint="eastAsia"/>
          <w:sz w:val="22"/>
        </w:rPr>
        <w:t>实例必须通过其他方式获得。</w:t>
      </w:r>
      <w:r w:rsidRPr="00950CC1">
        <w:rPr>
          <w:rFonts w:ascii="Consolas" w:eastAsiaTheme="minorEastAsia" w:hAnsi="Consolas" w:hint="eastAsia"/>
          <w:sz w:val="22"/>
        </w:rPr>
        <w:t xml:space="preserve"> </w:t>
      </w:r>
      <w:r w:rsidRPr="00950CC1">
        <w:rPr>
          <w:rFonts w:ascii="Consolas" w:eastAsiaTheme="minorEastAsia" w:hAnsi="Consolas" w:hint="eastAsia"/>
          <w:sz w:val="22"/>
        </w:rPr>
        <w:t>建议的解决方法是使用</w:t>
      </w:r>
      <w:r w:rsidRPr="00950CC1">
        <w:rPr>
          <w:rFonts w:ascii="Consolas" w:eastAsiaTheme="minorEastAsia" w:hAnsi="Consolas" w:hint="eastAsia"/>
          <w:sz w:val="22"/>
        </w:rPr>
        <w:t>Java</w:t>
      </w:r>
      <w:r w:rsidRPr="00950CC1">
        <w:rPr>
          <w:rFonts w:ascii="Consolas" w:eastAsiaTheme="minorEastAsia" w:hAnsi="Consolas" w:hint="eastAsia"/>
          <w:sz w:val="22"/>
        </w:rPr>
        <w:t>序列化来传输模型。这里通过</w:t>
      </w:r>
      <w:r w:rsidRPr="00950CC1">
        <w:rPr>
          <w:rFonts w:ascii="Consolas" w:eastAsiaTheme="minorEastAsia" w:hAnsi="Consolas" w:hint="eastAsia"/>
          <w:sz w:val="22"/>
        </w:rPr>
        <w:t>pmm</w:t>
      </w:r>
      <w:r w:rsidRPr="00950CC1">
        <w:rPr>
          <w:rFonts w:ascii="Consolas" w:eastAsiaTheme="minorEastAsia" w:hAnsi="Consolas"/>
          <w:sz w:val="22"/>
        </w:rPr>
        <w:t>l-android</w:t>
      </w:r>
      <w:r w:rsidRPr="00950CC1">
        <w:rPr>
          <w:rFonts w:ascii="Consolas" w:eastAsiaTheme="minorEastAsia" w:hAnsi="Consolas" w:hint="eastAsia"/>
          <w:sz w:val="22"/>
        </w:rPr>
        <w:t>项目首先将</w:t>
      </w:r>
      <w:r w:rsidRPr="00950CC1">
        <w:rPr>
          <w:rFonts w:ascii="Consolas" w:eastAsiaTheme="minorEastAsia" w:hAnsi="Consolas" w:hint="eastAsia"/>
          <w:sz w:val="22"/>
        </w:rPr>
        <w:t>pmml</w:t>
      </w:r>
      <w:r w:rsidRPr="00950CC1">
        <w:rPr>
          <w:rFonts w:ascii="Consolas" w:eastAsiaTheme="minorEastAsia" w:hAnsi="Consolas" w:hint="eastAsia"/>
          <w:sz w:val="22"/>
        </w:rPr>
        <w:t>模型文件序列化为</w:t>
      </w:r>
      <w:r w:rsidRPr="00950CC1">
        <w:rPr>
          <w:rFonts w:ascii="Consolas" w:eastAsiaTheme="minorEastAsia" w:hAnsi="Consolas" w:hint="eastAsia"/>
          <w:sz w:val="22"/>
        </w:rPr>
        <w:t>ser</w:t>
      </w:r>
      <w:r w:rsidRPr="00950CC1">
        <w:rPr>
          <w:rFonts w:ascii="Consolas" w:eastAsiaTheme="minorEastAsia" w:hAnsi="Consolas" w:hint="eastAsia"/>
          <w:sz w:val="22"/>
        </w:rPr>
        <w:t>文件后在</w:t>
      </w:r>
      <w:r w:rsidRPr="00950CC1">
        <w:rPr>
          <w:rFonts w:ascii="Consolas" w:eastAsiaTheme="minorEastAsia" w:hAnsi="Consolas" w:hint="eastAsia"/>
          <w:sz w:val="22"/>
        </w:rPr>
        <w:t>Android</w:t>
      </w:r>
      <w:r w:rsidRPr="00950CC1">
        <w:rPr>
          <w:rFonts w:ascii="Consolas" w:eastAsiaTheme="minorEastAsia" w:hAnsi="Consolas" w:hint="eastAsia"/>
          <w:sz w:val="22"/>
        </w:rPr>
        <w:t>设备上执行，具体转化步骤如下：</w:t>
      </w:r>
    </w:p>
    <w:p w14:paraId="4299B4E7" w14:textId="77777777" w:rsidR="00950CC1" w:rsidRPr="00950CC1" w:rsidRDefault="00950CC1" w:rsidP="00950CC1">
      <w:pPr>
        <w:numPr>
          <w:ilvl w:val="0"/>
          <w:numId w:val="18"/>
        </w:numPr>
        <w:rPr>
          <w:rFonts w:ascii="Consolas" w:eastAsiaTheme="minorEastAsia" w:hAnsi="Consolas"/>
          <w:sz w:val="22"/>
        </w:rPr>
      </w:pPr>
      <w:r w:rsidRPr="00950CC1">
        <w:rPr>
          <w:rFonts w:ascii="Consolas" w:eastAsiaTheme="minorEastAsia" w:hAnsi="Consolas" w:hint="eastAsia"/>
          <w:sz w:val="22"/>
        </w:rPr>
        <w:t>将生成的</w:t>
      </w:r>
      <w:r w:rsidRPr="00950CC1">
        <w:rPr>
          <w:rFonts w:ascii="Consolas" w:eastAsiaTheme="minorEastAsia" w:hAnsi="Consolas" w:hint="eastAsia"/>
          <w:sz w:val="22"/>
        </w:rPr>
        <w:t>p</w:t>
      </w:r>
      <w:r w:rsidRPr="00950CC1">
        <w:rPr>
          <w:rFonts w:ascii="Consolas" w:eastAsiaTheme="minorEastAsia" w:hAnsi="Consolas"/>
          <w:sz w:val="22"/>
        </w:rPr>
        <w:t>mml</w:t>
      </w:r>
      <w:r w:rsidRPr="00950CC1">
        <w:rPr>
          <w:rFonts w:ascii="Consolas" w:eastAsiaTheme="minorEastAsia" w:hAnsi="Consolas" w:hint="eastAsia"/>
          <w:sz w:val="22"/>
        </w:rPr>
        <w:t>文件中的</w:t>
      </w:r>
      <w:r w:rsidRPr="00950CC1">
        <w:rPr>
          <w:rFonts w:ascii="Consolas" w:eastAsiaTheme="minorEastAsia" w:hAnsi="Consolas" w:hint="eastAsia"/>
          <w:sz w:val="22"/>
        </w:rPr>
        <w:t>xml</w:t>
      </w:r>
      <w:r w:rsidRPr="00950CC1">
        <w:rPr>
          <w:rFonts w:ascii="Consolas" w:eastAsiaTheme="minorEastAsia" w:hAnsi="Consolas" w:hint="eastAsia"/>
          <w:sz w:val="22"/>
        </w:rPr>
        <w:t>头部的</w:t>
      </w:r>
      <w:r w:rsidRPr="00950CC1">
        <w:rPr>
          <w:rFonts w:ascii="Consolas" w:eastAsiaTheme="minorEastAsia" w:hAnsi="Consolas" w:hint="eastAsia"/>
          <w:sz w:val="22"/>
        </w:rPr>
        <w:t>PMML</w:t>
      </w:r>
      <w:r w:rsidRPr="00950CC1">
        <w:rPr>
          <w:rFonts w:ascii="Consolas" w:eastAsiaTheme="minorEastAsia" w:hAnsi="Consolas"/>
          <w:sz w:val="22"/>
        </w:rPr>
        <w:t>-Version</w:t>
      </w:r>
      <w:r w:rsidRPr="00950CC1">
        <w:rPr>
          <w:rFonts w:ascii="Consolas" w:eastAsiaTheme="minorEastAsia" w:hAnsi="Consolas" w:hint="eastAsia"/>
          <w:sz w:val="22"/>
        </w:rPr>
        <w:t>以及</w:t>
      </w:r>
      <w:r w:rsidRPr="00950CC1">
        <w:rPr>
          <w:rFonts w:ascii="Consolas" w:eastAsiaTheme="minorEastAsia" w:hAnsi="Consolas"/>
          <w:sz w:val="22"/>
        </w:rPr>
        <w:t>jpmml-model</w:t>
      </w:r>
      <w:r w:rsidRPr="00950CC1">
        <w:rPr>
          <w:rFonts w:ascii="Consolas" w:eastAsiaTheme="minorEastAsia" w:hAnsi="Consolas" w:hint="eastAsia"/>
          <w:sz w:val="22"/>
        </w:rPr>
        <w:t>版本化为一致的</w:t>
      </w:r>
      <w:r w:rsidRPr="00950CC1">
        <w:rPr>
          <w:rFonts w:ascii="Consolas" w:eastAsiaTheme="minorEastAsia" w:hAnsi="Consolas" w:hint="eastAsia"/>
          <w:sz w:val="22"/>
        </w:rPr>
        <w:t>4</w:t>
      </w:r>
      <w:r w:rsidRPr="00950CC1">
        <w:rPr>
          <w:rFonts w:ascii="Consolas" w:eastAsiaTheme="minorEastAsia" w:hAnsi="Consolas"/>
          <w:sz w:val="22"/>
        </w:rPr>
        <w:t>.3</w:t>
      </w:r>
      <w:r w:rsidRPr="00950CC1">
        <w:rPr>
          <w:rFonts w:ascii="Consolas" w:eastAsiaTheme="minorEastAsia" w:hAnsi="Consolas" w:hint="eastAsia"/>
          <w:sz w:val="22"/>
        </w:rPr>
        <w:t>版本：</w:t>
      </w:r>
    </w:p>
    <w:p w14:paraId="1DBDE7BF" w14:textId="77777777" w:rsidR="00950CC1" w:rsidRPr="00950CC1" w:rsidRDefault="00950CC1" w:rsidP="00950CC1">
      <w:pPr>
        <w:ind w:left="720" w:firstLine="0"/>
        <w:rPr>
          <w:rFonts w:ascii="Consolas" w:eastAsiaTheme="minorEastAsia" w:hAnsi="Consolas"/>
          <w:sz w:val="22"/>
        </w:rPr>
      </w:pPr>
      <w:r w:rsidRPr="00950CC1">
        <w:rPr>
          <w:rFonts w:ascii="Consolas" w:eastAsiaTheme="minorEastAsia" w:hAnsi="Consolas" w:hint="eastAsia"/>
          <w:sz w:val="22"/>
        </w:rPr>
        <w:t>即将：</w:t>
      </w:r>
    </w:p>
    <w:p w14:paraId="19705E75" w14:textId="77777777" w:rsidR="00950CC1" w:rsidRPr="00950CC1" w:rsidRDefault="00950CC1" w:rsidP="00950CC1">
      <w:pPr>
        <w:ind w:firstLine="420"/>
        <w:jc w:val="left"/>
        <w:rPr>
          <w:rFonts w:ascii="Consolas" w:eastAsiaTheme="minorEastAsia" w:hAnsi="Consolas"/>
          <w:sz w:val="22"/>
        </w:rPr>
      </w:pPr>
      <w:r w:rsidRPr="00950CC1">
        <w:rPr>
          <w:rFonts w:ascii="Consolas" w:eastAsiaTheme="minorEastAsia" w:hAnsi="Consolas"/>
          <w:sz w:val="22"/>
        </w:rPr>
        <w:t>&lt;?xml version="1.0" encoding="UTF-8" standalone="yes"?&gt;</w:t>
      </w:r>
    </w:p>
    <w:p w14:paraId="06E480B4" w14:textId="77777777" w:rsidR="00950CC1" w:rsidRPr="00950CC1" w:rsidRDefault="00950CC1" w:rsidP="00950CC1">
      <w:pPr>
        <w:ind w:firstLine="0"/>
        <w:jc w:val="left"/>
        <w:rPr>
          <w:rFonts w:ascii="Consolas" w:eastAsiaTheme="minorEastAsia" w:hAnsi="Consolas"/>
          <w:sz w:val="22"/>
        </w:rPr>
      </w:pPr>
      <w:r w:rsidRPr="00950CC1">
        <w:rPr>
          <w:rFonts w:ascii="Consolas" w:eastAsiaTheme="minorEastAsia" w:hAnsi="Consolas"/>
          <w:sz w:val="22"/>
        </w:rPr>
        <w:t>&lt;PMML xmlns="http://www.dmg.org/PMML-4_4" xmlns:data="http://jpmml.org/jpmml-model/InlineTable" version="4.4"&gt;</w:t>
      </w:r>
    </w:p>
    <w:p w14:paraId="072A36D6" w14:textId="77777777" w:rsidR="00950CC1" w:rsidRPr="00950CC1" w:rsidRDefault="00950CC1" w:rsidP="00950CC1">
      <w:pPr>
        <w:ind w:firstLine="420"/>
        <w:jc w:val="left"/>
        <w:rPr>
          <w:rFonts w:ascii="Consolas" w:eastAsiaTheme="minorEastAsia" w:hAnsi="Consolas"/>
          <w:sz w:val="22"/>
        </w:rPr>
      </w:pPr>
      <w:r w:rsidRPr="00950CC1">
        <w:rPr>
          <w:rFonts w:ascii="Consolas" w:eastAsiaTheme="minorEastAsia" w:hAnsi="Consolas"/>
          <w:sz w:val="22"/>
        </w:rPr>
        <w:tab/>
      </w:r>
      <w:r w:rsidRPr="00950CC1">
        <w:rPr>
          <w:rFonts w:ascii="Consolas" w:eastAsiaTheme="minorEastAsia" w:hAnsi="Consolas" w:hint="eastAsia"/>
          <w:sz w:val="22"/>
        </w:rPr>
        <w:t>修改为：</w:t>
      </w:r>
    </w:p>
    <w:p w14:paraId="7986611E" w14:textId="77777777" w:rsidR="00950CC1" w:rsidRPr="00950CC1" w:rsidRDefault="00950CC1" w:rsidP="00950CC1">
      <w:pPr>
        <w:ind w:firstLine="420"/>
        <w:jc w:val="left"/>
        <w:rPr>
          <w:rFonts w:ascii="Consolas" w:eastAsiaTheme="minorEastAsia" w:hAnsi="Consolas"/>
          <w:sz w:val="22"/>
        </w:rPr>
      </w:pPr>
      <w:r w:rsidRPr="00950CC1">
        <w:rPr>
          <w:rFonts w:ascii="Consolas" w:eastAsiaTheme="minorEastAsia" w:hAnsi="Consolas"/>
          <w:sz w:val="22"/>
        </w:rPr>
        <w:lastRenderedPageBreak/>
        <w:t>&lt;?xml version="1.0" encoding="UTF-8" standalone="yes"?&gt;</w:t>
      </w:r>
    </w:p>
    <w:p w14:paraId="3348B0A3" w14:textId="77777777" w:rsidR="00950CC1" w:rsidRPr="00950CC1" w:rsidRDefault="00950CC1" w:rsidP="00950CC1">
      <w:pPr>
        <w:ind w:firstLine="0"/>
        <w:jc w:val="left"/>
        <w:rPr>
          <w:rFonts w:ascii="Consolas" w:eastAsiaTheme="minorEastAsia" w:hAnsi="Consolas"/>
          <w:sz w:val="22"/>
        </w:rPr>
      </w:pPr>
      <w:r w:rsidRPr="00950CC1">
        <w:rPr>
          <w:rFonts w:ascii="Consolas" w:eastAsiaTheme="minorEastAsia" w:hAnsi="Consolas"/>
          <w:sz w:val="22"/>
        </w:rPr>
        <w:t>&lt;PMML xmlns="http://www.dmg.org/PMML-4_3" xmlns:data="http://jpmml.org/jpmml-model/InlineTable" version="4.3"&gt;</w:t>
      </w:r>
    </w:p>
    <w:p w14:paraId="06AD370F" w14:textId="77777777" w:rsidR="00950CC1" w:rsidRPr="00950CC1" w:rsidRDefault="00950CC1" w:rsidP="00950CC1">
      <w:pPr>
        <w:ind w:firstLine="0"/>
        <w:jc w:val="left"/>
        <w:rPr>
          <w:rFonts w:ascii="Consolas" w:eastAsiaTheme="minorEastAsia" w:hAnsi="Consolas"/>
          <w:sz w:val="22"/>
        </w:rPr>
      </w:pPr>
    </w:p>
    <w:p w14:paraId="3E25E5C2" w14:textId="77777777" w:rsidR="00950CC1" w:rsidRPr="00950CC1" w:rsidRDefault="00950CC1" w:rsidP="00950CC1">
      <w:pPr>
        <w:numPr>
          <w:ilvl w:val="0"/>
          <w:numId w:val="18"/>
        </w:numPr>
        <w:rPr>
          <w:rFonts w:ascii="Consolas" w:eastAsiaTheme="minorEastAsia" w:hAnsi="Consolas"/>
          <w:sz w:val="22"/>
        </w:rPr>
      </w:pPr>
      <w:r w:rsidRPr="00950CC1">
        <w:rPr>
          <w:rFonts w:ascii="Consolas" w:eastAsiaTheme="minorEastAsia" w:hAnsi="Consolas" w:hint="eastAsia"/>
          <w:sz w:val="22"/>
        </w:rPr>
        <w:t>sklearn</w:t>
      </w:r>
      <w:r w:rsidRPr="00950CC1">
        <w:rPr>
          <w:rFonts w:ascii="Consolas" w:eastAsiaTheme="minorEastAsia" w:hAnsi="Consolas" w:hint="eastAsia"/>
          <w:sz w:val="22"/>
        </w:rPr>
        <w:t>模型转换</w:t>
      </w:r>
      <w:r w:rsidRPr="00950CC1">
        <w:rPr>
          <w:rFonts w:ascii="Consolas" w:eastAsiaTheme="minorEastAsia" w:hAnsi="Consolas" w:hint="eastAsia"/>
          <w:sz w:val="22"/>
        </w:rPr>
        <w:t>pmml</w:t>
      </w:r>
      <w:r w:rsidRPr="00950CC1">
        <w:rPr>
          <w:rFonts w:ascii="Consolas" w:eastAsiaTheme="minorEastAsia" w:hAnsi="Consolas" w:hint="eastAsia"/>
          <w:sz w:val="22"/>
        </w:rPr>
        <w:t>格式后，需要先进行序列化操作。此处需要下载</w:t>
      </w:r>
      <w:r w:rsidRPr="00950CC1">
        <w:rPr>
          <w:rFonts w:ascii="Consolas" w:eastAsiaTheme="minorEastAsia" w:hAnsi="Consolas" w:hint="eastAsia"/>
          <w:sz w:val="22"/>
        </w:rPr>
        <w:t>pmml-android</w:t>
      </w:r>
      <w:r w:rsidRPr="00950CC1">
        <w:rPr>
          <w:rFonts w:ascii="Consolas" w:eastAsiaTheme="minorEastAsia" w:hAnsi="Consolas" w:hint="eastAsia"/>
          <w:sz w:val="22"/>
        </w:rPr>
        <w:t>项目，项目地址为</w:t>
      </w:r>
      <w:hyperlink r:id="rId11" w:history="1">
        <w:r w:rsidRPr="00950CC1">
          <w:rPr>
            <w:rFonts w:ascii="Consolas" w:eastAsiaTheme="minorEastAsia" w:hAnsi="Consolas"/>
            <w:color w:val="0000FF"/>
            <w:sz w:val="22"/>
            <w:u w:val="single"/>
          </w:rPr>
          <w:t>https://github.com/loopGod/pmml-android</w:t>
        </w:r>
        <w:r w:rsidRPr="00950CC1">
          <w:rPr>
            <w:rFonts w:ascii="Consolas" w:eastAsiaTheme="minorEastAsia" w:hAnsi="Consolas"/>
            <w:sz w:val="22"/>
          </w:rPr>
          <w:t>，</w:t>
        </w:r>
        <w:r w:rsidRPr="00950CC1">
          <w:rPr>
            <w:rFonts w:ascii="Consolas" w:eastAsiaTheme="minorEastAsia" w:hAnsi="Consolas" w:hint="eastAsia"/>
            <w:sz w:val="22"/>
          </w:rPr>
          <w:t>项目编译支持</w:t>
        </w:r>
        <w:r w:rsidRPr="00950CC1">
          <w:rPr>
            <w:rFonts w:ascii="Consolas" w:eastAsiaTheme="minorEastAsia" w:hAnsi="Consolas" w:hint="eastAsia"/>
            <w:sz w:val="22"/>
          </w:rPr>
          <w:t>Android</w:t>
        </w:r>
        <w:r w:rsidRPr="00950CC1">
          <w:rPr>
            <w:rFonts w:ascii="Consolas" w:eastAsiaTheme="minorEastAsia" w:hAnsi="Consolas" w:hint="eastAsia"/>
            <w:sz w:val="22"/>
          </w:rPr>
          <w:t>版本</w:t>
        </w:r>
        <w:r w:rsidRPr="00950CC1">
          <w:rPr>
            <w:rFonts w:ascii="Consolas" w:eastAsiaTheme="minorEastAsia" w:hAnsi="Consolas" w:hint="eastAsia"/>
            <w:sz w:val="22"/>
          </w:rPr>
          <w:t>3</w:t>
        </w:r>
        <w:r w:rsidRPr="00950CC1">
          <w:rPr>
            <w:rFonts w:ascii="Consolas" w:eastAsiaTheme="minorEastAsia" w:hAnsi="Consolas"/>
            <w:sz w:val="22"/>
          </w:rPr>
          <w:t>.0</w:t>
        </w:r>
      </w:hyperlink>
      <w:r w:rsidRPr="00950CC1">
        <w:rPr>
          <w:rFonts w:ascii="Consolas" w:eastAsiaTheme="minorEastAsia" w:hAnsi="Consolas" w:hint="eastAsia"/>
          <w:sz w:val="22"/>
        </w:rPr>
        <w:t>以上，</w:t>
      </w:r>
      <w:r w:rsidRPr="00950CC1">
        <w:rPr>
          <w:rFonts w:ascii="Consolas" w:eastAsiaTheme="minorEastAsia" w:hAnsi="Consolas" w:hint="eastAsia"/>
          <w:sz w:val="22"/>
        </w:rPr>
        <w:t>jdk</w:t>
      </w:r>
      <w:r w:rsidRPr="00950CC1">
        <w:rPr>
          <w:rFonts w:ascii="Consolas" w:eastAsiaTheme="minorEastAsia" w:hAnsi="Consolas" w:hint="eastAsia"/>
          <w:sz w:val="22"/>
        </w:rPr>
        <w:t>版本为版本</w:t>
      </w:r>
      <w:r w:rsidRPr="00950CC1">
        <w:rPr>
          <w:rFonts w:ascii="Consolas" w:eastAsiaTheme="minorEastAsia" w:hAnsi="Consolas" w:hint="eastAsia"/>
          <w:sz w:val="22"/>
        </w:rPr>
        <w:t>8</w:t>
      </w:r>
      <w:r w:rsidRPr="00950CC1">
        <w:rPr>
          <w:rFonts w:ascii="Consolas" w:eastAsiaTheme="minorEastAsia" w:hAnsi="Consolas" w:hint="eastAsia"/>
          <w:sz w:val="22"/>
        </w:rPr>
        <w:t>以下，版本</w:t>
      </w:r>
      <w:r w:rsidRPr="00950CC1">
        <w:rPr>
          <w:rFonts w:ascii="Consolas" w:eastAsiaTheme="minorEastAsia" w:hAnsi="Consolas" w:hint="eastAsia"/>
          <w:sz w:val="22"/>
        </w:rPr>
        <w:t>9</w:t>
      </w:r>
      <w:r w:rsidRPr="00950CC1">
        <w:rPr>
          <w:rFonts w:ascii="Consolas" w:eastAsiaTheme="minorEastAsia" w:hAnsi="Consolas" w:hint="eastAsia"/>
          <w:sz w:val="22"/>
        </w:rPr>
        <w:t>及以上需要自己集成</w:t>
      </w:r>
      <w:r w:rsidRPr="00950CC1">
        <w:rPr>
          <w:rFonts w:ascii="Consolas" w:eastAsiaTheme="minorEastAsia" w:hAnsi="Consolas" w:hint="eastAsia"/>
          <w:sz w:val="22"/>
        </w:rPr>
        <w:t>JAXB</w:t>
      </w:r>
      <w:r w:rsidRPr="00950CC1">
        <w:rPr>
          <w:rFonts w:ascii="Consolas" w:eastAsiaTheme="minorEastAsia" w:hAnsi="Consolas" w:hint="eastAsia"/>
          <w:sz w:val="22"/>
        </w:rPr>
        <w:t>，项目目录如下：</w:t>
      </w:r>
    </w:p>
    <w:p w14:paraId="4EEC1CDE"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C:.</w:t>
      </w:r>
    </w:p>
    <w:p w14:paraId="531C3EDF"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LICENSE.txt</w:t>
      </w:r>
    </w:p>
    <w:p w14:paraId="7DA4E320"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pom.xml</w:t>
      </w:r>
      <w:r w:rsidRPr="00950CC1">
        <w:rPr>
          <w:rFonts w:ascii="Consolas" w:eastAsiaTheme="minorEastAsia" w:hAnsi="Consolas" w:cs="Consolas"/>
          <w:sz w:val="21"/>
          <w:szCs w:val="21"/>
        </w:rPr>
        <w:t xml:space="preserve">      # </w:t>
      </w:r>
      <w:r w:rsidRPr="00950CC1">
        <w:rPr>
          <w:rFonts w:ascii="Consolas" w:eastAsiaTheme="minorEastAsia" w:hAnsi="Consolas" w:cs="Consolas" w:hint="eastAsia"/>
          <w:sz w:val="21"/>
          <w:szCs w:val="21"/>
        </w:rPr>
        <w:t>库引入文件</w:t>
      </w:r>
    </w:p>
    <w:p w14:paraId="39AA34F7"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README.md</w:t>
      </w:r>
    </w:p>
    <w:p w14:paraId="51BEC8C3"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p>
    <w:p w14:paraId="1F28C34C"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pmml-android</w:t>
      </w:r>
      <w:r w:rsidRPr="00950CC1">
        <w:rPr>
          <w:rFonts w:ascii="Consolas" w:eastAsiaTheme="minorEastAsia" w:hAnsi="Consolas" w:cs="Consolas"/>
          <w:sz w:val="21"/>
          <w:szCs w:val="21"/>
        </w:rPr>
        <w:t xml:space="preserve">  # </w:t>
      </w:r>
      <w:r w:rsidRPr="00950CC1">
        <w:rPr>
          <w:rFonts w:ascii="Consolas" w:eastAsiaTheme="minorEastAsia" w:hAnsi="Consolas" w:cs="Consolas" w:hint="eastAsia"/>
          <w:sz w:val="21"/>
          <w:szCs w:val="21"/>
        </w:rPr>
        <w:t>Android</w:t>
      </w:r>
      <w:r w:rsidRPr="00950CC1">
        <w:rPr>
          <w:rFonts w:ascii="Consolas" w:eastAsiaTheme="minorEastAsia" w:hAnsi="Consolas" w:cs="Consolas" w:hint="eastAsia"/>
          <w:sz w:val="21"/>
          <w:szCs w:val="21"/>
        </w:rPr>
        <w:t>操作系统的</w:t>
      </w:r>
      <w:r w:rsidRPr="00950CC1">
        <w:rPr>
          <w:rFonts w:ascii="Consolas" w:eastAsiaTheme="minorEastAsia" w:hAnsi="Consolas" w:cs="Consolas" w:hint="eastAsia"/>
          <w:sz w:val="21"/>
          <w:szCs w:val="21"/>
        </w:rPr>
        <w:t>PMML</w:t>
      </w:r>
      <w:r w:rsidRPr="00950CC1">
        <w:rPr>
          <w:rFonts w:ascii="Consolas" w:eastAsiaTheme="minorEastAsia" w:hAnsi="Consolas" w:cs="Consolas"/>
          <w:sz w:val="21"/>
          <w:szCs w:val="21"/>
        </w:rPr>
        <w:t xml:space="preserve"> </w:t>
      </w:r>
      <w:r w:rsidRPr="00950CC1">
        <w:rPr>
          <w:rFonts w:ascii="Consolas" w:eastAsiaTheme="minorEastAsia" w:hAnsi="Consolas" w:cs="Consolas" w:hint="eastAsia"/>
          <w:sz w:val="21"/>
          <w:szCs w:val="21"/>
        </w:rPr>
        <w:t>e</w:t>
      </w:r>
      <w:r w:rsidRPr="00950CC1">
        <w:rPr>
          <w:rFonts w:ascii="Consolas" w:eastAsiaTheme="minorEastAsia" w:hAnsi="Consolas" w:cs="Consolas"/>
          <w:sz w:val="21"/>
          <w:szCs w:val="21"/>
        </w:rPr>
        <w:t>valuator</w:t>
      </w:r>
      <w:r w:rsidRPr="00950CC1">
        <w:rPr>
          <w:rFonts w:ascii="Consolas" w:eastAsiaTheme="minorEastAsia" w:hAnsi="Consolas" w:cs="Consolas" w:hint="eastAsia"/>
          <w:sz w:val="21"/>
          <w:szCs w:val="21"/>
        </w:rPr>
        <w:t>库</w:t>
      </w:r>
    </w:p>
    <w:p w14:paraId="79D90802"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pom.xml</w:t>
      </w:r>
      <w:r w:rsidRPr="00950CC1">
        <w:rPr>
          <w:rFonts w:ascii="Consolas" w:eastAsiaTheme="minorEastAsia" w:hAnsi="Consolas" w:cs="Consolas"/>
          <w:sz w:val="21"/>
          <w:szCs w:val="21"/>
        </w:rPr>
        <w:t xml:space="preserve"> # </w:t>
      </w:r>
      <w:r w:rsidRPr="00950CC1">
        <w:rPr>
          <w:rFonts w:ascii="Consolas" w:eastAsiaTheme="minorEastAsia" w:hAnsi="Consolas" w:cs="Consolas" w:hint="eastAsia"/>
          <w:sz w:val="21"/>
          <w:szCs w:val="21"/>
        </w:rPr>
        <w:t>库引入文件</w:t>
      </w:r>
    </w:p>
    <w:p w14:paraId="161526EC"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p>
    <w:p w14:paraId="4482D851"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src</w:t>
      </w:r>
    </w:p>
    <w:p w14:paraId="6AB1782F"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main</w:t>
      </w:r>
    </w:p>
    <w:p w14:paraId="355C9E55"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android</w:t>
      </w:r>
    </w:p>
    <w:p w14:paraId="3D32F500"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AndroidManifest.xml</w:t>
      </w:r>
      <w:r w:rsidRPr="00950CC1">
        <w:rPr>
          <w:rFonts w:ascii="Consolas" w:eastAsiaTheme="minorEastAsia" w:hAnsi="Consolas" w:cs="Consolas"/>
          <w:sz w:val="21"/>
          <w:szCs w:val="21"/>
        </w:rPr>
        <w:t xml:space="preserve"> #</w:t>
      </w:r>
      <w:r w:rsidRPr="00950CC1">
        <w:rPr>
          <w:rFonts w:ascii="Consolas" w:eastAsiaTheme="minorEastAsia" w:hAnsi="Consolas" w:cs="Consolas" w:hint="eastAsia"/>
          <w:sz w:val="21"/>
          <w:szCs w:val="21"/>
        </w:rPr>
        <w:t>清单文件</w:t>
      </w:r>
    </w:p>
    <w:p w14:paraId="66EDDDD6"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p>
    <w:p w14:paraId="4E64369B"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java</w:t>
      </w:r>
    </w:p>
    <w:p w14:paraId="758FA64E"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org</w:t>
      </w:r>
    </w:p>
    <w:p w14:paraId="22EC01EA"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jpmml</w:t>
      </w:r>
    </w:p>
    <w:p w14:paraId="53121FFC"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android</w:t>
      </w:r>
    </w:p>
    <w:p w14:paraId="7961E64D"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EvaluatorUtil.java</w:t>
      </w:r>
      <w:r w:rsidRPr="00950CC1">
        <w:rPr>
          <w:rFonts w:ascii="Consolas" w:eastAsiaTheme="minorEastAsia" w:hAnsi="Consolas" w:cs="Consolas"/>
          <w:sz w:val="21"/>
          <w:szCs w:val="21"/>
        </w:rPr>
        <w:t xml:space="preserve"> # </w:t>
      </w:r>
      <w:r w:rsidRPr="00950CC1">
        <w:rPr>
          <w:rFonts w:ascii="Consolas" w:eastAsiaTheme="minorEastAsia" w:hAnsi="Consolas" w:cs="Consolas" w:hint="eastAsia"/>
          <w:sz w:val="21"/>
          <w:szCs w:val="21"/>
        </w:rPr>
        <w:t>序列化</w:t>
      </w:r>
      <w:r w:rsidRPr="00950CC1">
        <w:rPr>
          <w:rFonts w:ascii="Consolas" w:eastAsiaTheme="minorEastAsia" w:hAnsi="Consolas" w:cs="Consolas" w:hint="eastAsia"/>
          <w:sz w:val="21"/>
          <w:szCs w:val="21"/>
        </w:rPr>
        <w:t>pmml</w:t>
      </w:r>
      <w:r w:rsidRPr="00950CC1">
        <w:rPr>
          <w:rFonts w:ascii="Consolas" w:eastAsiaTheme="minorEastAsia" w:hAnsi="Consolas" w:cs="Consolas" w:hint="eastAsia"/>
          <w:sz w:val="21"/>
          <w:szCs w:val="21"/>
        </w:rPr>
        <w:t>文件</w:t>
      </w:r>
    </w:p>
    <w:p w14:paraId="3BCD1D6C"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p>
    <w:p w14:paraId="46EE7F0B"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target</w:t>
      </w:r>
    </w:p>
    <w:p w14:paraId="468C956C"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original-pmml-android-1.0-SNAPSHOT.jar</w:t>
      </w:r>
      <w:r w:rsidRPr="00950CC1">
        <w:rPr>
          <w:rFonts w:ascii="Consolas" w:eastAsiaTheme="minorEastAsia" w:hAnsi="Consolas" w:cs="Consolas"/>
          <w:sz w:val="21"/>
          <w:szCs w:val="21"/>
        </w:rPr>
        <w:t xml:space="preserve"> </w:t>
      </w:r>
    </w:p>
    <w:p w14:paraId="1A4D3491" w14:textId="77777777" w:rsidR="00950CC1" w:rsidRPr="00950CC1" w:rsidRDefault="00950CC1" w:rsidP="00950CC1">
      <w:pPr>
        <w:tabs>
          <w:tab w:val="left" w:pos="1490"/>
        </w:tabs>
        <w:spacing w:line="240" w:lineRule="exact"/>
        <w:ind w:firstLineChars="2500" w:firstLine="5250"/>
        <w:rPr>
          <w:rFonts w:ascii="Consolas" w:eastAsiaTheme="minorEastAsia" w:hAnsi="Consolas" w:cs="Consolas"/>
          <w:sz w:val="21"/>
          <w:szCs w:val="21"/>
        </w:rPr>
      </w:pPr>
      <w:r w:rsidRPr="00950CC1">
        <w:rPr>
          <w:rFonts w:ascii="Consolas" w:eastAsiaTheme="minorEastAsia" w:hAnsi="Consolas" w:cs="Consolas"/>
          <w:sz w:val="21"/>
          <w:szCs w:val="21"/>
        </w:rPr>
        <w:t xml:space="preserve"># </w:t>
      </w:r>
      <w:r w:rsidRPr="00950CC1">
        <w:rPr>
          <w:rFonts w:ascii="Consolas" w:eastAsiaTheme="minorEastAsia" w:hAnsi="Consolas" w:cs="Consolas" w:hint="eastAsia"/>
          <w:sz w:val="21"/>
          <w:szCs w:val="21"/>
        </w:rPr>
        <w:t>生成的</w:t>
      </w:r>
      <w:r w:rsidRPr="00950CC1">
        <w:rPr>
          <w:rFonts w:ascii="Consolas" w:eastAsiaTheme="minorEastAsia" w:hAnsi="Consolas" w:cs="Consolas" w:hint="eastAsia"/>
          <w:sz w:val="21"/>
          <w:szCs w:val="21"/>
        </w:rPr>
        <w:t>JPMML</w:t>
      </w:r>
      <w:r w:rsidRPr="00950CC1">
        <w:rPr>
          <w:rFonts w:ascii="Consolas" w:eastAsiaTheme="minorEastAsia" w:hAnsi="Consolas" w:cs="Consolas"/>
          <w:sz w:val="21"/>
          <w:szCs w:val="21"/>
        </w:rPr>
        <w:t>-Android</w:t>
      </w:r>
      <w:r w:rsidRPr="00950CC1">
        <w:rPr>
          <w:rFonts w:ascii="Consolas" w:eastAsiaTheme="minorEastAsia" w:hAnsi="Consolas" w:cs="Consolas" w:hint="eastAsia"/>
          <w:sz w:val="21"/>
          <w:szCs w:val="21"/>
        </w:rPr>
        <w:t>原始库</w:t>
      </w:r>
    </w:p>
    <w:p w14:paraId="1EE65A79"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pmml-android-1.0-SNAPSHOT.jar</w:t>
      </w:r>
    </w:p>
    <w:p w14:paraId="0629857D"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sz w:val="21"/>
          <w:szCs w:val="21"/>
        </w:rPr>
        <w:t xml:space="preserve">                                             # </w:t>
      </w:r>
      <w:r w:rsidRPr="00950CC1">
        <w:rPr>
          <w:rFonts w:ascii="Consolas" w:eastAsiaTheme="minorEastAsia" w:hAnsi="Consolas" w:cs="Consolas" w:hint="eastAsia"/>
          <w:sz w:val="21"/>
          <w:szCs w:val="21"/>
        </w:rPr>
        <w:t>生成的</w:t>
      </w:r>
      <w:r w:rsidRPr="00950CC1">
        <w:rPr>
          <w:rFonts w:ascii="Consolas" w:eastAsiaTheme="minorEastAsia" w:hAnsi="Consolas" w:cs="Consolas" w:hint="eastAsia"/>
          <w:sz w:val="21"/>
          <w:szCs w:val="21"/>
        </w:rPr>
        <w:t>JPMML</w:t>
      </w:r>
      <w:r w:rsidRPr="00950CC1">
        <w:rPr>
          <w:rFonts w:ascii="Consolas" w:eastAsiaTheme="minorEastAsia" w:hAnsi="Consolas" w:cs="Consolas"/>
          <w:sz w:val="21"/>
          <w:szCs w:val="21"/>
        </w:rPr>
        <w:t>-Android</w:t>
      </w:r>
      <w:r w:rsidRPr="00950CC1">
        <w:rPr>
          <w:rFonts w:ascii="Consolas" w:eastAsiaTheme="minorEastAsia" w:hAnsi="Consolas" w:cs="Consolas" w:hint="eastAsia"/>
          <w:sz w:val="21"/>
          <w:szCs w:val="21"/>
        </w:rPr>
        <w:t>库</w:t>
      </w:r>
    </w:p>
    <w:p w14:paraId="01F2C25D"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p>
    <w:p w14:paraId="591714DE"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classes</w:t>
      </w:r>
    </w:p>
    <w:p w14:paraId="6588737F"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org</w:t>
      </w:r>
    </w:p>
    <w:p w14:paraId="3EC3C0BA"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jpmml</w:t>
      </w:r>
    </w:p>
    <w:p w14:paraId="76C5877E"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android</w:t>
      </w:r>
    </w:p>
    <w:p w14:paraId="12EBEA82"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EvaluatorUtil.class</w:t>
      </w:r>
    </w:p>
    <w:p w14:paraId="7F9028E8"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p>
    <w:p w14:paraId="587E4883"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maven-archiver</w:t>
      </w:r>
    </w:p>
    <w:p w14:paraId="7FB0A9B8"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pom.properties</w:t>
      </w:r>
    </w:p>
    <w:p w14:paraId="376BF9C5"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p>
    <w:p w14:paraId="4459D335"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maven-status</w:t>
      </w:r>
      <w:r w:rsidRPr="00950CC1">
        <w:rPr>
          <w:rFonts w:ascii="Consolas" w:eastAsiaTheme="minorEastAsia" w:hAnsi="Consolas" w:cs="Consolas" w:hint="eastAsia"/>
          <w:sz w:val="21"/>
          <w:szCs w:val="21"/>
        </w:rPr>
        <w:t>目录</w:t>
      </w:r>
    </w:p>
    <w:p w14:paraId="45086D86"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maven-compiler-plugin</w:t>
      </w:r>
      <w:r w:rsidRPr="00950CC1">
        <w:rPr>
          <w:rFonts w:ascii="Consolas" w:eastAsiaTheme="minorEastAsia" w:hAnsi="Consolas" w:cs="Consolas"/>
          <w:sz w:val="21"/>
          <w:szCs w:val="21"/>
        </w:rPr>
        <w:t xml:space="preserve">            # </w:t>
      </w:r>
      <w:r w:rsidRPr="00950CC1">
        <w:rPr>
          <w:rFonts w:ascii="Consolas" w:eastAsiaTheme="minorEastAsia" w:hAnsi="Consolas" w:cs="Consolas" w:hint="eastAsia"/>
          <w:sz w:val="21"/>
          <w:szCs w:val="21"/>
        </w:rPr>
        <w:t>maven</w:t>
      </w:r>
      <w:r w:rsidRPr="00950CC1">
        <w:rPr>
          <w:rFonts w:ascii="Consolas" w:eastAsiaTheme="minorEastAsia" w:hAnsi="Consolas" w:cs="Consolas" w:hint="eastAsia"/>
          <w:sz w:val="21"/>
          <w:szCs w:val="21"/>
        </w:rPr>
        <w:t>编译相关</w:t>
      </w:r>
    </w:p>
    <w:p w14:paraId="6F5E7C47"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compile</w:t>
      </w:r>
    </w:p>
    <w:p w14:paraId="16D29E64"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default-compile</w:t>
      </w:r>
    </w:p>
    <w:p w14:paraId="291319B4"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createdFiles.lst</w:t>
      </w:r>
    </w:p>
    <w:p w14:paraId="5CCDCAC8"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inputFiles.lst</w:t>
      </w:r>
    </w:p>
    <w:p w14:paraId="5DE943EE"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p>
    <w:p w14:paraId="58DFE32B"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lastRenderedPageBreak/>
        <w:t>└─</w:t>
      </w:r>
      <w:r w:rsidRPr="00950CC1">
        <w:rPr>
          <w:rFonts w:ascii="Consolas" w:eastAsiaTheme="minorEastAsia" w:hAnsi="Consolas" w:cs="Consolas" w:hint="eastAsia"/>
          <w:sz w:val="21"/>
          <w:szCs w:val="21"/>
        </w:rPr>
        <w:t>pmml-android-example</w:t>
      </w:r>
      <w:r w:rsidRPr="00950CC1">
        <w:rPr>
          <w:rFonts w:ascii="Consolas" w:eastAsiaTheme="minorEastAsia" w:hAnsi="Consolas" w:cs="Consolas"/>
          <w:sz w:val="21"/>
          <w:szCs w:val="21"/>
        </w:rPr>
        <w:t xml:space="preserve">                 # </w:t>
      </w:r>
      <w:r w:rsidRPr="00950CC1">
        <w:rPr>
          <w:rFonts w:ascii="Consolas" w:eastAsiaTheme="minorEastAsia" w:hAnsi="Consolas" w:cs="Consolas" w:hint="eastAsia"/>
          <w:sz w:val="21"/>
          <w:szCs w:val="21"/>
        </w:rPr>
        <w:t>android</w:t>
      </w:r>
      <w:r w:rsidRPr="00950CC1">
        <w:rPr>
          <w:rFonts w:ascii="Consolas" w:eastAsiaTheme="minorEastAsia" w:hAnsi="Consolas" w:cs="Consolas"/>
          <w:sz w:val="21"/>
          <w:szCs w:val="21"/>
        </w:rPr>
        <w:t>=pmml</w:t>
      </w:r>
      <w:r w:rsidRPr="00950CC1">
        <w:rPr>
          <w:rFonts w:ascii="Consolas" w:eastAsiaTheme="minorEastAsia" w:hAnsi="Consolas" w:cs="Consolas" w:hint="eastAsia"/>
          <w:sz w:val="21"/>
          <w:szCs w:val="21"/>
        </w:rPr>
        <w:t>示例程序</w:t>
      </w:r>
    </w:p>
    <w:p w14:paraId="201ABD11"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pom.xml</w:t>
      </w:r>
    </w:p>
    <w:p w14:paraId="3CD403DA"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p>
    <w:p w14:paraId="2CA49165"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src</w:t>
      </w:r>
      <w:r w:rsidRPr="00950CC1">
        <w:rPr>
          <w:rFonts w:ascii="Consolas" w:eastAsiaTheme="minorEastAsia" w:hAnsi="Consolas" w:cs="Consolas"/>
          <w:sz w:val="21"/>
          <w:szCs w:val="21"/>
        </w:rPr>
        <w:t xml:space="preserve">     </w:t>
      </w:r>
    </w:p>
    <w:p w14:paraId="406AA94E"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main</w:t>
      </w:r>
    </w:p>
    <w:p w14:paraId="56EDF877"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android</w:t>
      </w:r>
    </w:p>
    <w:p w14:paraId="0261D2FD"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AndroidManifest.xml</w:t>
      </w:r>
      <w:r w:rsidRPr="00950CC1">
        <w:rPr>
          <w:rFonts w:ascii="Consolas" w:eastAsiaTheme="minorEastAsia" w:hAnsi="Consolas" w:cs="Consolas"/>
          <w:sz w:val="21"/>
          <w:szCs w:val="21"/>
        </w:rPr>
        <w:t xml:space="preserve">   #</w:t>
      </w:r>
      <w:r w:rsidRPr="00950CC1">
        <w:rPr>
          <w:rFonts w:ascii="Consolas" w:eastAsiaTheme="minorEastAsia" w:hAnsi="Consolas" w:cs="Consolas" w:hint="eastAsia"/>
          <w:sz w:val="21"/>
          <w:szCs w:val="21"/>
        </w:rPr>
        <w:t>清单文件</w:t>
      </w:r>
    </w:p>
    <w:p w14:paraId="7DE7DAA5"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p>
    <w:p w14:paraId="42BBE8A0"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resources</w:t>
      </w:r>
      <w:r w:rsidRPr="00950CC1">
        <w:rPr>
          <w:rFonts w:ascii="Consolas" w:eastAsiaTheme="minorEastAsia" w:hAnsi="Consolas" w:cs="Consolas"/>
          <w:sz w:val="21"/>
          <w:szCs w:val="21"/>
        </w:rPr>
        <w:t xml:space="preserve">      # </w:t>
      </w:r>
      <w:r w:rsidRPr="00950CC1">
        <w:rPr>
          <w:rFonts w:ascii="Consolas" w:eastAsiaTheme="minorEastAsia" w:hAnsi="Consolas" w:cs="Consolas" w:hint="eastAsia"/>
          <w:sz w:val="21"/>
          <w:szCs w:val="21"/>
        </w:rPr>
        <w:t>资源文件</w:t>
      </w:r>
    </w:p>
    <w:p w14:paraId="3DD81645"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sz w:val="21"/>
          <w:szCs w:val="21"/>
        </w:rPr>
        <w:t>…</w:t>
      </w:r>
    </w:p>
    <w:p w14:paraId="25DB2E3C"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java</w:t>
      </w:r>
    </w:p>
    <w:p w14:paraId="64896D1D"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org</w:t>
      </w:r>
    </w:p>
    <w:p w14:paraId="072BF005"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jpmml</w:t>
      </w:r>
    </w:p>
    <w:p w14:paraId="3BA3944F"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android</w:t>
      </w:r>
      <w:r w:rsidRPr="00950CC1">
        <w:rPr>
          <w:rFonts w:ascii="Consolas" w:eastAsiaTheme="minorEastAsia" w:hAnsi="Consolas" w:cs="Consolas"/>
          <w:sz w:val="21"/>
          <w:szCs w:val="21"/>
        </w:rPr>
        <w:t xml:space="preserve">  #</w:t>
      </w:r>
      <w:r w:rsidRPr="00950CC1">
        <w:rPr>
          <w:rFonts w:ascii="Consolas" w:eastAsiaTheme="minorEastAsia" w:hAnsi="Consolas" w:cs="Consolas" w:hint="eastAsia"/>
          <w:sz w:val="21"/>
          <w:szCs w:val="21"/>
        </w:rPr>
        <w:t>主界面实现文件</w:t>
      </w:r>
    </w:p>
    <w:p w14:paraId="0D7D5FC9"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MainActivity.java</w:t>
      </w:r>
    </w:p>
    <w:p w14:paraId="1DD067A1"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p>
    <w:p w14:paraId="5F245B83"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pmml</w:t>
      </w:r>
      <w:r w:rsidRPr="00950CC1">
        <w:rPr>
          <w:rFonts w:ascii="Consolas" w:eastAsiaTheme="minorEastAsia" w:hAnsi="Consolas" w:cs="Consolas"/>
          <w:sz w:val="21"/>
          <w:szCs w:val="21"/>
        </w:rPr>
        <w:t xml:space="preserve">       # </w:t>
      </w:r>
      <w:r w:rsidRPr="00950CC1">
        <w:rPr>
          <w:rFonts w:ascii="Consolas" w:eastAsiaTheme="minorEastAsia" w:hAnsi="Consolas" w:cs="Consolas" w:hint="eastAsia"/>
          <w:sz w:val="21"/>
          <w:szCs w:val="21"/>
        </w:rPr>
        <w:t>待使用</w:t>
      </w:r>
      <w:r w:rsidRPr="00950CC1">
        <w:rPr>
          <w:rFonts w:ascii="Consolas" w:eastAsiaTheme="minorEastAsia" w:hAnsi="Consolas" w:cs="Consolas" w:hint="eastAsia"/>
          <w:sz w:val="21"/>
          <w:szCs w:val="21"/>
        </w:rPr>
        <w:t>pmml</w:t>
      </w:r>
      <w:r w:rsidRPr="00950CC1">
        <w:rPr>
          <w:rFonts w:ascii="Consolas" w:eastAsiaTheme="minorEastAsia" w:hAnsi="Consolas" w:cs="Consolas" w:hint="eastAsia"/>
          <w:sz w:val="21"/>
          <w:szCs w:val="21"/>
        </w:rPr>
        <w:t>文件</w:t>
      </w:r>
    </w:p>
    <w:p w14:paraId="10D78A22"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model.pmml</w:t>
      </w:r>
    </w:p>
    <w:p w14:paraId="37DAF027"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p>
    <w:p w14:paraId="653BCBAD"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target</w:t>
      </w:r>
    </w:p>
    <w:p w14:paraId="42019EF0"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AndroidManifest.xml</w:t>
      </w:r>
    </w:p>
    <w:p w14:paraId="533B3707"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classes.dex</w:t>
      </w:r>
    </w:p>
    <w:p w14:paraId="21BAD938"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pmml-android-example-1.0-SNAPSHOT.apk</w:t>
      </w:r>
      <w:r w:rsidRPr="00950CC1">
        <w:rPr>
          <w:rFonts w:ascii="Consolas" w:eastAsiaTheme="minorEastAsia" w:hAnsi="Consolas" w:cs="Consolas"/>
          <w:sz w:val="21"/>
          <w:szCs w:val="21"/>
        </w:rPr>
        <w:t xml:space="preserve"> #</w:t>
      </w:r>
      <w:r w:rsidRPr="00950CC1">
        <w:rPr>
          <w:rFonts w:ascii="Consolas" w:eastAsiaTheme="minorEastAsia" w:hAnsi="Consolas" w:cs="Consolas" w:hint="eastAsia"/>
          <w:sz w:val="21"/>
          <w:szCs w:val="21"/>
        </w:rPr>
        <w:t>生成的示例</w:t>
      </w:r>
      <w:r w:rsidRPr="00950CC1">
        <w:rPr>
          <w:rFonts w:ascii="Consolas" w:eastAsiaTheme="minorEastAsia" w:hAnsi="Consolas" w:cs="Consolas" w:hint="eastAsia"/>
          <w:sz w:val="21"/>
          <w:szCs w:val="21"/>
        </w:rPr>
        <w:t>apk</w:t>
      </w:r>
    </w:p>
    <w:p w14:paraId="182BEC5F"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pmml-android-example-1.0-SNAPSHOT.ap_</w:t>
      </w:r>
    </w:p>
    <w:p w14:paraId="6817C6BC"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pmml-android-example-1.0-SNAPSHOT.jar</w:t>
      </w:r>
      <w:r w:rsidRPr="00950CC1">
        <w:rPr>
          <w:rFonts w:ascii="Consolas" w:eastAsiaTheme="minorEastAsia" w:hAnsi="Consolas" w:cs="Consolas"/>
          <w:sz w:val="21"/>
          <w:szCs w:val="21"/>
        </w:rPr>
        <w:t xml:space="preserve">  </w:t>
      </w:r>
    </w:p>
    <w:p w14:paraId="73300C69"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R.txt</w:t>
      </w:r>
    </w:p>
    <w:p w14:paraId="15590A7D"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p>
    <w:p w14:paraId="13F41815"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classes</w:t>
      </w:r>
    </w:p>
    <w:p w14:paraId="164C99B9"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org</w:t>
      </w:r>
    </w:p>
    <w:p w14:paraId="13B21B9C"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jpmml</w:t>
      </w:r>
    </w:p>
    <w:p w14:paraId="32D9FB80"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android</w:t>
      </w:r>
      <w:r w:rsidRPr="00950CC1">
        <w:rPr>
          <w:rFonts w:ascii="Consolas" w:eastAsiaTheme="minorEastAsia" w:hAnsi="Consolas" w:cs="Consolas"/>
          <w:sz w:val="21"/>
          <w:szCs w:val="21"/>
        </w:rPr>
        <w:t xml:space="preserve"> #</w:t>
      </w:r>
      <w:r w:rsidRPr="00950CC1">
        <w:rPr>
          <w:rFonts w:ascii="Consolas" w:eastAsiaTheme="minorEastAsia" w:hAnsi="Consolas" w:cs="Consolas" w:hint="eastAsia"/>
          <w:sz w:val="21"/>
          <w:szCs w:val="21"/>
        </w:rPr>
        <w:t>相关类文件目录</w:t>
      </w:r>
    </w:p>
    <w:p w14:paraId="6F923071"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p>
    <w:p w14:paraId="5659622D"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generated-sources</w:t>
      </w:r>
    </w:p>
    <w:p w14:paraId="3E182D64"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combined-assets</w:t>
      </w:r>
    </w:p>
    <w:p w14:paraId="40923563"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model.pmml.ser</w:t>
      </w:r>
      <w:r w:rsidRPr="00950CC1">
        <w:rPr>
          <w:rFonts w:ascii="Consolas" w:eastAsiaTheme="minorEastAsia" w:hAnsi="Consolas" w:cs="Consolas"/>
          <w:sz w:val="21"/>
          <w:szCs w:val="21"/>
        </w:rPr>
        <w:t xml:space="preserve">  #</w:t>
      </w:r>
      <w:r w:rsidRPr="00950CC1">
        <w:rPr>
          <w:rFonts w:ascii="Consolas" w:eastAsiaTheme="minorEastAsia" w:hAnsi="Consolas" w:cs="Consolas" w:hint="eastAsia"/>
          <w:sz w:val="21"/>
          <w:szCs w:val="21"/>
        </w:rPr>
        <w:t>生成的由</w:t>
      </w:r>
      <w:r w:rsidRPr="00950CC1">
        <w:rPr>
          <w:rFonts w:ascii="Consolas" w:eastAsiaTheme="minorEastAsia" w:hAnsi="Consolas" w:cs="Consolas" w:hint="eastAsia"/>
          <w:sz w:val="21"/>
          <w:szCs w:val="21"/>
        </w:rPr>
        <w:t>pmml</w:t>
      </w:r>
      <w:r w:rsidRPr="00950CC1">
        <w:rPr>
          <w:rFonts w:ascii="Consolas" w:eastAsiaTheme="minorEastAsia" w:hAnsi="Consolas" w:cs="Consolas" w:hint="eastAsia"/>
          <w:sz w:val="21"/>
          <w:szCs w:val="21"/>
        </w:rPr>
        <w:t>序列化之后的文件</w:t>
      </w:r>
    </w:p>
    <w:p w14:paraId="4416EB8F"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p>
    <w:p w14:paraId="3E57A990"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r</w:t>
      </w:r>
    </w:p>
    <w:p w14:paraId="4410C045"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org</w:t>
      </w:r>
    </w:p>
    <w:p w14:paraId="51ACF16E"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jpmml</w:t>
      </w:r>
    </w:p>
    <w:p w14:paraId="72B6E50C"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android</w:t>
      </w:r>
    </w:p>
    <w:p w14:paraId="6D7DE043"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BuildConfig.java</w:t>
      </w:r>
    </w:p>
    <w:p w14:paraId="1111618E"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 xml:space="preserve">                      R.java</w:t>
      </w:r>
    </w:p>
    <w:p w14:paraId="62D837C3"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p>
    <w:p w14:paraId="1BE01001"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 xml:space="preserve">        </w:t>
      </w:r>
      <w:r w:rsidRPr="00950CC1">
        <w:rPr>
          <w:rFonts w:ascii="Consolas" w:eastAsiaTheme="minorEastAsia" w:hAnsi="Consolas" w:cs="Consolas" w:hint="eastAsia"/>
          <w:sz w:val="21"/>
          <w:szCs w:val="21"/>
        </w:rPr>
        <w:t>├─</w:t>
      </w:r>
      <w:r w:rsidRPr="00950CC1">
        <w:rPr>
          <w:rFonts w:ascii="Consolas" w:eastAsiaTheme="minorEastAsia" w:hAnsi="Consolas" w:cs="Consolas"/>
          <w:sz w:val="21"/>
          <w:szCs w:val="21"/>
        </w:rPr>
        <w:t>…</w:t>
      </w:r>
      <w:r w:rsidRPr="00950CC1">
        <w:rPr>
          <w:rFonts w:ascii="Consolas" w:eastAsiaTheme="minorEastAsia" w:hAnsi="Consolas" w:cs="Consolas" w:hint="eastAsia"/>
          <w:sz w:val="21"/>
          <w:szCs w:val="21"/>
        </w:rPr>
        <w:t>其他</w:t>
      </w:r>
      <w:r w:rsidRPr="00950CC1">
        <w:rPr>
          <w:rFonts w:ascii="Consolas" w:eastAsiaTheme="minorEastAsia" w:hAnsi="Consolas" w:cs="Consolas" w:hint="eastAsia"/>
          <w:sz w:val="21"/>
          <w:szCs w:val="21"/>
        </w:rPr>
        <w:t>maven</w:t>
      </w:r>
      <w:r w:rsidRPr="00950CC1">
        <w:rPr>
          <w:rFonts w:ascii="Consolas" w:eastAsiaTheme="minorEastAsia" w:hAnsi="Consolas" w:cs="Consolas" w:hint="eastAsia"/>
          <w:sz w:val="21"/>
          <w:szCs w:val="21"/>
        </w:rPr>
        <w:t>相关文件</w:t>
      </w:r>
    </w:p>
    <w:p w14:paraId="7DD2B9DF"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p>
    <w:p w14:paraId="1831931B" w14:textId="77777777" w:rsidR="00950CC1" w:rsidRPr="00950CC1" w:rsidRDefault="00950CC1" w:rsidP="00950CC1">
      <w:pPr>
        <w:ind w:left="720" w:firstLine="0"/>
        <w:rPr>
          <w:rFonts w:ascii="Consolas" w:eastAsiaTheme="minorEastAsia" w:hAnsi="Consolas"/>
          <w:sz w:val="22"/>
        </w:rPr>
      </w:pPr>
      <w:r w:rsidRPr="00950CC1">
        <w:rPr>
          <w:rFonts w:ascii="Consolas" w:eastAsiaTheme="minorEastAsia" w:hAnsi="Consolas" w:hint="eastAsia"/>
          <w:sz w:val="22"/>
        </w:rPr>
        <w:t>进入根目录后，首先将自己的</w:t>
      </w:r>
      <w:r w:rsidRPr="00950CC1">
        <w:rPr>
          <w:rFonts w:ascii="Consolas" w:eastAsiaTheme="minorEastAsia" w:hAnsi="Consolas" w:hint="eastAsia"/>
          <w:sz w:val="22"/>
        </w:rPr>
        <w:t>pmml</w:t>
      </w:r>
      <w:r w:rsidRPr="00950CC1">
        <w:rPr>
          <w:rFonts w:ascii="Consolas" w:eastAsiaTheme="minorEastAsia" w:hAnsi="Consolas" w:hint="eastAsia"/>
          <w:sz w:val="22"/>
        </w:rPr>
        <w:t>文件放入</w:t>
      </w:r>
      <w:r w:rsidRPr="00950CC1">
        <w:rPr>
          <w:rFonts w:ascii="Consolas" w:eastAsiaTheme="minorEastAsia" w:hAnsi="Consolas" w:hint="eastAsia"/>
          <w:sz w:val="22"/>
        </w:rPr>
        <w:t>pmml-android-example/src/main/pmml/</w:t>
      </w:r>
      <w:r w:rsidRPr="00950CC1">
        <w:rPr>
          <w:rFonts w:ascii="Consolas" w:eastAsiaTheme="minorEastAsia" w:hAnsi="Consolas" w:hint="eastAsia"/>
          <w:sz w:val="22"/>
        </w:rPr>
        <w:t>目录下，在项目根目录下执行命令，使用</w:t>
      </w:r>
      <w:r w:rsidRPr="00950CC1">
        <w:rPr>
          <w:rFonts w:ascii="Consolas" w:eastAsiaTheme="minorEastAsia" w:hAnsi="Consolas" w:hint="eastAsia"/>
          <w:sz w:val="22"/>
        </w:rPr>
        <w:t>mvn</w:t>
      </w:r>
      <w:r w:rsidRPr="00950CC1">
        <w:rPr>
          <w:rFonts w:ascii="Consolas" w:eastAsiaTheme="minorEastAsia" w:hAnsi="Consolas"/>
          <w:sz w:val="22"/>
        </w:rPr>
        <w:t xml:space="preserve"> clean </w:t>
      </w:r>
      <w:r w:rsidRPr="00950CC1">
        <w:rPr>
          <w:rFonts w:ascii="Consolas" w:eastAsiaTheme="minorEastAsia" w:hAnsi="Consolas" w:hint="eastAsia"/>
          <w:sz w:val="22"/>
        </w:rPr>
        <w:t>install</w:t>
      </w:r>
      <w:r w:rsidRPr="00950CC1">
        <w:rPr>
          <w:rFonts w:ascii="Consolas" w:eastAsiaTheme="minorEastAsia" w:hAnsi="Consolas" w:hint="eastAsia"/>
          <w:sz w:val="22"/>
        </w:rPr>
        <w:t>编译项目，生成文件包括：</w:t>
      </w:r>
      <w:r w:rsidRPr="00950CC1">
        <w:rPr>
          <w:rFonts w:ascii="Consolas" w:eastAsiaTheme="minorEastAsia" w:hAnsi="Consolas"/>
          <w:sz w:val="22"/>
        </w:rPr>
        <w:t>pmml-android/target/pmml-android-1.0-SNAPSHOT.jar</w:t>
      </w:r>
      <w:r w:rsidRPr="00950CC1">
        <w:rPr>
          <w:rFonts w:ascii="Consolas" w:eastAsiaTheme="minorEastAsia" w:hAnsi="Consolas" w:hint="eastAsia"/>
          <w:sz w:val="22"/>
        </w:rPr>
        <w:t>以及</w:t>
      </w:r>
      <w:r w:rsidRPr="00950CC1">
        <w:rPr>
          <w:rFonts w:ascii="Consolas" w:eastAsiaTheme="minorEastAsia" w:hAnsi="Consolas"/>
          <w:sz w:val="22"/>
        </w:rPr>
        <w:t>pmml-android-example/target/pmml-android-example-1.0-SNAPSHOT.apk</w:t>
      </w:r>
      <w:r w:rsidRPr="00950CC1">
        <w:rPr>
          <w:rFonts w:ascii="Consolas" w:eastAsiaTheme="minorEastAsia" w:hAnsi="Consolas" w:hint="eastAsia"/>
          <w:sz w:val="22"/>
        </w:rPr>
        <w:t>，一个</w:t>
      </w:r>
      <w:r w:rsidRPr="00950CC1">
        <w:rPr>
          <w:rFonts w:ascii="Consolas" w:eastAsiaTheme="minorEastAsia" w:hAnsi="Consolas" w:hint="eastAsia"/>
          <w:sz w:val="22"/>
        </w:rPr>
        <w:t>JAR</w:t>
      </w:r>
      <w:r w:rsidRPr="00950CC1">
        <w:rPr>
          <w:rFonts w:ascii="Consolas" w:eastAsiaTheme="minorEastAsia" w:hAnsi="Consolas" w:hint="eastAsia"/>
          <w:sz w:val="22"/>
        </w:rPr>
        <w:t>库和一个示例</w:t>
      </w:r>
      <w:r w:rsidRPr="00950CC1">
        <w:rPr>
          <w:rFonts w:ascii="Consolas" w:eastAsiaTheme="minorEastAsia" w:hAnsi="Consolas" w:hint="eastAsia"/>
          <w:sz w:val="22"/>
        </w:rPr>
        <w:t>AP</w:t>
      </w:r>
      <w:r w:rsidRPr="00950CC1">
        <w:rPr>
          <w:rFonts w:ascii="Consolas" w:eastAsiaTheme="minorEastAsia" w:hAnsi="Consolas"/>
          <w:sz w:val="22"/>
        </w:rPr>
        <w:t>K</w:t>
      </w:r>
      <w:r w:rsidRPr="00950CC1">
        <w:rPr>
          <w:rFonts w:ascii="Consolas" w:eastAsiaTheme="minorEastAsia" w:hAnsi="Consolas" w:hint="eastAsia"/>
          <w:sz w:val="22"/>
        </w:rPr>
        <w:t>。在目录</w:t>
      </w:r>
      <w:r w:rsidRPr="00950CC1">
        <w:rPr>
          <w:rFonts w:ascii="Consolas" w:eastAsiaTheme="minorEastAsia" w:hAnsi="Consolas" w:hint="eastAsia"/>
          <w:sz w:val="22"/>
        </w:rPr>
        <w:t>pmml-android-example/target/generated-sources/combined-assets/</w:t>
      </w:r>
      <w:r w:rsidRPr="00950CC1">
        <w:rPr>
          <w:rFonts w:ascii="Consolas" w:eastAsiaTheme="minorEastAsia" w:hAnsi="Consolas" w:hint="eastAsia"/>
          <w:sz w:val="22"/>
        </w:rPr>
        <w:t>下能够</w:t>
      </w:r>
      <w:r w:rsidRPr="00950CC1">
        <w:rPr>
          <w:rFonts w:ascii="Consolas" w:eastAsiaTheme="minorEastAsia" w:hAnsi="Consolas" w:hint="eastAsia"/>
          <w:sz w:val="22"/>
        </w:rPr>
        <w:lastRenderedPageBreak/>
        <w:t>找到生成的序列化之后的</w:t>
      </w:r>
      <w:r w:rsidRPr="00950CC1">
        <w:rPr>
          <w:rFonts w:ascii="Consolas" w:eastAsiaTheme="minorEastAsia" w:hAnsi="Consolas" w:hint="eastAsia"/>
          <w:sz w:val="22"/>
        </w:rPr>
        <w:t>.ser</w:t>
      </w:r>
      <w:r w:rsidRPr="00950CC1">
        <w:rPr>
          <w:rFonts w:ascii="Consolas" w:eastAsiaTheme="minorEastAsia" w:hAnsi="Consolas" w:hint="eastAsia"/>
          <w:sz w:val="22"/>
        </w:rPr>
        <w:t>文件。</w:t>
      </w:r>
    </w:p>
    <w:p w14:paraId="40E52649" w14:textId="77777777" w:rsidR="00950CC1" w:rsidRPr="00950CC1" w:rsidRDefault="00950CC1" w:rsidP="00950CC1">
      <w:pPr>
        <w:numPr>
          <w:ilvl w:val="0"/>
          <w:numId w:val="18"/>
        </w:numPr>
        <w:rPr>
          <w:rFonts w:ascii="Consolas" w:eastAsiaTheme="minorEastAsia" w:hAnsi="Consolas"/>
          <w:sz w:val="22"/>
        </w:rPr>
      </w:pPr>
      <w:r w:rsidRPr="00950CC1">
        <w:rPr>
          <w:rFonts w:ascii="Consolas" w:eastAsiaTheme="minorEastAsia" w:hAnsi="Consolas" w:hint="eastAsia"/>
          <w:sz w:val="22"/>
        </w:rPr>
        <w:t>将上述生成的</w:t>
      </w:r>
      <w:r w:rsidRPr="00950CC1">
        <w:rPr>
          <w:rFonts w:ascii="Consolas" w:eastAsiaTheme="minorEastAsia" w:hAnsi="Consolas"/>
          <w:sz w:val="22"/>
        </w:rPr>
        <w:t>pmml-android-1.0-SNAPSHOT.jar</w:t>
      </w:r>
      <w:r w:rsidRPr="00950CC1">
        <w:rPr>
          <w:rFonts w:ascii="Consolas" w:eastAsiaTheme="minorEastAsia" w:hAnsi="Consolas" w:hint="eastAsia"/>
          <w:sz w:val="22"/>
        </w:rPr>
        <w:t>库放在之后的性能异常检测</w:t>
      </w:r>
      <w:r w:rsidRPr="00950CC1">
        <w:rPr>
          <w:rFonts w:ascii="Consolas" w:eastAsiaTheme="minorEastAsia" w:hAnsi="Consolas" w:hint="eastAsia"/>
          <w:sz w:val="22"/>
        </w:rPr>
        <w:t>A</w:t>
      </w:r>
      <w:r w:rsidRPr="00950CC1">
        <w:rPr>
          <w:rFonts w:ascii="Consolas" w:eastAsiaTheme="minorEastAsia" w:hAnsi="Consolas"/>
          <w:sz w:val="22"/>
        </w:rPr>
        <w:t>PP</w:t>
      </w:r>
      <w:r w:rsidRPr="00950CC1">
        <w:rPr>
          <w:rFonts w:ascii="Consolas" w:eastAsiaTheme="minorEastAsia" w:hAnsi="Consolas" w:hint="eastAsia"/>
          <w:sz w:val="22"/>
        </w:rPr>
        <w:t>的</w:t>
      </w:r>
      <w:r w:rsidRPr="00950CC1">
        <w:rPr>
          <w:rFonts w:ascii="Consolas" w:eastAsiaTheme="minorEastAsia" w:hAnsi="Consolas"/>
          <w:sz w:val="22"/>
        </w:rPr>
        <w:t>app/libs</w:t>
      </w:r>
      <w:r w:rsidRPr="00950CC1">
        <w:rPr>
          <w:rFonts w:ascii="Consolas" w:eastAsiaTheme="minorEastAsia" w:hAnsi="Consolas" w:hint="eastAsia"/>
          <w:sz w:val="22"/>
        </w:rPr>
        <w:t>目录下，使用</w:t>
      </w:r>
      <w:r w:rsidRPr="00950CC1">
        <w:rPr>
          <w:rFonts w:ascii="Consolas" w:eastAsiaTheme="minorEastAsia" w:hAnsi="Consolas" w:hint="eastAsia"/>
          <w:sz w:val="22"/>
        </w:rPr>
        <w:t>implementate</w:t>
      </w:r>
      <w:r w:rsidRPr="00950CC1">
        <w:rPr>
          <w:rFonts w:ascii="Consolas" w:eastAsiaTheme="minorEastAsia" w:hAnsi="Consolas" w:hint="eastAsia"/>
          <w:sz w:val="22"/>
        </w:rPr>
        <w:t>进行引入使用。将生成的多个</w:t>
      </w:r>
      <w:r w:rsidRPr="00950CC1">
        <w:rPr>
          <w:rFonts w:ascii="Consolas" w:eastAsiaTheme="minorEastAsia" w:hAnsi="Consolas" w:hint="eastAsia"/>
          <w:sz w:val="22"/>
        </w:rPr>
        <w:t>ser</w:t>
      </w:r>
      <w:r w:rsidRPr="00950CC1">
        <w:rPr>
          <w:rFonts w:ascii="Consolas" w:eastAsiaTheme="minorEastAsia" w:hAnsi="Consolas" w:hint="eastAsia"/>
          <w:sz w:val="22"/>
        </w:rPr>
        <w:t>序列化文件放在之后的性能异常检测</w:t>
      </w:r>
      <w:r w:rsidRPr="00950CC1">
        <w:rPr>
          <w:rFonts w:ascii="Consolas" w:eastAsiaTheme="minorEastAsia" w:hAnsi="Consolas" w:hint="eastAsia"/>
          <w:sz w:val="22"/>
        </w:rPr>
        <w:t>APP</w:t>
      </w:r>
      <w:r w:rsidRPr="00950CC1">
        <w:rPr>
          <w:rFonts w:ascii="Consolas" w:eastAsiaTheme="minorEastAsia" w:hAnsi="Consolas" w:hint="eastAsia"/>
          <w:sz w:val="22"/>
        </w:rPr>
        <w:t>的</w:t>
      </w:r>
      <w:r w:rsidRPr="00950CC1">
        <w:rPr>
          <w:rFonts w:ascii="Consolas" w:eastAsiaTheme="minorEastAsia" w:hAnsi="Consolas"/>
          <w:sz w:val="22"/>
        </w:rPr>
        <w:t>app/</w:t>
      </w:r>
      <w:r w:rsidRPr="00950CC1">
        <w:rPr>
          <w:rFonts w:ascii="Consolas" w:eastAsiaTheme="minorEastAsia" w:hAnsi="Consolas" w:hint="eastAsia"/>
          <w:sz w:val="22"/>
        </w:rPr>
        <w:t>src</w:t>
      </w:r>
      <w:r w:rsidRPr="00950CC1">
        <w:rPr>
          <w:rFonts w:ascii="Consolas" w:eastAsiaTheme="minorEastAsia" w:hAnsi="Consolas"/>
          <w:sz w:val="22"/>
        </w:rPr>
        <w:t>/main/assets</w:t>
      </w:r>
      <w:r w:rsidRPr="00950CC1">
        <w:rPr>
          <w:rFonts w:ascii="Consolas" w:eastAsiaTheme="minorEastAsia" w:hAnsi="Consolas" w:hint="eastAsia"/>
          <w:sz w:val="22"/>
        </w:rPr>
        <w:t>目录下，使得作为决策树模型作为资源文件部署到本地使用。</w:t>
      </w:r>
    </w:p>
    <w:p w14:paraId="31FA9031" w14:textId="77777777" w:rsidR="00950CC1" w:rsidRPr="00950CC1" w:rsidRDefault="00950CC1" w:rsidP="00950CC1">
      <w:pPr>
        <w:ind w:firstLine="0"/>
        <w:rPr>
          <w:rFonts w:ascii="Consolas" w:eastAsiaTheme="minorEastAsia" w:hAnsi="Consolas"/>
          <w:sz w:val="22"/>
        </w:rPr>
      </w:pPr>
    </w:p>
    <w:p w14:paraId="747A8130" w14:textId="77777777" w:rsidR="00950CC1" w:rsidRPr="00950CC1" w:rsidRDefault="00950CC1" w:rsidP="00950CC1">
      <w:pPr>
        <w:keepNext/>
        <w:keepLines/>
        <w:numPr>
          <w:ilvl w:val="2"/>
          <w:numId w:val="1"/>
        </w:numPr>
        <w:spacing w:before="40"/>
        <w:outlineLvl w:val="2"/>
        <w:rPr>
          <w:rFonts w:ascii="Consolas" w:eastAsiaTheme="majorEastAsia" w:hAnsi="Consolas" w:cstheme="majorBidi"/>
          <w:b/>
          <w:color w:val="000000" w:themeColor="text1"/>
          <w:szCs w:val="24"/>
        </w:rPr>
      </w:pPr>
      <w:bookmarkStart w:id="7" w:name="_Toc135895387"/>
      <w:bookmarkStart w:id="8" w:name="_Toc135922419"/>
      <w:r w:rsidRPr="00950CC1">
        <w:rPr>
          <w:rFonts w:ascii="Consolas" w:eastAsiaTheme="majorEastAsia" w:hAnsi="Consolas" w:cstheme="majorBidi" w:hint="eastAsia"/>
          <w:b/>
          <w:color w:val="000000" w:themeColor="text1"/>
          <w:szCs w:val="24"/>
        </w:rPr>
        <w:t>性能异常检测</w:t>
      </w:r>
      <w:r w:rsidRPr="00950CC1">
        <w:rPr>
          <w:rFonts w:ascii="Consolas" w:eastAsiaTheme="majorEastAsia" w:hAnsi="Consolas" w:cstheme="majorBidi" w:hint="eastAsia"/>
          <w:b/>
          <w:color w:val="000000" w:themeColor="text1"/>
          <w:szCs w:val="24"/>
        </w:rPr>
        <w:t>APP</w:t>
      </w:r>
      <w:r w:rsidRPr="00950CC1">
        <w:rPr>
          <w:rFonts w:ascii="Consolas" w:eastAsiaTheme="majorEastAsia" w:hAnsi="Consolas" w:cstheme="majorBidi" w:hint="eastAsia"/>
          <w:b/>
          <w:color w:val="000000" w:themeColor="text1"/>
          <w:szCs w:val="24"/>
        </w:rPr>
        <w:t>主要代码结构</w:t>
      </w:r>
      <w:bookmarkEnd w:id="7"/>
      <w:bookmarkEnd w:id="8"/>
    </w:p>
    <w:p w14:paraId="1ABB0307" w14:textId="77777777" w:rsidR="00950CC1" w:rsidRPr="00950CC1" w:rsidRDefault="00950CC1" w:rsidP="00950CC1">
      <w:pPr>
        <w:rPr>
          <w:rFonts w:ascii="Consolas" w:eastAsiaTheme="minorEastAsia" w:hAnsi="Consolas"/>
          <w:sz w:val="22"/>
        </w:rPr>
      </w:pPr>
      <w:r w:rsidRPr="00950CC1">
        <w:rPr>
          <w:rFonts w:ascii="Consolas" w:eastAsiaTheme="minorEastAsia" w:hAnsi="Consolas" w:hint="eastAsia"/>
          <w:sz w:val="22"/>
        </w:rPr>
        <w:t>性能异常检测的</w:t>
      </w:r>
      <w:r w:rsidRPr="00950CC1">
        <w:rPr>
          <w:rFonts w:ascii="Consolas" w:eastAsiaTheme="minorEastAsia" w:hAnsi="Consolas" w:hint="eastAsia"/>
          <w:sz w:val="22"/>
        </w:rPr>
        <w:t>APP</w:t>
      </w:r>
      <w:r w:rsidRPr="00950CC1">
        <w:rPr>
          <w:rFonts w:ascii="Consolas" w:eastAsiaTheme="minorEastAsia" w:hAnsi="Consolas" w:hint="eastAsia"/>
          <w:sz w:val="22"/>
        </w:rPr>
        <w:t>项目的代码目录如下：</w:t>
      </w:r>
    </w:p>
    <w:p w14:paraId="136FEF4C"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F:.</w:t>
      </w:r>
    </w:p>
    <w:p w14:paraId="483C0296"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+---.gradle</w:t>
      </w:r>
    </w:p>
    <w:p w14:paraId="413C1560"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+---.idea</w:t>
      </w:r>
    </w:p>
    <w:p w14:paraId="390CD865"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+---app</w:t>
      </w:r>
    </w:p>
    <w:p w14:paraId="3CD67056"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+---build  #</w:t>
      </w:r>
      <w:r w:rsidRPr="00950CC1">
        <w:rPr>
          <w:rFonts w:ascii="Consolas" w:eastAsiaTheme="minorEastAsia" w:hAnsi="Consolas" w:cs="Consolas" w:hint="eastAsia"/>
          <w:sz w:val="21"/>
          <w:szCs w:val="21"/>
        </w:rPr>
        <w:t>编译中间文件目录</w:t>
      </w:r>
    </w:p>
    <w:p w14:paraId="09A05E53"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xml:space="preserve">|   +---libs # </w:t>
      </w:r>
      <w:r w:rsidRPr="00950CC1">
        <w:rPr>
          <w:rFonts w:ascii="Consolas" w:eastAsiaTheme="minorEastAsia" w:hAnsi="Consolas" w:cs="Consolas" w:hint="eastAsia"/>
          <w:sz w:val="21"/>
          <w:szCs w:val="21"/>
        </w:rPr>
        <w:t>存放</w:t>
      </w:r>
      <w:r w:rsidRPr="00950CC1">
        <w:rPr>
          <w:rFonts w:ascii="Consolas" w:eastAsiaTheme="minorEastAsia" w:hAnsi="Consolas" w:cs="Consolas" w:hint="eastAsia"/>
          <w:sz w:val="21"/>
          <w:szCs w:val="21"/>
        </w:rPr>
        <w:t>jar</w:t>
      </w:r>
      <w:r w:rsidRPr="00950CC1">
        <w:rPr>
          <w:rFonts w:ascii="Consolas" w:eastAsiaTheme="minorEastAsia" w:hAnsi="Consolas" w:cs="Consolas" w:hint="eastAsia"/>
          <w:sz w:val="21"/>
          <w:szCs w:val="21"/>
        </w:rPr>
        <w:t>库文件</w:t>
      </w:r>
    </w:p>
    <w:p w14:paraId="684F49C7"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|---AdbLib.jar #</w:t>
      </w:r>
      <w:r w:rsidRPr="00950CC1">
        <w:rPr>
          <w:rFonts w:ascii="Consolas" w:eastAsiaTheme="minorEastAsia" w:hAnsi="Consolas" w:cs="Consolas" w:hint="eastAsia"/>
          <w:sz w:val="21"/>
          <w:szCs w:val="21"/>
        </w:rPr>
        <w:t>Adb</w:t>
      </w:r>
      <w:r w:rsidRPr="00950CC1">
        <w:rPr>
          <w:rFonts w:ascii="Consolas" w:eastAsiaTheme="minorEastAsia" w:hAnsi="Consolas" w:cs="Consolas" w:hint="eastAsia"/>
          <w:sz w:val="21"/>
          <w:szCs w:val="21"/>
        </w:rPr>
        <w:t>的</w:t>
      </w:r>
      <w:r w:rsidRPr="00950CC1">
        <w:rPr>
          <w:rFonts w:ascii="Consolas" w:eastAsiaTheme="minorEastAsia" w:hAnsi="Consolas" w:cs="Consolas" w:hint="eastAsia"/>
          <w:sz w:val="21"/>
          <w:szCs w:val="21"/>
        </w:rPr>
        <w:t>jar</w:t>
      </w:r>
      <w:r w:rsidRPr="00950CC1">
        <w:rPr>
          <w:rFonts w:ascii="Consolas" w:eastAsiaTheme="minorEastAsia" w:hAnsi="Consolas" w:cs="Consolas" w:hint="eastAsia"/>
          <w:sz w:val="21"/>
          <w:szCs w:val="21"/>
        </w:rPr>
        <w:t>文件</w:t>
      </w:r>
    </w:p>
    <w:p w14:paraId="44CE36E7"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|---commons-codec-1.8.jar</w:t>
      </w:r>
    </w:p>
    <w:p w14:paraId="361D0D11"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|---pmml-android-1.0-SNAPSHOT.jar #</w:t>
      </w:r>
      <w:r w:rsidRPr="00950CC1">
        <w:rPr>
          <w:rFonts w:ascii="Consolas" w:eastAsiaTheme="minorEastAsia" w:hAnsi="Consolas" w:cs="Consolas" w:hint="eastAsia"/>
          <w:sz w:val="21"/>
          <w:szCs w:val="21"/>
        </w:rPr>
        <w:t>读取序列化之后的</w:t>
      </w:r>
      <w:r w:rsidRPr="00950CC1">
        <w:rPr>
          <w:rFonts w:ascii="Consolas" w:eastAsiaTheme="minorEastAsia" w:hAnsi="Consolas" w:cs="Consolas" w:hint="eastAsia"/>
          <w:sz w:val="21"/>
          <w:szCs w:val="21"/>
        </w:rPr>
        <w:t>pmml</w:t>
      </w:r>
      <w:r w:rsidRPr="00950CC1">
        <w:rPr>
          <w:rFonts w:ascii="Consolas" w:eastAsiaTheme="minorEastAsia" w:hAnsi="Consolas" w:cs="Consolas" w:hint="eastAsia"/>
          <w:sz w:val="21"/>
          <w:szCs w:val="21"/>
        </w:rPr>
        <w:t>文件</w:t>
      </w:r>
    </w:p>
    <w:p w14:paraId="138B1427"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\---src</w:t>
      </w:r>
    </w:p>
    <w:p w14:paraId="5990E0E0"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+---main</w:t>
      </w:r>
    </w:p>
    <w:p w14:paraId="260FE0DF"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+---java</w:t>
      </w:r>
    </w:p>
    <w:p w14:paraId="4A328947"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   \---com</w:t>
      </w:r>
    </w:p>
    <w:p w14:paraId="0FC94076"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       \---wwh</w:t>
      </w:r>
    </w:p>
    <w:p w14:paraId="36BAB646"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           \---updatemonitor</w:t>
      </w:r>
    </w:p>
    <w:p w14:paraId="33EF793E"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sz w:val="21"/>
          <w:szCs w:val="21"/>
        </w:rPr>
        <w:t xml:space="preserve">       |   |              |---ADBLIB.java  #</w:t>
      </w:r>
      <w:r w:rsidRPr="00950CC1">
        <w:rPr>
          <w:rFonts w:ascii="Consolas" w:eastAsiaTheme="minorEastAsia" w:hAnsi="Consolas" w:cs="Consolas" w:hint="eastAsia"/>
          <w:sz w:val="21"/>
          <w:szCs w:val="21"/>
        </w:rPr>
        <w:t>进行监控的主要实现</w:t>
      </w:r>
    </w:p>
    <w:p w14:paraId="050B02E3"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sz w:val="21"/>
          <w:szCs w:val="21"/>
        </w:rPr>
        <w:t xml:space="preserve">       |   |              |---AppInfo.java #</w:t>
      </w:r>
      <w:r w:rsidRPr="00950CC1">
        <w:rPr>
          <w:rFonts w:ascii="Consolas" w:eastAsiaTheme="minorEastAsia" w:hAnsi="Consolas" w:cs="Consolas" w:hint="eastAsia"/>
          <w:sz w:val="21"/>
          <w:szCs w:val="21"/>
        </w:rPr>
        <w:t>APP</w:t>
      </w:r>
      <w:r w:rsidRPr="00950CC1">
        <w:rPr>
          <w:rFonts w:ascii="Consolas" w:eastAsiaTheme="minorEastAsia" w:hAnsi="Consolas" w:cs="Consolas" w:hint="eastAsia"/>
          <w:sz w:val="21"/>
          <w:szCs w:val="21"/>
        </w:rPr>
        <w:t>信息类</w:t>
      </w:r>
    </w:p>
    <w:p w14:paraId="127A7D42"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sz w:val="21"/>
          <w:szCs w:val="21"/>
        </w:rPr>
        <w:t xml:space="preserve">       |   |              |---DecisionTreePredictor.java #</w:t>
      </w:r>
      <w:r w:rsidRPr="00950CC1">
        <w:rPr>
          <w:rFonts w:ascii="Consolas" w:eastAsiaTheme="minorEastAsia" w:hAnsi="Consolas" w:cs="Consolas" w:hint="eastAsia"/>
          <w:sz w:val="21"/>
          <w:szCs w:val="21"/>
        </w:rPr>
        <w:t>决策树模型使</w:t>
      </w:r>
    </w:p>
    <w:p w14:paraId="002408B3" w14:textId="77777777" w:rsidR="00950CC1" w:rsidRPr="00950CC1" w:rsidRDefault="00950CC1" w:rsidP="00950CC1">
      <w:pPr>
        <w:tabs>
          <w:tab w:val="left" w:pos="1490"/>
        </w:tabs>
        <w:spacing w:line="240" w:lineRule="exact"/>
        <w:ind w:left="9" w:firstLineChars="3300" w:firstLine="6930"/>
        <w:rPr>
          <w:rFonts w:ascii="Consolas" w:eastAsiaTheme="minorEastAsia" w:hAnsi="Consolas" w:cs="Consolas"/>
          <w:sz w:val="21"/>
          <w:szCs w:val="21"/>
        </w:rPr>
      </w:pPr>
      <w:r w:rsidRPr="00950CC1">
        <w:rPr>
          <w:rFonts w:ascii="Consolas" w:eastAsiaTheme="minorEastAsia" w:hAnsi="Consolas" w:cs="Consolas" w:hint="eastAsia"/>
          <w:sz w:val="21"/>
          <w:szCs w:val="21"/>
        </w:rPr>
        <w:t>用类</w:t>
      </w:r>
    </w:p>
    <w:p w14:paraId="016E6597"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sz w:val="21"/>
          <w:szCs w:val="21"/>
        </w:rPr>
        <w:t xml:space="preserve">       |   |              |---ForegroundService.java#</w:t>
      </w:r>
      <w:r w:rsidRPr="00950CC1">
        <w:rPr>
          <w:rFonts w:ascii="Consolas" w:eastAsiaTheme="minorEastAsia" w:hAnsi="Consolas" w:cs="Consolas" w:hint="eastAsia"/>
          <w:sz w:val="21"/>
          <w:szCs w:val="21"/>
        </w:rPr>
        <w:t>前台</w:t>
      </w:r>
      <w:r w:rsidRPr="00950CC1">
        <w:rPr>
          <w:rFonts w:ascii="Consolas" w:eastAsiaTheme="minorEastAsia" w:hAnsi="Consolas" w:cs="Consolas" w:hint="eastAsia"/>
          <w:sz w:val="21"/>
          <w:szCs w:val="21"/>
        </w:rPr>
        <w:t>Service</w:t>
      </w:r>
      <w:r w:rsidRPr="00950CC1">
        <w:rPr>
          <w:rFonts w:ascii="Consolas" w:eastAsiaTheme="minorEastAsia" w:hAnsi="Consolas" w:cs="Consolas" w:hint="eastAsia"/>
          <w:sz w:val="21"/>
          <w:szCs w:val="21"/>
        </w:rPr>
        <w:t>父类</w:t>
      </w:r>
    </w:p>
    <w:p w14:paraId="033C0BEE"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sz w:val="21"/>
          <w:szCs w:val="21"/>
        </w:rPr>
        <w:t xml:space="preserve">       |   |              |---MainActivity.java       #</w:t>
      </w:r>
      <w:r w:rsidRPr="00950CC1">
        <w:rPr>
          <w:rFonts w:ascii="Consolas" w:eastAsiaTheme="minorEastAsia" w:hAnsi="Consolas" w:cs="Consolas" w:hint="eastAsia"/>
          <w:sz w:val="21"/>
          <w:szCs w:val="21"/>
        </w:rPr>
        <w:t>应用主界面</w:t>
      </w:r>
    </w:p>
    <w:p w14:paraId="31A2628B"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sz w:val="21"/>
          <w:szCs w:val="21"/>
        </w:rPr>
        <w:t xml:space="preserve">       |   |              |---MonitorService.java#</w:t>
      </w:r>
      <w:r w:rsidRPr="00950CC1">
        <w:rPr>
          <w:rFonts w:ascii="Consolas" w:eastAsiaTheme="minorEastAsia" w:hAnsi="Consolas" w:cs="Consolas" w:hint="eastAsia"/>
          <w:sz w:val="21"/>
          <w:szCs w:val="21"/>
        </w:rPr>
        <w:t>前台监控</w:t>
      </w:r>
      <w:r w:rsidRPr="00950CC1">
        <w:rPr>
          <w:rFonts w:ascii="Consolas" w:eastAsiaTheme="minorEastAsia" w:hAnsi="Consolas" w:cs="Consolas" w:hint="eastAsia"/>
          <w:sz w:val="21"/>
          <w:szCs w:val="21"/>
        </w:rPr>
        <w:t>Service</w:t>
      </w:r>
      <w:r w:rsidRPr="00950CC1">
        <w:rPr>
          <w:rFonts w:ascii="Consolas" w:eastAsiaTheme="minorEastAsia" w:hAnsi="Consolas" w:cs="Consolas" w:hint="eastAsia"/>
          <w:sz w:val="21"/>
          <w:szCs w:val="21"/>
        </w:rPr>
        <w:t>子类</w:t>
      </w:r>
    </w:p>
    <w:p w14:paraId="3DAB4CAF"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sz w:val="21"/>
          <w:szCs w:val="21"/>
        </w:rPr>
        <w:t xml:space="preserve">       |   |              |---TextUpdater.java #</w:t>
      </w:r>
      <w:r w:rsidRPr="00950CC1">
        <w:rPr>
          <w:rFonts w:ascii="Consolas" w:eastAsiaTheme="minorEastAsia" w:hAnsi="Consolas" w:cs="Consolas" w:hint="eastAsia"/>
          <w:sz w:val="21"/>
          <w:szCs w:val="21"/>
        </w:rPr>
        <w:t>前端显示信息更新类</w:t>
      </w:r>
    </w:p>
    <w:p w14:paraId="6FA9AC6A"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xml:space="preserve">|       |   \---assets  # </w:t>
      </w:r>
      <w:r w:rsidRPr="00950CC1">
        <w:rPr>
          <w:rFonts w:ascii="Consolas" w:eastAsiaTheme="minorEastAsia" w:hAnsi="Consolas" w:cs="Consolas" w:hint="eastAsia"/>
          <w:sz w:val="21"/>
          <w:szCs w:val="21"/>
        </w:rPr>
        <w:t>存放序列化之后的资源文件</w:t>
      </w:r>
    </w:p>
    <w:p w14:paraId="5B484C5A"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|---douyincpu.pmml.ser #</w:t>
      </w:r>
      <w:r w:rsidRPr="00950CC1">
        <w:rPr>
          <w:rFonts w:ascii="Consolas" w:eastAsiaTheme="minorEastAsia" w:hAnsi="Consolas" w:cs="Consolas" w:hint="eastAsia"/>
          <w:sz w:val="21"/>
          <w:szCs w:val="21"/>
        </w:rPr>
        <w:t>抖音</w:t>
      </w:r>
      <w:r w:rsidRPr="00950CC1">
        <w:rPr>
          <w:rFonts w:ascii="Consolas" w:eastAsiaTheme="minorEastAsia" w:hAnsi="Consolas" w:cs="Consolas" w:hint="eastAsia"/>
          <w:sz w:val="21"/>
          <w:szCs w:val="21"/>
        </w:rPr>
        <w:t>CPU</w:t>
      </w:r>
      <w:r w:rsidRPr="00950CC1">
        <w:rPr>
          <w:rFonts w:ascii="Consolas" w:eastAsiaTheme="minorEastAsia" w:hAnsi="Consolas" w:cs="Consolas" w:hint="eastAsia"/>
          <w:sz w:val="21"/>
          <w:szCs w:val="21"/>
        </w:rPr>
        <w:t>异常检测文件</w:t>
      </w:r>
    </w:p>
    <w:p w14:paraId="7FA5FD9F"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|---douyin</w:t>
      </w:r>
      <w:r w:rsidRPr="00950CC1">
        <w:rPr>
          <w:rFonts w:ascii="Consolas" w:eastAsiaTheme="minorEastAsia" w:hAnsi="Consolas" w:cs="Consolas" w:hint="eastAsia"/>
          <w:sz w:val="21"/>
          <w:szCs w:val="21"/>
        </w:rPr>
        <w:t>g</w:t>
      </w:r>
      <w:r w:rsidRPr="00950CC1">
        <w:rPr>
          <w:rFonts w:ascii="Consolas" w:eastAsiaTheme="minorEastAsia" w:hAnsi="Consolas" w:cs="Consolas"/>
          <w:sz w:val="21"/>
          <w:szCs w:val="21"/>
        </w:rPr>
        <w:t>pu.pmml.ser #</w:t>
      </w:r>
      <w:r w:rsidRPr="00950CC1">
        <w:rPr>
          <w:rFonts w:ascii="Consolas" w:eastAsiaTheme="minorEastAsia" w:hAnsi="Consolas" w:cs="Consolas" w:hint="eastAsia"/>
          <w:sz w:val="21"/>
          <w:szCs w:val="21"/>
        </w:rPr>
        <w:t>抖音</w:t>
      </w:r>
      <w:r w:rsidRPr="00950CC1">
        <w:rPr>
          <w:rFonts w:ascii="Consolas" w:eastAsiaTheme="minorEastAsia" w:hAnsi="Consolas" w:cs="Consolas" w:hint="eastAsia"/>
          <w:sz w:val="21"/>
          <w:szCs w:val="21"/>
        </w:rPr>
        <w:t>GPU</w:t>
      </w:r>
      <w:r w:rsidRPr="00950CC1">
        <w:rPr>
          <w:rFonts w:ascii="Consolas" w:eastAsiaTheme="minorEastAsia" w:hAnsi="Consolas" w:cs="Consolas" w:hint="eastAsia"/>
          <w:sz w:val="21"/>
          <w:szCs w:val="21"/>
        </w:rPr>
        <w:t>异常检测文件</w:t>
      </w:r>
    </w:p>
    <w:p w14:paraId="1DFFB04E"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|---douyinmem.pmml.ser #</w:t>
      </w:r>
      <w:r w:rsidRPr="00950CC1">
        <w:rPr>
          <w:rFonts w:ascii="Consolas" w:eastAsiaTheme="minorEastAsia" w:hAnsi="Consolas" w:cs="Consolas" w:hint="eastAsia"/>
          <w:sz w:val="21"/>
          <w:szCs w:val="21"/>
        </w:rPr>
        <w:t>抖音</w:t>
      </w:r>
      <w:r w:rsidRPr="00950CC1">
        <w:rPr>
          <w:rFonts w:ascii="Consolas" w:eastAsiaTheme="minorEastAsia" w:hAnsi="Consolas" w:cs="Consolas" w:hint="eastAsia"/>
          <w:sz w:val="21"/>
          <w:szCs w:val="21"/>
        </w:rPr>
        <w:t>MEM</w:t>
      </w:r>
      <w:r w:rsidRPr="00950CC1">
        <w:rPr>
          <w:rFonts w:ascii="Consolas" w:eastAsiaTheme="minorEastAsia" w:hAnsi="Consolas" w:cs="Consolas" w:hint="eastAsia"/>
          <w:sz w:val="21"/>
          <w:szCs w:val="21"/>
        </w:rPr>
        <w:t>异常检测文件</w:t>
      </w:r>
    </w:p>
    <w:p w14:paraId="751B5768"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w:t>
      </w:r>
      <w:r w:rsidRPr="00950CC1">
        <w:rPr>
          <w:rFonts w:ascii="Consolas" w:eastAsiaTheme="minorEastAsia" w:hAnsi="Consolas" w:cs="Consolas" w:hint="eastAsia"/>
          <w:sz w:val="21"/>
          <w:szCs w:val="21"/>
        </w:rPr>
        <w:t>t</w:t>
      </w:r>
      <w:r w:rsidRPr="00950CC1">
        <w:rPr>
          <w:rFonts w:ascii="Consolas" w:eastAsiaTheme="minorEastAsia" w:hAnsi="Consolas" w:cs="Consolas"/>
          <w:sz w:val="21"/>
          <w:szCs w:val="21"/>
        </w:rPr>
        <w:t>aobaocpu.pmml.ser #</w:t>
      </w:r>
      <w:r w:rsidRPr="00950CC1">
        <w:rPr>
          <w:rFonts w:ascii="Consolas" w:eastAsiaTheme="minorEastAsia" w:hAnsi="Consolas" w:cs="Consolas" w:hint="eastAsia"/>
          <w:sz w:val="21"/>
          <w:szCs w:val="21"/>
        </w:rPr>
        <w:t>淘宝</w:t>
      </w:r>
      <w:r w:rsidRPr="00950CC1">
        <w:rPr>
          <w:rFonts w:ascii="Consolas" w:eastAsiaTheme="minorEastAsia" w:hAnsi="Consolas" w:cs="Consolas" w:hint="eastAsia"/>
          <w:sz w:val="21"/>
          <w:szCs w:val="21"/>
        </w:rPr>
        <w:t>CPU</w:t>
      </w:r>
      <w:r w:rsidRPr="00950CC1">
        <w:rPr>
          <w:rFonts w:ascii="Consolas" w:eastAsiaTheme="minorEastAsia" w:hAnsi="Consolas" w:cs="Consolas" w:hint="eastAsia"/>
          <w:sz w:val="21"/>
          <w:szCs w:val="21"/>
        </w:rPr>
        <w:t>异常检测文件</w:t>
      </w:r>
    </w:p>
    <w:p w14:paraId="34F51E07"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|---taobaogpu.pmml.ser #</w:t>
      </w:r>
      <w:r w:rsidRPr="00950CC1">
        <w:rPr>
          <w:rFonts w:ascii="Consolas" w:eastAsiaTheme="minorEastAsia" w:hAnsi="Consolas" w:cs="Consolas" w:hint="eastAsia"/>
          <w:sz w:val="21"/>
          <w:szCs w:val="21"/>
        </w:rPr>
        <w:t>淘宝</w:t>
      </w:r>
      <w:r w:rsidRPr="00950CC1">
        <w:rPr>
          <w:rFonts w:ascii="Consolas" w:eastAsiaTheme="minorEastAsia" w:hAnsi="Consolas" w:cs="Consolas"/>
          <w:sz w:val="21"/>
          <w:szCs w:val="21"/>
        </w:rPr>
        <w:t>G</w:t>
      </w:r>
      <w:r w:rsidRPr="00950CC1">
        <w:rPr>
          <w:rFonts w:ascii="Consolas" w:eastAsiaTheme="minorEastAsia" w:hAnsi="Consolas" w:cs="Consolas" w:hint="eastAsia"/>
          <w:sz w:val="21"/>
          <w:szCs w:val="21"/>
        </w:rPr>
        <w:t>PU</w:t>
      </w:r>
      <w:r w:rsidRPr="00950CC1">
        <w:rPr>
          <w:rFonts w:ascii="Consolas" w:eastAsiaTheme="minorEastAsia" w:hAnsi="Consolas" w:cs="Consolas" w:hint="eastAsia"/>
          <w:sz w:val="21"/>
          <w:szCs w:val="21"/>
        </w:rPr>
        <w:t>异常检测文件</w:t>
      </w:r>
    </w:p>
    <w:p w14:paraId="3A8DC617"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|---taobaomem.pmml.ser #</w:t>
      </w:r>
      <w:r w:rsidRPr="00950CC1">
        <w:rPr>
          <w:rFonts w:ascii="Consolas" w:eastAsiaTheme="minorEastAsia" w:hAnsi="Consolas" w:cs="Consolas" w:hint="eastAsia"/>
          <w:sz w:val="21"/>
          <w:szCs w:val="21"/>
        </w:rPr>
        <w:t>淘宝</w:t>
      </w:r>
      <w:r w:rsidRPr="00950CC1">
        <w:rPr>
          <w:rFonts w:ascii="Consolas" w:eastAsiaTheme="minorEastAsia" w:hAnsi="Consolas" w:cs="Consolas"/>
          <w:sz w:val="21"/>
          <w:szCs w:val="21"/>
        </w:rPr>
        <w:t>MEM</w:t>
      </w:r>
      <w:r w:rsidRPr="00950CC1">
        <w:rPr>
          <w:rFonts w:ascii="Consolas" w:eastAsiaTheme="minorEastAsia" w:hAnsi="Consolas" w:cs="Consolas" w:hint="eastAsia"/>
          <w:sz w:val="21"/>
          <w:szCs w:val="21"/>
        </w:rPr>
        <w:t>异常检测文件</w:t>
      </w:r>
    </w:p>
    <w:p w14:paraId="6BF52822"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|---yuanshencpu.pmml.ser #</w:t>
      </w:r>
      <w:r w:rsidRPr="00950CC1">
        <w:rPr>
          <w:rFonts w:ascii="Consolas" w:eastAsiaTheme="minorEastAsia" w:hAnsi="Consolas" w:cs="Consolas" w:hint="eastAsia"/>
          <w:sz w:val="21"/>
          <w:szCs w:val="21"/>
        </w:rPr>
        <w:t>原神</w:t>
      </w:r>
      <w:r w:rsidRPr="00950CC1">
        <w:rPr>
          <w:rFonts w:ascii="Consolas" w:eastAsiaTheme="minorEastAsia" w:hAnsi="Consolas" w:cs="Consolas" w:hint="eastAsia"/>
          <w:sz w:val="21"/>
          <w:szCs w:val="21"/>
        </w:rPr>
        <w:t>CPU</w:t>
      </w:r>
      <w:r w:rsidRPr="00950CC1">
        <w:rPr>
          <w:rFonts w:ascii="Consolas" w:eastAsiaTheme="minorEastAsia" w:hAnsi="Consolas" w:cs="Consolas" w:hint="eastAsia"/>
          <w:sz w:val="21"/>
          <w:szCs w:val="21"/>
        </w:rPr>
        <w:t>异常检测文件</w:t>
      </w:r>
    </w:p>
    <w:p w14:paraId="3711A101"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|---yuanshengpu.pmml.ser #</w:t>
      </w:r>
      <w:r w:rsidRPr="00950CC1">
        <w:rPr>
          <w:rFonts w:ascii="Consolas" w:eastAsiaTheme="minorEastAsia" w:hAnsi="Consolas" w:cs="Consolas" w:hint="eastAsia"/>
          <w:sz w:val="21"/>
          <w:szCs w:val="21"/>
        </w:rPr>
        <w:t>原神</w:t>
      </w:r>
      <w:r w:rsidRPr="00950CC1">
        <w:rPr>
          <w:rFonts w:ascii="Consolas" w:eastAsiaTheme="minorEastAsia" w:hAnsi="Consolas" w:cs="Consolas" w:hint="eastAsia"/>
          <w:sz w:val="21"/>
          <w:szCs w:val="21"/>
        </w:rPr>
        <w:t>GPU</w:t>
      </w:r>
      <w:r w:rsidRPr="00950CC1">
        <w:rPr>
          <w:rFonts w:ascii="Consolas" w:eastAsiaTheme="minorEastAsia" w:hAnsi="Consolas" w:cs="Consolas" w:hint="eastAsia"/>
          <w:sz w:val="21"/>
          <w:szCs w:val="21"/>
        </w:rPr>
        <w:t>异常检测文件</w:t>
      </w:r>
    </w:p>
    <w:p w14:paraId="3A5A788F"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|---yuanshenmem.pmml.ser #</w:t>
      </w:r>
      <w:r w:rsidRPr="00950CC1">
        <w:rPr>
          <w:rFonts w:ascii="Consolas" w:eastAsiaTheme="minorEastAsia" w:hAnsi="Consolas" w:cs="Consolas" w:hint="eastAsia"/>
          <w:sz w:val="21"/>
          <w:szCs w:val="21"/>
        </w:rPr>
        <w:t>原神</w:t>
      </w:r>
      <w:r w:rsidRPr="00950CC1">
        <w:rPr>
          <w:rFonts w:ascii="Consolas" w:eastAsiaTheme="minorEastAsia" w:hAnsi="Consolas" w:cs="Consolas"/>
          <w:sz w:val="21"/>
          <w:szCs w:val="21"/>
        </w:rPr>
        <w:t>MEM</w:t>
      </w:r>
      <w:r w:rsidRPr="00950CC1">
        <w:rPr>
          <w:rFonts w:ascii="Consolas" w:eastAsiaTheme="minorEastAsia" w:hAnsi="Consolas" w:cs="Consolas" w:hint="eastAsia"/>
          <w:sz w:val="21"/>
          <w:szCs w:val="21"/>
        </w:rPr>
        <w:t>异常检测文件</w:t>
      </w:r>
    </w:p>
    <w:p w14:paraId="3BCFCD95"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|---entirecpu.pmml.ser #</w:t>
      </w:r>
      <w:r w:rsidRPr="00950CC1">
        <w:rPr>
          <w:rFonts w:ascii="Consolas" w:eastAsiaTheme="minorEastAsia" w:hAnsi="Consolas" w:cs="Consolas" w:hint="eastAsia"/>
          <w:sz w:val="21"/>
          <w:szCs w:val="21"/>
        </w:rPr>
        <w:t>整机</w:t>
      </w:r>
      <w:r w:rsidRPr="00950CC1">
        <w:rPr>
          <w:rFonts w:ascii="Consolas" w:eastAsiaTheme="minorEastAsia" w:hAnsi="Consolas" w:cs="Consolas" w:hint="eastAsia"/>
          <w:sz w:val="21"/>
          <w:szCs w:val="21"/>
        </w:rPr>
        <w:t>CPU</w:t>
      </w:r>
      <w:r w:rsidRPr="00950CC1">
        <w:rPr>
          <w:rFonts w:ascii="Consolas" w:eastAsiaTheme="minorEastAsia" w:hAnsi="Consolas" w:cs="Consolas" w:hint="eastAsia"/>
          <w:sz w:val="21"/>
          <w:szCs w:val="21"/>
        </w:rPr>
        <w:t>异常检测文件</w:t>
      </w:r>
    </w:p>
    <w:p w14:paraId="2E0E997B"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|---entiregpu.pmml.ser #</w:t>
      </w:r>
      <w:r w:rsidRPr="00950CC1">
        <w:rPr>
          <w:rFonts w:ascii="Consolas" w:eastAsiaTheme="minorEastAsia" w:hAnsi="Consolas" w:cs="Consolas" w:hint="eastAsia"/>
          <w:sz w:val="21"/>
          <w:szCs w:val="21"/>
        </w:rPr>
        <w:t>整机</w:t>
      </w:r>
      <w:r w:rsidRPr="00950CC1">
        <w:rPr>
          <w:rFonts w:ascii="Consolas" w:eastAsiaTheme="minorEastAsia" w:hAnsi="Consolas" w:cs="Consolas"/>
          <w:sz w:val="21"/>
          <w:szCs w:val="21"/>
        </w:rPr>
        <w:t>G</w:t>
      </w:r>
      <w:r w:rsidRPr="00950CC1">
        <w:rPr>
          <w:rFonts w:ascii="Consolas" w:eastAsiaTheme="minorEastAsia" w:hAnsi="Consolas" w:cs="Consolas" w:hint="eastAsia"/>
          <w:sz w:val="21"/>
          <w:szCs w:val="21"/>
        </w:rPr>
        <w:t>PU</w:t>
      </w:r>
      <w:r w:rsidRPr="00950CC1">
        <w:rPr>
          <w:rFonts w:ascii="Consolas" w:eastAsiaTheme="minorEastAsia" w:hAnsi="Consolas" w:cs="Consolas" w:hint="eastAsia"/>
          <w:sz w:val="21"/>
          <w:szCs w:val="21"/>
        </w:rPr>
        <w:t>异常检测文件</w:t>
      </w:r>
    </w:p>
    <w:p w14:paraId="0122E10C"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|---entiremem.pmml.ser #</w:t>
      </w:r>
      <w:r w:rsidRPr="00950CC1">
        <w:rPr>
          <w:rFonts w:ascii="Consolas" w:eastAsiaTheme="minorEastAsia" w:hAnsi="Consolas" w:cs="Consolas" w:hint="eastAsia"/>
          <w:sz w:val="21"/>
          <w:szCs w:val="21"/>
        </w:rPr>
        <w:t>整机</w:t>
      </w:r>
      <w:r w:rsidRPr="00950CC1">
        <w:rPr>
          <w:rFonts w:ascii="Consolas" w:eastAsiaTheme="minorEastAsia" w:hAnsi="Consolas" w:cs="Consolas" w:hint="eastAsia"/>
          <w:sz w:val="21"/>
          <w:szCs w:val="21"/>
        </w:rPr>
        <w:t>MEM</w:t>
      </w:r>
      <w:r w:rsidRPr="00950CC1">
        <w:rPr>
          <w:rFonts w:ascii="Consolas" w:eastAsiaTheme="minorEastAsia" w:hAnsi="Consolas" w:cs="Consolas" w:hint="eastAsia"/>
          <w:sz w:val="21"/>
          <w:szCs w:val="21"/>
        </w:rPr>
        <w:t>异常检测文件</w:t>
      </w:r>
    </w:p>
    <w:p w14:paraId="32204946"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xml:space="preserve">|       |   \---res  # </w:t>
      </w:r>
      <w:r w:rsidRPr="00950CC1">
        <w:rPr>
          <w:rFonts w:ascii="Consolas" w:eastAsiaTheme="minorEastAsia" w:hAnsi="Consolas" w:cs="Consolas" w:hint="eastAsia"/>
          <w:sz w:val="21"/>
          <w:szCs w:val="21"/>
        </w:rPr>
        <w:t>存放资源文件</w:t>
      </w:r>
    </w:p>
    <w:p w14:paraId="1BA7D9F3"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+---drawable</w:t>
      </w:r>
    </w:p>
    <w:p w14:paraId="11610441"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+---drawable-v24</w:t>
      </w:r>
    </w:p>
    <w:p w14:paraId="51ECD996"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+---layout #</w:t>
      </w:r>
      <w:r w:rsidRPr="00950CC1">
        <w:rPr>
          <w:rFonts w:ascii="Consolas" w:eastAsiaTheme="minorEastAsia" w:hAnsi="Consolas" w:cs="Consolas" w:hint="eastAsia"/>
          <w:sz w:val="21"/>
          <w:szCs w:val="21"/>
        </w:rPr>
        <w:t>前端布局文件</w:t>
      </w:r>
    </w:p>
    <w:p w14:paraId="066438E2"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+---mipmap-anydpi-v26</w:t>
      </w:r>
    </w:p>
    <w:p w14:paraId="4DE6E8C1"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lastRenderedPageBreak/>
        <w:t>|       |       +---mipmap-hdpi</w:t>
      </w:r>
    </w:p>
    <w:p w14:paraId="2E7C05DD"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+---mipmap-mdpi</w:t>
      </w:r>
    </w:p>
    <w:p w14:paraId="66F9A947"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+---mipmap-xhdpi</w:t>
      </w:r>
    </w:p>
    <w:p w14:paraId="12DFF943"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+---mipmap-xxhdpi</w:t>
      </w:r>
    </w:p>
    <w:p w14:paraId="356A4B78"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+---mipmap-xxxhdpi</w:t>
      </w:r>
    </w:p>
    <w:p w14:paraId="49DE030D"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+---values</w:t>
      </w:r>
    </w:p>
    <w:p w14:paraId="6527D5FF"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+---values-night</w:t>
      </w:r>
    </w:p>
    <w:p w14:paraId="44499464"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       \---xml</w:t>
      </w:r>
    </w:p>
    <w:p w14:paraId="55CEAABA"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\---test #</w:t>
      </w:r>
      <w:r w:rsidRPr="00950CC1">
        <w:rPr>
          <w:rFonts w:ascii="Consolas" w:eastAsiaTheme="minorEastAsia" w:hAnsi="Consolas" w:cs="Consolas" w:hint="eastAsia"/>
          <w:sz w:val="21"/>
          <w:szCs w:val="21"/>
        </w:rPr>
        <w:t>存放单元测试文件</w:t>
      </w:r>
    </w:p>
    <w:p w14:paraId="747878B6"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\---java</w:t>
      </w:r>
    </w:p>
    <w:p w14:paraId="4CBBC179"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\---com</w:t>
      </w:r>
    </w:p>
    <w:p w14:paraId="59FA1366"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\---wwh</w:t>
      </w:r>
    </w:p>
    <w:p w14:paraId="69C72517"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                       \---updatemonitor</w:t>
      </w:r>
    </w:p>
    <w:p w14:paraId="17E6D8EC"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\---gradle</w:t>
      </w:r>
    </w:p>
    <w:p w14:paraId="0E1C88FD" w14:textId="77777777" w:rsidR="00950CC1" w:rsidRPr="00950CC1" w:rsidRDefault="00950CC1" w:rsidP="00950CC1">
      <w:pPr>
        <w:tabs>
          <w:tab w:val="left" w:pos="1490"/>
        </w:tabs>
        <w:spacing w:line="240" w:lineRule="exact"/>
        <w:ind w:firstLine="420"/>
        <w:rPr>
          <w:rFonts w:ascii="Consolas" w:eastAsiaTheme="minorEastAsia" w:hAnsi="Consolas" w:cs="Consolas"/>
          <w:sz w:val="21"/>
          <w:szCs w:val="21"/>
        </w:rPr>
      </w:pPr>
      <w:r w:rsidRPr="00950CC1">
        <w:rPr>
          <w:rFonts w:ascii="Consolas" w:eastAsiaTheme="minorEastAsia" w:hAnsi="Consolas" w:cs="Consolas"/>
          <w:sz w:val="21"/>
          <w:szCs w:val="21"/>
        </w:rPr>
        <w:t>\---wrapper</w:t>
      </w:r>
    </w:p>
    <w:p w14:paraId="77C00EAD" w14:textId="77777777" w:rsidR="00950CC1" w:rsidRPr="00950CC1" w:rsidRDefault="00950CC1" w:rsidP="00950CC1">
      <w:pPr>
        <w:ind w:firstLine="0"/>
        <w:rPr>
          <w:rFonts w:ascii="Consolas" w:eastAsiaTheme="minorEastAsia" w:hAnsi="Consolas" w:cs="Consolas"/>
          <w:sz w:val="21"/>
          <w:szCs w:val="21"/>
        </w:rPr>
      </w:pPr>
      <w:r w:rsidRPr="00950CC1">
        <w:rPr>
          <w:rFonts w:ascii="Consolas" w:eastAsiaTheme="minorEastAsia" w:hAnsi="Consolas" w:cs="Consolas"/>
          <w:sz w:val="21"/>
          <w:szCs w:val="21"/>
        </w:rPr>
        <w:tab/>
      </w:r>
    </w:p>
    <w:p w14:paraId="1DFFE89A" w14:textId="77777777" w:rsidR="00950CC1" w:rsidRPr="00950CC1" w:rsidRDefault="00950CC1" w:rsidP="00950CC1">
      <w:pPr>
        <w:ind w:firstLine="0"/>
        <w:rPr>
          <w:rFonts w:ascii="Consolas" w:eastAsiaTheme="minorEastAsia" w:hAnsi="Consolas" w:cs="Consolas"/>
          <w:sz w:val="21"/>
          <w:szCs w:val="21"/>
        </w:rPr>
      </w:pPr>
      <w:r w:rsidRPr="00950CC1">
        <w:rPr>
          <w:rFonts w:ascii="Consolas" w:eastAsiaTheme="minorEastAsia" w:hAnsi="Consolas" w:cs="Consolas"/>
          <w:sz w:val="21"/>
          <w:szCs w:val="21"/>
        </w:rPr>
        <w:tab/>
      </w:r>
      <w:r w:rsidRPr="00950CC1">
        <w:rPr>
          <w:rFonts w:ascii="Consolas" w:eastAsiaTheme="minorEastAsia" w:hAnsi="Consolas" w:cs="Consolas" w:hint="eastAsia"/>
          <w:sz w:val="21"/>
          <w:szCs w:val="21"/>
        </w:rPr>
        <w:t>本项目的开发</w:t>
      </w:r>
      <w:r w:rsidRPr="00950CC1">
        <w:rPr>
          <w:rFonts w:ascii="Consolas" w:eastAsiaTheme="minorEastAsia" w:hAnsi="Consolas" w:cs="Consolas" w:hint="eastAsia"/>
          <w:sz w:val="21"/>
          <w:szCs w:val="21"/>
        </w:rPr>
        <w:t>Andoid</w:t>
      </w:r>
      <w:r w:rsidRPr="00950CC1">
        <w:rPr>
          <w:rFonts w:ascii="Consolas" w:eastAsiaTheme="minorEastAsia" w:hAnsi="Consolas" w:cs="Consolas" w:hint="eastAsia"/>
          <w:sz w:val="21"/>
          <w:szCs w:val="21"/>
        </w:rPr>
        <w:t>版本为</w:t>
      </w:r>
      <w:r w:rsidRPr="00950CC1">
        <w:rPr>
          <w:rFonts w:ascii="Consolas" w:eastAsiaTheme="minorEastAsia" w:hAnsi="Consolas" w:cs="Consolas" w:hint="eastAsia"/>
          <w:sz w:val="21"/>
          <w:szCs w:val="21"/>
        </w:rPr>
        <w:t xml:space="preserve">Android </w:t>
      </w:r>
      <w:r w:rsidRPr="00950CC1">
        <w:rPr>
          <w:rFonts w:ascii="Consolas" w:eastAsiaTheme="minorEastAsia" w:hAnsi="Consolas" w:cs="Consolas"/>
          <w:sz w:val="21"/>
          <w:szCs w:val="21"/>
        </w:rPr>
        <w:t>12</w:t>
      </w:r>
      <w:r w:rsidRPr="00950CC1">
        <w:rPr>
          <w:rFonts w:ascii="Consolas" w:eastAsiaTheme="minorEastAsia" w:hAnsi="Consolas" w:cs="Consolas" w:hint="eastAsia"/>
          <w:sz w:val="21"/>
          <w:szCs w:val="21"/>
        </w:rPr>
        <w:t>。项目可以导入到</w:t>
      </w:r>
      <w:r w:rsidRPr="00950CC1">
        <w:rPr>
          <w:rFonts w:ascii="Consolas" w:eastAsiaTheme="minorEastAsia" w:hAnsi="Consolas" w:cs="Consolas" w:hint="eastAsia"/>
          <w:sz w:val="21"/>
          <w:szCs w:val="21"/>
        </w:rPr>
        <w:t>Android Studio</w:t>
      </w:r>
      <w:r w:rsidRPr="00950CC1">
        <w:rPr>
          <w:rFonts w:ascii="Consolas" w:eastAsiaTheme="minorEastAsia" w:hAnsi="Consolas" w:cs="Consolas" w:hint="eastAsia"/>
          <w:sz w:val="21"/>
          <w:szCs w:val="21"/>
        </w:rPr>
        <w:t>中，编译为</w:t>
      </w:r>
      <w:r w:rsidRPr="00950CC1">
        <w:rPr>
          <w:rFonts w:ascii="Consolas" w:eastAsiaTheme="minorEastAsia" w:hAnsi="Consolas" w:cs="Consolas" w:hint="eastAsia"/>
          <w:sz w:val="21"/>
          <w:szCs w:val="21"/>
        </w:rPr>
        <w:t>apk</w:t>
      </w:r>
      <w:r w:rsidRPr="00950CC1">
        <w:rPr>
          <w:rFonts w:ascii="Consolas" w:eastAsiaTheme="minorEastAsia" w:hAnsi="Consolas" w:cs="Consolas" w:hint="eastAsia"/>
          <w:sz w:val="21"/>
          <w:szCs w:val="21"/>
        </w:rPr>
        <w:t>文件，或在项目主目录下执行</w:t>
      </w:r>
      <w:r w:rsidRPr="00950CC1">
        <w:rPr>
          <w:rFonts w:ascii="Consolas" w:eastAsiaTheme="minorEastAsia" w:hAnsi="Consolas" w:cs="Consolas" w:hint="eastAsia"/>
          <w:sz w:val="21"/>
          <w:szCs w:val="21"/>
        </w:rPr>
        <w:t>gradle build</w:t>
      </w:r>
      <w:r w:rsidRPr="00950CC1">
        <w:rPr>
          <w:rFonts w:ascii="Consolas" w:eastAsiaTheme="minorEastAsia" w:hAnsi="Consolas" w:cs="Consolas" w:hint="eastAsia"/>
          <w:sz w:val="21"/>
          <w:szCs w:val="21"/>
        </w:rPr>
        <w:t>命令编译，该命令会同时生成</w:t>
      </w:r>
      <w:r w:rsidRPr="00950CC1">
        <w:rPr>
          <w:rFonts w:ascii="Consolas" w:eastAsiaTheme="minorEastAsia" w:hAnsi="Consolas" w:cs="Consolas" w:hint="eastAsia"/>
          <w:sz w:val="21"/>
          <w:szCs w:val="21"/>
        </w:rPr>
        <w:t>debug</w:t>
      </w:r>
      <w:r w:rsidRPr="00950CC1">
        <w:rPr>
          <w:rFonts w:ascii="Consolas" w:eastAsiaTheme="minorEastAsia" w:hAnsi="Consolas" w:cs="Consolas" w:hint="eastAsia"/>
          <w:sz w:val="21"/>
          <w:szCs w:val="21"/>
        </w:rPr>
        <w:t>和</w:t>
      </w:r>
      <w:r w:rsidRPr="00950CC1">
        <w:rPr>
          <w:rFonts w:ascii="Consolas" w:eastAsiaTheme="minorEastAsia" w:hAnsi="Consolas" w:cs="Consolas" w:hint="eastAsia"/>
          <w:sz w:val="21"/>
          <w:szCs w:val="21"/>
        </w:rPr>
        <w:t>release</w:t>
      </w:r>
      <w:r w:rsidRPr="00950CC1">
        <w:rPr>
          <w:rFonts w:ascii="Consolas" w:eastAsiaTheme="minorEastAsia" w:hAnsi="Consolas" w:cs="Consolas" w:hint="eastAsia"/>
          <w:sz w:val="21"/>
          <w:szCs w:val="21"/>
        </w:rPr>
        <w:t>版本的应用，并保存到</w:t>
      </w:r>
      <w:r w:rsidRPr="00950CC1">
        <w:rPr>
          <w:rFonts w:ascii="Consolas" w:eastAsiaTheme="minorEastAsia" w:hAnsi="Consolas" w:cs="Consolas" w:hint="eastAsia"/>
          <w:sz w:val="21"/>
          <w:szCs w:val="21"/>
        </w:rPr>
        <w:t>/app/build/outputs/apk</w:t>
      </w:r>
      <w:r w:rsidRPr="00950CC1">
        <w:rPr>
          <w:rFonts w:ascii="Consolas" w:eastAsiaTheme="minorEastAsia" w:hAnsi="Consolas" w:cs="Consolas" w:hint="eastAsia"/>
          <w:sz w:val="21"/>
          <w:szCs w:val="21"/>
        </w:rPr>
        <w:t>目录下。编译完成后，可以将</w:t>
      </w:r>
      <w:r w:rsidRPr="00950CC1">
        <w:rPr>
          <w:rFonts w:ascii="Consolas" w:eastAsiaTheme="minorEastAsia" w:hAnsi="Consolas" w:cs="Consolas" w:hint="eastAsia"/>
          <w:sz w:val="21"/>
          <w:szCs w:val="21"/>
        </w:rPr>
        <w:t>apk</w:t>
      </w:r>
      <w:r w:rsidRPr="00950CC1">
        <w:rPr>
          <w:rFonts w:ascii="Consolas" w:eastAsiaTheme="minorEastAsia" w:hAnsi="Consolas" w:cs="Consolas" w:hint="eastAsia"/>
          <w:sz w:val="21"/>
          <w:szCs w:val="21"/>
        </w:rPr>
        <w:t>文件复制到设备上安装，或执行</w:t>
      </w:r>
      <w:r w:rsidRPr="00950CC1">
        <w:rPr>
          <w:rFonts w:ascii="Consolas" w:eastAsiaTheme="minorEastAsia" w:hAnsi="Consolas" w:cs="Consolas" w:hint="eastAsia"/>
          <w:sz w:val="21"/>
          <w:szCs w:val="21"/>
        </w:rPr>
        <w:t>adb install</w:t>
      </w:r>
      <w:r w:rsidRPr="00950CC1">
        <w:rPr>
          <w:rFonts w:ascii="Consolas" w:eastAsiaTheme="minorEastAsia" w:hAnsi="Consolas" w:cs="Consolas" w:hint="eastAsia"/>
          <w:sz w:val="21"/>
          <w:szCs w:val="21"/>
        </w:rPr>
        <w:t>命令安装。</w:t>
      </w:r>
    </w:p>
    <w:p w14:paraId="7D8B2931" w14:textId="77777777" w:rsidR="00950CC1" w:rsidRPr="00950CC1" w:rsidRDefault="00950CC1" w:rsidP="00950CC1">
      <w:pPr>
        <w:ind w:firstLine="0"/>
        <w:rPr>
          <w:rFonts w:ascii="Consolas" w:eastAsiaTheme="minorEastAsia" w:hAnsi="Consolas" w:cs="Consolas"/>
          <w:sz w:val="21"/>
          <w:szCs w:val="21"/>
        </w:rPr>
      </w:pPr>
      <w:r w:rsidRPr="00950CC1">
        <w:rPr>
          <w:rFonts w:ascii="Consolas" w:eastAsiaTheme="minorEastAsia" w:hAnsi="Consolas" w:cs="Consolas"/>
          <w:sz w:val="21"/>
          <w:szCs w:val="21"/>
        </w:rPr>
        <w:tab/>
      </w:r>
      <w:r w:rsidRPr="00950CC1">
        <w:rPr>
          <w:rFonts w:ascii="Consolas" w:eastAsiaTheme="minorEastAsia" w:hAnsi="Consolas" w:cs="Consolas" w:hint="eastAsia"/>
          <w:sz w:val="21"/>
          <w:szCs w:val="21"/>
        </w:rPr>
        <w:t>APP</w:t>
      </w:r>
      <w:r w:rsidRPr="00950CC1">
        <w:rPr>
          <w:rFonts w:ascii="Consolas" w:eastAsiaTheme="minorEastAsia" w:hAnsi="Consolas" w:cs="Consolas" w:hint="eastAsia"/>
          <w:sz w:val="21"/>
          <w:szCs w:val="21"/>
        </w:rPr>
        <w:t>主要完成的操作包括：各种性能异常数据的监控（通过</w:t>
      </w:r>
      <w:r w:rsidRPr="00950CC1">
        <w:rPr>
          <w:rFonts w:ascii="Consolas" w:eastAsiaTheme="minorEastAsia" w:hAnsi="Consolas" w:cs="Consolas" w:hint="eastAsia"/>
          <w:sz w:val="21"/>
          <w:szCs w:val="21"/>
        </w:rPr>
        <w:t>ADBLIB</w:t>
      </w:r>
      <w:r w:rsidRPr="00950CC1">
        <w:rPr>
          <w:rFonts w:ascii="Consolas" w:eastAsiaTheme="minorEastAsia" w:hAnsi="Consolas" w:cs="Consolas" w:hint="eastAsia"/>
          <w:sz w:val="21"/>
          <w:szCs w:val="21"/>
        </w:rPr>
        <w:t>执行</w:t>
      </w:r>
      <w:r w:rsidRPr="00950CC1">
        <w:rPr>
          <w:rFonts w:ascii="Consolas" w:eastAsiaTheme="minorEastAsia" w:hAnsi="Consolas" w:cs="Consolas" w:hint="eastAsia"/>
          <w:sz w:val="21"/>
          <w:szCs w:val="21"/>
        </w:rPr>
        <w:t>shell</w:t>
      </w:r>
      <w:r w:rsidRPr="00950CC1">
        <w:rPr>
          <w:rFonts w:ascii="Consolas" w:eastAsiaTheme="minorEastAsia" w:hAnsi="Consolas" w:cs="Consolas" w:hint="eastAsia"/>
          <w:sz w:val="21"/>
          <w:szCs w:val="21"/>
        </w:rPr>
        <w:t>命令作为一个前台</w:t>
      </w:r>
      <w:r w:rsidRPr="00950CC1">
        <w:rPr>
          <w:rFonts w:ascii="Consolas" w:eastAsiaTheme="minorEastAsia" w:hAnsi="Consolas" w:cs="Consolas" w:hint="eastAsia"/>
          <w:sz w:val="21"/>
          <w:szCs w:val="21"/>
        </w:rPr>
        <w:t>Service</w:t>
      </w:r>
      <w:r w:rsidRPr="00950CC1">
        <w:rPr>
          <w:rFonts w:ascii="Consolas" w:eastAsiaTheme="minorEastAsia" w:hAnsi="Consolas" w:cs="Consolas" w:hint="eastAsia"/>
          <w:sz w:val="21"/>
          <w:szCs w:val="21"/>
        </w:rPr>
        <w:t>完成监控）、性能异常检测（通过执行序列化之后的</w:t>
      </w:r>
      <w:r w:rsidRPr="00950CC1">
        <w:rPr>
          <w:rFonts w:ascii="Consolas" w:eastAsiaTheme="minorEastAsia" w:hAnsi="Consolas" w:cs="Consolas" w:hint="eastAsia"/>
          <w:sz w:val="21"/>
          <w:szCs w:val="21"/>
        </w:rPr>
        <w:t>pmml</w:t>
      </w:r>
      <w:r w:rsidRPr="00950CC1">
        <w:rPr>
          <w:rFonts w:ascii="Consolas" w:eastAsiaTheme="minorEastAsia" w:hAnsi="Consolas" w:cs="Consolas" w:hint="eastAsia"/>
          <w:sz w:val="21"/>
          <w:szCs w:val="21"/>
        </w:rPr>
        <w:t>决策树模型）完成。部分代码示例如下：</w:t>
      </w:r>
    </w:p>
    <w:p w14:paraId="5EB8476B" w14:textId="77777777" w:rsidR="00950CC1" w:rsidRPr="00950CC1" w:rsidRDefault="00950CC1" w:rsidP="00950CC1">
      <w:pPr>
        <w:ind w:firstLine="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1</w:t>
      </w:r>
      <w:r w:rsidRPr="00950CC1">
        <w:rPr>
          <w:rFonts w:ascii="Consolas" w:eastAsiaTheme="minorEastAsia" w:hAnsi="Consolas" w:cs="Consolas" w:hint="eastAsia"/>
          <w:sz w:val="21"/>
          <w:szCs w:val="21"/>
        </w:rPr>
        <w:t>）监控代码示例：执行一次监控首先将命令输入终端，然后获取结果后续处理，设置监控时长每</w:t>
      </w:r>
      <w:r w:rsidRPr="00950CC1">
        <w:rPr>
          <w:rFonts w:ascii="Consolas" w:eastAsiaTheme="minorEastAsia" w:hAnsi="Consolas" w:cs="Consolas" w:hint="eastAsia"/>
          <w:sz w:val="21"/>
          <w:szCs w:val="21"/>
        </w:rPr>
        <w:t>1</w:t>
      </w:r>
      <w:r w:rsidRPr="00950CC1">
        <w:rPr>
          <w:rFonts w:ascii="Consolas" w:eastAsiaTheme="minorEastAsia" w:hAnsi="Consolas" w:cs="Consolas"/>
          <w:sz w:val="21"/>
          <w:szCs w:val="21"/>
        </w:rPr>
        <w:t>0</w:t>
      </w:r>
      <w:r w:rsidRPr="00950CC1">
        <w:rPr>
          <w:rFonts w:ascii="Consolas" w:eastAsiaTheme="minorEastAsia" w:hAnsi="Consolas" w:cs="Consolas" w:hint="eastAsia"/>
          <w:sz w:val="21"/>
          <w:szCs w:val="21"/>
        </w:rPr>
        <w:t>s</w:t>
      </w:r>
      <w:r w:rsidRPr="00950CC1">
        <w:rPr>
          <w:rFonts w:ascii="Consolas" w:eastAsiaTheme="minorEastAsia" w:hAnsi="Consolas" w:cs="Consolas" w:hint="eastAsia"/>
          <w:sz w:val="21"/>
          <w:szCs w:val="21"/>
        </w:rPr>
        <w:t>一次；</w:t>
      </w:r>
    </w:p>
    <w:tbl>
      <w:tblPr>
        <w:tblStyle w:val="a7"/>
        <w:tblW w:w="0" w:type="auto"/>
        <w:tblLook w:val="04A0" w:firstRow="1" w:lastRow="0" w:firstColumn="1" w:lastColumn="0" w:noHBand="0" w:noVBand="1"/>
      </w:tblPr>
      <w:tblGrid>
        <w:gridCol w:w="8296"/>
      </w:tblGrid>
      <w:tr w:rsidR="00950CC1" w:rsidRPr="00950CC1" w14:paraId="22866E34" w14:textId="77777777" w:rsidTr="003529BD">
        <w:tc>
          <w:tcPr>
            <w:tcW w:w="8296" w:type="dxa"/>
          </w:tcPr>
          <w:p w14:paraId="5E98AF35" w14:textId="77777777" w:rsidR="00950CC1" w:rsidRPr="00950CC1" w:rsidRDefault="00950CC1" w:rsidP="00950C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宋体" w:hAnsi="Courier New" w:cs="Courier New"/>
                <w:color w:val="000000"/>
                <w:kern w:val="0"/>
                <w:sz w:val="18"/>
                <w:szCs w:val="18"/>
              </w:rPr>
            </w:pPr>
            <w:r w:rsidRPr="00950CC1">
              <w:rPr>
                <w:rFonts w:ascii="Courier New" w:eastAsia="宋体" w:hAnsi="Courier New" w:cs="Courier New"/>
                <w:i/>
                <w:iCs/>
                <w:color w:val="808080"/>
                <w:kern w:val="0"/>
                <w:sz w:val="18"/>
                <w:szCs w:val="18"/>
              </w:rPr>
              <w:t>//</w:t>
            </w:r>
            <w:r w:rsidRPr="00950CC1">
              <w:rPr>
                <w:rFonts w:ascii="宋体" w:eastAsia="宋体" w:hAnsi="宋体" w:cs="Courier New" w:hint="eastAsia"/>
                <w:i/>
                <w:iCs/>
                <w:color w:val="808080"/>
                <w:kern w:val="0"/>
                <w:sz w:val="18"/>
                <w:szCs w:val="18"/>
              </w:rPr>
              <w:t>不在是一个循环，而是执行一个新的线程</w:t>
            </w:r>
            <w:r w:rsidRPr="00950CC1">
              <w:rPr>
                <w:rFonts w:ascii="宋体" w:eastAsia="宋体" w:hAnsi="宋体" w:cs="Courier New" w:hint="eastAsia"/>
                <w:i/>
                <w:iCs/>
                <w:color w:val="808080"/>
                <w:kern w:val="0"/>
                <w:sz w:val="18"/>
                <w:szCs w:val="18"/>
              </w:rPr>
              <w:br/>
              <w:t xml:space="preserve">    </w:t>
            </w:r>
            <w:r w:rsidRPr="00950CC1">
              <w:rPr>
                <w:rFonts w:ascii="Courier New" w:eastAsia="宋体" w:hAnsi="Courier New" w:cs="Courier New"/>
                <w:color w:val="808000"/>
                <w:kern w:val="0"/>
                <w:sz w:val="18"/>
                <w:szCs w:val="18"/>
              </w:rPr>
              <w:t>@Override</w:t>
            </w:r>
            <w:r w:rsidRPr="00950CC1">
              <w:rPr>
                <w:rFonts w:ascii="Courier New" w:eastAsia="宋体" w:hAnsi="Courier New" w:cs="Courier New"/>
                <w:color w:val="808000"/>
                <w:kern w:val="0"/>
                <w:sz w:val="18"/>
                <w:szCs w:val="18"/>
              </w:rPr>
              <w:br/>
              <w:t xml:space="preserve">    </w:t>
            </w:r>
            <w:r w:rsidRPr="00950CC1">
              <w:rPr>
                <w:rFonts w:ascii="Courier New" w:eastAsia="宋体" w:hAnsi="Courier New" w:cs="Courier New"/>
                <w:b/>
                <w:bCs/>
                <w:color w:val="000080"/>
                <w:kern w:val="0"/>
                <w:sz w:val="18"/>
                <w:szCs w:val="18"/>
              </w:rPr>
              <w:t xml:space="preserve">public void </w:t>
            </w:r>
            <w:r w:rsidRPr="00950CC1">
              <w:rPr>
                <w:rFonts w:ascii="Courier New" w:eastAsia="宋体" w:hAnsi="Courier New" w:cs="Courier New"/>
                <w:color w:val="000000"/>
                <w:kern w:val="0"/>
                <w:sz w:val="18"/>
                <w:szCs w:val="18"/>
              </w:rPr>
              <w:t xml:space="preserve">doSomething() </w:t>
            </w:r>
            <w:r w:rsidRPr="00950CC1">
              <w:rPr>
                <w:rFonts w:ascii="Courier New" w:eastAsia="宋体" w:hAnsi="Courier New" w:cs="Courier New"/>
                <w:b/>
                <w:bCs/>
                <w:color w:val="000080"/>
                <w:kern w:val="0"/>
                <w:sz w:val="18"/>
                <w:szCs w:val="18"/>
              </w:rPr>
              <w:t xml:space="preserve">throws </w:t>
            </w:r>
            <w:r w:rsidRPr="00950CC1">
              <w:rPr>
                <w:rFonts w:ascii="Courier New" w:eastAsia="宋体" w:hAnsi="Courier New" w:cs="Courier New"/>
                <w:color w:val="000000"/>
                <w:kern w:val="0"/>
                <w:sz w:val="18"/>
                <w:szCs w:val="18"/>
              </w:rPr>
              <w:t>InterruptedException {</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i/>
                <w:iCs/>
                <w:color w:val="808080"/>
                <w:kern w:val="0"/>
                <w:sz w:val="18"/>
                <w:szCs w:val="18"/>
              </w:rPr>
              <w:t xml:space="preserve">// </w:t>
            </w:r>
            <w:r w:rsidRPr="00950CC1">
              <w:rPr>
                <w:rFonts w:ascii="宋体" w:eastAsia="宋体" w:hAnsi="宋体" w:cs="Courier New" w:hint="eastAsia"/>
                <w:i/>
                <w:iCs/>
                <w:color w:val="808080"/>
                <w:kern w:val="0"/>
                <w:sz w:val="18"/>
                <w:szCs w:val="18"/>
              </w:rPr>
              <w:t>循环执行状态读取</w:t>
            </w:r>
            <w:r w:rsidRPr="00950CC1">
              <w:rPr>
                <w:rFonts w:ascii="宋体" w:eastAsia="宋体" w:hAnsi="宋体" w:cs="Courier New" w:hint="eastAsia"/>
                <w:i/>
                <w:iCs/>
                <w:color w:val="808080"/>
                <w:kern w:val="0"/>
                <w:sz w:val="18"/>
                <w:szCs w:val="18"/>
              </w:rPr>
              <w:br/>
              <w:t xml:space="preserve">        </w:t>
            </w:r>
            <w:r w:rsidRPr="00950CC1">
              <w:rPr>
                <w:rFonts w:ascii="Courier New" w:eastAsia="宋体" w:hAnsi="Courier New" w:cs="Courier New"/>
                <w:i/>
                <w:iCs/>
                <w:color w:val="808080"/>
                <w:kern w:val="0"/>
                <w:sz w:val="18"/>
                <w:szCs w:val="18"/>
              </w:rPr>
              <w:t xml:space="preserve">// </w:t>
            </w:r>
            <w:r w:rsidRPr="00950CC1">
              <w:rPr>
                <w:rFonts w:ascii="宋体" w:eastAsia="宋体" w:hAnsi="宋体" w:cs="Courier New" w:hint="eastAsia"/>
                <w:i/>
                <w:iCs/>
                <w:color w:val="808080"/>
                <w:kern w:val="0"/>
                <w:sz w:val="18"/>
                <w:szCs w:val="18"/>
              </w:rPr>
              <w:t>通过</w:t>
            </w:r>
            <w:r w:rsidRPr="00950CC1">
              <w:rPr>
                <w:rFonts w:ascii="Courier New" w:eastAsia="宋体" w:hAnsi="Courier New" w:cs="Courier New"/>
                <w:i/>
                <w:iCs/>
                <w:color w:val="808080"/>
                <w:kern w:val="0"/>
                <w:sz w:val="18"/>
                <w:szCs w:val="18"/>
              </w:rPr>
              <w:t>ADBLib</w:t>
            </w:r>
            <w:r w:rsidRPr="00950CC1">
              <w:rPr>
                <w:rFonts w:ascii="宋体" w:eastAsia="宋体" w:hAnsi="宋体" w:cs="Courier New" w:hint="eastAsia"/>
                <w:i/>
                <w:iCs/>
                <w:color w:val="808080"/>
                <w:kern w:val="0"/>
                <w:sz w:val="18"/>
                <w:szCs w:val="18"/>
              </w:rPr>
              <w:t>执行指令</w:t>
            </w:r>
            <w:r w:rsidRPr="00950CC1">
              <w:rPr>
                <w:rFonts w:ascii="宋体" w:eastAsia="宋体" w:hAnsi="宋体" w:cs="Courier New" w:hint="eastAsia"/>
                <w:i/>
                <w:iCs/>
                <w:color w:val="808080"/>
                <w:kern w:val="0"/>
                <w:sz w:val="18"/>
                <w:szCs w:val="18"/>
              </w:rPr>
              <w:br/>
              <w:t xml:space="preserve">        </w:t>
            </w:r>
            <w:r w:rsidRPr="00950CC1">
              <w:rPr>
                <w:rFonts w:ascii="Courier New" w:eastAsia="宋体" w:hAnsi="Courier New" w:cs="Courier New"/>
                <w:color w:val="000000"/>
                <w:kern w:val="0"/>
                <w:sz w:val="18"/>
                <w:szCs w:val="18"/>
              </w:rPr>
              <w:t xml:space="preserve">List&lt;String&gt; commands = </w:t>
            </w:r>
            <w:r w:rsidRPr="00950CC1">
              <w:rPr>
                <w:rFonts w:ascii="Courier New" w:eastAsia="宋体" w:hAnsi="Courier New" w:cs="Courier New"/>
                <w:b/>
                <w:bCs/>
                <w:color w:val="000080"/>
                <w:kern w:val="0"/>
                <w:sz w:val="18"/>
                <w:szCs w:val="18"/>
              </w:rPr>
              <w:t xml:space="preserve">new </w:t>
            </w:r>
            <w:r w:rsidRPr="00950CC1">
              <w:rPr>
                <w:rFonts w:ascii="Courier New" w:eastAsia="宋体" w:hAnsi="Courier New" w:cs="Courier New"/>
                <w:color w:val="000000"/>
                <w:kern w:val="0"/>
                <w:sz w:val="18"/>
                <w:szCs w:val="18"/>
              </w:rPr>
              <w:t>ArrayList&lt;&gt;();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i/>
                <w:iCs/>
                <w:color w:val="808080"/>
                <w:kern w:val="0"/>
                <w:sz w:val="18"/>
                <w:szCs w:val="18"/>
              </w:rPr>
              <w:t>//</w:t>
            </w:r>
            <w:r w:rsidRPr="00950CC1">
              <w:rPr>
                <w:rFonts w:ascii="宋体" w:eastAsia="宋体" w:hAnsi="宋体" w:cs="Courier New" w:hint="eastAsia"/>
                <w:i/>
                <w:iCs/>
                <w:color w:val="808080"/>
                <w:kern w:val="0"/>
                <w:sz w:val="18"/>
                <w:szCs w:val="18"/>
              </w:rPr>
              <w:t>获取时间</w:t>
            </w:r>
            <w:r w:rsidRPr="00950CC1">
              <w:rPr>
                <w:rFonts w:ascii="宋体" w:eastAsia="宋体" w:hAnsi="宋体" w:cs="Courier New" w:hint="eastAsia"/>
                <w:i/>
                <w:iCs/>
                <w:color w:val="808080"/>
                <w:kern w:val="0"/>
                <w:sz w:val="18"/>
                <w:szCs w:val="18"/>
              </w:rPr>
              <w:br/>
              <w:t xml:space="preserve">        </w:t>
            </w:r>
            <w:r w:rsidRPr="00950CC1">
              <w:rPr>
                <w:rFonts w:ascii="Courier New" w:eastAsia="宋体" w:hAnsi="Courier New" w:cs="Courier New"/>
                <w:color w:val="000000"/>
                <w:kern w:val="0"/>
                <w:sz w:val="18"/>
                <w:szCs w:val="18"/>
              </w:rPr>
              <w:t>commands.add(</w:t>
            </w:r>
            <w:r w:rsidRPr="00950CC1">
              <w:rPr>
                <w:rFonts w:ascii="Courier New" w:eastAsia="宋体" w:hAnsi="Courier New" w:cs="Courier New"/>
                <w:b/>
                <w:bCs/>
                <w:color w:val="008000"/>
                <w:kern w:val="0"/>
                <w:sz w:val="18"/>
                <w:szCs w:val="18"/>
              </w:rPr>
              <w:t xml:space="preserve">" echo </w:t>
            </w:r>
            <w:r w:rsidRPr="00950CC1">
              <w:rPr>
                <w:rFonts w:ascii="Courier New" w:eastAsia="宋体" w:hAnsi="Courier New" w:cs="Courier New"/>
                <w:b/>
                <w:bCs/>
                <w:color w:val="000080"/>
                <w:kern w:val="0"/>
                <w:sz w:val="18"/>
                <w:szCs w:val="18"/>
              </w:rPr>
              <w:t>\"</w:t>
            </w:r>
            <w:r w:rsidRPr="00950CC1">
              <w:rPr>
                <w:rFonts w:ascii="Courier New" w:eastAsia="宋体" w:hAnsi="Courier New" w:cs="Courier New"/>
                <w:b/>
                <w:bCs/>
                <w:color w:val="008000"/>
                <w:kern w:val="0"/>
                <w:sz w:val="18"/>
                <w:szCs w:val="18"/>
              </w:rPr>
              <w:t>$(date '+%s')time</w:t>
            </w:r>
            <w:r w:rsidRPr="00950CC1">
              <w:rPr>
                <w:rFonts w:ascii="Courier New" w:eastAsia="宋体" w:hAnsi="Courier New" w:cs="Courier New"/>
                <w:b/>
                <w:bCs/>
                <w:color w:val="000080"/>
                <w:kern w:val="0"/>
                <w:sz w:val="18"/>
                <w:szCs w:val="18"/>
              </w:rPr>
              <w:t>\"</w:t>
            </w:r>
            <w:r w:rsidRPr="00950CC1">
              <w:rPr>
                <w:rFonts w:ascii="Courier New" w:eastAsia="宋体" w:hAnsi="Courier New" w:cs="Courier New"/>
                <w:b/>
                <w:bCs/>
                <w:color w:val="008000"/>
                <w:kern w:val="0"/>
                <w:sz w:val="18"/>
                <w:szCs w:val="18"/>
              </w:rPr>
              <w:t>"</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i/>
                <w:iCs/>
                <w:color w:val="808080"/>
                <w:kern w:val="0"/>
                <w:sz w:val="18"/>
                <w:szCs w:val="18"/>
              </w:rPr>
              <w:t>//</w:t>
            </w:r>
            <w:r w:rsidRPr="00950CC1">
              <w:rPr>
                <w:rFonts w:ascii="宋体" w:eastAsia="宋体" w:hAnsi="宋体" w:cs="Courier New" w:hint="eastAsia"/>
                <w:i/>
                <w:iCs/>
                <w:color w:val="808080"/>
                <w:kern w:val="0"/>
                <w:sz w:val="18"/>
                <w:szCs w:val="18"/>
              </w:rPr>
              <w:t>获取前台应用</w:t>
            </w:r>
            <w:r w:rsidRPr="00950CC1">
              <w:rPr>
                <w:rFonts w:ascii="Courier New" w:eastAsia="宋体" w:hAnsi="Courier New" w:cs="Courier New"/>
                <w:i/>
                <w:iCs/>
                <w:color w:val="808080"/>
                <w:kern w:val="0"/>
                <w:sz w:val="18"/>
                <w:szCs w:val="18"/>
              </w:rPr>
              <w:t>package</w:t>
            </w:r>
            <w:r w:rsidRPr="00950CC1">
              <w:rPr>
                <w:rFonts w:ascii="Courier New" w:eastAsia="宋体" w:hAnsi="Courier New" w:cs="Courier New"/>
                <w:i/>
                <w:iCs/>
                <w:color w:val="808080"/>
                <w:kern w:val="0"/>
                <w:sz w:val="18"/>
                <w:szCs w:val="18"/>
              </w:rPr>
              <w:br/>
              <w:t xml:space="preserve">        </w:t>
            </w:r>
            <w:r w:rsidRPr="00950CC1">
              <w:rPr>
                <w:rFonts w:ascii="Courier New" w:eastAsia="宋体" w:hAnsi="Courier New" w:cs="Courier New"/>
                <w:color w:val="000000"/>
                <w:kern w:val="0"/>
                <w:sz w:val="18"/>
                <w:szCs w:val="18"/>
              </w:rPr>
              <w:t>commands.add(</w:t>
            </w:r>
            <w:r w:rsidRPr="00950CC1">
              <w:rPr>
                <w:rFonts w:ascii="Courier New" w:eastAsia="宋体" w:hAnsi="Courier New" w:cs="Courier New"/>
                <w:b/>
                <w:bCs/>
                <w:color w:val="008000"/>
                <w:kern w:val="0"/>
                <w:sz w:val="18"/>
                <w:szCs w:val="18"/>
              </w:rPr>
              <w:t>" dumpsys window| grep mCurrentFocus"</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i/>
                <w:iCs/>
                <w:color w:val="808080"/>
                <w:kern w:val="0"/>
                <w:sz w:val="18"/>
                <w:szCs w:val="18"/>
              </w:rPr>
              <w:t xml:space="preserve">// </w:t>
            </w:r>
            <w:r w:rsidRPr="00950CC1">
              <w:rPr>
                <w:rFonts w:ascii="宋体" w:eastAsia="宋体" w:hAnsi="宋体" w:cs="Courier New" w:hint="eastAsia"/>
                <w:i/>
                <w:iCs/>
                <w:color w:val="808080"/>
                <w:kern w:val="0"/>
                <w:sz w:val="18"/>
                <w:szCs w:val="18"/>
              </w:rPr>
              <w:t>获取掉帧数量</w:t>
            </w:r>
            <w:r w:rsidRPr="00950CC1">
              <w:rPr>
                <w:rFonts w:ascii="宋体" w:eastAsia="宋体" w:hAnsi="宋体" w:cs="Courier New" w:hint="eastAsia"/>
                <w:i/>
                <w:iCs/>
                <w:color w:val="808080"/>
                <w:kern w:val="0"/>
                <w:sz w:val="18"/>
                <w:szCs w:val="18"/>
              </w:rPr>
              <w:br/>
              <w:t xml:space="preserve">        </w:t>
            </w:r>
            <w:r w:rsidRPr="00950CC1">
              <w:rPr>
                <w:rFonts w:ascii="Courier New" w:eastAsia="宋体" w:hAnsi="Courier New" w:cs="Courier New"/>
                <w:color w:val="000000"/>
                <w:kern w:val="0"/>
                <w:sz w:val="18"/>
                <w:szCs w:val="18"/>
              </w:rPr>
              <w:t>commands.add(</w:t>
            </w:r>
            <w:r w:rsidRPr="00950CC1">
              <w:rPr>
                <w:rFonts w:ascii="Courier New" w:eastAsia="宋体" w:hAnsi="Courier New" w:cs="Courier New"/>
                <w:b/>
                <w:bCs/>
                <w:color w:val="008000"/>
                <w:kern w:val="0"/>
                <w:sz w:val="18"/>
                <w:szCs w:val="18"/>
              </w:rPr>
              <w:t>" dumpsys SurfaceFlinger| grep missed"</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i/>
                <w:iCs/>
                <w:color w:val="808080"/>
                <w:kern w:val="0"/>
                <w:sz w:val="18"/>
                <w:szCs w:val="18"/>
              </w:rPr>
              <w:t xml:space="preserve">// </w:t>
            </w:r>
            <w:r w:rsidRPr="00950CC1">
              <w:rPr>
                <w:rFonts w:ascii="宋体" w:eastAsia="宋体" w:hAnsi="宋体" w:cs="Courier New" w:hint="eastAsia"/>
                <w:i/>
                <w:iCs/>
                <w:color w:val="808080"/>
                <w:kern w:val="0"/>
                <w:sz w:val="18"/>
                <w:szCs w:val="18"/>
              </w:rPr>
              <w:t>获取</w:t>
            </w:r>
            <w:r w:rsidRPr="00950CC1">
              <w:rPr>
                <w:rFonts w:ascii="Courier New" w:eastAsia="宋体" w:hAnsi="Courier New" w:cs="Courier New"/>
                <w:i/>
                <w:iCs/>
                <w:color w:val="808080"/>
                <w:kern w:val="0"/>
                <w:sz w:val="18"/>
                <w:szCs w:val="18"/>
              </w:rPr>
              <w:t>CPU</w:t>
            </w:r>
            <w:r w:rsidRPr="00950CC1">
              <w:rPr>
                <w:rFonts w:ascii="宋体" w:eastAsia="宋体" w:hAnsi="宋体" w:cs="Courier New" w:hint="eastAsia"/>
                <w:i/>
                <w:iCs/>
                <w:color w:val="808080"/>
                <w:kern w:val="0"/>
                <w:sz w:val="18"/>
                <w:szCs w:val="18"/>
              </w:rPr>
              <w:t>和电池温度</w:t>
            </w:r>
            <w:r w:rsidRPr="00950CC1">
              <w:rPr>
                <w:rFonts w:ascii="宋体" w:eastAsia="宋体" w:hAnsi="宋体" w:cs="Courier New" w:hint="eastAsia"/>
                <w:i/>
                <w:iCs/>
                <w:color w:val="808080"/>
                <w:kern w:val="0"/>
                <w:sz w:val="18"/>
                <w:szCs w:val="18"/>
              </w:rPr>
              <w:br/>
              <w:t xml:space="preserve">        </w:t>
            </w:r>
            <w:r w:rsidRPr="00950CC1">
              <w:rPr>
                <w:rFonts w:ascii="Courier New" w:eastAsia="宋体" w:hAnsi="Courier New" w:cs="Courier New"/>
                <w:color w:val="000000"/>
                <w:kern w:val="0"/>
                <w:sz w:val="18"/>
                <w:szCs w:val="18"/>
              </w:rPr>
              <w:t>commands.add(</w:t>
            </w:r>
            <w:r w:rsidRPr="00950CC1">
              <w:rPr>
                <w:rFonts w:ascii="Courier New" w:eastAsia="宋体" w:hAnsi="Courier New" w:cs="Courier New"/>
                <w:b/>
                <w:bCs/>
                <w:color w:val="008000"/>
                <w:kern w:val="0"/>
                <w:sz w:val="18"/>
                <w:szCs w:val="18"/>
              </w:rPr>
              <w:t>" dumpsys thermalservice| grep Temperature"</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commands.add(</w:t>
            </w:r>
            <w:r w:rsidRPr="00950CC1">
              <w:rPr>
                <w:rFonts w:ascii="Courier New" w:eastAsia="宋体" w:hAnsi="Courier New" w:cs="Courier New"/>
                <w:b/>
                <w:bCs/>
                <w:color w:val="008000"/>
                <w:kern w:val="0"/>
                <w:sz w:val="18"/>
                <w:szCs w:val="18"/>
              </w:rPr>
              <w:t>" dumpsys thermalservice| grep 'Thermal Status'"</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i/>
                <w:iCs/>
                <w:color w:val="808080"/>
                <w:kern w:val="0"/>
                <w:sz w:val="18"/>
                <w:szCs w:val="18"/>
              </w:rPr>
              <w:t xml:space="preserve">// </w:t>
            </w:r>
            <w:r w:rsidRPr="00950CC1">
              <w:rPr>
                <w:rFonts w:ascii="宋体" w:eastAsia="宋体" w:hAnsi="宋体" w:cs="Courier New" w:hint="eastAsia"/>
                <w:i/>
                <w:iCs/>
                <w:color w:val="808080"/>
                <w:kern w:val="0"/>
                <w:sz w:val="18"/>
                <w:szCs w:val="18"/>
              </w:rPr>
              <w:t>获取</w:t>
            </w:r>
            <w:r w:rsidRPr="00950CC1">
              <w:rPr>
                <w:rFonts w:ascii="Courier New" w:eastAsia="宋体" w:hAnsi="Courier New" w:cs="Courier New"/>
                <w:i/>
                <w:iCs/>
                <w:color w:val="808080"/>
                <w:kern w:val="0"/>
                <w:sz w:val="18"/>
                <w:szCs w:val="18"/>
              </w:rPr>
              <w:t>Memory</w:t>
            </w:r>
            <w:r w:rsidRPr="00950CC1">
              <w:rPr>
                <w:rFonts w:ascii="宋体" w:eastAsia="宋体" w:hAnsi="宋体" w:cs="Courier New" w:hint="eastAsia"/>
                <w:i/>
                <w:iCs/>
                <w:color w:val="808080"/>
                <w:kern w:val="0"/>
                <w:sz w:val="18"/>
                <w:szCs w:val="18"/>
              </w:rPr>
              <w:t>信息</w:t>
            </w:r>
            <w:r w:rsidRPr="00950CC1">
              <w:rPr>
                <w:rFonts w:ascii="宋体" w:eastAsia="宋体" w:hAnsi="宋体" w:cs="Courier New" w:hint="eastAsia"/>
                <w:i/>
                <w:iCs/>
                <w:color w:val="808080"/>
                <w:kern w:val="0"/>
                <w:sz w:val="18"/>
                <w:szCs w:val="18"/>
              </w:rPr>
              <w:br/>
              <w:t xml:space="preserve">        </w:t>
            </w:r>
            <w:r w:rsidRPr="00950CC1">
              <w:rPr>
                <w:rFonts w:ascii="Courier New" w:eastAsia="宋体" w:hAnsi="Courier New" w:cs="Courier New"/>
                <w:color w:val="000000"/>
                <w:kern w:val="0"/>
                <w:sz w:val="18"/>
                <w:szCs w:val="18"/>
              </w:rPr>
              <w:t>commands.add(</w:t>
            </w:r>
            <w:r w:rsidRPr="00950CC1">
              <w:rPr>
                <w:rFonts w:ascii="Courier New" w:eastAsia="宋体" w:hAnsi="Courier New" w:cs="Courier New"/>
                <w:b/>
                <w:bCs/>
                <w:color w:val="008000"/>
                <w:kern w:val="0"/>
                <w:sz w:val="18"/>
                <w:szCs w:val="18"/>
              </w:rPr>
              <w:t>" cat /proc/meminfo"</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r>
            <w:r w:rsidRPr="00950CC1">
              <w:rPr>
                <w:rFonts w:ascii="Courier New" w:eastAsia="宋体" w:hAnsi="Courier New" w:cs="Courier New"/>
                <w:color w:val="000000"/>
                <w:kern w:val="0"/>
                <w:sz w:val="18"/>
                <w:szCs w:val="18"/>
              </w:rPr>
              <w:lastRenderedPageBreak/>
              <w:t xml:space="preserve">        </w:t>
            </w:r>
            <w:r w:rsidRPr="00950CC1">
              <w:rPr>
                <w:rFonts w:ascii="Courier New" w:eastAsia="宋体" w:hAnsi="Courier New" w:cs="Courier New"/>
                <w:i/>
                <w:iCs/>
                <w:color w:val="808080"/>
                <w:kern w:val="0"/>
                <w:sz w:val="18"/>
                <w:szCs w:val="18"/>
              </w:rPr>
              <w:t xml:space="preserve">// </w:t>
            </w:r>
            <w:r w:rsidRPr="00950CC1">
              <w:rPr>
                <w:rFonts w:ascii="宋体" w:eastAsia="宋体" w:hAnsi="宋体" w:cs="Courier New" w:hint="eastAsia"/>
                <w:i/>
                <w:iCs/>
                <w:color w:val="808080"/>
                <w:kern w:val="0"/>
                <w:sz w:val="18"/>
                <w:szCs w:val="18"/>
              </w:rPr>
              <w:t>获取</w:t>
            </w:r>
            <w:r w:rsidRPr="00950CC1">
              <w:rPr>
                <w:rFonts w:ascii="Courier New" w:eastAsia="宋体" w:hAnsi="Courier New" w:cs="Courier New"/>
                <w:i/>
                <w:iCs/>
                <w:color w:val="808080"/>
                <w:kern w:val="0"/>
                <w:sz w:val="18"/>
                <w:szCs w:val="18"/>
              </w:rPr>
              <w:t>GPU</w:t>
            </w:r>
            <w:r w:rsidRPr="00950CC1">
              <w:rPr>
                <w:rFonts w:ascii="宋体" w:eastAsia="宋体" w:hAnsi="宋体" w:cs="Courier New" w:hint="eastAsia"/>
                <w:i/>
                <w:iCs/>
                <w:color w:val="808080"/>
                <w:kern w:val="0"/>
                <w:sz w:val="18"/>
                <w:szCs w:val="18"/>
              </w:rPr>
              <w:t>使用率与频率</w:t>
            </w:r>
            <w:r w:rsidRPr="00950CC1">
              <w:rPr>
                <w:rFonts w:ascii="宋体" w:eastAsia="宋体" w:hAnsi="宋体" w:cs="Courier New" w:hint="eastAsia"/>
                <w:i/>
                <w:iCs/>
                <w:color w:val="808080"/>
                <w:kern w:val="0"/>
                <w:sz w:val="18"/>
                <w:szCs w:val="18"/>
              </w:rPr>
              <w:br/>
              <w:t xml:space="preserve">        </w:t>
            </w:r>
            <w:r w:rsidRPr="00950CC1">
              <w:rPr>
                <w:rFonts w:ascii="Courier New" w:eastAsia="宋体" w:hAnsi="Courier New" w:cs="Courier New"/>
                <w:color w:val="000000"/>
                <w:kern w:val="0"/>
                <w:sz w:val="18"/>
                <w:szCs w:val="18"/>
              </w:rPr>
              <w:t>commands.add(</w:t>
            </w:r>
            <w:r w:rsidRPr="00950CC1">
              <w:rPr>
                <w:rFonts w:ascii="Courier New" w:eastAsia="宋体" w:hAnsi="Courier New" w:cs="Courier New"/>
                <w:b/>
                <w:bCs/>
                <w:color w:val="008000"/>
                <w:kern w:val="0"/>
                <w:sz w:val="18"/>
                <w:szCs w:val="18"/>
              </w:rPr>
              <w:t xml:space="preserve">" echo </w:t>
            </w:r>
            <w:r w:rsidRPr="00950CC1">
              <w:rPr>
                <w:rFonts w:ascii="Courier New" w:eastAsia="宋体" w:hAnsi="Courier New" w:cs="Courier New"/>
                <w:b/>
                <w:bCs/>
                <w:color w:val="000080"/>
                <w:kern w:val="0"/>
                <w:sz w:val="18"/>
                <w:szCs w:val="18"/>
              </w:rPr>
              <w:t>\"</w:t>
            </w:r>
            <w:r w:rsidRPr="00950CC1">
              <w:rPr>
                <w:rFonts w:ascii="Courier New" w:eastAsia="宋体" w:hAnsi="Courier New" w:cs="Courier New"/>
                <w:b/>
                <w:bCs/>
                <w:color w:val="008000"/>
                <w:kern w:val="0"/>
                <w:sz w:val="18"/>
                <w:szCs w:val="18"/>
              </w:rPr>
              <w:t>$(cat /sys/class/kgsl/kgsl-3d0/gpubusy)GpuUsage</w:t>
            </w:r>
            <w:r w:rsidRPr="00950CC1">
              <w:rPr>
                <w:rFonts w:ascii="Courier New" w:eastAsia="宋体" w:hAnsi="Courier New" w:cs="Courier New"/>
                <w:b/>
                <w:bCs/>
                <w:color w:val="000080"/>
                <w:kern w:val="0"/>
                <w:sz w:val="18"/>
                <w:szCs w:val="18"/>
              </w:rPr>
              <w:t>\"</w:t>
            </w:r>
            <w:r w:rsidRPr="00950CC1">
              <w:rPr>
                <w:rFonts w:ascii="Courier New" w:eastAsia="宋体" w:hAnsi="Courier New" w:cs="Courier New"/>
                <w:b/>
                <w:bCs/>
                <w:color w:val="008000"/>
                <w:kern w:val="0"/>
                <w:sz w:val="18"/>
                <w:szCs w:val="18"/>
              </w:rPr>
              <w:t>"</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commands.add(</w:t>
            </w:r>
            <w:r w:rsidRPr="00950CC1">
              <w:rPr>
                <w:rFonts w:ascii="Courier New" w:eastAsia="宋体" w:hAnsi="Courier New" w:cs="Courier New"/>
                <w:b/>
                <w:bCs/>
                <w:color w:val="008000"/>
                <w:kern w:val="0"/>
                <w:sz w:val="18"/>
                <w:szCs w:val="18"/>
              </w:rPr>
              <w:t xml:space="preserve">" echo </w:t>
            </w:r>
            <w:r w:rsidRPr="00950CC1">
              <w:rPr>
                <w:rFonts w:ascii="Courier New" w:eastAsia="宋体" w:hAnsi="Courier New" w:cs="Courier New"/>
                <w:b/>
                <w:bCs/>
                <w:color w:val="000080"/>
                <w:kern w:val="0"/>
                <w:sz w:val="18"/>
                <w:szCs w:val="18"/>
              </w:rPr>
              <w:t>\"</w:t>
            </w:r>
            <w:r w:rsidRPr="00950CC1">
              <w:rPr>
                <w:rFonts w:ascii="Courier New" w:eastAsia="宋体" w:hAnsi="Courier New" w:cs="Courier New"/>
                <w:b/>
                <w:bCs/>
                <w:color w:val="008000"/>
                <w:kern w:val="0"/>
                <w:sz w:val="18"/>
                <w:szCs w:val="18"/>
              </w:rPr>
              <w:t>$(cat /sys/class/kgsl/kgsl-3d0/devfreq/cur_freq)GpuFreq</w:t>
            </w:r>
            <w:r w:rsidRPr="00950CC1">
              <w:rPr>
                <w:rFonts w:ascii="Courier New" w:eastAsia="宋体" w:hAnsi="Courier New" w:cs="Courier New"/>
                <w:b/>
                <w:bCs/>
                <w:color w:val="000080"/>
                <w:kern w:val="0"/>
                <w:sz w:val="18"/>
                <w:szCs w:val="18"/>
              </w:rPr>
              <w:t>\"</w:t>
            </w:r>
            <w:r w:rsidRPr="00950CC1">
              <w:rPr>
                <w:rFonts w:ascii="Courier New" w:eastAsia="宋体" w:hAnsi="Courier New" w:cs="Courier New"/>
                <w:b/>
                <w:bCs/>
                <w:color w:val="008000"/>
                <w:kern w:val="0"/>
                <w:sz w:val="18"/>
                <w:szCs w:val="18"/>
              </w:rPr>
              <w:t>"</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i/>
                <w:iCs/>
                <w:color w:val="808080"/>
                <w:kern w:val="0"/>
                <w:sz w:val="18"/>
                <w:szCs w:val="18"/>
              </w:rPr>
              <w:t xml:space="preserve">// </w:t>
            </w:r>
            <w:r w:rsidRPr="00950CC1">
              <w:rPr>
                <w:rFonts w:ascii="宋体" w:eastAsia="宋体" w:hAnsi="宋体" w:cs="Courier New" w:hint="eastAsia"/>
                <w:i/>
                <w:iCs/>
                <w:color w:val="808080"/>
                <w:kern w:val="0"/>
                <w:sz w:val="18"/>
                <w:szCs w:val="18"/>
              </w:rPr>
              <w:t>获取</w:t>
            </w:r>
            <w:r w:rsidRPr="00950CC1">
              <w:rPr>
                <w:rFonts w:ascii="Courier New" w:eastAsia="宋体" w:hAnsi="Courier New" w:cs="Courier New"/>
                <w:i/>
                <w:iCs/>
                <w:color w:val="808080"/>
                <w:kern w:val="0"/>
                <w:sz w:val="18"/>
                <w:szCs w:val="18"/>
              </w:rPr>
              <w:t>CPU</w:t>
            </w:r>
            <w:r w:rsidRPr="00950CC1">
              <w:rPr>
                <w:rFonts w:ascii="宋体" w:eastAsia="宋体" w:hAnsi="宋体" w:cs="Courier New" w:hint="eastAsia"/>
                <w:i/>
                <w:iCs/>
                <w:color w:val="808080"/>
                <w:kern w:val="0"/>
                <w:sz w:val="18"/>
                <w:szCs w:val="18"/>
              </w:rPr>
              <w:t>频率</w:t>
            </w:r>
            <w:r w:rsidRPr="00950CC1">
              <w:rPr>
                <w:rFonts w:ascii="宋体" w:eastAsia="宋体" w:hAnsi="宋体" w:cs="Courier New" w:hint="eastAsia"/>
                <w:i/>
                <w:iCs/>
                <w:color w:val="808080"/>
                <w:kern w:val="0"/>
                <w:sz w:val="18"/>
                <w:szCs w:val="18"/>
              </w:rPr>
              <w:br/>
              <w:t xml:space="preserve">        </w:t>
            </w:r>
            <w:r w:rsidRPr="00950CC1">
              <w:rPr>
                <w:rFonts w:ascii="Courier New" w:eastAsia="宋体" w:hAnsi="Courier New" w:cs="Courier New"/>
                <w:color w:val="000000"/>
                <w:kern w:val="0"/>
                <w:sz w:val="18"/>
                <w:szCs w:val="18"/>
              </w:rPr>
              <w:t>commands.add(</w:t>
            </w:r>
            <w:r w:rsidRPr="00950CC1">
              <w:rPr>
                <w:rFonts w:ascii="Courier New" w:eastAsia="宋体" w:hAnsi="Courier New" w:cs="Courier New"/>
                <w:b/>
                <w:bCs/>
                <w:color w:val="008000"/>
                <w:kern w:val="0"/>
                <w:sz w:val="18"/>
                <w:szCs w:val="18"/>
              </w:rPr>
              <w:t xml:space="preserve">" echo </w:t>
            </w:r>
            <w:r w:rsidRPr="00950CC1">
              <w:rPr>
                <w:rFonts w:ascii="Courier New" w:eastAsia="宋体" w:hAnsi="Courier New" w:cs="Courier New"/>
                <w:b/>
                <w:bCs/>
                <w:color w:val="000080"/>
                <w:kern w:val="0"/>
                <w:sz w:val="18"/>
                <w:szCs w:val="18"/>
              </w:rPr>
              <w:t>\"</w:t>
            </w:r>
            <w:r w:rsidRPr="00950CC1">
              <w:rPr>
                <w:rFonts w:ascii="Courier New" w:eastAsia="宋体" w:hAnsi="Courier New" w:cs="Courier New"/>
                <w:b/>
                <w:bCs/>
                <w:color w:val="008000"/>
                <w:kern w:val="0"/>
                <w:sz w:val="18"/>
                <w:szCs w:val="18"/>
              </w:rPr>
              <w:t>$(cat /sys/devices/system/cpu/cpu0/cpufreq/scaling_cur_freq)Cpu0Freq</w:t>
            </w:r>
            <w:r w:rsidRPr="00950CC1">
              <w:rPr>
                <w:rFonts w:ascii="Courier New" w:eastAsia="宋体" w:hAnsi="Courier New" w:cs="Courier New"/>
                <w:b/>
                <w:bCs/>
                <w:color w:val="000080"/>
                <w:kern w:val="0"/>
                <w:sz w:val="18"/>
                <w:szCs w:val="18"/>
              </w:rPr>
              <w:t>\"</w:t>
            </w:r>
            <w:r w:rsidRPr="00950CC1">
              <w:rPr>
                <w:rFonts w:ascii="Courier New" w:eastAsia="宋体" w:hAnsi="Courier New" w:cs="Courier New"/>
                <w:b/>
                <w:bCs/>
                <w:color w:val="008000"/>
                <w:kern w:val="0"/>
                <w:sz w:val="18"/>
                <w:szCs w:val="18"/>
              </w:rPr>
              <w:t>"</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commands.add(</w:t>
            </w:r>
            <w:r w:rsidRPr="00950CC1">
              <w:rPr>
                <w:rFonts w:ascii="Courier New" w:eastAsia="宋体" w:hAnsi="Courier New" w:cs="Courier New"/>
                <w:b/>
                <w:bCs/>
                <w:color w:val="008000"/>
                <w:kern w:val="0"/>
                <w:sz w:val="18"/>
                <w:szCs w:val="18"/>
              </w:rPr>
              <w:t xml:space="preserve">" echo </w:t>
            </w:r>
            <w:r w:rsidRPr="00950CC1">
              <w:rPr>
                <w:rFonts w:ascii="Courier New" w:eastAsia="宋体" w:hAnsi="Courier New" w:cs="Courier New"/>
                <w:b/>
                <w:bCs/>
                <w:color w:val="000080"/>
                <w:kern w:val="0"/>
                <w:sz w:val="18"/>
                <w:szCs w:val="18"/>
              </w:rPr>
              <w:t>\"</w:t>
            </w:r>
            <w:r w:rsidRPr="00950CC1">
              <w:rPr>
                <w:rFonts w:ascii="Courier New" w:eastAsia="宋体" w:hAnsi="Courier New" w:cs="Courier New"/>
                <w:b/>
                <w:bCs/>
                <w:color w:val="008000"/>
                <w:kern w:val="0"/>
                <w:sz w:val="18"/>
                <w:szCs w:val="18"/>
              </w:rPr>
              <w:t>$(cat /sys/devices/system/cpu/cpu1/cpufreq/scaling_cur_freq)Cpu1Freq</w:t>
            </w:r>
            <w:r w:rsidRPr="00950CC1">
              <w:rPr>
                <w:rFonts w:ascii="Courier New" w:eastAsia="宋体" w:hAnsi="Courier New" w:cs="Courier New"/>
                <w:b/>
                <w:bCs/>
                <w:color w:val="000080"/>
                <w:kern w:val="0"/>
                <w:sz w:val="18"/>
                <w:szCs w:val="18"/>
              </w:rPr>
              <w:t>\"</w:t>
            </w:r>
            <w:r w:rsidRPr="00950CC1">
              <w:rPr>
                <w:rFonts w:ascii="Courier New" w:eastAsia="宋体" w:hAnsi="Courier New" w:cs="Courier New"/>
                <w:b/>
                <w:bCs/>
                <w:color w:val="008000"/>
                <w:kern w:val="0"/>
                <w:sz w:val="18"/>
                <w:szCs w:val="18"/>
              </w:rPr>
              <w:t>"</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commands.add(</w:t>
            </w:r>
            <w:r w:rsidRPr="00950CC1">
              <w:rPr>
                <w:rFonts w:ascii="Courier New" w:eastAsia="宋体" w:hAnsi="Courier New" w:cs="Courier New"/>
                <w:b/>
                <w:bCs/>
                <w:color w:val="008000"/>
                <w:kern w:val="0"/>
                <w:sz w:val="18"/>
                <w:szCs w:val="18"/>
              </w:rPr>
              <w:t xml:space="preserve">" echo </w:t>
            </w:r>
            <w:r w:rsidRPr="00950CC1">
              <w:rPr>
                <w:rFonts w:ascii="Courier New" w:eastAsia="宋体" w:hAnsi="Courier New" w:cs="Courier New"/>
                <w:b/>
                <w:bCs/>
                <w:color w:val="000080"/>
                <w:kern w:val="0"/>
                <w:sz w:val="18"/>
                <w:szCs w:val="18"/>
              </w:rPr>
              <w:t>\"</w:t>
            </w:r>
            <w:r w:rsidRPr="00950CC1">
              <w:rPr>
                <w:rFonts w:ascii="Courier New" w:eastAsia="宋体" w:hAnsi="Courier New" w:cs="Courier New"/>
                <w:b/>
                <w:bCs/>
                <w:color w:val="008000"/>
                <w:kern w:val="0"/>
                <w:sz w:val="18"/>
                <w:szCs w:val="18"/>
              </w:rPr>
              <w:t>$(cat /sys/devices/system/cpu/cpu2/cpufreq/scaling_cur_freq)Cpu2Freq</w:t>
            </w:r>
            <w:r w:rsidRPr="00950CC1">
              <w:rPr>
                <w:rFonts w:ascii="Courier New" w:eastAsia="宋体" w:hAnsi="Courier New" w:cs="Courier New"/>
                <w:b/>
                <w:bCs/>
                <w:color w:val="000080"/>
                <w:kern w:val="0"/>
                <w:sz w:val="18"/>
                <w:szCs w:val="18"/>
              </w:rPr>
              <w:t>\"</w:t>
            </w:r>
            <w:r w:rsidRPr="00950CC1">
              <w:rPr>
                <w:rFonts w:ascii="Courier New" w:eastAsia="宋体" w:hAnsi="Courier New" w:cs="Courier New"/>
                <w:b/>
                <w:bCs/>
                <w:color w:val="008000"/>
                <w:kern w:val="0"/>
                <w:sz w:val="18"/>
                <w:szCs w:val="18"/>
              </w:rPr>
              <w:t>"</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commands.add(</w:t>
            </w:r>
            <w:r w:rsidRPr="00950CC1">
              <w:rPr>
                <w:rFonts w:ascii="Courier New" w:eastAsia="宋体" w:hAnsi="Courier New" w:cs="Courier New"/>
                <w:b/>
                <w:bCs/>
                <w:color w:val="008000"/>
                <w:kern w:val="0"/>
                <w:sz w:val="18"/>
                <w:szCs w:val="18"/>
              </w:rPr>
              <w:t xml:space="preserve">" echo </w:t>
            </w:r>
            <w:r w:rsidRPr="00950CC1">
              <w:rPr>
                <w:rFonts w:ascii="Courier New" w:eastAsia="宋体" w:hAnsi="Courier New" w:cs="Courier New"/>
                <w:b/>
                <w:bCs/>
                <w:color w:val="000080"/>
                <w:kern w:val="0"/>
                <w:sz w:val="18"/>
                <w:szCs w:val="18"/>
              </w:rPr>
              <w:t>\"</w:t>
            </w:r>
            <w:r w:rsidRPr="00950CC1">
              <w:rPr>
                <w:rFonts w:ascii="Courier New" w:eastAsia="宋体" w:hAnsi="Courier New" w:cs="Courier New"/>
                <w:b/>
                <w:bCs/>
                <w:color w:val="008000"/>
                <w:kern w:val="0"/>
                <w:sz w:val="18"/>
                <w:szCs w:val="18"/>
              </w:rPr>
              <w:t>$(cat /sys/devices/system/cpu/cpu3/cpufreq/scaling_cur_freq)Cpu3Freq</w:t>
            </w:r>
            <w:r w:rsidRPr="00950CC1">
              <w:rPr>
                <w:rFonts w:ascii="Courier New" w:eastAsia="宋体" w:hAnsi="Courier New" w:cs="Courier New"/>
                <w:b/>
                <w:bCs/>
                <w:color w:val="000080"/>
                <w:kern w:val="0"/>
                <w:sz w:val="18"/>
                <w:szCs w:val="18"/>
              </w:rPr>
              <w:t>\"</w:t>
            </w:r>
            <w:r w:rsidRPr="00950CC1">
              <w:rPr>
                <w:rFonts w:ascii="Courier New" w:eastAsia="宋体" w:hAnsi="Courier New" w:cs="Courier New"/>
                <w:b/>
                <w:bCs/>
                <w:color w:val="008000"/>
                <w:kern w:val="0"/>
                <w:sz w:val="18"/>
                <w:szCs w:val="18"/>
              </w:rPr>
              <w:t>"</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commands.add(</w:t>
            </w:r>
            <w:r w:rsidRPr="00950CC1">
              <w:rPr>
                <w:rFonts w:ascii="Courier New" w:eastAsia="宋体" w:hAnsi="Courier New" w:cs="Courier New"/>
                <w:b/>
                <w:bCs/>
                <w:color w:val="008000"/>
                <w:kern w:val="0"/>
                <w:sz w:val="18"/>
                <w:szCs w:val="18"/>
              </w:rPr>
              <w:t xml:space="preserve">" echo </w:t>
            </w:r>
            <w:r w:rsidRPr="00950CC1">
              <w:rPr>
                <w:rFonts w:ascii="Courier New" w:eastAsia="宋体" w:hAnsi="Courier New" w:cs="Courier New"/>
                <w:b/>
                <w:bCs/>
                <w:color w:val="000080"/>
                <w:kern w:val="0"/>
                <w:sz w:val="18"/>
                <w:szCs w:val="18"/>
              </w:rPr>
              <w:t>\"</w:t>
            </w:r>
            <w:r w:rsidRPr="00950CC1">
              <w:rPr>
                <w:rFonts w:ascii="Courier New" w:eastAsia="宋体" w:hAnsi="Courier New" w:cs="Courier New"/>
                <w:b/>
                <w:bCs/>
                <w:color w:val="008000"/>
                <w:kern w:val="0"/>
                <w:sz w:val="18"/>
                <w:szCs w:val="18"/>
              </w:rPr>
              <w:t>$(cat /sys/devices/system/cpu/cpu4/cpufreq/scaling_cur_freq)Cpu4Freq</w:t>
            </w:r>
            <w:r w:rsidRPr="00950CC1">
              <w:rPr>
                <w:rFonts w:ascii="Courier New" w:eastAsia="宋体" w:hAnsi="Courier New" w:cs="Courier New"/>
                <w:b/>
                <w:bCs/>
                <w:color w:val="000080"/>
                <w:kern w:val="0"/>
                <w:sz w:val="18"/>
                <w:szCs w:val="18"/>
              </w:rPr>
              <w:t>\"</w:t>
            </w:r>
            <w:r w:rsidRPr="00950CC1">
              <w:rPr>
                <w:rFonts w:ascii="Courier New" w:eastAsia="宋体" w:hAnsi="Courier New" w:cs="Courier New"/>
                <w:b/>
                <w:bCs/>
                <w:color w:val="008000"/>
                <w:kern w:val="0"/>
                <w:sz w:val="18"/>
                <w:szCs w:val="18"/>
              </w:rPr>
              <w:t>"</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commands.add(</w:t>
            </w:r>
            <w:r w:rsidRPr="00950CC1">
              <w:rPr>
                <w:rFonts w:ascii="Courier New" w:eastAsia="宋体" w:hAnsi="Courier New" w:cs="Courier New"/>
                <w:b/>
                <w:bCs/>
                <w:color w:val="008000"/>
                <w:kern w:val="0"/>
                <w:sz w:val="18"/>
                <w:szCs w:val="18"/>
              </w:rPr>
              <w:t xml:space="preserve">" echo </w:t>
            </w:r>
            <w:r w:rsidRPr="00950CC1">
              <w:rPr>
                <w:rFonts w:ascii="Courier New" w:eastAsia="宋体" w:hAnsi="Courier New" w:cs="Courier New"/>
                <w:b/>
                <w:bCs/>
                <w:color w:val="000080"/>
                <w:kern w:val="0"/>
                <w:sz w:val="18"/>
                <w:szCs w:val="18"/>
              </w:rPr>
              <w:t>\"</w:t>
            </w:r>
            <w:r w:rsidRPr="00950CC1">
              <w:rPr>
                <w:rFonts w:ascii="Courier New" w:eastAsia="宋体" w:hAnsi="Courier New" w:cs="Courier New"/>
                <w:b/>
                <w:bCs/>
                <w:color w:val="008000"/>
                <w:kern w:val="0"/>
                <w:sz w:val="18"/>
                <w:szCs w:val="18"/>
              </w:rPr>
              <w:t>$(cat /sys/devices/system/cpu/cpu5/cpufreq/scaling_cur_freq)Cpu5Freq</w:t>
            </w:r>
            <w:r w:rsidRPr="00950CC1">
              <w:rPr>
                <w:rFonts w:ascii="Courier New" w:eastAsia="宋体" w:hAnsi="Courier New" w:cs="Courier New"/>
                <w:b/>
                <w:bCs/>
                <w:color w:val="000080"/>
                <w:kern w:val="0"/>
                <w:sz w:val="18"/>
                <w:szCs w:val="18"/>
              </w:rPr>
              <w:t>\"</w:t>
            </w:r>
            <w:r w:rsidRPr="00950CC1">
              <w:rPr>
                <w:rFonts w:ascii="Courier New" w:eastAsia="宋体" w:hAnsi="Courier New" w:cs="Courier New"/>
                <w:b/>
                <w:bCs/>
                <w:color w:val="008000"/>
                <w:kern w:val="0"/>
                <w:sz w:val="18"/>
                <w:szCs w:val="18"/>
              </w:rPr>
              <w:t>"</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commands.add(</w:t>
            </w:r>
            <w:r w:rsidRPr="00950CC1">
              <w:rPr>
                <w:rFonts w:ascii="Courier New" w:eastAsia="宋体" w:hAnsi="Courier New" w:cs="Courier New"/>
                <w:b/>
                <w:bCs/>
                <w:color w:val="008000"/>
                <w:kern w:val="0"/>
                <w:sz w:val="18"/>
                <w:szCs w:val="18"/>
              </w:rPr>
              <w:t xml:space="preserve">" echo </w:t>
            </w:r>
            <w:r w:rsidRPr="00950CC1">
              <w:rPr>
                <w:rFonts w:ascii="Courier New" w:eastAsia="宋体" w:hAnsi="Courier New" w:cs="Courier New"/>
                <w:b/>
                <w:bCs/>
                <w:color w:val="000080"/>
                <w:kern w:val="0"/>
                <w:sz w:val="18"/>
                <w:szCs w:val="18"/>
              </w:rPr>
              <w:t>\"</w:t>
            </w:r>
            <w:r w:rsidRPr="00950CC1">
              <w:rPr>
                <w:rFonts w:ascii="Courier New" w:eastAsia="宋体" w:hAnsi="Courier New" w:cs="Courier New"/>
                <w:b/>
                <w:bCs/>
                <w:color w:val="008000"/>
                <w:kern w:val="0"/>
                <w:sz w:val="18"/>
                <w:szCs w:val="18"/>
              </w:rPr>
              <w:t>$(cat /sys/devices/system/cpu/cpu6/cpufreq/scaling_cur_freq)Cpu6Freq</w:t>
            </w:r>
            <w:r w:rsidRPr="00950CC1">
              <w:rPr>
                <w:rFonts w:ascii="Courier New" w:eastAsia="宋体" w:hAnsi="Courier New" w:cs="Courier New"/>
                <w:b/>
                <w:bCs/>
                <w:color w:val="000080"/>
                <w:kern w:val="0"/>
                <w:sz w:val="18"/>
                <w:szCs w:val="18"/>
              </w:rPr>
              <w:t>\"</w:t>
            </w:r>
            <w:r w:rsidRPr="00950CC1">
              <w:rPr>
                <w:rFonts w:ascii="Courier New" w:eastAsia="宋体" w:hAnsi="Courier New" w:cs="Courier New"/>
                <w:b/>
                <w:bCs/>
                <w:color w:val="008000"/>
                <w:kern w:val="0"/>
                <w:sz w:val="18"/>
                <w:szCs w:val="18"/>
              </w:rPr>
              <w:t>"</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commands.add(</w:t>
            </w:r>
            <w:r w:rsidRPr="00950CC1">
              <w:rPr>
                <w:rFonts w:ascii="Courier New" w:eastAsia="宋体" w:hAnsi="Courier New" w:cs="Courier New"/>
                <w:b/>
                <w:bCs/>
                <w:color w:val="008000"/>
                <w:kern w:val="0"/>
                <w:sz w:val="18"/>
                <w:szCs w:val="18"/>
              </w:rPr>
              <w:t xml:space="preserve">" echo </w:t>
            </w:r>
            <w:r w:rsidRPr="00950CC1">
              <w:rPr>
                <w:rFonts w:ascii="Courier New" w:eastAsia="宋体" w:hAnsi="Courier New" w:cs="Courier New"/>
                <w:b/>
                <w:bCs/>
                <w:color w:val="000080"/>
                <w:kern w:val="0"/>
                <w:sz w:val="18"/>
                <w:szCs w:val="18"/>
              </w:rPr>
              <w:t>\"</w:t>
            </w:r>
            <w:r w:rsidRPr="00950CC1">
              <w:rPr>
                <w:rFonts w:ascii="Courier New" w:eastAsia="宋体" w:hAnsi="Courier New" w:cs="Courier New"/>
                <w:b/>
                <w:bCs/>
                <w:color w:val="008000"/>
                <w:kern w:val="0"/>
                <w:sz w:val="18"/>
                <w:szCs w:val="18"/>
              </w:rPr>
              <w:t>$(cat /sys/devices/system/cpu/cpu7/cpufreq/scaling_cur_freq)Cpu7Freq</w:t>
            </w:r>
            <w:r w:rsidRPr="00950CC1">
              <w:rPr>
                <w:rFonts w:ascii="Courier New" w:eastAsia="宋体" w:hAnsi="Courier New" w:cs="Courier New"/>
                <w:b/>
                <w:bCs/>
                <w:color w:val="000080"/>
                <w:kern w:val="0"/>
                <w:sz w:val="18"/>
                <w:szCs w:val="18"/>
              </w:rPr>
              <w:t>\"</w:t>
            </w:r>
            <w:r w:rsidRPr="00950CC1">
              <w:rPr>
                <w:rFonts w:ascii="Courier New" w:eastAsia="宋体" w:hAnsi="Courier New" w:cs="Courier New"/>
                <w:b/>
                <w:bCs/>
                <w:color w:val="008000"/>
                <w:kern w:val="0"/>
                <w:sz w:val="18"/>
                <w:szCs w:val="18"/>
              </w:rPr>
              <w:t>"</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i/>
                <w:iCs/>
                <w:color w:val="808080"/>
                <w:kern w:val="0"/>
                <w:sz w:val="18"/>
                <w:szCs w:val="18"/>
              </w:rPr>
              <w:t xml:space="preserve">//  </w:t>
            </w:r>
            <w:r w:rsidRPr="00950CC1">
              <w:rPr>
                <w:rFonts w:ascii="宋体" w:eastAsia="宋体" w:hAnsi="宋体" w:cs="Courier New" w:hint="eastAsia"/>
                <w:i/>
                <w:iCs/>
                <w:color w:val="808080"/>
                <w:kern w:val="0"/>
                <w:sz w:val="18"/>
                <w:szCs w:val="18"/>
              </w:rPr>
              <w:t>获取网络相关情况</w:t>
            </w:r>
            <w:r w:rsidRPr="00950CC1">
              <w:rPr>
                <w:rFonts w:ascii="宋体" w:eastAsia="宋体" w:hAnsi="宋体" w:cs="Courier New" w:hint="eastAsia"/>
                <w:i/>
                <w:iCs/>
                <w:color w:val="808080"/>
                <w:kern w:val="0"/>
                <w:sz w:val="18"/>
                <w:szCs w:val="18"/>
              </w:rPr>
              <w:br/>
              <w:t xml:space="preserve">        </w:t>
            </w:r>
            <w:r w:rsidRPr="00950CC1">
              <w:rPr>
                <w:rFonts w:ascii="Courier New" w:eastAsia="宋体" w:hAnsi="Courier New" w:cs="Courier New"/>
                <w:color w:val="000000"/>
                <w:kern w:val="0"/>
                <w:sz w:val="18"/>
                <w:szCs w:val="18"/>
              </w:rPr>
              <w:t>commands.add(</w:t>
            </w:r>
            <w:r w:rsidRPr="00950CC1">
              <w:rPr>
                <w:rFonts w:ascii="Courier New" w:eastAsia="宋体" w:hAnsi="Courier New" w:cs="Courier New"/>
                <w:b/>
                <w:bCs/>
                <w:color w:val="008000"/>
                <w:kern w:val="0"/>
                <w:sz w:val="18"/>
                <w:szCs w:val="18"/>
              </w:rPr>
              <w:t>" dumpsys connectivity| grep 'Link speed'"</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r>
            <w:r w:rsidRPr="00950CC1">
              <w:rPr>
                <w:rFonts w:ascii="Courier New" w:eastAsia="宋体" w:hAnsi="Courier New" w:cs="Courier New"/>
                <w:i/>
                <w:iCs/>
                <w:color w:val="808080"/>
                <w:kern w:val="0"/>
                <w:sz w:val="18"/>
                <w:szCs w:val="18"/>
              </w:rPr>
              <w:t xml:space="preserve">        </w:t>
            </w:r>
            <w:r w:rsidRPr="00950CC1">
              <w:rPr>
                <w:rFonts w:ascii="Courier New" w:eastAsia="宋体" w:hAnsi="Courier New" w:cs="Courier New"/>
                <w:color w:val="000000"/>
                <w:kern w:val="0"/>
                <w:sz w:val="18"/>
                <w:szCs w:val="18"/>
              </w:rPr>
              <w:t xml:space="preserve">ADBLIB adbl = </w:t>
            </w:r>
            <w:r w:rsidRPr="00950CC1">
              <w:rPr>
                <w:rFonts w:ascii="Courier New" w:eastAsia="宋体" w:hAnsi="Courier New" w:cs="Courier New"/>
                <w:b/>
                <w:bCs/>
                <w:color w:val="000080"/>
                <w:kern w:val="0"/>
                <w:sz w:val="18"/>
                <w:szCs w:val="18"/>
              </w:rPr>
              <w:t xml:space="preserve">new </w:t>
            </w:r>
            <w:r w:rsidRPr="00950CC1">
              <w:rPr>
                <w:rFonts w:ascii="Courier New" w:eastAsia="宋体" w:hAnsi="Courier New" w:cs="Courier New"/>
                <w:color w:val="000000"/>
                <w:kern w:val="0"/>
                <w:sz w:val="18"/>
                <w:szCs w:val="18"/>
              </w:rPr>
              <w:t>ADBLIB(</w:t>
            </w:r>
            <w:r w:rsidRPr="00950CC1">
              <w:rPr>
                <w:rFonts w:ascii="Courier New" w:eastAsia="宋体" w:hAnsi="Courier New" w:cs="Courier New"/>
                <w:b/>
                <w:bCs/>
                <w:color w:val="000080"/>
                <w:kern w:val="0"/>
                <w:sz w:val="18"/>
                <w:szCs w:val="18"/>
              </w:rPr>
              <w:t>this</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i/>
                <w:iCs/>
                <w:color w:val="808080"/>
                <w:kern w:val="0"/>
                <w:sz w:val="18"/>
                <w:szCs w:val="18"/>
              </w:rPr>
              <w:t xml:space="preserve">// </w:t>
            </w:r>
            <w:r w:rsidRPr="00950CC1">
              <w:rPr>
                <w:rFonts w:ascii="宋体" w:eastAsia="宋体" w:hAnsi="宋体" w:cs="Courier New" w:hint="eastAsia"/>
                <w:i/>
                <w:iCs/>
                <w:color w:val="808080"/>
                <w:kern w:val="0"/>
                <w:sz w:val="18"/>
                <w:szCs w:val="18"/>
              </w:rPr>
              <w:t>获取结果</w:t>
            </w:r>
            <w:r w:rsidRPr="00950CC1">
              <w:rPr>
                <w:rFonts w:ascii="宋体" w:eastAsia="宋体" w:hAnsi="宋体" w:cs="Courier New" w:hint="eastAsia"/>
                <w:i/>
                <w:iCs/>
                <w:color w:val="808080"/>
                <w:kern w:val="0"/>
                <w:sz w:val="18"/>
                <w:szCs w:val="18"/>
              </w:rPr>
              <w:br/>
              <w:t xml:space="preserve">        </w:t>
            </w:r>
            <w:r w:rsidRPr="00950CC1">
              <w:rPr>
                <w:rFonts w:ascii="Courier New" w:eastAsia="宋体" w:hAnsi="Courier New" w:cs="Courier New"/>
                <w:color w:val="000000"/>
                <w:kern w:val="0"/>
                <w:sz w:val="18"/>
                <w:szCs w:val="18"/>
              </w:rPr>
              <w:t>File filesDir = getApplicationContext().getFilesDir();</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i/>
                <w:iCs/>
                <w:color w:val="808080"/>
                <w:kern w:val="0"/>
                <w:sz w:val="18"/>
                <w:szCs w:val="18"/>
              </w:rPr>
              <w:t xml:space="preserve">//Init </w:t>
            </w:r>
            <w:r w:rsidRPr="00950CC1">
              <w:rPr>
                <w:rFonts w:ascii="宋体" w:eastAsia="宋体" w:hAnsi="宋体" w:cs="Courier New" w:hint="eastAsia"/>
                <w:i/>
                <w:iCs/>
                <w:color w:val="808080"/>
                <w:kern w:val="0"/>
                <w:sz w:val="18"/>
                <w:szCs w:val="18"/>
              </w:rPr>
              <w:t>执行一次</w:t>
            </w:r>
            <w:r w:rsidRPr="00950CC1">
              <w:rPr>
                <w:rFonts w:ascii="宋体" w:eastAsia="宋体" w:hAnsi="宋体" w:cs="Courier New" w:hint="eastAsia"/>
                <w:i/>
                <w:iCs/>
                <w:color w:val="808080"/>
                <w:kern w:val="0"/>
                <w:sz w:val="18"/>
                <w:szCs w:val="18"/>
              </w:rPr>
              <w:br/>
              <w:t xml:space="preserve">        </w:t>
            </w:r>
            <w:r w:rsidRPr="00950CC1">
              <w:rPr>
                <w:rFonts w:ascii="Courier New" w:eastAsia="宋体" w:hAnsi="Courier New" w:cs="Courier New"/>
                <w:b/>
                <w:bCs/>
                <w:color w:val="660E7A"/>
                <w:kern w:val="0"/>
                <w:sz w:val="18"/>
                <w:szCs w:val="18"/>
              </w:rPr>
              <w:t xml:space="preserve">thd </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0080"/>
                <w:kern w:val="0"/>
                <w:sz w:val="18"/>
                <w:szCs w:val="18"/>
              </w:rPr>
              <w:t xml:space="preserve">new </w:t>
            </w:r>
            <w:r w:rsidRPr="00950CC1">
              <w:rPr>
                <w:rFonts w:ascii="Courier New" w:eastAsia="宋体" w:hAnsi="Courier New" w:cs="Courier New"/>
                <w:color w:val="000000"/>
                <w:kern w:val="0"/>
                <w:sz w:val="18"/>
                <w:szCs w:val="18"/>
              </w:rPr>
              <w:t>Thread(</w:t>
            </w:r>
            <w:r w:rsidRPr="00950CC1">
              <w:rPr>
                <w:rFonts w:ascii="Courier New" w:eastAsia="宋体" w:hAnsi="Courier New" w:cs="Courier New"/>
                <w:b/>
                <w:bCs/>
                <w:color w:val="000080"/>
                <w:kern w:val="0"/>
                <w:sz w:val="18"/>
                <w:szCs w:val="18"/>
              </w:rPr>
              <w:t xml:space="preserve">new </w:t>
            </w:r>
            <w:r w:rsidRPr="00950CC1">
              <w:rPr>
                <w:rFonts w:ascii="Courier New" w:eastAsia="宋体" w:hAnsi="Courier New" w:cs="Courier New"/>
                <w:color w:val="000000"/>
                <w:kern w:val="0"/>
                <w:sz w:val="18"/>
                <w:szCs w:val="18"/>
              </w:rPr>
              <w:t>Runnable() {</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color w:val="808000"/>
                <w:kern w:val="0"/>
                <w:sz w:val="18"/>
                <w:szCs w:val="18"/>
              </w:rPr>
              <w:t>@Override</w:t>
            </w:r>
            <w:r w:rsidRPr="00950CC1">
              <w:rPr>
                <w:rFonts w:ascii="Courier New" w:eastAsia="宋体" w:hAnsi="Courier New" w:cs="Courier New"/>
                <w:color w:val="808000"/>
                <w:kern w:val="0"/>
                <w:sz w:val="18"/>
                <w:szCs w:val="18"/>
              </w:rPr>
              <w:br/>
              <w:t xml:space="preserve">            </w:t>
            </w:r>
            <w:r w:rsidRPr="00950CC1">
              <w:rPr>
                <w:rFonts w:ascii="Courier New" w:eastAsia="宋体" w:hAnsi="Courier New" w:cs="Courier New"/>
                <w:b/>
                <w:bCs/>
                <w:color w:val="000080"/>
                <w:kern w:val="0"/>
                <w:sz w:val="18"/>
                <w:szCs w:val="18"/>
              </w:rPr>
              <w:t xml:space="preserve">public void </w:t>
            </w:r>
            <w:r w:rsidRPr="00950CC1">
              <w:rPr>
                <w:rFonts w:ascii="Courier New" w:eastAsia="宋体" w:hAnsi="Courier New" w:cs="Courier New"/>
                <w:color w:val="000000"/>
                <w:kern w:val="0"/>
                <w:sz w:val="18"/>
                <w:szCs w:val="18"/>
              </w:rPr>
              <w:t>run() {</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000080"/>
                <w:kern w:val="0"/>
                <w:sz w:val="18"/>
                <w:szCs w:val="18"/>
              </w:rPr>
              <w:t xml:space="preserve">if </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660E7A"/>
                <w:kern w:val="0"/>
                <w:sz w:val="18"/>
                <w:szCs w:val="18"/>
              </w:rPr>
              <w:t>adbl</w:t>
            </w:r>
            <w:r w:rsidRPr="00950CC1">
              <w:rPr>
                <w:rFonts w:ascii="Courier New" w:eastAsia="宋体" w:hAnsi="Courier New" w:cs="Courier New"/>
                <w:color w:val="000000"/>
                <w:kern w:val="0"/>
                <w:sz w:val="18"/>
                <w:szCs w:val="18"/>
              </w:rPr>
              <w:t>.openStream(</w:t>
            </w:r>
            <w:r w:rsidRPr="00950CC1">
              <w:rPr>
                <w:rFonts w:ascii="Courier New" w:eastAsia="宋体" w:hAnsi="Courier New" w:cs="Courier New"/>
                <w:color w:val="660E7A"/>
                <w:kern w:val="0"/>
                <w:sz w:val="18"/>
                <w:szCs w:val="18"/>
              </w:rPr>
              <w:t>filesDir</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660E7A"/>
                <w:kern w:val="0"/>
                <w:sz w:val="18"/>
                <w:szCs w:val="18"/>
              </w:rPr>
              <w:t>IP</w:t>
            </w:r>
            <w:r w:rsidRPr="00950CC1">
              <w:rPr>
                <w:rFonts w:ascii="Courier New" w:eastAsia="宋体" w:hAnsi="Courier New" w:cs="Courier New"/>
                <w:color w:val="000000"/>
                <w:kern w:val="0"/>
                <w:sz w:val="18"/>
                <w:szCs w:val="18"/>
              </w:rPr>
              <w:t>)) {</w:t>
            </w:r>
            <w:r w:rsidRPr="00950CC1">
              <w:rPr>
                <w:rFonts w:ascii="Courier New" w:eastAsia="宋体" w:hAnsi="Courier New" w:cs="Courier New"/>
                <w:color w:val="000000"/>
                <w:kern w:val="0"/>
                <w:sz w:val="18"/>
                <w:szCs w:val="18"/>
              </w:rPr>
              <w:br/>
              <w:t xml:space="preserve">                    Log.</w:t>
            </w:r>
            <w:r w:rsidRPr="00950CC1">
              <w:rPr>
                <w:rFonts w:ascii="Courier New" w:eastAsia="宋体" w:hAnsi="Courier New" w:cs="Courier New"/>
                <w:i/>
                <w:iCs/>
                <w:color w:val="000000"/>
                <w:kern w:val="0"/>
                <w:sz w:val="18"/>
                <w:szCs w:val="18"/>
              </w:rPr>
              <w:t>d</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008000"/>
                <w:kern w:val="0"/>
                <w:sz w:val="18"/>
                <w:szCs w:val="18"/>
              </w:rPr>
              <w:t>"ADBInfo"</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8000"/>
                <w:kern w:val="0"/>
                <w:sz w:val="18"/>
                <w:szCs w:val="18"/>
              </w:rPr>
              <w:t>"Init"</w:t>
            </w:r>
            <w:r w:rsidRPr="00950CC1">
              <w:rPr>
                <w:rFonts w:ascii="Courier New" w:eastAsia="宋体" w:hAnsi="Courier New" w:cs="Courier New"/>
                <w:color w:val="000000"/>
                <w:kern w:val="0"/>
                <w:sz w:val="18"/>
                <w:szCs w:val="18"/>
              </w:rPr>
              <w:t>);</w:t>
            </w:r>
            <w:r w:rsidRPr="00950CC1">
              <w:rPr>
                <w:rFonts w:ascii="Courier New" w:eastAsia="宋体" w:hAnsi="Courier New" w:cs="Courier New"/>
                <w:i/>
                <w:iCs/>
                <w:color w:val="808080"/>
                <w:kern w:val="0"/>
                <w:sz w:val="18"/>
                <w:szCs w:val="18"/>
              </w:rPr>
              <w:br/>
              <w:t xml:space="preserve">                    </w:t>
            </w:r>
            <w:r w:rsidRPr="00950CC1">
              <w:rPr>
                <w:rFonts w:ascii="Courier New" w:eastAsia="宋体" w:hAnsi="Courier New" w:cs="Courier New"/>
                <w:color w:val="660E7A"/>
                <w:kern w:val="0"/>
                <w:sz w:val="18"/>
                <w:szCs w:val="18"/>
              </w:rPr>
              <w:t>adbl</w:t>
            </w:r>
            <w:r w:rsidRPr="00950CC1">
              <w:rPr>
                <w:rFonts w:ascii="Courier New" w:eastAsia="宋体" w:hAnsi="Courier New" w:cs="Courier New"/>
                <w:color w:val="000000"/>
                <w:kern w:val="0"/>
                <w:sz w:val="18"/>
                <w:szCs w:val="18"/>
              </w:rPr>
              <w:t>.runCommand(</w:t>
            </w:r>
            <w:r w:rsidRPr="00950CC1">
              <w:rPr>
                <w:rFonts w:ascii="Courier New" w:eastAsia="宋体" w:hAnsi="Courier New" w:cs="Courier New"/>
                <w:color w:val="660E7A"/>
                <w:kern w:val="0"/>
                <w:sz w:val="18"/>
                <w:szCs w:val="18"/>
              </w:rPr>
              <w:t>commands</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660E7A"/>
                <w:kern w:val="0"/>
                <w:sz w:val="18"/>
                <w:szCs w:val="18"/>
              </w:rPr>
              <w:t>appBeanList</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HashMap info = </w:t>
            </w:r>
            <w:r w:rsidRPr="00950CC1">
              <w:rPr>
                <w:rFonts w:ascii="Courier New" w:eastAsia="宋体" w:hAnsi="Courier New" w:cs="Courier New"/>
                <w:b/>
                <w:bCs/>
                <w:color w:val="000080"/>
                <w:kern w:val="0"/>
                <w:sz w:val="18"/>
                <w:szCs w:val="18"/>
              </w:rPr>
              <w:t xml:space="preserve">new </w:t>
            </w:r>
            <w:r w:rsidRPr="00950CC1">
              <w:rPr>
                <w:rFonts w:ascii="Courier New" w:eastAsia="宋体" w:hAnsi="Courier New" w:cs="Courier New"/>
                <w:color w:val="000000"/>
                <w:kern w:val="0"/>
                <w:sz w:val="18"/>
                <w:szCs w:val="18"/>
              </w:rPr>
              <w:t>HashMap();</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000080"/>
                <w:kern w:val="0"/>
                <w:sz w:val="18"/>
                <w:szCs w:val="18"/>
              </w:rPr>
              <w:t xml:space="preserve">try </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Thread.</w:t>
            </w:r>
            <w:r w:rsidRPr="00950CC1">
              <w:rPr>
                <w:rFonts w:ascii="Courier New" w:eastAsia="宋体" w:hAnsi="Courier New" w:cs="Courier New"/>
                <w:i/>
                <w:iCs/>
                <w:color w:val="000000"/>
                <w:kern w:val="0"/>
                <w:sz w:val="18"/>
                <w:szCs w:val="18"/>
              </w:rPr>
              <w:t>sleep</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FF"/>
                <w:kern w:val="0"/>
                <w:sz w:val="18"/>
                <w:szCs w:val="18"/>
              </w:rPr>
              <w:t xml:space="preserve">2 </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color w:val="0000FF"/>
                <w:kern w:val="0"/>
                <w:sz w:val="18"/>
                <w:szCs w:val="18"/>
              </w:rPr>
              <w:t>1000</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 </w:t>
            </w:r>
            <w:r w:rsidRPr="00950CC1">
              <w:rPr>
                <w:rFonts w:ascii="Courier New" w:eastAsia="宋体" w:hAnsi="Courier New" w:cs="Courier New"/>
                <w:b/>
                <w:bCs/>
                <w:color w:val="000080"/>
                <w:kern w:val="0"/>
                <w:sz w:val="18"/>
                <w:szCs w:val="18"/>
              </w:rPr>
              <w:t xml:space="preserve">catch </w:t>
            </w:r>
            <w:r w:rsidRPr="00950CC1">
              <w:rPr>
                <w:rFonts w:ascii="Courier New" w:eastAsia="宋体" w:hAnsi="Courier New" w:cs="Courier New"/>
                <w:color w:val="000000"/>
                <w:kern w:val="0"/>
                <w:sz w:val="18"/>
                <w:szCs w:val="18"/>
              </w:rPr>
              <w:t>(InterruptedException e) {</w:t>
            </w:r>
            <w:r w:rsidRPr="00950CC1">
              <w:rPr>
                <w:rFonts w:ascii="Courier New" w:eastAsia="宋体" w:hAnsi="Courier New" w:cs="Courier New"/>
                <w:color w:val="000000"/>
                <w:kern w:val="0"/>
                <w:sz w:val="18"/>
                <w:szCs w:val="18"/>
              </w:rPr>
              <w:br/>
              <w:t xml:space="preserve">                        e.printStackTrace();</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000080"/>
                <w:kern w:val="0"/>
                <w:sz w:val="18"/>
                <w:szCs w:val="18"/>
              </w:rPr>
              <w:t xml:space="preserve">if </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660E7A"/>
                <w:kern w:val="0"/>
                <w:sz w:val="18"/>
                <w:szCs w:val="18"/>
              </w:rPr>
              <w:t>adbl</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660E7A"/>
                <w:kern w:val="0"/>
                <w:sz w:val="18"/>
                <w:szCs w:val="18"/>
              </w:rPr>
              <w:t>stream</w:t>
            </w:r>
            <w:r w:rsidRPr="00950CC1">
              <w:rPr>
                <w:rFonts w:ascii="Courier New" w:eastAsia="宋体" w:hAnsi="Courier New" w:cs="Courier New"/>
                <w:color w:val="000000"/>
                <w:kern w:val="0"/>
                <w:sz w:val="18"/>
                <w:szCs w:val="18"/>
              </w:rPr>
              <w:t>.isClosed()) {</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color w:val="660E7A"/>
                <w:kern w:val="0"/>
                <w:sz w:val="18"/>
                <w:szCs w:val="18"/>
              </w:rPr>
              <w:t>adbl</w:t>
            </w:r>
            <w:r w:rsidRPr="00950CC1">
              <w:rPr>
                <w:rFonts w:ascii="Courier New" w:eastAsia="宋体" w:hAnsi="Courier New" w:cs="Courier New"/>
                <w:color w:val="000000"/>
                <w:kern w:val="0"/>
                <w:sz w:val="18"/>
                <w:szCs w:val="18"/>
              </w:rPr>
              <w:t xml:space="preserve">.closeStream(info, </w:t>
            </w:r>
            <w:r w:rsidRPr="00950CC1">
              <w:rPr>
                <w:rFonts w:ascii="Courier New" w:eastAsia="宋体" w:hAnsi="Courier New" w:cs="Courier New"/>
                <w:b/>
                <w:bCs/>
                <w:color w:val="660E7A"/>
                <w:kern w:val="0"/>
                <w:sz w:val="18"/>
                <w:szCs w:val="18"/>
              </w:rPr>
              <w:t>IP</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0080"/>
                <w:kern w:val="0"/>
                <w:sz w:val="18"/>
                <w:szCs w:val="18"/>
              </w:rPr>
              <w:t>false</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FF"/>
                <w:kern w:val="0"/>
                <w:sz w:val="18"/>
                <w:szCs w:val="18"/>
              </w:rPr>
              <w:t>0</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color w:val="000000"/>
                <w:kern w:val="0"/>
                <w:sz w:val="18"/>
                <w:szCs w:val="18"/>
              </w:rPr>
              <w:br/>
            </w:r>
            <w:r w:rsidRPr="00950CC1">
              <w:rPr>
                <w:rFonts w:ascii="Courier New" w:eastAsia="宋体" w:hAnsi="Courier New" w:cs="Courier New"/>
                <w:color w:val="000000"/>
                <w:kern w:val="0"/>
                <w:sz w:val="18"/>
                <w:szCs w:val="18"/>
              </w:rPr>
              <w:lastRenderedPageBreak/>
              <w:t xml:space="preserve">                    Log.</w:t>
            </w:r>
            <w:r w:rsidRPr="00950CC1">
              <w:rPr>
                <w:rFonts w:ascii="Courier New" w:eastAsia="宋体" w:hAnsi="Courier New" w:cs="Courier New"/>
                <w:i/>
                <w:iCs/>
                <w:color w:val="000000"/>
                <w:kern w:val="0"/>
                <w:sz w:val="18"/>
                <w:szCs w:val="18"/>
              </w:rPr>
              <w:t>d</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008000"/>
                <w:kern w:val="0"/>
                <w:sz w:val="18"/>
                <w:szCs w:val="18"/>
              </w:rPr>
              <w:t>"ADBLIB"</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8000"/>
                <w:kern w:val="0"/>
                <w:sz w:val="18"/>
                <w:szCs w:val="18"/>
              </w:rPr>
              <w:t>"Init Finished"</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Log.</w:t>
            </w:r>
            <w:r w:rsidRPr="00950CC1">
              <w:rPr>
                <w:rFonts w:ascii="Courier New" w:eastAsia="宋体" w:hAnsi="Courier New" w:cs="Courier New"/>
                <w:i/>
                <w:iCs/>
                <w:color w:val="000000"/>
                <w:kern w:val="0"/>
                <w:sz w:val="18"/>
                <w:szCs w:val="18"/>
              </w:rPr>
              <w:t>d</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008000"/>
                <w:kern w:val="0"/>
                <w:sz w:val="18"/>
                <w:szCs w:val="18"/>
              </w:rPr>
              <w:t>"ADBInfo"</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8000"/>
                <w:kern w:val="0"/>
                <w:sz w:val="18"/>
                <w:szCs w:val="18"/>
              </w:rPr>
              <w:t>"Init Finished"</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660E7A"/>
                <w:kern w:val="0"/>
                <w:sz w:val="18"/>
                <w:szCs w:val="18"/>
              </w:rPr>
              <w:t>thd</w:t>
            </w:r>
            <w:r w:rsidRPr="00950CC1">
              <w:rPr>
                <w:rFonts w:ascii="Courier New" w:eastAsia="宋体" w:hAnsi="Courier New" w:cs="Courier New"/>
                <w:color w:val="000000"/>
                <w:kern w:val="0"/>
                <w:sz w:val="18"/>
                <w:szCs w:val="18"/>
              </w:rPr>
              <w:t>.start();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i/>
                <w:iCs/>
                <w:color w:val="808080"/>
                <w:kern w:val="0"/>
                <w:sz w:val="18"/>
                <w:szCs w:val="18"/>
              </w:rPr>
              <w:t xml:space="preserve">// </w:t>
            </w:r>
            <w:r w:rsidRPr="00950CC1">
              <w:rPr>
                <w:rFonts w:ascii="宋体" w:eastAsia="宋体" w:hAnsi="宋体" w:cs="Courier New" w:hint="eastAsia"/>
                <w:i/>
                <w:iCs/>
                <w:color w:val="808080"/>
                <w:kern w:val="0"/>
                <w:sz w:val="18"/>
                <w:szCs w:val="18"/>
              </w:rPr>
              <w:t>休眠</w:t>
            </w:r>
            <w:r w:rsidRPr="00950CC1">
              <w:rPr>
                <w:rFonts w:ascii="Courier New" w:eastAsia="宋体" w:hAnsi="Courier New" w:cs="Courier New"/>
                <w:i/>
                <w:iCs/>
                <w:color w:val="808080"/>
                <w:kern w:val="0"/>
                <w:sz w:val="18"/>
                <w:szCs w:val="18"/>
              </w:rPr>
              <w:t>10s</w:t>
            </w:r>
            <w:r w:rsidRPr="00950CC1">
              <w:rPr>
                <w:rFonts w:ascii="Courier New" w:eastAsia="宋体" w:hAnsi="Courier New" w:cs="Courier New"/>
                <w:i/>
                <w:iCs/>
                <w:color w:val="808080"/>
                <w:kern w:val="0"/>
                <w:sz w:val="18"/>
                <w:szCs w:val="18"/>
              </w:rPr>
              <w:br/>
              <w:t xml:space="preserve">        </w:t>
            </w:r>
            <w:r w:rsidRPr="00950CC1">
              <w:rPr>
                <w:rFonts w:ascii="Courier New" w:eastAsia="宋体" w:hAnsi="Courier New" w:cs="Courier New"/>
                <w:color w:val="000000"/>
                <w:kern w:val="0"/>
                <w:sz w:val="18"/>
                <w:szCs w:val="18"/>
              </w:rPr>
              <w:t>Thread.</w:t>
            </w:r>
            <w:r w:rsidRPr="00950CC1">
              <w:rPr>
                <w:rFonts w:ascii="Courier New" w:eastAsia="宋体" w:hAnsi="Courier New" w:cs="Courier New"/>
                <w:i/>
                <w:iCs/>
                <w:color w:val="000000"/>
                <w:kern w:val="0"/>
                <w:sz w:val="18"/>
                <w:szCs w:val="18"/>
              </w:rPr>
              <w:t>sleep</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FF"/>
                <w:kern w:val="0"/>
                <w:sz w:val="18"/>
                <w:szCs w:val="18"/>
              </w:rPr>
              <w:t xml:space="preserve">10 </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color w:val="0000FF"/>
                <w:kern w:val="0"/>
                <w:sz w:val="18"/>
                <w:szCs w:val="18"/>
              </w:rPr>
              <w:t>1000</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000080"/>
                <w:kern w:val="0"/>
                <w:sz w:val="18"/>
                <w:szCs w:val="18"/>
              </w:rPr>
              <w:t xml:space="preserve">while </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660E7A"/>
                <w:kern w:val="0"/>
                <w:sz w:val="18"/>
                <w:szCs w:val="18"/>
              </w:rPr>
              <w:t>isRunning</w:t>
            </w:r>
            <w:r w:rsidRPr="00950CC1">
              <w:rPr>
                <w:rFonts w:ascii="Courier New" w:eastAsia="宋体" w:hAnsi="Courier New" w:cs="Courier New"/>
                <w:color w:val="000000"/>
                <w:kern w:val="0"/>
                <w:sz w:val="18"/>
                <w:szCs w:val="18"/>
              </w:rPr>
              <w:t>) {</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660E7A"/>
                <w:kern w:val="0"/>
                <w:sz w:val="18"/>
                <w:szCs w:val="18"/>
              </w:rPr>
              <w:t xml:space="preserve">thd </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0080"/>
                <w:kern w:val="0"/>
                <w:sz w:val="18"/>
                <w:szCs w:val="18"/>
              </w:rPr>
              <w:t xml:space="preserve">new </w:t>
            </w:r>
            <w:r w:rsidRPr="00950CC1">
              <w:rPr>
                <w:rFonts w:ascii="Courier New" w:eastAsia="宋体" w:hAnsi="Courier New" w:cs="Courier New"/>
                <w:color w:val="000000"/>
                <w:kern w:val="0"/>
                <w:sz w:val="18"/>
                <w:szCs w:val="18"/>
              </w:rPr>
              <w:t>Thread(</w:t>
            </w:r>
            <w:r w:rsidRPr="00950CC1">
              <w:rPr>
                <w:rFonts w:ascii="Courier New" w:eastAsia="宋体" w:hAnsi="Courier New" w:cs="Courier New"/>
                <w:b/>
                <w:bCs/>
                <w:color w:val="000080"/>
                <w:kern w:val="0"/>
                <w:sz w:val="18"/>
                <w:szCs w:val="18"/>
              </w:rPr>
              <w:t xml:space="preserve">new </w:t>
            </w:r>
            <w:r w:rsidRPr="00950CC1">
              <w:rPr>
                <w:rFonts w:ascii="Courier New" w:eastAsia="宋体" w:hAnsi="Courier New" w:cs="Courier New"/>
                <w:color w:val="000000"/>
                <w:kern w:val="0"/>
                <w:sz w:val="18"/>
                <w:szCs w:val="18"/>
              </w:rPr>
              <w:t>Runnable() {</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color w:val="808000"/>
                <w:kern w:val="0"/>
                <w:sz w:val="18"/>
                <w:szCs w:val="18"/>
              </w:rPr>
              <w:t>@Override</w:t>
            </w:r>
            <w:r w:rsidRPr="00950CC1">
              <w:rPr>
                <w:rFonts w:ascii="Courier New" w:eastAsia="宋体" w:hAnsi="Courier New" w:cs="Courier New"/>
                <w:color w:val="808000"/>
                <w:kern w:val="0"/>
                <w:sz w:val="18"/>
                <w:szCs w:val="18"/>
              </w:rPr>
              <w:br/>
              <w:t xml:space="preserve">                </w:t>
            </w:r>
            <w:r w:rsidRPr="00950CC1">
              <w:rPr>
                <w:rFonts w:ascii="Courier New" w:eastAsia="宋体" w:hAnsi="Courier New" w:cs="Courier New"/>
                <w:b/>
                <w:bCs/>
                <w:color w:val="000080"/>
                <w:kern w:val="0"/>
                <w:sz w:val="18"/>
                <w:szCs w:val="18"/>
              </w:rPr>
              <w:t xml:space="preserve">public void </w:t>
            </w:r>
            <w:r w:rsidRPr="00950CC1">
              <w:rPr>
                <w:rFonts w:ascii="Courier New" w:eastAsia="宋体" w:hAnsi="Courier New" w:cs="Courier New"/>
                <w:color w:val="000000"/>
                <w:kern w:val="0"/>
                <w:sz w:val="18"/>
                <w:szCs w:val="18"/>
              </w:rPr>
              <w:t>run() {</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000080"/>
                <w:kern w:val="0"/>
                <w:sz w:val="18"/>
                <w:szCs w:val="18"/>
              </w:rPr>
              <w:t xml:space="preserve">if </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660E7A"/>
                <w:kern w:val="0"/>
                <w:sz w:val="18"/>
                <w:szCs w:val="18"/>
              </w:rPr>
              <w:t>adbl</w:t>
            </w:r>
            <w:r w:rsidRPr="00950CC1">
              <w:rPr>
                <w:rFonts w:ascii="Courier New" w:eastAsia="宋体" w:hAnsi="Courier New" w:cs="Courier New"/>
                <w:color w:val="000000"/>
                <w:kern w:val="0"/>
                <w:sz w:val="18"/>
                <w:szCs w:val="18"/>
              </w:rPr>
              <w:t>.openStream(</w:t>
            </w:r>
            <w:r w:rsidRPr="00950CC1">
              <w:rPr>
                <w:rFonts w:ascii="Courier New" w:eastAsia="宋体" w:hAnsi="Courier New" w:cs="Courier New"/>
                <w:color w:val="660E7A"/>
                <w:kern w:val="0"/>
                <w:sz w:val="18"/>
                <w:szCs w:val="18"/>
              </w:rPr>
              <w:t>filesDir</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660E7A"/>
                <w:kern w:val="0"/>
                <w:sz w:val="18"/>
                <w:szCs w:val="18"/>
              </w:rPr>
              <w:t>IP</w:t>
            </w:r>
            <w:r w:rsidRPr="00950CC1">
              <w:rPr>
                <w:rFonts w:ascii="Courier New" w:eastAsia="宋体" w:hAnsi="Courier New" w:cs="Courier New"/>
                <w:color w:val="000000"/>
                <w:kern w:val="0"/>
                <w:sz w:val="18"/>
                <w:szCs w:val="18"/>
              </w:rPr>
              <w:t>)) {</w:t>
            </w:r>
            <w:r w:rsidRPr="00950CC1">
              <w:rPr>
                <w:rFonts w:ascii="Courier New" w:eastAsia="宋体" w:hAnsi="Courier New" w:cs="Courier New"/>
                <w:color w:val="000000"/>
                <w:kern w:val="0"/>
                <w:sz w:val="18"/>
                <w:szCs w:val="18"/>
              </w:rPr>
              <w:br/>
              <w:t xml:space="preserve">                        Log.</w:t>
            </w:r>
            <w:r w:rsidRPr="00950CC1">
              <w:rPr>
                <w:rFonts w:ascii="Courier New" w:eastAsia="宋体" w:hAnsi="Courier New" w:cs="Courier New"/>
                <w:i/>
                <w:iCs/>
                <w:color w:val="000000"/>
                <w:kern w:val="0"/>
                <w:sz w:val="18"/>
                <w:szCs w:val="18"/>
              </w:rPr>
              <w:t>d</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008000"/>
                <w:kern w:val="0"/>
                <w:sz w:val="18"/>
                <w:szCs w:val="18"/>
              </w:rPr>
              <w:t>"ADBLIB"</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8000"/>
                <w:kern w:val="0"/>
                <w:sz w:val="18"/>
                <w:szCs w:val="18"/>
              </w:rPr>
              <w:t xml:space="preserve">"StartMonitor: " </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color w:val="660E7A"/>
                <w:kern w:val="0"/>
                <w:sz w:val="18"/>
                <w:szCs w:val="18"/>
              </w:rPr>
              <w:t>filesDir</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color w:val="660E7A"/>
                <w:kern w:val="0"/>
                <w:sz w:val="18"/>
                <w:szCs w:val="18"/>
              </w:rPr>
              <w:t>adbl</w:t>
            </w:r>
            <w:r w:rsidRPr="00950CC1">
              <w:rPr>
                <w:rFonts w:ascii="Courier New" w:eastAsia="宋体" w:hAnsi="Courier New" w:cs="Courier New"/>
                <w:color w:val="000000"/>
                <w:kern w:val="0"/>
                <w:sz w:val="18"/>
                <w:szCs w:val="18"/>
              </w:rPr>
              <w:t>.runCommand(</w:t>
            </w:r>
            <w:r w:rsidRPr="00950CC1">
              <w:rPr>
                <w:rFonts w:ascii="Courier New" w:eastAsia="宋体" w:hAnsi="Courier New" w:cs="Courier New"/>
                <w:color w:val="660E7A"/>
                <w:kern w:val="0"/>
                <w:sz w:val="18"/>
                <w:szCs w:val="18"/>
              </w:rPr>
              <w:t>commands</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660E7A"/>
                <w:kern w:val="0"/>
                <w:sz w:val="18"/>
                <w:szCs w:val="18"/>
              </w:rPr>
              <w:t>appBeanList</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i/>
                <w:iCs/>
                <w:color w:val="808080"/>
                <w:kern w:val="0"/>
                <w:sz w:val="18"/>
                <w:szCs w:val="18"/>
              </w:rPr>
              <w:t xml:space="preserve">// </w:t>
            </w:r>
            <w:r w:rsidRPr="00950CC1">
              <w:rPr>
                <w:rFonts w:ascii="宋体" w:eastAsia="宋体" w:hAnsi="宋体" w:cs="Courier New" w:hint="eastAsia"/>
                <w:i/>
                <w:iCs/>
                <w:color w:val="808080"/>
                <w:kern w:val="0"/>
                <w:sz w:val="18"/>
                <w:szCs w:val="18"/>
              </w:rPr>
              <w:t>获取内存信息</w:t>
            </w:r>
            <w:r w:rsidRPr="00950CC1">
              <w:rPr>
                <w:rFonts w:ascii="宋体" w:eastAsia="宋体" w:hAnsi="宋体" w:cs="Courier New" w:hint="eastAsia"/>
                <w:i/>
                <w:iCs/>
                <w:color w:val="808080"/>
                <w:kern w:val="0"/>
                <w:sz w:val="18"/>
                <w:szCs w:val="18"/>
              </w:rPr>
              <w:br/>
              <w:t xml:space="preserve">                        </w:t>
            </w:r>
            <w:r w:rsidRPr="00950CC1">
              <w:rPr>
                <w:rFonts w:ascii="Courier New" w:eastAsia="宋体" w:hAnsi="Courier New" w:cs="Courier New"/>
                <w:color w:val="000000"/>
                <w:kern w:val="0"/>
                <w:sz w:val="18"/>
                <w:szCs w:val="18"/>
              </w:rPr>
              <w:t xml:space="preserve">HashMap info = </w:t>
            </w:r>
            <w:r w:rsidRPr="00950CC1">
              <w:rPr>
                <w:rFonts w:ascii="Courier New" w:eastAsia="宋体" w:hAnsi="Courier New" w:cs="Courier New"/>
                <w:b/>
                <w:bCs/>
                <w:color w:val="000080"/>
                <w:kern w:val="0"/>
                <w:sz w:val="18"/>
                <w:szCs w:val="18"/>
              </w:rPr>
              <w:t xml:space="preserve">new </w:t>
            </w:r>
            <w:r w:rsidRPr="00950CC1">
              <w:rPr>
                <w:rFonts w:ascii="Courier New" w:eastAsia="宋体" w:hAnsi="Courier New" w:cs="Courier New"/>
                <w:color w:val="000000"/>
                <w:kern w:val="0"/>
                <w:sz w:val="18"/>
                <w:szCs w:val="18"/>
              </w:rPr>
              <w:t>HashMap();</w:t>
            </w:r>
            <w:r w:rsidRPr="00950CC1">
              <w:rPr>
                <w:rFonts w:ascii="Courier New" w:eastAsia="宋体" w:hAnsi="Courier New" w:cs="Courier New"/>
                <w:color w:val="000000"/>
                <w:kern w:val="0"/>
                <w:sz w:val="18"/>
                <w:szCs w:val="18"/>
              </w:rPr>
              <w:br/>
              <w:t xml:space="preserve">                        getMemInfo(info);</w:t>
            </w:r>
            <w:r w:rsidRPr="00950CC1">
              <w:rPr>
                <w:rFonts w:ascii="Courier New" w:eastAsia="宋体" w:hAnsi="Courier New" w:cs="Courier New"/>
                <w:color w:val="000000"/>
                <w:kern w:val="0"/>
                <w:sz w:val="18"/>
                <w:szCs w:val="18"/>
              </w:rPr>
              <w:br/>
              <w:t xml:space="preserve">                        Log.</w:t>
            </w:r>
            <w:r w:rsidRPr="00950CC1">
              <w:rPr>
                <w:rFonts w:ascii="Courier New" w:eastAsia="宋体" w:hAnsi="Courier New" w:cs="Courier New"/>
                <w:i/>
                <w:iCs/>
                <w:color w:val="000000"/>
                <w:kern w:val="0"/>
                <w:sz w:val="18"/>
                <w:szCs w:val="18"/>
              </w:rPr>
              <w:t>d</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008000"/>
                <w:kern w:val="0"/>
                <w:sz w:val="18"/>
                <w:szCs w:val="18"/>
              </w:rPr>
              <w:t>"MAP"</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8000"/>
                <w:kern w:val="0"/>
                <w:sz w:val="18"/>
                <w:szCs w:val="18"/>
              </w:rPr>
              <w:t xml:space="preserve">"result: " </w:t>
            </w:r>
            <w:r w:rsidRPr="00950CC1">
              <w:rPr>
                <w:rFonts w:ascii="Courier New" w:eastAsia="宋体" w:hAnsi="Courier New" w:cs="Courier New"/>
                <w:color w:val="000000"/>
                <w:kern w:val="0"/>
                <w:sz w:val="18"/>
                <w:szCs w:val="18"/>
              </w:rPr>
              <w:t>+ info);</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000080"/>
                <w:kern w:val="0"/>
                <w:sz w:val="18"/>
                <w:szCs w:val="18"/>
              </w:rPr>
              <w:t xml:space="preserve">try </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Thread.</w:t>
            </w:r>
            <w:r w:rsidRPr="00950CC1">
              <w:rPr>
                <w:rFonts w:ascii="Courier New" w:eastAsia="宋体" w:hAnsi="Courier New" w:cs="Courier New"/>
                <w:i/>
                <w:iCs/>
                <w:color w:val="000000"/>
                <w:kern w:val="0"/>
                <w:sz w:val="18"/>
                <w:szCs w:val="18"/>
              </w:rPr>
              <w:t>sleep</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FF"/>
                <w:kern w:val="0"/>
                <w:sz w:val="18"/>
                <w:szCs w:val="18"/>
              </w:rPr>
              <w:t xml:space="preserve">5 </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color w:val="0000FF"/>
                <w:kern w:val="0"/>
                <w:sz w:val="18"/>
                <w:szCs w:val="18"/>
              </w:rPr>
              <w:t>1000</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 </w:t>
            </w:r>
            <w:r w:rsidRPr="00950CC1">
              <w:rPr>
                <w:rFonts w:ascii="Courier New" w:eastAsia="宋体" w:hAnsi="Courier New" w:cs="Courier New"/>
                <w:b/>
                <w:bCs/>
                <w:color w:val="000080"/>
                <w:kern w:val="0"/>
                <w:sz w:val="18"/>
                <w:szCs w:val="18"/>
              </w:rPr>
              <w:t xml:space="preserve">catch </w:t>
            </w:r>
            <w:r w:rsidRPr="00950CC1">
              <w:rPr>
                <w:rFonts w:ascii="Courier New" w:eastAsia="宋体" w:hAnsi="Courier New" w:cs="Courier New"/>
                <w:color w:val="000000"/>
                <w:kern w:val="0"/>
                <w:sz w:val="18"/>
                <w:szCs w:val="18"/>
              </w:rPr>
              <w:t>(InterruptedException e) {</w:t>
            </w:r>
            <w:r w:rsidRPr="00950CC1">
              <w:rPr>
                <w:rFonts w:ascii="Courier New" w:eastAsia="宋体" w:hAnsi="Courier New" w:cs="Courier New"/>
                <w:color w:val="000000"/>
                <w:kern w:val="0"/>
                <w:sz w:val="18"/>
                <w:szCs w:val="18"/>
              </w:rPr>
              <w:br/>
              <w:t xml:space="preserve">                            e.printStackTrace();</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000080"/>
                <w:kern w:val="0"/>
                <w:sz w:val="18"/>
                <w:szCs w:val="18"/>
              </w:rPr>
              <w:t xml:space="preserve">if </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660E7A"/>
                <w:kern w:val="0"/>
                <w:sz w:val="18"/>
                <w:szCs w:val="18"/>
              </w:rPr>
              <w:t>adbl</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660E7A"/>
                <w:kern w:val="0"/>
                <w:sz w:val="18"/>
                <w:szCs w:val="18"/>
              </w:rPr>
              <w:t>stream</w:t>
            </w:r>
            <w:r w:rsidRPr="00950CC1">
              <w:rPr>
                <w:rFonts w:ascii="Courier New" w:eastAsia="宋体" w:hAnsi="Courier New" w:cs="Courier New"/>
                <w:color w:val="000000"/>
                <w:kern w:val="0"/>
                <w:sz w:val="18"/>
                <w:szCs w:val="18"/>
              </w:rPr>
              <w:t>.isClosed()) {</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color w:val="660E7A"/>
                <w:kern w:val="0"/>
                <w:sz w:val="18"/>
                <w:szCs w:val="18"/>
              </w:rPr>
              <w:t>adbl</w:t>
            </w:r>
            <w:r w:rsidRPr="00950CC1">
              <w:rPr>
                <w:rFonts w:ascii="Courier New" w:eastAsia="宋体" w:hAnsi="Courier New" w:cs="Courier New"/>
                <w:color w:val="000000"/>
                <w:kern w:val="0"/>
                <w:sz w:val="18"/>
                <w:szCs w:val="18"/>
              </w:rPr>
              <w:t xml:space="preserve">.closeStream(info, </w:t>
            </w:r>
            <w:r w:rsidRPr="00950CC1">
              <w:rPr>
                <w:rFonts w:ascii="Courier New" w:eastAsia="宋体" w:hAnsi="Courier New" w:cs="Courier New"/>
                <w:b/>
                <w:bCs/>
                <w:color w:val="660E7A"/>
                <w:kern w:val="0"/>
                <w:sz w:val="18"/>
                <w:szCs w:val="18"/>
              </w:rPr>
              <w:t>IP</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0080"/>
                <w:kern w:val="0"/>
                <w:sz w:val="18"/>
                <w:szCs w:val="18"/>
              </w:rPr>
              <w:t>true</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660E7A"/>
                <w:kern w:val="0"/>
                <w:sz w:val="18"/>
                <w:szCs w:val="18"/>
              </w:rPr>
              <w:t>foreW</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color w:val="000000"/>
                <w:kern w:val="0"/>
                <w:sz w:val="18"/>
                <w:szCs w:val="18"/>
              </w:rPr>
              <w:br/>
              <w:t xml:space="preserve">                        Log.</w:t>
            </w:r>
            <w:r w:rsidRPr="00950CC1">
              <w:rPr>
                <w:rFonts w:ascii="Courier New" w:eastAsia="宋体" w:hAnsi="Courier New" w:cs="Courier New"/>
                <w:i/>
                <w:iCs/>
                <w:color w:val="000000"/>
                <w:kern w:val="0"/>
                <w:sz w:val="18"/>
                <w:szCs w:val="18"/>
              </w:rPr>
              <w:t>d</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008000"/>
                <w:kern w:val="0"/>
                <w:sz w:val="18"/>
                <w:szCs w:val="18"/>
              </w:rPr>
              <w:t>"ADBLIB"</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8000"/>
                <w:kern w:val="0"/>
                <w:sz w:val="18"/>
                <w:szCs w:val="18"/>
              </w:rPr>
              <w:t xml:space="preserve">"results saved in" </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color w:val="660E7A"/>
                <w:kern w:val="0"/>
                <w:sz w:val="18"/>
                <w:szCs w:val="18"/>
              </w:rPr>
              <w:t>filesDir</w:t>
            </w:r>
            <w:r w:rsidRPr="00950CC1">
              <w:rPr>
                <w:rFonts w:ascii="Courier New" w:eastAsia="宋体" w:hAnsi="Courier New" w:cs="Courier New"/>
                <w:color w:val="000000"/>
                <w:kern w:val="0"/>
                <w:sz w:val="18"/>
                <w:szCs w:val="18"/>
              </w:rPr>
              <w:t>.toString());</w:t>
            </w:r>
            <w:r w:rsidRPr="00950CC1">
              <w:rPr>
                <w:rFonts w:ascii="Courier New" w:eastAsia="宋体" w:hAnsi="Courier New" w:cs="Courier New"/>
                <w:color w:val="000000"/>
                <w:kern w:val="0"/>
                <w:sz w:val="18"/>
                <w:szCs w:val="18"/>
              </w:rPr>
              <w:br/>
              <w:t xml:space="preserve">                        Log.</w:t>
            </w:r>
            <w:r w:rsidRPr="00950CC1">
              <w:rPr>
                <w:rFonts w:ascii="Courier New" w:eastAsia="宋体" w:hAnsi="Courier New" w:cs="Courier New"/>
                <w:i/>
                <w:iCs/>
                <w:color w:val="000000"/>
                <w:kern w:val="0"/>
                <w:sz w:val="18"/>
                <w:szCs w:val="18"/>
              </w:rPr>
              <w:t>d</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008000"/>
                <w:kern w:val="0"/>
                <w:sz w:val="18"/>
                <w:szCs w:val="18"/>
              </w:rPr>
              <w:t>"ADBInfo"</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8000"/>
                <w:kern w:val="0"/>
                <w:sz w:val="18"/>
                <w:szCs w:val="18"/>
              </w:rPr>
              <w:t xml:space="preserve">"results saved in" </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color w:val="660E7A"/>
                <w:kern w:val="0"/>
                <w:sz w:val="18"/>
                <w:szCs w:val="18"/>
              </w:rPr>
              <w:t>filesDir</w:t>
            </w:r>
            <w:r w:rsidRPr="00950CC1">
              <w:rPr>
                <w:rFonts w:ascii="Courier New" w:eastAsia="宋体" w:hAnsi="Courier New" w:cs="Courier New"/>
                <w:color w:val="000000"/>
                <w:kern w:val="0"/>
                <w:sz w:val="18"/>
                <w:szCs w:val="18"/>
              </w:rPr>
              <w:t>.toString()+</w:t>
            </w:r>
            <w:r w:rsidRPr="00950CC1">
              <w:rPr>
                <w:rFonts w:ascii="Courier New" w:eastAsia="宋体" w:hAnsi="Courier New" w:cs="Courier New"/>
                <w:b/>
                <w:bCs/>
                <w:color w:val="008000"/>
                <w:kern w:val="0"/>
                <w:sz w:val="18"/>
                <w:szCs w:val="18"/>
              </w:rPr>
              <w:t>"</w:t>
            </w:r>
            <w:r w:rsidRPr="00950CC1">
              <w:rPr>
                <w:rFonts w:ascii="Courier New" w:eastAsia="宋体" w:hAnsi="Courier New" w:cs="Courier New"/>
                <w:b/>
                <w:bCs/>
                <w:color w:val="000080"/>
                <w:kern w:val="0"/>
                <w:sz w:val="18"/>
                <w:szCs w:val="18"/>
              </w:rPr>
              <w:t>\n\n</w:t>
            </w:r>
            <w:r w:rsidRPr="00950CC1">
              <w:rPr>
                <w:rFonts w:ascii="Courier New" w:eastAsia="宋体" w:hAnsi="Courier New" w:cs="Courier New"/>
                <w:b/>
                <w:bCs/>
                <w:color w:val="008000"/>
                <w:kern w:val="0"/>
                <w:sz w:val="18"/>
                <w:szCs w:val="18"/>
              </w:rPr>
              <w:t>"</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660E7A"/>
                <w:kern w:val="0"/>
                <w:sz w:val="18"/>
                <w:szCs w:val="18"/>
              </w:rPr>
              <w:t>thd</w:t>
            </w:r>
            <w:r w:rsidRPr="00950CC1">
              <w:rPr>
                <w:rFonts w:ascii="Courier New" w:eastAsia="宋体" w:hAnsi="Courier New" w:cs="Courier New"/>
                <w:color w:val="000000"/>
                <w:kern w:val="0"/>
                <w:sz w:val="18"/>
                <w:szCs w:val="18"/>
              </w:rPr>
              <w:t>.start();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i/>
                <w:iCs/>
                <w:color w:val="808080"/>
                <w:kern w:val="0"/>
                <w:sz w:val="18"/>
                <w:szCs w:val="18"/>
              </w:rPr>
              <w:t xml:space="preserve">// </w:t>
            </w:r>
            <w:r w:rsidRPr="00950CC1">
              <w:rPr>
                <w:rFonts w:ascii="宋体" w:eastAsia="宋体" w:hAnsi="宋体" w:cs="Courier New" w:hint="eastAsia"/>
                <w:i/>
                <w:iCs/>
                <w:color w:val="808080"/>
                <w:kern w:val="0"/>
                <w:sz w:val="18"/>
                <w:szCs w:val="18"/>
              </w:rPr>
              <w:t>休眠</w:t>
            </w:r>
            <w:r w:rsidRPr="00950CC1">
              <w:rPr>
                <w:rFonts w:ascii="Courier New" w:eastAsia="宋体" w:hAnsi="Courier New" w:cs="Courier New"/>
                <w:i/>
                <w:iCs/>
                <w:color w:val="808080"/>
                <w:kern w:val="0"/>
                <w:sz w:val="18"/>
                <w:szCs w:val="18"/>
              </w:rPr>
              <w:t>10s</w:t>
            </w:r>
            <w:r w:rsidRPr="00950CC1">
              <w:rPr>
                <w:rFonts w:ascii="Courier New" w:eastAsia="宋体" w:hAnsi="Courier New" w:cs="Courier New"/>
                <w:i/>
                <w:iCs/>
                <w:color w:val="808080"/>
                <w:kern w:val="0"/>
                <w:sz w:val="18"/>
                <w:szCs w:val="18"/>
              </w:rPr>
              <w:br/>
              <w:t xml:space="preserve">            </w:t>
            </w:r>
            <w:r w:rsidRPr="00950CC1">
              <w:rPr>
                <w:rFonts w:ascii="Courier New" w:eastAsia="宋体" w:hAnsi="Courier New" w:cs="Courier New"/>
                <w:color w:val="000000"/>
                <w:kern w:val="0"/>
                <w:sz w:val="18"/>
                <w:szCs w:val="18"/>
              </w:rPr>
              <w:t>Thread.</w:t>
            </w:r>
            <w:r w:rsidRPr="00950CC1">
              <w:rPr>
                <w:rFonts w:ascii="Courier New" w:eastAsia="宋体" w:hAnsi="Courier New" w:cs="Courier New"/>
                <w:i/>
                <w:iCs/>
                <w:color w:val="000000"/>
                <w:kern w:val="0"/>
                <w:sz w:val="18"/>
                <w:szCs w:val="18"/>
              </w:rPr>
              <w:t>sleep</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FF"/>
                <w:kern w:val="0"/>
                <w:sz w:val="18"/>
                <w:szCs w:val="18"/>
              </w:rPr>
              <w:t xml:space="preserve">10 </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color w:val="0000FF"/>
                <w:kern w:val="0"/>
                <w:sz w:val="18"/>
                <w:szCs w:val="18"/>
              </w:rPr>
              <w:t>1000</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color w:val="000000"/>
                <w:kern w:val="0"/>
                <w:sz w:val="18"/>
                <w:szCs w:val="18"/>
              </w:rPr>
              <w:br/>
              <w:t xml:space="preserve">    }</w:t>
            </w:r>
          </w:p>
        </w:tc>
      </w:tr>
    </w:tbl>
    <w:p w14:paraId="1A3E9497" w14:textId="77777777" w:rsidR="00950CC1" w:rsidRPr="00950CC1" w:rsidRDefault="00950CC1" w:rsidP="00950CC1">
      <w:pPr>
        <w:ind w:firstLine="0"/>
        <w:rPr>
          <w:rFonts w:ascii="Consolas" w:eastAsiaTheme="minorEastAsia" w:hAnsi="Consolas" w:cs="Consolas"/>
          <w:sz w:val="21"/>
          <w:szCs w:val="21"/>
        </w:rPr>
      </w:pPr>
      <w:r w:rsidRPr="00950CC1">
        <w:rPr>
          <w:rFonts w:ascii="Consolas" w:eastAsiaTheme="minorEastAsia" w:hAnsi="Consolas" w:cs="Consolas" w:hint="eastAsia"/>
          <w:sz w:val="21"/>
          <w:szCs w:val="21"/>
        </w:rPr>
        <w:lastRenderedPageBreak/>
        <w:t>（</w:t>
      </w:r>
      <w:r w:rsidRPr="00950CC1">
        <w:rPr>
          <w:rFonts w:ascii="Consolas" w:eastAsiaTheme="minorEastAsia" w:hAnsi="Consolas" w:cs="Consolas" w:hint="eastAsia"/>
          <w:sz w:val="21"/>
          <w:szCs w:val="21"/>
        </w:rPr>
        <w:t>2</w:t>
      </w:r>
      <w:r w:rsidRPr="00950CC1">
        <w:rPr>
          <w:rFonts w:ascii="Consolas" w:eastAsiaTheme="minorEastAsia" w:hAnsi="Consolas" w:cs="Consolas" w:hint="eastAsia"/>
          <w:sz w:val="21"/>
          <w:szCs w:val="21"/>
        </w:rPr>
        <w:t>）匹配监控数据代码示例：通过正则表达式匹配输出，计算有效监控数据，下面展示了</w:t>
      </w:r>
      <w:r w:rsidRPr="00950CC1">
        <w:rPr>
          <w:rFonts w:ascii="Consolas" w:eastAsiaTheme="minorEastAsia" w:hAnsi="Consolas" w:cs="Consolas" w:hint="eastAsia"/>
          <w:sz w:val="21"/>
          <w:szCs w:val="21"/>
        </w:rPr>
        <w:t>CPU</w:t>
      </w:r>
      <w:r w:rsidRPr="00950CC1">
        <w:rPr>
          <w:rFonts w:ascii="Consolas" w:eastAsiaTheme="minorEastAsia" w:hAnsi="Consolas" w:cs="Consolas" w:hint="eastAsia"/>
          <w:sz w:val="21"/>
          <w:szCs w:val="21"/>
        </w:rPr>
        <w:t>利用率的计算：</w:t>
      </w:r>
    </w:p>
    <w:tbl>
      <w:tblPr>
        <w:tblStyle w:val="a7"/>
        <w:tblW w:w="0" w:type="auto"/>
        <w:tblLook w:val="04A0" w:firstRow="1" w:lastRow="0" w:firstColumn="1" w:lastColumn="0" w:noHBand="0" w:noVBand="1"/>
      </w:tblPr>
      <w:tblGrid>
        <w:gridCol w:w="8296"/>
      </w:tblGrid>
      <w:tr w:rsidR="00950CC1" w:rsidRPr="00950CC1" w14:paraId="6F2F2DA9" w14:textId="77777777" w:rsidTr="003529BD">
        <w:tc>
          <w:tcPr>
            <w:tcW w:w="8296" w:type="dxa"/>
          </w:tcPr>
          <w:p w14:paraId="6DD71435" w14:textId="77777777" w:rsidR="00950CC1" w:rsidRPr="00950CC1" w:rsidRDefault="00950CC1" w:rsidP="00950C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宋体" w:hAnsi="Courier New" w:cs="Courier New"/>
                <w:color w:val="000000"/>
                <w:kern w:val="0"/>
                <w:sz w:val="18"/>
                <w:szCs w:val="18"/>
              </w:rPr>
            </w:pPr>
            <w:r w:rsidRPr="00950CC1">
              <w:rPr>
                <w:rFonts w:ascii="Courier New" w:eastAsia="宋体" w:hAnsi="Courier New" w:cs="Courier New"/>
                <w:i/>
                <w:iCs/>
                <w:color w:val="808080"/>
                <w:kern w:val="0"/>
                <w:sz w:val="18"/>
                <w:szCs w:val="18"/>
              </w:rPr>
              <w:lastRenderedPageBreak/>
              <w:t>//</w:t>
            </w:r>
            <w:r w:rsidRPr="00950CC1">
              <w:rPr>
                <w:rFonts w:ascii="宋体" w:eastAsia="宋体" w:hAnsi="宋体" w:cs="Courier New" w:hint="eastAsia"/>
                <w:i/>
                <w:iCs/>
                <w:color w:val="808080"/>
                <w:kern w:val="0"/>
                <w:sz w:val="18"/>
                <w:szCs w:val="18"/>
              </w:rPr>
              <w:t>匹配</w:t>
            </w:r>
            <w:r w:rsidRPr="00950CC1">
              <w:rPr>
                <w:rFonts w:ascii="Courier New" w:eastAsia="宋体" w:hAnsi="Courier New" w:cs="Courier New"/>
                <w:i/>
                <w:iCs/>
                <w:color w:val="808080"/>
                <w:kern w:val="0"/>
                <w:sz w:val="18"/>
                <w:szCs w:val="18"/>
              </w:rPr>
              <w:t>CPU</w:t>
            </w:r>
            <w:r w:rsidRPr="00950CC1">
              <w:rPr>
                <w:rFonts w:ascii="宋体" w:eastAsia="宋体" w:hAnsi="宋体" w:cs="Courier New" w:hint="eastAsia"/>
                <w:i/>
                <w:iCs/>
                <w:color w:val="808080"/>
                <w:kern w:val="0"/>
                <w:sz w:val="18"/>
                <w:szCs w:val="18"/>
              </w:rPr>
              <w:t>信息计算</w:t>
            </w:r>
            <w:r w:rsidRPr="00950CC1">
              <w:rPr>
                <w:rFonts w:ascii="Courier New" w:eastAsia="宋体" w:hAnsi="Courier New" w:cs="Courier New"/>
                <w:i/>
                <w:iCs/>
                <w:color w:val="808080"/>
                <w:kern w:val="0"/>
                <w:sz w:val="18"/>
                <w:szCs w:val="18"/>
              </w:rPr>
              <w:t>CPU</w:t>
            </w:r>
            <w:r w:rsidRPr="00950CC1">
              <w:rPr>
                <w:rFonts w:ascii="宋体" w:eastAsia="宋体" w:hAnsi="宋体" w:cs="Courier New" w:hint="eastAsia"/>
                <w:i/>
                <w:iCs/>
                <w:color w:val="808080"/>
                <w:kern w:val="0"/>
                <w:sz w:val="18"/>
                <w:szCs w:val="18"/>
              </w:rPr>
              <w:t>利用率</w:t>
            </w:r>
            <w:r w:rsidRPr="00950CC1">
              <w:rPr>
                <w:rFonts w:ascii="宋体" w:eastAsia="宋体" w:hAnsi="宋体" w:cs="Courier New" w:hint="eastAsia"/>
                <w:i/>
                <w:iCs/>
                <w:color w:val="808080"/>
                <w:kern w:val="0"/>
                <w:sz w:val="18"/>
                <w:szCs w:val="18"/>
              </w:rPr>
              <w:br/>
            </w:r>
            <w:r w:rsidRPr="00950CC1">
              <w:rPr>
                <w:rFonts w:ascii="Courier New" w:eastAsia="宋体" w:hAnsi="Courier New" w:cs="Courier New"/>
                <w:i/>
                <w:iCs/>
                <w:color w:val="808080"/>
                <w:kern w:val="0"/>
                <w:sz w:val="18"/>
                <w:szCs w:val="18"/>
              </w:rPr>
              <w:t>//region</w:t>
            </w:r>
            <w:r w:rsidRPr="00950CC1">
              <w:rPr>
                <w:rFonts w:ascii="Courier New" w:eastAsia="宋体" w:hAnsi="Courier New" w:cs="Courier New"/>
                <w:i/>
                <w:iCs/>
                <w:color w:val="808080"/>
                <w:kern w:val="0"/>
                <w:sz w:val="18"/>
                <w:szCs w:val="18"/>
              </w:rPr>
              <w:br/>
            </w:r>
            <w:r w:rsidRPr="00950CC1">
              <w:rPr>
                <w:rFonts w:ascii="Courier New" w:eastAsia="宋体" w:hAnsi="Courier New" w:cs="Courier New"/>
                <w:color w:val="000000"/>
                <w:kern w:val="0"/>
                <w:sz w:val="18"/>
                <w:szCs w:val="18"/>
              </w:rPr>
              <w:t xml:space="preserve">String patternStr5 = </w:t>
            </w:r>
            <w:r w:rsidRPr="00950CC1">
              <w:rPr>
                <w:rFonts w:ascii="Courier New" w:eastAsia="宋体" w:hAnsi="Courier New" w:cs="Courier New"/>
                <w:b/>
                <w:bCs/>
                <w:color w:val="008000"/>
                <w:kern w:val="0"/>
                <w:sz w:val="18"/>
                <w:szCs w:val="18"/>
              </w:rPr>
              <w:t>"</w:t>
            </w:r>
            <w:r w:rsidRPr="00950CC1">
              <w:rPr>
                <w:rFonts w:ascii="Courier New" w:eastAsia="宋体" w:hAnsi="Courier New" w:cs="Courier New"/>
                <w:b/>
                <w:bCs/>
                <w:color w:val="008000"/>
                <w:kern w:val="0"/>
                <w:sz w:val="18"/>
                <w:szCs w:val="18"/>
                <w:shd w:val="clear" w:color="auto" w:fill="EDFCED"/>
              </w:rPr>
              <w:t>cpu</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s+(</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d+)</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s+(</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d+)</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s+(</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d+)</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s+(</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d+)</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s+(</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d+)</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s+(</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d+)</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s+(</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d+)</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s+(</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d+)</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s+(</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d+)</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s+(</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d+)</w:t>
            </w:r>
            <w:r w:rsidRPr="00950CC1">
              <w:rPr>
                <w:rFonts w:ascii="Courier New" w:eastAsia="宋体" w:hAnsi="Courier New" w:cs="Courier New"/>
                <w:b/>
                <w:bCs/>
                <w:color w:val="008000"/>
                <w:kern w:val="0"/>
                <w:sz w:val="18"/>
                <w:szCs w:val="18"/>
              </w:rPr>
              <w:t>"</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Pattern pattern5 = Pattern.</w:t>
            </w:r>
            <w:r w:rsidRPr="00950CC1">
              <w:rPr>
                <w:rFonts w:ascii="Courier New" w:eastAsia="宋体" w:hAnsi="Courier New" w:cs="Courier New"/>
                <w:i/>
                <w:iCs/>
                <w:color w:val="000000"/>
                <w:kern w:val="0"/>
                <w:sz w:val="18"/>
                <w:szCs w:val="18"/>
              </w:rPr>
              <w:t>compile</w:t>
            </w:r>
            <w:r w:rsidRPr="00950CC1">
              <w:rPr>
                <w:rFonts w:ascii="Courier New" w:eastAsia="宋体" w:hAnsi="Courier New" w:cs="Courier New"/>
                <w:color w:val="000000"/>
                <w:kern w:val="0"/>
                <w:sz w:val="18"/>
                <w:szCs w:val="18"/>
              </w:rPr>
              <w:t>(patternStr5);</w:t>
            </w:r>
            <w:r w:rsidRPr="00950CC1">
              <w:rPr>
                <w:rFonts w:ascii="Courier New" w:eastAsia="宋体" w:hAnsi="Courier New" w:cs="Courier New"/>
                <w:color w:val="000000"/>
                <w:kern w:val="0"/>
                <w:sz w:val="18"/>
                <w:szCs w:val="18"/>
              </w:rPr>
              <w:br/>
              <w:t>Matcher matcher5 = pattern5.matcher(results);</w:t>
            </w:r>
            <w:r w:rsidRPr="00950CC1">
              <w:rPr>
                <w:rFonts w:ascii="Courier New" w:eastAsia="宋体" w:hAnsi="Courier New" w:cs="Courier New"/>
                <w:color w:val="000000"/>
                <w:kern w:val="0"/>
                <w:sz w:val="18"/>
                <w:szCs w:val="18"/>
              </w:rPr>
              <w:br/>
            </w:r>
            <w:r w:rsidRPr="00950CC1">
              <w:rPr>
                <w:rFonts w:ascii="Courier New" w:eastAsia="宋体" w:hAnsi="Courier New" w:cs="Courier New"/>
                <w:b/>
                <w:bCs/>
                <w:color w:val="000080"/>
                <w:kern w:val="0"/>
                <w:sz w:val="18"/>
                <w:szCs w:val="18"/>
              </w:rPr>
              <w:t xml:space="preserve">if </w:t>
            </w:r>
            <w:r w:rsidRPr="00950CC1">
              <w:rPr>
                <w:rFonts w:ascii="Courier New" w:eastAsia="宋体" w:hAnsi="Courier New" w:cs="Courier New"/>
                <w:color w:val="000000"/>
                <w:kern w:val="0"/>
                <w:sz w:val="18"/>
                <w:szCs w:val="18"/>
              </w:rPr>
              <w:t>(matcher5.find()) {</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000080"/>
                <w:kern w:val="0"/>
                <w:sz w:val="18"/>
                <w:szCs w:val="18"/>
              </w:rPr>
              <w:t xml:space="preserve">int </w:t>
            </w:r>
            <w:r w:rsidRPr="00950CC1">
              <w:rPr>
                <w:rFonts w:ascii="Courier New" w:eastAsia="宋体" w:hAnsi="Courier New" w:cs="Courier New"/>
                <w:color w:val="000000"/>
                <w:kern w:val="0"/>
                <w:sz w:val="18"/>
                <w:szCs w:val="18"/>
              </w:rPr>
              <w:t>cpuUser = Integer.</w:t>
            </w:r>
            <w:r w:rsidRPr="00950CC1">
              <w:rPr>
                <w:rFonts w:ascii="Courier New" w:eastAsia="宋体" w:hAnsi="Courier New" w:cs="Courier New"/>
                <w:i/>
                <w:iCs/>
                <w:color w:val="000000"/>
                <w:kern w:val="0"/>
                <w:sz w:val="18"/>
                <w:szCs w:val="18"/>
              </w:rPr>
              <w:t>parseInt</w:t>
            </w:r>
            <w:r w:rsidRPr="00950CC1">
              <w:rPr>
                <w:rFonts w:ascii="Courier New" w:eastAsia="宋体" w:hAnsi="Courier New" w:cs="Courier New"/>
                <w:color w:val="000000"/>
                <w:kern w:val="0"/>
                <w:sz w:val="18"/>
                <w:szCs w:val="18"/>
              </w:rPr>
              <w:t>(matcher5.group(</w:t>
            </w:r>
            <w:r w:rsidRPr="00950CC1">
              <w:rPr>
                <w:rFonts w:ascii="Courier New" w:eastAsia="宋体" w:hAnsi="Courier New" w:cs="Courier New"/>
                <w:color w:val="0000FF"/>
                <w:kern w:val="0"/>
                <w:sz w:val="18"/>
                <w:szCs w:val="18"/>
              </w:rPr>
              <w:t>1</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000080"/>
                <w:kern w:val="0"/>
                <w:sz w:val="18"/>
                <w:szCs w:val="18"/>
              </w:rPr>
              <w:t xml:space="preserve">int </w:t>
            </w:r>
            <w:r w:rsidRPr="00950CC1">
              <w:rPr>
                <w:rFonts w:ascii="Courier New" w:eastAsia="宋体" w:hAnsi="Courier New" w:cs="Courier New"/>
                <w:color w:val="000000"/>
                <w:kern w:val="0"/>
                <w:sz w:val="18"/>
                <w:szCs w:val="18"/>
              </w:rPr>
              <w:t>cpuNice = Integer.</w:t>
            </w:r>
            <w:r w:rsidRPr="00950CC1">
              <w:rPr>
                <w:rFonts w:ascii="Courier New" w:eastAsia="宋体" w:hAnsi="Courier New" w:cs="Courier New"/>
                <w:i/>
                <w:iCs/>
                <w:color w:val="000000"/>
                <w:kern w:val="0"/>
                <w:sz w:val="18"/>
                <w:szCs w:val="18"/>
              </w:rPr>
              <w:t>parseInt</w:t>
            </w:r>
            <w:r w:rsidRPr="00950CC1">
              <w:rPr>
                <w:rFonts w:ascii="Courier New" w:eastAsia="宋体" w:hAnsi="Courier New" w:cs="Courier New"/>
                <w:color w:val="000000"/>
                <w:kern w:val="0"/>
                <w:sz w:val="18"/>
                <w:szCs w:val="18"/>
              </w:rPr>
              <w:t>(matcher5.group(</w:t>
            </w:r>
            <w:r w:rsidRPr="00950CC1">
              <w:rPr>
                <w:rFonts w:ascii="Courier New" w:eastAsia="宋体" w:hAnsi="Courier New" w:cs="Courier New"/>
                <w:color w:val="0000FF"/>
                <w:kern w:val="0"/>
                <w:sz w:val="18"/>
                <w:szCs w:val="18"/>
              </w:rPr>
              <w:t>2</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000080"/>
                <w:kern w:val="0"/>
                <w:sz w:val="18"/>
                <w:szCs w:val="18"/>
              </w:rPr>
              <w:t xml:space="preserve">int </w:t>
            </w:r>
            <w:r w:rsidRPr="00950CC1">
              <w:rPr>
                <w:rFonts w:ascii="Courier New" w:eastAsia="宋体" w:hAnsi="Courier New" w:cs="Courier New"/>
                <w:color w:val="000000"/>
                <w:kern w:val="0"/>
                <w:sz w:val="18"/>
                <w:szCs w:val="18"/>
              </w:rPr>
              <w:t>cpuSystem = Integer.</w:t>
            </w:r>
            <w:r w:rsidRPr="00950CC1">
              <w:rPr>
                <w:rFonts w:ascii="Courier New" w:eastAsia="宋体" w:hAnsi="Courier New" w:cs="Courier New"/>
                <w:i/>
                <w:iCs/>
                <w:color w:val="000000"/>
                <w:kern w:val="0"/>
                <w:sz w:val="18"/>
                <w:szCs w:val="18"/>
              </w:rPr>
              <w:t>parseInt</w:t>
            </w:r>
            <w:r w:rsidRPr="00950CC1">
              <w:rPr>
                <w:rFonts w:ascii="Courier New" w:eastAsia="宋体" w:hAnsi="Courier New" w:cs="Courier New"/>
                <w:color w:val="000000"/>
                <w:kern w:val="0"/>
                <w:sz w:val="18"/>
                <w:szCs w:val="18"/>
              </w:rPr>
              <w:t>(matcher5.group(</w:t>
            </w:r>
            <w:r w:rsidRPr="00950CC1">
              <w:rPr>
                <w:rFonts w:ascii="Courier New" w:eastAsia="宋体" w:hAnsi="Courier New" w:cs="Courier New"/>
                <w:color w:val="0000FF"/>
                <w:kern w:val="0"/>
                <w:sz w:val="18"/>
                <w:szCs w:val="18"/>
              </w:rPr>
              <w:t>3</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000080"/>
                <w:kern w:val="0"/>
                <w:sz w:val="18"/>
                <w:szCs w:val="18"/>
              </w:rPr>
              <w:t xml:space="preserve">int </w:t>
            </w:r>
            <w:r w:rsidRPr="00950CC1">
              <w:rPr>
                <w:rFonts w:ascii="Courier New" w:eastAsia="宋体" w:hAnsi="Courier New" w:cs="Courier New"/>
                <w:color w:val="000000"/>
                <w:kern w:val="0"/>
                <w:sz w:val="18"/>
                <w:szCs w:val="18"/>
              </w:rPr>
              <w:t>cpuIdle = Integer.</w:t>
            </w:r>
            <w:r w:rsidRPr="00950CC1">
              <w:rPr>
                <w:rFonts w:ascii="Courier New" w:eastAsia="宋体" w:hAnsi="Courier New" w:cs="Courier New"/>
                <w:i/>
                <w:iCs/>
                <w:color w:val="000000"/>
                <w:kern w:val="0"/>
                <w:sz w:val="18"/>
                <w:szCs w:val="18"/>
              </w:rPr>
              <w:t>parseInt</w:t>
            </w:r>
            <w:r w:rsidRPr="00950CC1">
              <w:rPr>
                <w:rFonts w:ascii="Courier New" w:eastAsia="宋体" w:hAnsi="Courier New" w:cs="Courier New"/>
                <w:color w:val="000000"/>
                <w:kern w:val="0"/>
                <w:sz w:val="18"/>
                <w:szCs w:val="18"/>
              </w:rPr>
              <w:t>(matcher5.group(</w:t>
            </w:r>
            <w:r w:rsidRPr="00950CC1">
              <w:rPr>
                <w:rFonts w:ascii="Courier New" w:eastAsia="宋体" w:hAnsi="Courier New" w:cs="Courier New"/>
                <w:color w:val="0000FF"/>
                <w:kern w:val="0"/>
                <w:sz w:val="18"/>
                <w:szCs w:val="18"/>
              </w:rPr>
              <w:t>4</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000080"/>
                <w:kern w:val="0"/>
                <w:sz w:val="18"/>
                <w:szCs w:val="18"/>
              </w:rPr>
              <w:t xml:space="preserve">int </w:t>
            </w:r>
            <w:r w:rsidRPr="00950CC1">
              <w:rPr>
                <w:rFonts w:ascii="Courier New" w:eastAsia="宋体" w:hAnsi="Courier New" w:cs="Courier New"/>
                <w:color w:val="000000"/>
                <w:kern w:val="0"/>
                <w:sz w:val="18"/>
                <w:szCs w:val="18"/>
              </w:rPr>
              <w:t>cpuIowait = Integer.</w:t>
            </w:r>
            <w:r w:rsidRPr="00950CC1">
              <w:rPr>
                <w:rFonts w:ascii="Courier New" w:eastAsia="宋体" w:hAnsi="Courier New" w:cs="Courier New"/>
                <w:i/>
                <w:iCs/>
                <w:color w:val="000000"/>
                <w:kern w:val="0"/>
                <w:sz w:val="18"/>
                <w:szCs w:val="18"/>
              </w:rPr>
              <w:t>parseInt</w:t>
            </w:r>
            <w:r w:rsidRPr="00950CC1">
              <w:rPr>
                <w:rFonts w:ascii="Courier New" w:eastAsia="宋体" w:hAnsi="Courier New" w:cs="Courier New"/>
                <w:color w:val="000000"/>
                <w:kern w:val="0"/>
                <w:sz w:val="18"/>
                <w:szCs w:val="18"/>
              </w:rPr>
              <w:t>(matcher5.group(</w:t>
            </w:r>
            <w:r w:rsidRPr="00950CC1">
              <w:rPr>
                <w:rFonts w:ascii="Courier New" w:eastAsia="宋体" w:hAnsi="Courier New" w:cs="Courier New"/>
                <w:color w:val="0000FF"/>
                <w:kern w:val="0"/>
                <w:sz w:val="18"/>
                <w:szCs w:val="18"/>
              </w:rPr>
              <w:t>5</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000080"/>
                <w:kern w:val="0"/>
                <w:sz w:val="18"/>
                <w:szCs w:val="18"/>
              </w:rPr>
              <w:t xml:space="preserve">int </w:t>
            </w:r>
            <w:r w:rsidRPr="00950CC1">
              <w:rPr>
                <w:rFonts w:ascii="Courier New" w:eastAsia="宋体" w:hAnsi="Courier New" w:cs="Courier New"/>
                <w:color w:val="000000"/>
                <w:kern w:val="0"/>
                <w:sz w:val="18"/>
                <w:szCs w:val="18"/>
              </w:rPr>
              <w:t>cpuIrq = Integer.</w:t>
            </w:r>
            <w:r w:rsidRPr="00950CC1">
              <w:rPr>
                <w:rFonts w:ascii="Courier New" w:eastAsia="宋体" w:hAnsi="Courier New" w:cs="Courier New"/>
                <w:i/>
                <w:iCs/>
                <w:color w:val="000000"/>
                <w:kern w:val="0"/>
                <w:sz w:val="18"/>
                <w:szCs w:val="18"/>
              </w:rPr>
              <w:t>parseInt</w:t>
            </w:r>
            <w:r w:rsidRPr="00950CC1">
              <w:rPr>
                <w:rFonts w:ascii="Courier New" w:eastAsia="宋体" w:hAnsi="Courier New" w:cs="Courier New"/>
                <w:color w:val="000000"/>
                <w:kern w:val="0"/>
                <w:sz w:val="18"/>
                <w:szCs w:val="18"/>
              </w:rPr>
              <w:t>(matcher5.group(</w:t>
            </w:r>
            <w:r w:rsidRPr="00950CC1">
              <w:rPr>
                <w:rFonts w:ascii="Courier New" w:eastAsia="宋体" w:hAnsi="Courier New" w:cs="Courier New"/>
                <w:color w:val="0000FF"/>
                <w:kern w:val="0"/>
                <w:sz w:val="18"/>
                <w:szCs w:val="18"/>
              </w:rPr>
              <w:t>6</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000080"/>
                <w:kern w:val="0"/>
                <w:sz w:val="18"/>
                <w:szCs w:val="18"/>
              </w:rPr>
              <w:t xml:space="preserve">int </w:t>
            </w:r>
            <w:r w:rsidRPr="00950CC1">
              <w:rPr>
                <w:rFonts w:ascii="Courier New" w:eastAsia="宋体" w:hAnsi="Courier New" w:cs="Courier New"/>
                <w:color w:val="000000"/>
                <w:kern w:val="0"/>
                <w:sz w:val="18"/>
                <w:szCs w:val="18"/>
              </w:rPr>
              <w:t>cpuSoftirq = Integer.</w:t>
            </w:r>
            <w:r w:rsidRPr="00950CC1">
              <w:rPr>
                <w:rFonts w:ascii="Courier New" w:eastAsia="宋体" w:hAnsi="Courier New" w:cs="Courier New"/>
                <w:i/>
                <w:iCs/>
                <w:color w:val="000000"/>
                <w:kern w:val="0"/>
                <w:sz w:val="18"/>
                <w:szCs w:val="18"/>
              </w:rPr>
              <w:t>parseInt</w:t>
            </w:r>
            <w:r w:rsidRPr="00950CC1">
              <w:rPr>
                <w:rFonts w:ascii="Courier New" w:eastAsia="宋体" w:hAnsi="Courier New" w:cs="Courier New"/>
                <w:color w:val="000000"/>
                <w:kern w:val="0"/>
                <w:sz w:val="18"/>
                <w:szCs w:val="18"/>
              </w:rPr>
              <w:t>(matcher5.group(</w:t>
            </w:r>
            <w:r w:rsidRPr="00950CC1">
              <w:rPr>
                <w:rFonts w:ascii="Courier New" w:eastAsia="宋体" w:hAnsi="Courier New" w:cs="Courier New"/>
                <w:color w:val="0000FF"/>
                <w:kern w:val="0"/>
                <w:sz w:val="18"/>
                <w:szCs w:val="18"/>
              </w:rPr>
              <w:t>7</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000080"/>
                <w:kern w:val="0"/>
                <w:sz w:val="18"/>
                <w:szCs w:val="18"/>
              </w:rPr>
              <w:t xml:space="preserve">int </w:t>
            </w:r>
            <w:r w:rsidRPr="00950CC1">
              <w:rPr>
                <w:rFonts w:ascii="Courier New" w:eastAsia="宋体" w:hAnsi="Courier New" w:cs="Courier New"/>
                <w:color w:val="000000"/>
                <w:kern w:val="0"/>
                <w:sz w:val="18"/>
                <w:szCs w:val="18"/>
              </w:rPr>
              <w:t>cpuSteal = Integer.</w:t>
            </w:r>
            <w:r w:rsidRPr="00950CC1">
              <w:rPr>
                <w:rFonts w:ascii="Courier New" w:eastAsia="宋体" w:hAnsi="Courier New" w:cs="Courier New"/>
                <w:i/>
                <w:iCs/>
                <w:color w:val="000000"/>
                <w:kern w:val="0"/>
                <w:sz w:val="18"/>
                <w:szCs w:val="18"/>
              </w:rPr>
              <w:t>parseInt</w:t>
            </w:r>
            <w:r w:rsidRPr="00950CC1">
              <w:rPr>
                <w:rFonts w:ascii="Courier New" w:eastAsia="宋体" w:hAnsi="Courier New" w:cs="Courier New"/>
                <w:color w:val="000000"/>
                <w:kern w:val="0"/>
                <w:sz w:val="18"/>
                <w:szCs w:val="18"/>
              </w:rPr>
              <w:t>(matcher5.group(</w:t>
            </w:r>
            <w:r w:rsidRPr="00950CC1">
              <w:rPr>
                <w:rFonts w:ascii="Courier New" w:eastAsia="宋体" w:hAnsi="Courier New" w:cs="Courier New"/>
                <w:color w:val="0000FF"/>
                <w:kern w:val="0"/>
                <w:sz w:val="18"/>
                <w:szCs w:val="18"/>
              </w:rPr>
              <w:t>8</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000080"/>
                <w:kern w:val="0"/>
                <w:sz w:val="18"/>
                <w:szCs w:val="18"/>
              </w:rPr>
              <w:t xml:space="preserve">int </w:t>
            </w:r>
            <w:r w:rsidRPr="00950CC1">
              <w:rPr>
                <w:rFonts w:ascii="Courier New" w:eastAsia="宋体" w:hAnsi="Courier New" w:cs="Courier New"/>
                <w:color w:val="000000"/>
                <w:kern w:val="0"/>
                <w:sz w:val="18"/>
                <w:szCs w:val="18"/>
              </w:rPr>
              <w:t>cpuGuest = Integer.</w:t>
            </w:r>
            <w:r w:rsidRPr="00950CC1">
              <w:rPr>
                <w:rFonts w:ascii="Courier New" w:eastAsia="宋体" w:hAnsi="Courier New" w:cs="Courier New"/>
                <w:i/>
                <w:iCs/>
                <w:color w:val="000000"/>
                <w:kern w:val="0"/>
                <w:sz w:val="18"/>
                <w:szCs w:val="18"/>
              </w:rPr>
              <w:t>parseInt</w:t>
            </w:r>
            <w:r w:rsidRPr="00950CC1">
              <w:rPr>
                <w:rFonts w:ascii="Courier New" w:eastAsia="宋体" w:hAnsi="Courier New" w:cs="Courier New"/>
                <w:color w:val="000000"/>
                <w:kern w:val="0"/>
                <w:sz w:val="18"/>
                <w:szCs w:val="18"/>
              </w:rPr>
              <w:t>(matcher5.group(</w:t>
            </w:r>
            <w:r w:rsidRPr="00950CC1">
              <w:rPr>
                <w:rFonts w:ascii="Courier New" w:eastAsia="宋体" w:hAnsi="Courier New" w:cs="Courier New"/>
                <w:color w:val="0000FF"/>
                <w:kern w:val="0"/>
                <w:sz w:val="18"/>
                <w:szCs w:val="18"/>
              </w:rPr>
              <w:t>9</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000080"/>
                <w:kern w:val="0"/>
                <w:sz w:val="18"/>
                <w:szCs w:val="18"/>
              </w:rPr>
              <w:t xml:space="preserve">int </w:t>
            </w:r>
            <w:r w:rsidRPr="00950CC1">
              <w:rPr>
                <w:rFonts w:ascii="Courier New" w:eastAsia="宋体" w:hAnsi="Courier New" w:cs="Courier New"/>
                <w:color w:val="000000"/>
                <w:kern w:val="0"/>
                <w:sz w:val="18"/>
                <w:szCs w:val="18"/>
              </w:rPr>
              <w:t>cpuGnice = Integer.</w:t>
            </w:r>
            <w:r w:rsidRPr="00950CC1">
              <w:rPr>
                <w:rFonts w:ascii="Courier New" w:eastAsia="宋体" w:hAnsi="Courier New" w:cs="Courier New"/>
                <w:i/>
                <w:iCs/>
                <w:color w:val="000000"/>
                <w:kern w:val="0"/>
                <w:sz w:val="18"/>
                <w:szCs w:val="18"/>
              </w:rPr>
              <w:t>parseInt</w:t>
            </w:r>
            <w:r w:rsidRPr="00950CC1">
              <w:rPr>
                <w:rFonts w:ascii="Courier New" w:eastAsia="宋体" w:hAnsi="Courier New" w:cs="Courier New"/>
                <w:color w:val="000000"/>
                <w:kern w:val="0"/>
                <w:sz w:val="18"/>
                <w:szCs w:val="18"/>
              </w:rPr>
              <w:t>(matcher5.group(</w:t>
            </w:r>
            <w:r w:rsidRPr="00950CC1">
              <w:rPr>
                <w:rFonts w:ascii="Courier New" w:eastAsia="宋体" w:hAnsi="Courier New" w:cs="Courier New"/>
                <w:color w:val="0000FF"/>
                <w:kern w:val="0"/>
                <w:sz w:val="18"/>
                <w:szCs w:val="18"/>
              </w:rPr>
              <w:t>10</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660E7A"/>
                <w:kern w:val="0"/>
                <w:sz w:val="18"/>
                <w:szCs w:val="18"/>
              </w:rPr>
              <w:t>parsedResults</w:t>
            </w:r>
            <w:r w:rsidRPr="00950CC1">
              <w:rPr>
                <w:rFonts w:ascii="Courier New" w:eastAsia="宋体" w:hAnsi="Courier New" w:cs="Courier New"/>
                <w:color w:val="000000"/>
                <w:kern w:val="0"/>
                <w:sz w:val="18"/>
                <w:szCs w:val="18"/>
              </w:rPr>
              <w:t>.put(</w:t>
            </w:r>
            <w:r w:rsidRPr="00950CC1">
              <w:rPr>
                <w:rFonts w:ascii="Courier New" w:eastAsia="宋体" w:hAnsi="Courier New" w:cs="Courier New"/>
                <w:b/>
                <w:bCs/>
                <w:color w:val="008000"/>
                <w:kern w:val="0"/>
                <w:sz w:val="18"/>
                <w:szCs w:val="18"/>
              </w:rPr>
              <w:t>"cpuUser"</w:t>
            </w:r>
            <w:r w:rsidRPr="00950CC1">
              <w:rPr>
                <w:rFonts w:ascii="Courier New" w:eastAsia="宋体" w:hAnsi="Courier New" w:cs="Courier New"/>
                <w:color w:val="000000"/>
                <w:kern w:val="0"/>
                <w:sz w:val="18"/>
                <w:szCs w:val="18"/>
              </w:rPr>
              <w:t>, matcher5.group(</w:t>
            </w:r>
            <w:r w:rsidRPr="00950CC1">
              <w:rPr>
                <w:rFonts w:ascii="Courier New" w:eastAsia="宋体" w:hAnsi="Courier New" w:cs="Courier New"/>
                <w:color w:val="0000FF"/>
                <w:kern w:val="0"/>
                <w:sz w:val="18"/>
                <w:szCs w:val="18"/>
              </w:rPr>
              <w:t>1</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660E7A"/>
                <w:kern w:val="0"/>
                <w:sz w:val="18"/>
                <w:szCs w:val="18"/>
              </w:rPr>
              <w:t>parsedResults</w:t>
            </w:r>
            <w:r w:rsidRPr="00950CC1">
              <w:rPr>
                <w:rFonts w:ascii="Courier New" w:eastAsia="宋体" w:hAnsi="Courier New" w:cs="Courier New"/>
                <w:color w:val="000000"/>
                <w:kern w:val="0"/>
                <w:sz w:val="18"/>
                <w:szCs w:val="18"/>
              </w:rPr>
              <w:t>.put(</w:t>
            </w:r>
            <w:r w:rsidRPr="00950CC1">
              <w:rPr>
                <w:rFonts w:ascii="Courier New" w:eastAsia="宋体" w:hAnsi="Courier New" w:cs="Courier New"/>
                <w:b/>
                <w:bCs/>
                <w:color w:val="008000"/>
                <w:kern w:val="0"/>
                <w:sz w:val="18"/>
                <w:szCs w:val="18"/>
              </w:rPr>
              <w:t>"cpuNice"</w:t>
            </w:r>
            <w:r w:rsidRPr="00950CC1">
              <w:rPr>
                <w:rFonts w:ascii="Courier New" w:eastAsia="宋体" w:hAnsi="Courier New" w:cs="Courier New"/>
                <w:color w:val="000000"/>
                <w:kern w:val="0"/>
                <w:sz w:val="18"/>
                <w:szCs w:val="18"/>
              </w:rPr>
              <w:t>, matcher5.group(</w:t>
            </w:r>
            <w:r w:rsidRPr="00950CC1">
              <w:rPr>
                <w:rFonts w:ascii="Courier New" w:eastAsia="宋体" w:hAnsi="Courier New" w:cs="Courier New"/>
                <w:color w:val="0000FF"/>
                <w:kern w:val="0"/>
                <w:sz w:val="18"/>
                <w:szCs w:val="18"/>
              </w:rPr>
              <w:t>2</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660E7A"/>
                <w:kern w:val="0"/>
                <w:sz w:val="18"/>
                <w:szCs w:val="18"/>
              </w:rPr>
              <w:t>parsedResults</w:t>
            </w:r>
            <w:r w:rsidRPr="00950CC1">
              <w:rPr>
                <w:rFonts w:ascii="Courier New" w:eastAsia="宋体" w:hAnsi="Courier New" w:cs="Courier New"/>
                <w:color w:val="000000"/>
                <w:kern w:val="0"/>
                <w:sz w:val="18"/>
                <w:szCs w:val="18"/>
              </w:rPr>
              <w:t>.put(</w:t>
            </w:r>
            <w:r w:rsidRPr="00950CC1">
              <w:rPr>
                <w:rFonts w:ascii="Courier New" w:eastAsia="宋体" w:hAnsi="Courier New" w:cs="Courier New"/>
                <w:b/>
                <w:bCs/>
                <w:color w:val="008000"/>
                <w:kern w:val="0"/>
                <w:sz w:val="18"/>
                <w:szCs w:val="18"/>
              </w:rPr>
              <w:t>"cpuSystem"</w:t>
            </w:r>
            <w:r w:rsidRPr="00950CC1">
              <w:rPr>
                <w:rFonts w:ascii="Courier New" w:eastAsia="宋体" w:hAnsi="Courier New" w:cs="Courier New"/>
                <w:color w:val="000000"/>
                <w:kern w:val="0"/>
                <w:sz w:val="18"/>
                <w:szCs w:val="18"/>
              </w:rPr>
              <w:t>, matcher5.group(</w:t>
            </w:r>
            <w:r w:rsidRPr="00950CC1">
              <w:rPr>
                <w:rFonts w:ascii="Courier New" w:eastAsia="宋体" w:hAnsi="Courier New" w:cs="Courier New"/>
                <w:color w:val="0000FF"/>
                <w:kern w:val="0"/>
                <w:sz w:val="18"/>
                <w:szCs w:val="18"/>
              </w:rPr>
              <w:t>3</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660E7A"/>
                <w:kern w:val="0"/>
                <w:sz w:val="18"/>
                <w:szCs w:val="18"/>
              </w:rPr>
              <w:t>parsedResults</w:t>
            </w:r>
            <w:r w:rsidRPr="00950CC1">
              <w:rPr>
                <w:rFonts w:ascii="Courier New" w:eastAsia="宋体" w:hAnsi="Courier New" w:cs="Courier New"/>
                <w:color w:val="000000"/>
                <w:kern w:val="0"/>
                <w:sz w:val="18"/>
                <w:szCs w:val="18"/>
              </w:rPr>
              <w:t>.put(</w:t>
            </w:r>
            <w:r w:rsidRPr="00950CC1">
              <w:rPr>
                <w:rFonts w:ascii="Courier New" w:eastAsia="宋体" w:hAnsi="Courier New" w:cs="Courier New"/>
                <w:b/>
                <w:bCs/>
                <w:color w:val="008000"/>
                <w:kern w:val="0"/>
                <w:sz w:val="18"/>
                <w:szCs w:val="18"/>
              </w:rPr>
              <w:t>"cpuIdle"</w:t>
            </w:r>
            <w:r w:rsidRPr="00950CC1">
              <w:rPr>
                <w:rFonts w:ascii="Courier New" w:eastAsia="宋体" w:hAnsi="Courier New" w:cs="Courier New"/>
                <w:color w:val="000000"/>
                <w:kern w:val="0"/>
                <w:sz w:val="18"/>
                <w:szCs w:val="18"/>
              </w:rPr>
              <w:t>, matcher5.group(</w:t>
            </w:r>
            <w:r w:rsidRPr="00950CC1">
              <w:rPr>
                <w:rFonts w:ascii="Courier New" w:eastAsia="宋体" w:hAnsi="Courier New" w:cs="Courier New"/>
                <w:color w:val="0000FF"/>
                <w:kern w:val="0"/>
                <w:sz w:val="18"/>
                <w:szCs w:val="18"/>
              </w:rPr>
              <w:t>4</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660E7A"/>
                <w:kern w:val="0"/>
                <w:sz w:val="18"/>
                <w:szCs w:val="18"/>
              </w:rPr>
              <w:t>parsedResults</w:t>
            </w:r>
            <w:r w:rsidRPr="00950CC1">
              <w:rPr>
                <w:rFonts w:ascii="Courier New" w:eastAsia="宋体" w:hAnsi="Courier New" w:cs="Courier New"/>
                <w:color w:val="000000"/>
                <w:kern w:val="0"/>
                <w:sz w:val="18"/>
                <w:szCs w:val="18"/>
              </w:rPr>
              <w:t>.put(</w:t>
            </w:r>
            <w:r w:rsidRPr="00950CC1">
              <w:rPr>
                <w:rFonts w:ascii="Courier New" w:eastAsia="宋体" w:hAnsi="Courier New" w:cs="Courier New"/>
                <w:b/>
                <w:bCs/>
                <w:color w:val="008000"/>
                <w:kern w:val="0"/>
                <w:sz w:val="18"/>
                <w:szCs w:val="18"/>
              </w:rPr>
              <w:t>"cpuIowait"</w:t>
            </w:r>
            <w:r w:rsidRPr="00950CC1">
              <w:rPr>
                <w:rFonts w:ascii="Courier New" w:eastAsia="宋体" w:hAnsi="Courier New" w:cs="Courier New"/>
                <w:color w:val="000000"/>
                <w:kern w:val="0"/>
                <w:sz w:val="18"/>
                <w:szCs w:val="18"/>
              </w:rPr>
              <w:t>, matcher5.group(</w:t>
            </w:r>
            <w:r w:rsidRPr="00950CC1">
              <w:rPr>
                <w:rFonts w:ascii="Courier New" w:eastAsia="宋体" w:hAnsi="Courier New" w:cs="Courier New"/>
                <w:color w:val="0000FF"/>
                <w:kern w:val="0"/>
                <w:sz w:val="18"/>
                <w:szCs w:val="18"/>
              </w:rPr>
              <w:t>5</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660E7A"/>
                <w:kern w:val="0"/>
                <w:sz w:val="18"/>
                <w:szCs w:val="18"/>
              </w:rPr>
              <w:t>parsedResults</w:t>
            </w:r>
            <w:r w:rsidRPr="00950CC1">
              <w:rPr>
                <w:rFonts w:ascii="Courier New" w:eastAsia="宋体" w:hAnsi="Courier New" w:cs="Courier New"/>
                <w:color w:val="000000"/>
                <w:kern w:val="0"/>
                <w:sz w:val="18"/>
                <w:szCs w:val="18"/>
              </w:rPr>
              <w:t>.put(</w:t>
            </w:r>
            <w:r w:rsidRPr="00950CC1">
              <w:rPr>
                <w:rFonts w:ascii="Courier New" w:eastAsia="宋体" w:hAnsi="Courier New" w:cs="Courier New"/>
                <w:b/>
                <w:bCs/>
                <w:color w:val="008000"/>
                <w:kern w:val="0"/>
                <w:sz w:val="18"/>
                <w:szCs w:val="18"/>
              </w:rPr>
              <w:t>"cpuIrq"</w:t>
            </w:r>
            <w:r w:rsidRPr="00950CC1">
              <w:rPr>
                <w:rFonts w:ascii="Courier New" w:eastAsia="宋体" w:hAnsi="Courier New" w:cs="Courier New"/>
                <w:color w:val="000000"/>
                <w:kern w:val="0"/>
                <w:sz w:val="18"/>
                <w:szCs w:val="18"/>
              </w:rPr>
              <w:t>, matcher5.group(</w:t>
            </w:r>
            <w:r w:rsidRPr="00950CC1">
              <w:rPr>
                <w:rFonts w:ascii="Courier New" w:eastAsia="宋体" w:hAnsi="Courier New" w:cs="Courier New"/>
                <w:color w:val="0000FF"/>
                <w:kern w:val="0"/>
                <w:sz w:val="18"/>
                <w:szCs w:val="18"/>
              </w:rPr>
              <w:t>6</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660E7A"/>
                <w:kern w:val="0"/>
                <w:sz w:val="18"/>
                <w:szCs w:val="18"/>
              </w:rPr>
              <w:t>parsedResults</w:t>
            </w:r>
            <w:r w:rsidRPr="00950CC1">
              <w:rPr>
                <w:rFonts w:ascii="Courier New" w:eastAsia="宋体" w:hAnsi="Courier New" w:cs="Courier New"/>
                <w:color w:val="000000"/>
                <w:kern w:val="0"/>
                <w:sz w:val="18"/>
                <w:szCs w:val="18"/>
              </w:rPr>
              <w:t>.put(</w:t>
            </w:r>
            <w:r w:rsidRPr="00950CC1">
              <w:rPr>
                <w:rFonts w:ascii="Courier New" w:eastAsia="宋体" w:hAnsi="Courier New" w:cs="Courier New"/>
                <w:b/>
                <w:bCs/>
                <w:color w:val="008000"/>
                <w:kern w:val="0"/>
                <w:sz w:val="18"/>
                <w:szCs w:val="18"/>
              </w:rPr>
              <w:t>"cpuSoftirq"</w:t>
            </w:r>
            <w:r w:rsidRPr="00950CC1">
              <w:rPr>
                <w:rFonts w:ascii="Courier New" w:eastAsia="宋体" w:hAnsi="Courier New" w:cs="Courier New"/>
                <w:color w:val="000000"/>
                <w:kern w:val="0"/>
                <w:sz w:val="18"/>
                <w:szCs w:val="18"/>
              </w:rPr>
              <w:t>, matcher5.group(</w:t>
            </w:r>
            <w:r w:rsidRPr="00950CC1">
              <w:rPr>
                <w:rFonts w:ascii="Courier New" w:eastAsia="宋体" w:hAnsi="Courier New" w:cs="Courier New"/>
                <w:color w:val="0000FF"/>
                <w:kern w:val="0"/>
                <w:sz w:val="18"/>
                <w:szCs w:val="18"/>
              </w:rPr>
              <w:t>7</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660E7A"/>
                <w:kern w:val="0"/>
                <w:sz w:val="18"/>
                <w:szCs w:val="18"/>
              </w:rPr>
              <w:t>parsedResults</w:t>
            </w:r>
            <w:r w:rsidRPr="00950CC1">
              <w:rPr>
                <w:rFonts w:ascii="Courier New" w:eastAsia="宋体" w:hAnsi="Courier New" w:cs="Courier New"/>
                <w:color w:val="000000"/>
                <w:kern w:val="0"/>
                <w:sz w:val="18"/>
                <w:szCs w:val="18"/>
              </w:rPr>
              <w:t>.put(</w:t>
            </w:r>
            <w:r w:rsidRPr="00950CC1">
              <w:rPr>
                <w:rFonts w:ascii="Courier New" w:eastAsia="宋体" w:hAnsi="Courier New" w:cs="Courier New"/>
                <w:b/>
                <w:bCs/>
                <w:color w:val="008000"/>
                <w:kern w:val="0"/>
                <w:sz w:val="18"/>
                <w:szCs w:val="18"/>
              </w:rPr>
              <w:t>"cpuSteal"</w:t>
            </w:r>
            <w:r w:rsidRPr="00950CC1">
              <w:rPr>
                <w:rFonts w:ascii="Courier New" w:eastAsia="宋体" w:hAnsi="Courier New" w:cs="Courier New"/>
                <w:color w:val="000000"/>
                <w:kern w:val="0"/>
                <w:sz w:val="18"/>
                <w:szCs w:val="18"/>
              </w:rPr>
              <w:t>, matcher5.group(</w:t>
            </w:r>
            <w:r w:rsidRPr="00950CC1">
              <w:rPr>
                <w:rFonts w:ascii="Courier New" w:eastAsia="宋体" w:hAnsi="Courier New" w:cs="Courier New"/>
                <w:color w:val="0000FF"/>
                <w:kern w:val="0"/>
                <w:sz w:val="18"/>
                <w:szCs w:val="18"/>
              </w:rPr>
              <w:t>8</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660E7A"/>
                <w:kern w:val="0"/>
                <w:sz w:val="18"/>
                <w:szCs w:val="18"/>
              </w:rPr>
              <w:t>parsedResults</w:t>
            </w:r>
            <w:r w:rsidRPr="00950CC1">
              <w:rPr>
                <w:rFonts w:ascii="Courier New" w:eastAsia="宋体" w:hAnsi="Courier New" w:cs="Courier New"/>
                <w:color w:val="000000"/>
                <w:kern w:val="0"/>
                <w:sz w:val="18"/>
                <w:szCs w:val="18"/>
              </w:rPr>
              <w:t>.put(</w:t>
            </w:r>
            <w:r w:rsidRPr="00950CC1">
              <w:rPr>
                <w:rFonts w:ascii="Courier New" w:eastAsia="宋体" w:hAnsi="Courier New" w:cs="Courier New"/>
                <w:b/>
                <w:bCs/>
                <w:color w:val="008000"/>
                <w:kern w:val="0"/>
                <w:sz w:val="18"/>
                <w:szCs w:val="18"/>
              </w:rPr>
              <w:t>"cpuGuest"</w:t>
            </w:r>
            <w:r w:rsidRPr="00950CC1">
              <w:rPr>
                <w:rFonts w:ascii="Courier New" w:eastAsia="宋体" w:hAnsi="Courier New" w:cs="Courier New"/>
                <w:color w:val="000000"/>
                <w:kern w:val="0"/>
                <w:sz w:val="18"/>
                <w:szCs w:val="18"/>
              </w:rPr>
              <w:t>, matcher5.group(</w:t>
            </w:r>
            <w:r w:rsidRPr="00950CC1">
              <w:rPr>
                <w:rFonts w:ascii="Courier New" w:eastAsia="宋体" w:hAnsi="Courier New" w:cs="Courier New"/>
                <w:color w:val="0000FF"/>
                <w:kern w:val="0"/>
                <w:sz w:val="18"/>
                <w:szCs w:val="18"/>
              </w:rPr>
              <w:t>9</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660E7A"/>
                <w:kern w:val="0"/>
                <w:sz w:val="18"/>
                <w:szCs w:val="18"/>
              </w:rPr>
              <w:t>parsedResults</w:t>
            </w:r>
            <w:r w:rsidRPr="00950CC1">
              <w:rPr>
                <w:rFonts w:ascii="Courier New" w:eastAsia="宋体" w:hAnsi="Courier New" w:cs="Courier New"/>
                <w:color w:val="000000"/>
                <w:kern w:val="0"/>
                <w:sz w:val="18"/>
                <w:szCs w:val="18"/>
              </w:rPr>
              <w:t>.put(</w:t>
            </w:r>
            <w:r w:rsidRPr="00950CC1">
              <w:rPr>
                <w:rFonts w:ascii="Courier New" w:eastAsia="宋体" w:hAnsi="Courier New" w:cs="Courier New"/>
                <w:b/>
                <w:bCs/>
                <w:color w:val="008000"/>
                <w:kern w:val="0"/>
                <w:sz w:val="18"/>
                <w:szCs w:val="18"/>
              </w:rPr>
              <w:t>"cpuGnice"</w:t>
            </w:r>
            <w:r w:rsidRPr="00950CC1">
              <w:rPr>
                <w:rFonts w:ascii="Courier New" w:eastAsia="宋体" w:hAnsi="Courier New" w:cs="Courier New"/>
                <w:color w:val="000000"/>
                <w:kern w:val="0"/>
                <w:sz w:val="18"/>
                <w:szCs w:val="18"/>
              </w:rPr>
              <w:t>, matcher5.group(</w:t>
            </w:r>
            <w:r w:rsidRPr="00950CC1">
              <w:rPr>
                <w:rFonts w:ascii="Courier New" w:eastAsia="宋体" w:hAnsi="Courier New" w:cs="Courier New"/>
                <w:color w:val="0000FF"/>
                <w:kern w:val="0"/>
                <w:sz w:val="18"/>
                <w:szCs w:val="18"/>
              </w:rPr>
              <w:t>10</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Log.</w:t>
            </w:r>
            <w:r w:rsidRPr="00950CC1">
              <w:rPr>
                <w:rFonts w:ascii="Courier New" w:eastAsia="宋体" w:hAnsi="Courier New" w:cs="Courier New"/>
                <w:i/>
                <w:iCs/>
                <w:color w:val="000000"/>
                <w:kern w:val="0"/>
                <w:sz w:val="18"/>
                <w:szCs w:val="18"/>
              </w:rPr>
              <w:t>d</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008000"/>
                <w:kern w:val="0"/>
                <w:sz w:val="18"/>
                <w:szCs w:val="18"/>
              </w:rPr>
              <w:t>"ADBInfo"</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8000"/>
                <w:kern w:val="0"/>
                <w:sz w:val="18"/>
                <w:szCs w:val="18"/>
              </w:rPr>
              <w:t xml:space="preserve">"cpuUser: " </w:t>
            </w:r>
            <w:r w:rsidRPr="00950CC1">
              <w:rPr>
                <w:rFonts w:ascii="Courier New" w:eastAsia="宋体" w:hAnsi="Courier New" w:cs="Courier New"/>
                <w:color w:val="000000"/>
                <w:kern w:val="0"/>
                <w:sz w:val="18"/>
                <w:szCs w:val="18"/>
              </w:rPr>
              <w:t>+ matcher5.group(</w:t>
            </w:r>
            <w:r w:rsidRPr="00950CC1">
              <w:rPr>
                <w:rFonts w:ascii="Courier New" w:eastAsia="宋体" w:hAnsi="Courier New" w:cs="Courier New"/>
                <w:color w:val="0000FF"/>
                <w:kern w:val="0"/>
                <w:sz w:val="18"/>
                <w:szCs w:val="18"/>
              </w:rPr>
              <w:t>1</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Log.</w:t>
            </w:r>
            <w:r w:rsidRPr="00950CC1">
              <w:rPr>
                <w:rFonts w:ascii="Courier New" w:eastAsia="宋体" w:hAnsi="Courier New" w:cs="Courier New"/>
                <w:i/>
                <w:iCs/>
                <w:color w:val="000000"/>
                <w:kern w:val="0"/>
                <w:sz w:val="18"/>
                <w:szCs w:val="18"/>
              </w:rPr>
              <w:t>d</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008000"/>
                <w:kern w:val="0"/>
                <w:sz w:val="18"/>
                <w:szCs w:val="18"/>
              </w:rPr>
              <w:t>"ADBInfo"</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8000"/>
                <w:kern w:val="0"/>
                <w:sz w:val="18"/>
                <w:szCs w:val="18"/>
              </w:rPr>
              <w:t xml:space="preserve">"cpuNice: " </w:t>
            </w:r>
            <w:r w:rsidRPr="00950CC1">
              <w:rPr>
                <w:rFonts w:ascii="Courier New" w:eastAsia="宋体" w:hAnsi="Courier New" w:cs="Courier New"/>
                <w:color w:val="000000"/>
                <w:kern w:val="0"/>
                <w:sz w:val="18"/>
                <w:szCs w:val="18"/>
              </w:rPr>
              <w:t>+ matcher5.group(</w:t>
            </w:r>
            <w:r w:rsidRPr="00950CC1">
              <w:rPr>
                <w:rFonts w:ascii="Courier New" w:eastAsia="宋体" w:hAnsi="Courier New" w:cs="Courier New"/>
                <w:color w:val="0000FF"/>
                <w:kern w:val="0"/>
                <w:sz w:val="18"/>
                <w:szCs w:val="18"/>
              </w:rPr>
              <w:t>2</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Log.</w:t>
            </w:r>
            <w:r w:rsidRPr="00950CC1">
              <w:rPr>
                <w:rFonts w:ascii="Courier New" w:eastAsia="宋体" w:hAnsi="Courier New" w:cs="Courier New"/>
                <w:i/>
                <w:iCs/>
                <w:color w:val="000000"/>
                <w:kern w:val="0"/>
                <w:sz w:val="18"/>
                <w:szCs w:val="18"/>
              </w:rPr>
              <w:t>d</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008000"/>
                <w:kern w:val="0"/>
                <w:sz w:val="18"/>
                <w:szCs w:val="18"/>
              </w:rPr>
              <w:t>"ADBInfo"</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8000"/>
                <w:kern w:val="0"/>
                <w:sz w:val="18"/>
                <w:szCs w:val="18"/>
              </w:rPr>
              <w:t xml:space="preserve">"cpuSystem: " </w:t>
            </w:r>
            <w:r w:rsidRPr="00950CC1">
              <w:rPr>
                <w:rFonts w:ascii="Courier New" w:eastAsia="宋体" w:hAnsi="Courier New" w:cs="Courier New"/>
                <w:color w:val="000000"/>
                <w:kern w:val="0"/>
                <w:sz w:val="18"/>
                <w:szCs w:val="18"/>
              </w:rPr>
              <w:t>+ matcher5.group(</w:t>
            </w:r>
            <w:r w:rsidRPr="00950CC1">
              <w:rPr>
                <w:rFonts w:ascii="Courier New" w:eastAsia="宋体" w:hAnsi="Courier New" w:cs="Courier New"/>
                <w:color w:val="0000FF"/>
                <w:kern w:val="0"/>
                <w:sz w:val="18"/>
                <w:szCs w:val="18"/>
              </w:rPr>
              <w:t>3</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Log.</w:t>
            </w:r>
            <w:r w:rsidRPr="00950CC1">
              <w:rPr>
                <w:rFonts w:ascii="Courier New" w:eastAsia="宋体" w:hAnsi="Courier New" w:cs="Courier New"/>
                <w:i/>
                <w:iCs/>
                <w:color w:val="000000"/>
                <w:kern w:val="0"/>
                <w:sz w:val="18"/>
                <w:szCs w:val="18"/>
              </w:rPr>
              <w:t>d</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008000"/>
                <w:kern w:val="0"/>
                <w:sz w:val="18"/>
                <w:szCs w:val="18"/>
              </w:rPr>
              <w:t>"ADBInfo"</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8000"/>
                <w:kern w:val="0"/>
                <w:sz w:val="18"/>
                <w:szCs w:val="18"/>
              </w:rPr>
              <w:t xml:space="preserve">"cpuIdle: " </w:t>
            </w:r>
            <w:r w:rsidRPr="00950CC1">
              <w:rPr>
                <w:rFonts w:ascii="Courier New" w:eastAsia="宋体" w:hAnsi="Courier New" w:cs="Courier New"/>
                <w:color w:val="000000"/>
                <w:kern w:val="0"/>
                <w:sz w:val="18"/>
                <w:szCs w:val="18"/>
              </w:rPr>
              <w:t>+ matcher5.group(</w:t>
            </w:r>
            <w:r w:rsidRPr="00950CC1">
              <w:rPr>
                <w:rFonts w:ascii="Courier New" w:eastAsia="宋体" w:hAnsi="Courier New" w:cs="Courier New"/>
                <w:color w:val="0000FF"/>
                <w:kern w:val="0"/>
                <w:sz w:val="18"/>
                <w:szCs w:val="18"/>
              </w:rPr>
              <w:t>4</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Log.</w:t>
            </w:r>
            <w:r w:rsidRPr="00950CC1">
              <w:rPr>
                <w:rFonts w:ascii="Courier New" w:eastAsia="宋体" w:hAnsi="Courier New" w:cs="Courier New"/>
                <w:i/>
                <w:iCs/>
                <w:color w:val="000000"/>
                <w:kern w:val="0"/>
                <w:sz w:val="18"/>
                <w:szCs w:val="18"/>
              </w:rPr>
              <w:t>d</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008000"/>
                <w:kern w:val="0"/>
                <w:sz w:val="18"/>
                <w:szCs w:val="18"/>
              </w:rPr>
              <w:t>"ADBInfo"</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8000"/>
                <w:kern w:val="0"/>
                <w:sz w:val="18"/>
                <w:szCs w:val="18"/>
              </w:rPr>
              <w:t xml:space="preserve">"cpuIowait: " </w:t>
            </w:r>
            <w:r w:rsidRPr="00950CC1">
              <w:rPr>
                <w:rFonts w:ascii="Courier New" w:eastAsia="宋体" w:hAnsi="Courier New" w:cs="Courier New"/>
                <w:color w:val="000000"/>
                <w:kern w:val="0"/>
                <w:sz w:val="18"/>
                <w:szCs w:val="18"/>
              </w:rPr>
              <w:t>+ matcher5.group(</w:t>
            </w:r>
            <w:r w:rsidRPr="00950CC1">
              <w:rPr>
                <w:rFonts w:ascii="Courier New" w:eastAsia="宋体" w:hAnsi="Courier New" w:cs="Courier New"/>
                <w:color w:val="0000FF"/>
                <w:kern w:val="0"/>
                <w:sz w:val="18"/>
                <w:szCs w:val="18"/>
              </w:rPr>
              <w:t>5</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Log.</w:t>
            </w:r>
            <w:r w:rsidRPr="00950CC1">
              <w:rPr>
                <w:rFonts w:ascii="Courier New" w:eastAsia="宋体" w:hAnsi="Courier New" w:cs="Courier New"/>
                <w:i/>
                <w:iCs/>
                <w:color w:val="000000"/>
                <w:kern w:val="0"/>
                <w:sz w:val="18"/>
                <w:szCs w:val="18"/>
              </w:rPr>
              <w:t>d</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008000"/>
                <w:kern w:val="0"/>
                <w:sz w:val="18"/>
                <w:szCs w:val="18"/>
              </w:rPr>
              <w:t>"ADBInfo"</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8000"/>
                <w:kern w:val="0"/>
                <w:sz w:val="18"/>
                <w:szCs w:val="18"/>
              </w:rPr>
              <w:t xml:space="preserve">"cpuIrq: " </w:t>
            </w:r>
            <w:r w:rsidRPr="00950CC1">
              <w:rPr>
                <w:rFonts w:ascii="Courier New" w:eastAsia="宋体" w:hAnsi="Courier New" w:cs="Courier New"/>
                <w:color w:val="000000"/>
                <w:kern w:val="0"/>
                <w:sz w:val="18"/>
                <w:szCs w:val="18"/>
              </w:rPr>
              <w:t>+ matcher5.group(</w:t>
            </w:r>
            <w:r w:rsidRPr="00950CC1">
              <w:rPr>
                <w:rFonts w:ascii="Courier New" w:eastAsia="宋体" w:hAnsi="Courier New" w:cs="Courier New"/>
                <w:color w:val="0000FF"/>
                <w:kern w:val="0"/>
                <w:sz w:val="18"/>
                <w:szCs w:val="18"/>
              </w:rPr>
              <w:t>6</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Log.</w:t>
            </w:r>
            <w:r w:rsidRPr="00950CC1">
              <w:rPr>
                <w:rFonts w:ascii="Courier New" w:eastAsia="宋体" w:hAnsi="Courier New" w:cs="Courier New"/>
                <w:i/>
                <w:iCs/>
                <w:color w:val="000000"/>
                <w:kern w:val="0"/>
                <w:sz w:val="18"/>
                <w:szCs w:val="18"/>
              </w:rPr>
              <w:t>d</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008000"/>
                <w:kern w:val="0"/>
                <w:sz w:val="18"/>
                <w:szCs w:val="18"/>
              </w:rPr>
              <w:t>"ADBInfo"</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8000"/>
                <w:kern w:val="0"/>
                <w:sz w:val="18"/>
                <w:szCs w:val="18"/>
              </w:rPr>
              <w:t xml:space="preserve">"cpuSoftirq: " </w:t>
            </w:r>
            <w:r w:rsidRPr="00950CC1">
              <w:rPr>
                <w:rFonts w:ascii="Courier New" w:eastAsia="宋体" w:hAnsi="Courier New" w:cs="Courier New"/>
                <w:color w:val="000000"/>
                <w:kern w:val="0"/>
                <w:sz w:val="18"/>
                <w:szCs w:val="18"/>
              </w:rPr>
              <w:t>+ matcher5.group(</w:t>
            </w:r>
            <w:r w:rsidRPr="00950CC1">
              <w:rPr>
                <w:rFonts w:ascii="Courier New" w:eastAsia="宋体" w:hAnsi="Courier New" w:cs="Courier New"/>
                <w:color w:val="0000FF"/>
                <w:kern w:val="0"/>
                <w:sz w:val="18"/>
                <w:szCs w:val="18"/>
              </w:rPr>
              <w:t>7</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Log.</w:t>
            </w:r>
            <w:r w:rsidRPr="00950CC1">
              <w:rPr>
                <w:rFonts w:ascii="Courier New" w:eastAsia="宋体" w:hAnsi="Courier New" w:cs="Courier New"/>
                <w:i/>
                <w:iCs/>
                <w:color w:val="000000"/>
                <w:kern w:val="0"/>
                <w:sz w:val="18"/>
                <w:szCs w:val="18"/>
              </w:rPr>
              <w:t>d</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008000"/>
                <w:kern w:val="0"/>
                <w:sz w:val="18"/>
                <w:szCs w:val="18"/>
              </w:rPr>
              <w:t>"ADBInfo"</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8000"/>
                <w:kern w:val="0"/>
                <w:sz w:val="18"/>
                <w:szCs w:val="18"/>
              </w:rPr>
              <w:t xml:space="preserve">"cpuSteal: " </w:t>
            </w:r>
            <w:r w:rsidRPr="00950CC1">
              <w:rPr>
                <w:rFonts w:ascii="Courier New" w:eastAsia="宋体" w:hAnsi="Courier New" w:cs="Courier New"/>
                <w:color w:val="000000"/>
                <w:kern w:val="0"/>
                <w:sz w:val="18"/>
                <w:szCs w:val="18"/>
              </w:rPr>
              <w:t>+ matcher5.group(</w:t>
            </w:r>
            <w:r w:rsidRPr="00950CC1">
              <w:rPr>
                <w:rFonts w:ascii="Courier New" w:eastAsia="宋体" w:hAnsi="Courier New" w:cs="Courier New"/>
                <w:color w:val="0000FF"/>
                <w:kern w:val="0"/>
                <w:sz w:val="18"/>
                <w:szCs w:val="18"/>
              </w:rPr>
              <w:t>8</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Log.</w:t>
            </w:r>
            <w:r w:rsidRPr="00950CC1">
              <w:rPr>
                <w:rFonts w:ascii="Courier New" w:eastAsia="宋体" w:hAnsi="Courier New" w:cs="Courier New"/>
                <w:i/>
                <w:iCs/>
                <w:color w:val="000000"/>
                <w:kern w:val="0"/>
                <w:sz w:val="18"/>
                <w:szCs w:val="18"/>
              </w:rPr>
              <w:t>d</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008000"/>
                <w:kern w:val="0"/>
                <w:sz w:val="18"/>
                <w:szCs w:val="18"/>
              </w:rPr>
              <w:t>"ADBInfo"</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8000"/>
                <w:kern w:val="0"/>
                <w:sz w:val="18"/>
                <w:szCs w:val="18"/>
              </w:rPr>
              <w:t xml:space="preserve">"cpuGuest: " </w:t>
            </w:r>
            <w:r w:rsidRPr="00950CC1">
              <w:rPr>
                <w:rFonts w:ascii="Courier New" w:eastAsia="宋体" w:hAnsi="Courier New" w:cs="Courier New"/>
                <w:color w:val="000000"/>
                <w:kern w:val="0"/>
                <w:sz w:val="18"/>
                <w:szCs w:val="18"/>
              </w:rPr>
              <w:t>+ matcher5.group(</w:t>
            </w:r>
            <w:r w:rsidRPr="00950CC1">
              <w:rPr>
                <w:rFonts w:ascii="Courier New" w:eastAsia="宋体" w:hAnsi="Courier New" w:cs="Courier New"/>
                <w:color w:val="0000FF"/>
                <w:kern w:val="0"/>
                <w:sz w:val="18"/>
                <w:szCs w:val="18"/>
              </w:rPr>
              <w:t>9</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Log.</w:t>
            </w:r>
            <w:r w:rsidRPr="00950CC1">
              <w:rPr>
                <w:rFonts w:ascii="Courier New" w:eastAsia="宋体" w:hAnsi="Courier New" w:cs="Courier New"/>
                <w:i/>
                <w:iCs/>
                <w:color w:val="000000"/>
                <w:kern w:val="0"/>
                <w:sz w:val="18"/>
                <w:szCs w:val="18"/>
              </w:rPr>
              <w:t>d</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008000"/>
                <w:kern w:val="0"/>
                <w:sz w:val="18"/>
                <w:szCs w:val="18"/>
              </w:rPr>
              <w:t>"ADBInfo"</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8000"/>
                <w:kern w:val="0"/>
                <w:sz w:val="18"/>
                <w:szCs w:val="18"/>
              </w:rPr>
              <w:t xml:space="preserve">"cpuGnice: " </w:t>
            </w:r>
            <w:r w:rsidRPr="00950CC1">
              <w:rPr>
                <w:rFonts w:ascii="Courier New" w:eastAsia="宋体" w:hAnsi="Courier New" w:cs="Courier New"/>
                <w:color w:val="000000"/>
                <w:kern w:val="0"/>
                <w:sz w:val="18"/>
                <w:szCs w:val="18"/>
              </w:rPr>
              <w:t>+ matcher5.group(</w:t>
            </w:r>
            <w:r w:rsidRPr="00950CC1">
              <w:rPr>
                <w:rFonts w:ascii="Courier New" w:eastAsia="宋体" w:hAnsi="Courier New" w:cs="Courier New"/>
                <w:color w:val="0000FF"/>
                <w:kern w:val="0"/>
                <w:sz w:val="18"/>
                <w:szCs w:val="18"/>
              </w:rPr>
              <w:t>10</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000080"/>
                <w:kern w:val="0"/>
                <w:sz w:val="18"/>
                <w:szCs w:val="18"/>
              </w:rPr>
              <w:t xml:space="preserve">int </w:t>
            </w:r>
            <w:r w:rsidRPr="00950CC1">
              <w:rPr>
                <w:rFonts w:ascii="Courier New" w:eastAsia="宋体" w:hAnsi="Courier New" w:cs="Courier New"/>
                <w:color w:val="000000"/>
                <w:kern w:val="0"/>
                <w:sz w:val="18"/>
                <w:szCs w:val="18"/>
              </w:rPr>
              <w:t>now = cpuUser + cpuNice + cpuSystem + cpuIdle + cpuIowait + cpuIrq + cpuSoftirq + cpuSteal + cpuGuest + cpuGnice;</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i/>
                <w:iCs/>
                <w:color w:val="660E7A"/>
                <w:kern w:val="0"/>
                <w:sz w:val="18"/>
                <w:szCs w:val="18"/>
              </w:rPr>
              <w:t xml:space="preserve">interval </w:t>
            </w:r>
            <w:r w:rsidRPr="00950CC1">
              <w:rPr>
                <w:rFonts w:ascii="Courier New" w:eastAsia="宋体" w:hAnsi="Courier New" w:cs="Courier New"/>
                <w:color w:val="000000"/>
                <w:kern w:val="0"/>
                <w:sz w:val="18"/>
                <w:szCs w:val="18"/>
              </w:rPr>
              <w:t xml:space="preserve">= now - </w:t>
            </w:r>
            <w:r w:rsidRPr="00950CC1">
              <w:rPr>
                <w:rFonts w:ascii="Courier New" w:eastAsia="宋体" w:hAnsi="Courier New" w:cs="Courier New"/>
                <w:i/>
                <w:iCs/>
                <w:color w:val="660E7A"/>
                <w:kern w:val="0"/>
                <w:sz w:val="18"/>
                <w:szCs w:val="18"/>
              </w:rPr>
              <w:t>cpuLast</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000080"/>
                <w:kern w:val="0"/>
                <w:sz w:val="18"/>
                <w:szCs w:val="18"/>
              </w:rPr>
              <w:t xml:space="preserve">double </w:t>
            </w:r>
            <w:r w:rsidRPr="00950CC1">
              <w:rPr>
                <w:rFonts w:ascii="Courier New" w:eastAsia="宋体" w:hAnsi="Courier New" w:cs="Courier New"/>
                <w:color w:val="000000"/>
                <w:kern w:val="0"/>
                <w:sz w:val="18"/>
                <w:szCs w:val="18"/>
              </w:rPr>
              <w:t xml:space="preserve">cpuUsage = </w:t>
            </w:r>
            <w:r w:rsidRPr="00950CC1">
              <w:rPr>
                <w:rFonts w:ascii="Courier New" w:eastAsia="宋体" w:hAnsi="Courier New" w:cs="Courier New"/>
                <w:color w:val="0000FF"/>
                <w:kern w:val="0"/>
                <w:sz w:val="18"/>
                <w:szCs w:val="18"/>
              </w:rPr>
              <w:t xml:space="preserve">1 </w:t>
            </w:r>
            <w:r w:rsidRPr="00950CC1">
              <w:rPr>
                <w:rFonts w:ascii="Courier New" w:eastAsia="宋体" w:hAnsi="Courier New" w:cs="Courier New"/>
                <w:color w:val="000000"/>
                <w:kern w:val="0"/>
                <w:sz w:val="18"/>
                <w:szCs w:val="18"/>
              </w:rPr>
              <w:t xml:space="preserve">- (cpuIdle - </w:t>
            </w:r>
            <w:r w:rsidRPr="00950CC1">
              <w:rPr>
                <w:rFonts w:ascii="Courier New" w:eastAsia="宋体" w:hAnsi="Courier New" w:cs="Courier New"/>
                <w:i/>
                <w:iCs/>
                <w:color w:val="660E7A"/>
                <w:kern w:val="0"/>
                <w:sz w:val="18"/>
                <w:szCs w:val="18"/>
              </w:rPr>
              <w:t>cpuLastIdle</w:t>
            </w:r>
            <w:r w:rsidRPr="00950CC1">
              <w:rPr>
                <w:rFonts w:ascii="Courier New" w:eastAsia="宋体" w:hAnsi="Courier New" w:cs="Courier New"/>
                <w:color w:val="000000"/>
                <w:kern w:val="0"/>
                <w:sz w:val="18"/>
                <w:szCs w:val="18"/>
              </w:rPr>
              <w:t>) / (</w:t>
            </w:r>
            <w:r w:rsidRPr="00950CC1">
              <w:rPr>
                <w:rFonts w:ascii="Courier New" w:eastAsia="宋体" w:hAnsi="Courier New" w:cs="Courier New"/>
                <w:i/>
                <w:iCs/>
                <w:color w:val="660E7A"/>
                <w:kern w:val="0"/>
                <w:sz w:val="18"/>
                <w:szCs w:val="18"/>
              </w:rPr>
              <w:t xml:space="preserve">interval </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color w:val="0000FF"/>
                <w:kern w:val="0"/>
                <w:sz w:val="18"/>
                <w:szCs w:val="18"/>
              </w:rPr>
              <w:t>0.0</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i/>
                <w:iCs/>
                <w:color w:val="660E7A"/>
                <w:kern w:val="0"/>
                <w:sz w:val="18"/>
                <w:szCs w:val="18"/>
              </w:rPr>
              <w:t xml:space="preserve">cpuLast </w:t>
            </w:r>
            <w:r w:rsidRPr="00950CC1">
              <w:rPr>
                <w:rFonts w:ascii="Courier New" w:eastAsia="宋体" w:hAnsi="Courier New" w:cs="Courier New"/>
                <w:color w:val="000000"/>
                <w:kern w:val="0"/>
                <w:sz w:val="18"/>
                <w:szCs w:val="18"/>
              </w:rPr>
              <w:t>= now;</w:t>
            </w:r>
            <w:r w:rsidRPr="00950CC1">
              <w:rPr>
                <w:rFonts w:ascii="Courier New" w:eastAsia="宋体" w:hAnsi="Courier New" w:cs="Courier New"/>
                <w:color w:val="000000"/>
                <w:kern w:val="0"/>
                <w:sz w:val="18"/>
                <w:szCs w:val="18"/>
              </w:rPr>
              <w:br/>
            </w:r>
            <w:r w:rsidRPr="00950CC1">
              <w:rPr>
                <w:rFonts w:ascii="Courier New" w:eastAsia="宋体" w:hAnsi="Courier New" w:cs="Courier New"/>
                <w:color w:val="000000"/>
                <w:kern w:val="0"/>
                <w:sz w:val="18"/>
                <w:szCs w:val="18"/>
              </w:rPr>
              <w:lastRenderedPageBreak/>
              <w:t xml:space="preserve">    </w:t>
            </w:r>
            <w:r w:rsidRPr="00950CC1">
              <w:rPr>
                <w:rFonts w:ascii="Courier New" w:eastAsia="宋体" w:hAnsi="Courier New" w:cs="Courier New"/>
                <w:i/>
                <w:iCs/>
                <w:color w:val="660E7A"/>
                <w:kern w:val="0"/>
                <w:sz w:val="18"/>
                <w:szCs w:val="18"/>
              </w:rPr>
              <w:t xml:space="preserve">cpuLastIdle </w:t>
            </w:r>
            <w:r w:rsidRPr="00950CC1">
              <w:rPr>
                <w:rFonts w:ascii="Courier New" w:eastAsia="宋体" w:hAnsi="Courier New" w:cs="Courier New"/>
                <w:color w:val="000000"/>
                <w:kern w:val="0"/>
                <w:sz w:val="18"/>
                <w:szCs w:val="18"/>
              </w:rPr>
              <w:t>= cpuIdle;</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i/>
                <w:iCs/>
                <w:color w:val="660E7A"/>
                <w:kern w:val="0"/>
                <w:sz w:val="18"/>
                <w:szCs w:val="18"/>
              </w:rPr>
              <w:t xml:space="preserve">sinterval </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0080"/>
                <w:kern w:val="0"/>
                <w:sz w:val="18"/>
                <w:szCs w:val="18"/>
              </w:rPr>
              <w:t>true</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660E7A"/>
                <w:kern w:val="0"/>
                <w:sz w:val="18"/>
                <w:szCs w:val="18"/>
              </w:rPr>
              <w:t>parsedResults</w:t>
            </w:r>
            <w:r w:rsidRPr="00950CC1">
              <w:rPr>
                <w:rFonts w:ascii="Courier New" w:eastAsia="宋体" w:hAnsi="Courier New" w:cs="Courier New"/>
                <w:color w:val="000000"/>
                <w:kern w:val="0"/>
                <w:sz w:val="18"/>
                <w:szCs w:val="18"/>
              </w:rPr>
              <w:t>.put(</w:t>
            </w:r>
            <w:r w:rsidRPr="00950CC1">
              <w:rPr>
                <w:rFonts w:ascii="Courier New" w:eastAsia="宋体" w:hAnsi="Courier New" w:cs="Courier New"/>
                <w:b/>
                <w:bCs/>
                <w:color w:val="008000"/>
                <w:kern w:val="0"/>
                <w:sz w:val="18"/>
                <w:szCs w:val="18"/>
              </w:rPr>
              <w:t>"cpuUsage"</w:t>
            </w:r>
            <w:r w:rsidRPr="00950CC1">
              <w:rPr>
                <w:rFonts w:ascii="Courier New" w:eastAsia="宋体" w:hAnsi="Courier New" w:cs="Courier New"/>
                <w:color w:val="000000"/>
                <w:kern w:val="0"/>
                <w:sz w:val="18"/>
                <w:szCs w:val="18"/>
              </w:rPr>
              <w:t>, String.</w:t>
            </w:r>
            <w:r w:rsidRPr="00950CC1">
              <w:rPr>
                <w:rFonts w:ascii="Courier New" w:eastAsia="宋体" w:hAnsi="Courier New" w:cs="Courier New"/>
                <w:i/>
                <w:iCs/>
                <w:color w:val="000000"/>
                <w:kern w:val="0"/>
                <w:sz w:val="18"/>
                <w:szCs w:val="18"/>
              </w:rPr>
              <w:t>valueOf</w:t>
            </w:r>
            <w:r w:rsidRPr="00950CC1">
              <w:rPr>
                <w:rFonts w:ascii="Courier New" w:eastAsia="宋体" w:hAnsi="Courier New" w:cs="Courier New"/>
                <w:color w:val="000000"/>
                <w:kern w:val="0"/>
                <w:sz w:val="18"/>
                <w:szCs w:val="18"/>
              </w:rPr>
              <w:t>(cpuUsage));</w:t>
            </w:r>
            <w:r w:rsidRPr="00950CC1">
              <w:rPr>
                <w:rFonts w:ascii="Courier New" w:eastAsia="宋体" w:hAnsi="Courier New" w:cs="Courier New"/>
                <w:color w:val="000000"/>
                <w:kern w:val="0"/>
                <w:sz w:val="18"/>
                <w:szCs w:val="18"/>
              </w:rPr>
              <w:br/>
              <w:t xml:space="preserve">    Log.</w:t>
            </w:r>
            <w:r w:rsidRPr="00950CC1">
              <w:rPr>
                <w:rFonts w:ascii="Courier New" w:eastAsia="宋体" w:hAnsi="Courier New" w:cs="Courier New"/>
                <w:i/>
                <w:iCs/>
                <w:color w:val="000000"/>
                <w:kern w:val="0"/>
                <w:sz w:val="18"/>
                <w:szCs w:val="18"/>
              </w:rPr>
              <w:t>d</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008000"/>
                <w:kern w:val="0"/>
                <w:sz w:val="18"/>
                <w:szCs w:val="18"/>
              </w:rPr>
              <w:t>"ADBInfo"</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8000"/>
                <w:kern w:val="0"/>
                <w:sz w:val="18"/>
                <w:szCs w:val="18"/>
              </w:rPr>
              <w:t xml:space="preserve">"cpuUsage: " </w:t>
            </w:r>
            <w:r w:rsidRPr="00950CC1">
              <w:rPr>
                <w:rFonts w:ascii="Courier New" w:eastAsia="宋体" w:hAnsi="Courier New" w:cs="Courier New"/>
                <w:color w:val="000000"/>
                <w:kern w:val="0"/>
                <w:sz w:val="18"/>
                <w:szCs w:val="18"/>
              </w:rPr>
              <w:t>+ String.</w:t>
            </w:r>
            <w:r w:rsidRPr="00950CC1">
              <w:rPr>
                <w:rFonts w:ascii="Courier New" w:eastAsia="宋体" w:hAnsi="Courier New" w:cs="Courier New"/>
                <w:i/>
                <w:iCs/>
                <w:color w:val="000000"/>
                <w:kern w:val="0"/>
                <w:sz w:val="18"/>
                <w:szCs w:val="18"/>
              </w:rPr>
              <w:t>valueOf</w:t>
            </w:r>
            <w:r w:rsidRPr="00950CC1">
              <w:rPr>
                <w:rFonts w:ascii="Courier New" w:eastAsia="宋体" w:hAnsi="Courier New" w:cs="Courier New"/>
                <w:color w:val="000000"/>
                <w:kern w:val="0"/>
                <w:sz w:val="18"/>
                <w:szCs w:val="18"/>
              </w:rPr>
              <w:t>(cpuUsage));</w:t>
            </w:r>
            <w:r w:rsidRPr="00950CC1">
              <w:rPr>
                <w:rFonts w:ascii="Courier New" w:eastAsia="宋体" w:hAnsi="Courier New" w:cs="Courier New"/>
                <w:color w:val="000000"/>
                <w:kern w:val="0"/>
                <w:sz w:val="18"/>
                <w:szCs w:val="18"/>
              </w:rPr>
              <w:br/>
              <w:t>}</w:t>
            </w:r>
            <w:r w:rsidRPr="00950CC1">
              <w:rPr>
                <w:rFonts w:ascii="Courier New" w:eastAsia="宋体" w:hAnsi="Courier New" w:cs="Courier New"/>
                <w:color w:val="000000"/>
                <w:kern w:val="0"/>
                <w:sz w:val="18"/>
                <w:szCs w:val="18"/>
              </w:rPr>
              <w:br/>
            </w:r>
            <w:r w:rsidRPr="00950CC1">
              <w:rPr>
                <w:rFonts w:ascii="Courier New" w:eastAsia="宋体" w:hAnsi="Courier New" w:cs="Courier New"/>
                <w:i/>
                <w:iCs/>
                <w:color w:val="808080"/>
                <w:kern w:val="0"/>
                <w:sz w:val="18"/>
                <w:szCs w:val="18"/>
              </w:rPr>
              <w:t>//</w:t>
            </w:r>
            <w:r w:rsidRPr="00950CC1">
              <w:rPr>
                <w:rFonts w:ascii="宋体" w:eastAsia="宋体" w:hAnsi="宋体" w:cs="Courier New" w:hint="eastAsia"/>
                <w:i/>
                <w:iCs/>
                <w:color w:val="808080"/>
                <w:kern w:val="0"/>
                <w:sz w:val="18"/>
                <w:szCs w:val="18"/>
              </w:rPr>
              <w:t>计算前台</w:t>
            </w:r>
            <w:r w:rsidRPr="00950CC1">
              <w:rPr>
                <w:rFonts w:ascii="Courier New" w:eastAsia="宋体" w:hAnsi="Courier New" w:cs="Courier New"/>
                <w:i/>
                <w:iCs/>
                <w:color w:val="808080"/>
                <w:kern w:val="0"/>
                <w:sz w:val="18"/>
                <w:szCs w:val="18"/>
              </w:rPr>
              <w:t>CPU</w:t>
            </w:r>
            <w:r w:rsidRPr="00950CC1">
              <w:rPr>
                <w:rFonts w:ascii="宋体" w:eastAsia="宋体" w:hAnsi="宋体" w:cs="Courier New" w:hint="eastAsia"/>
                <w:i/>
                <w:iCs/>
                <w:color w:val="808080"/>
                <w:kern w:val="0"/>
                <w:sz w:val="18"/>
                <w:szCs w:val="18"/>
              </w:rPr>
              <w:t>平均占用率</w:t>
            </w:r>
            <w:r w:rsidRPr="00950CC1">
              <w:rPr>
                <w:rFonts w:ascii="宋体" w:eastAsia="宋体" w:hAnsi="宋体" w:cs="Courier New" w:hint="eastAsia"/>
                <w:i/>
                <w:iCs/>
                <w:color w:val="808080"/>
                <w:kern w:val="0"/>
                <w:sz w:val="18"/>
                <w:szCs w:val="18"/>
              </w:rPr>
              <w:br/>
            </w:r>
            <w:r w:rsidRPr="00950CC1">
              <w:rPr>
                <w:rFonts w:ascii="Courier New" w:eastAsia="宋体" w:hAnsi="Courier New" w:cs="Courier New"/>
                <w:color w:val="000000"/>
                <w:kern w:val="0"/>
                <w:sz w:val="18"/>
                <w:szCs w:val="18"/>
              </w:rPr>
              <w:t xml:space="preserve">String patternStrFrontCpuUsage = </w:t>
            </w:r>
            <w:r w:rsidRPr="00950CC1">
              <w:rPr>
                <w:rFonts w:ascii="Courier New" w:eastAsia="宋体" w:hAnsi="Courier New" w:cs="Courier New"/>
                <w:i/>
                <w:iCs/>
                <w:color w:val="660E7A"/>
                <w:kern w:val="0"/>
                <w:sz w:val="18"/>
                <w:szCs w:val="18"/>
              </w:rPr>
              <w:t xml:space="preserve">pid </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8000"/>
                <w:kern w:val="0"/>
                <w:sz w:val="18"/>
                <w:szCs w:val="18"/>
              </w:rPr>
              <w:t>"</w:t>
            </w:r>
            <w:r w:rsidRPr="00950CC1">
              <w:rPr>
                <w:rFonts w:ascii="Courier New" w:eastAsia="宋体" w:hAnsi="Courier New" w:cs="Courier New"/>
                <w:b/>
                <w:bCs/>
                <w:color w:val="008000"/>
                <w:kern w:val="0"/>
                <w:sz w:val="18"/>
                <w:szCs w:val="18"/>
                <w:shd w:val="clear" w:color="auto" w:fill="EDFCED"/>
              </w:rPr>
              <w:t xml:space="preserve"> </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(([a-zA-Z]|</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 xml:space="preserve">) [a-zA-Z] </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 xml:space="preserve">d+ </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 xml:space="preserve">d+ </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 xml:space="preserve">d+ </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d+ -</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 xml:space="preserve">d+ </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 xml:space="preserve">d+ </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 xml:space="preserve">d+ </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 xml:space="preserve">d+ </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 xml:space="preserve">d+ </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d+ (</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d+) (</w:t>
            </w:r>
            <w:r w:rsidRPr="00950CC1">
              <w:rPr>
                <w:rFonts w:ascii="Courier New" w:eastAsia="宋体" w:hAnsi="Courier New" w:cs="Courier New"/>
                <w:b/>
                <w:bCs/>
                <w:color w:val="000080"/>
                <w:kern w:val="0"/>
                <w:sz w:val="18"/>
                <w:szCs w:val="18"/>
                <w:shd w:val="clear" w:color="auto" w:fill="EDFCED"/>
              </w:rPr>
              <w:t>\\</w:t>
            </w:r>
            <w:r w:rsidRPr="00950CC1">
              <w:rPr>
                <w:rFonts w:ascii="Courier New" w:eastAsia="宋体" w:hAnsi="Courier New" w:cs="Courier New"/>
                <w:b/>
                <w:bCs/>
                <w:color w:val="008000"/>
                <w:kern w:val="0"/>
                <w:sz w:val="18"/>
                <w:szCs w:val="18"/>
                <w:shd w:val="clear" w:color="auto" w:fill="EDFCED"/>
              </w:rPr>
              <w:t xml:space="preserve">d+) </w:t>
            </w:r>
            <w:r w:rsidRPr="00950CC1">
              <w:rPr>
                <w:rFonts w:ascii="Courier New" w:eastAsia="宋体" w:hAnsi="Courier New" w:cs="Courier New"/>
                <w:b/>
                <w:bCs/>
                <w:color w:val="008000"/>
                <w:kern w:val="0"/>
                <w:sz w:val="18"/>
                <w:szCs w:val="18"/>
              </w:rPr>
              <w:t>"</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Pattern patternFrontCpuUsage = Pattern.</w:t>
            </w:r>
            <w:r w:rsidRPr="00950CC1">
              <w:rPr>
                <w:rFonts w:ascii="Courier New" w:eastAsia="宋体" w:hAnsi="Courier New" w:cs="Courier New"/>
                <w:i/>
                <w:iCs/>
                <w:color w:val="000000"/>
                <w:kern w:val="0"/>
                <w:sz w:val="18"/>
                <w:szCs w:val="18"/>
              </w:rPr>
              <w:t>compile</w:t>
            </w:r>
            <w:r w:rsidRPr="00950CC1">
              <w:rPr>
                <w:rFonts w:ascii="Courier New" w:eastAsia="宋体" w:hAnsi="Courier New" w:cs="Courier New"/>
                <w:color w:val="000000"/>
                <w:kern w:val="0"/>
                <w:sz w:val="18"/>
                <w:szCs w:val="18"/>
              </w:rPr>
              <w:t>(patternStrFrontCpuUsage);</w:t>
            </w:r>
            <w:r w:rsidRPr="00950CC1">
              <w:rPr>
                <w:rFonts w:ascii="Courier New" w:eastAsia="宋体" w:hAnsi="Courier New" w:cs="Courier New"/>
                <w:color w:val="000000"/>
                <w:kern w:val="0"/>
                <w:sz w:val="18"/>
                <w:szCs w:val="18"/>
              </w:rPr>
              <w:br/>
              <w:t>Matcher matcherFrontCpuUsage = patternFrontCpuUsage.matcher(results);</w:t>
            </w:r>
            <w:r w:rsidRPr="00950CC1">
              <w:rPr>
                <w:rFonts w:ascii="Courier New" w:eastAsia="宋体" w:hAnsi="Courier New" w:cs="Courier New"/>
                <w:color w:val="000000"/>
                <w:kern w:val="0"/>
                <w:sz w:val="18"/>
                <w:szCs w:val="18"/>
              </w:rPr>
              <w:br/>
            </w:r>
            <w:r w:rsidRPr="00950CC1">
              <w:rPr>
                <w:rFonts w:ascii="Courier New" w:eastAsia="宋体" w:hAnsi="Courier New" w:cs="Courier New"/>
                <w:b/>
                <w:bCs/>
                <w:color w:val="000080"/>
                <w:kern w:val="0"/>
                <w:sz w:val="18"/>
                <w:szCs w:val="18"/>
              </w:rPr>
              <w:t xml:space="preserve">if </w:t>
            </w:r>
            <w:r w:rsidRPr="00950CC1">
              <w:rPr>
                <w:rFonts w:ascii="Courier New" w:eastAsia="宋体" w:hAnsi="Courier New" w:cs="Courier New"/>
                <w:color w:val="000000"/>
                <w:kern w:val="0"/>
                <w:sz w:val="18"/>
                <w:szCs w:val="18"/>
              </w:rPr>
              <w:t>(matcherFrontCpuUsage.find()) {</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660E7A"/>
                <w:kern w:val="0"/>
                <w:sz w:val="18"/>
                <w:szCs w:val="18"/>
              </w:rPr>
              <w:t>parsedResults</w:t>
            </w:r>
            <w:r w:rsidRPr="00950CC1">
              <w:rPr>
                <w:rFonts w:ascii="Courier New" w:eastAsia="宋体" w:hAnsi="Courier New" w:cs="Courier New"/>
                <w:color w:val="000000"/>
                <w:kern w:val="0"/>
                <w:sz w:val="18"/>
                <w:szCs w:val="18"/>
              </w:rPr>
              <w:t>.put(</w:t>
            </w:r>
            <w:r w:rsidRPr="00950CC1">
              <w:rPr>
                <w:rFonts w:ascii="Courier New" w:eastAsia="宋体" w:hAnsi="Courier New" w:cs="Courier New"/>
                <w:b/>
                <w:bCs/>
                <w:color w:val="008000"/>
                <w:kern w:val="0"/>
                <w:sz w:val="18"/>
                <w:szCs w:val="18"/>
              </w:rPr>
              <w:t>"FrontApputime"</w:t>
            </w:r>
            <w:r w:rsidRPr="00950CC1">
              <w:rPr>
                <w:rFonts w:ascii="Courier New" w:eastAsia="宋体" w:hAnsi="Courier New" w:cs="Courier New"/>
                <w:color w:val="000000"/>
                <w:kern w:val="0"/>
                <w:sz w:val="18"/>
                <w:szCs w:val="18"/>
              </w:rPr>
              <w:t>, matcherFrontCpuUsage.group(</w:t>
            </w:r>
            <w:r w:rsidRPr="00950CC1">
              <w:rPr>
                <w:rFonts w:ascii="Courier New" w:eastAsia="宋体" w:hAnsi="Courier New" w:cs="Courier New"/>
                <w:color w:val="0000FF"/>
                <w:kern w:val="0"/>
                <w:sz w:val="18"/>
                <w:szCs w:val="18"/>
              </w:rPr>
              <w:t>2</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Log.</w:t>
            </w:r>
            <w:r w:rsidRPr="00950CC1">
              <w:rPr>
                <w:rFonts w:ascii="Courier New" w:eastAsia="宋体" w:hAnsi="Courier New" w:cs="Courier New"/>
                <w:i/>
                <w:iCs/>
                <w:color w:val="000000"/>
                <w:kern w:val="0"/>
                <w:sz w:val="18"/>
                <w:szCs w:val="18"/>
              </w:rPr>
              <w:t>d</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008000"/>
                <w:kern w:val="0"/>
                <w:sz w:val="18"/>
                <w:szCs w:val="18"/>
              </w:rPr>
              <w:t>"ADBInfo"</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8000"/>
                <w:kern w:val="0"/>
                <w:sz w:val="18"/>
                <w:szCs w:val="18"/>
              </w:rPr>
              <w:t xml:space="preserve">"FrontApputime: " </w:t>
            </w:r>
            <w:r w:rsidRPr="00950CC1">
              <w:rPr>
                <w:rFonts w:ascii="Courier New" w:eastAsia="宋体" w:hAnsi="Courier New" w:cs="Courier New"/>
                <w:color w:val="000000"/>
                <w:kern w:val="0"/>
                <w:sz w:val="18"/>
                <w:szCs w:val="18"/>
              </w:rPr>
              <w:t>+ matcherFrontCpuUsage.group(</w:t>
            </w:r>
            <w:r w:rsidRPr="00950CC1">
              <w:rPr>
                <w:rFonts w:ascii="Courier New" w:eastAsia="宋体" w:hAnsi="Courier New" w:cs="Courier New"/>
                <w:color w:val="0000FF"/>
                <w:kern w:val="0"/>
                <w:sz w:val="18"/>
                <w:szCs w:val="18"/>
              </w:rPr>
              <w:t>2</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660E7A"/>
                <w:kern w:val="0"/>
                <w:sz w:val="18"/>
                <w:szCs w:val="18"/>
              </w:rPr>
              <w:t>parsedResults</w:t>
            </w:r>
            <w:r w:rsidRPr="00950CC1">
              <w:rPr>
                <w:rFonts w:ascii="Courier New" w:eastAsia="宋体" w:hAnsi="Courier New" w:cs="Courier New"/>
                <w:color w:val="000000"/>
                <w:kern w:val="0"/>
                <w:sz w:val="18"/>
                <w:szCs w:val="18"/>
              </w:rPr>
              <w:t>.put(</w:t>
            </w:r>
            <w:r w:rsidRPr="00950CC1">
              <w:rPr>
                <w:rFonts w:ascii="Courier New" w:eastAsia="宋体" w:hAnsi="Courier New" w:cs="Courier New"/>
                <w:b/>
                <w:bCs/>
                <w:color w:val="008000"/>
                <w:kern w:val="0"/>
                <w:sz w:val="18"/>
                <w:szCs w:val="18"/>
              </w:rPr>
              <w:t>"FrontAppstime"</w:t>
            </w:r>
            <w:r w:rsidRPr="00950CC1">
              <w:rPr>
                <w:rFonts w:ascii="Courier New" w:eastAsia="宋体" w:hAnsi="Courier New" w:cs="Courier New"/>
                <w:color w:val="000000"/>
                <w:kern w:val="0"/>
                <w:sz w:val="18"/>
                <w:szCs w:val="18"/>
              </w:rPr>
              <w:t>, matcherFrontCpuUsage.group(</w:t>
            </w:r>
            <w:r w:rsidRPr="00950CC1">
              <w:rPr>
                <w:rFonts w:ascii="Courier New" w:eastAsia="宋体" w:hAnsi="Courier New" w:cs="Courier New"/>
                <w:color w:val="0000FF"/>
                <w:kern w:val="0"/>
                <w:sz w:val="18"/>
                <w:szCs w:val="18"/>
              </w:rPr>
              <w:t>3</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Log.</w:t>
            </w:r>
            <w:r w:rsidRPr="00950CC1">
              <w:rPr>
                <w:rFonts w:ascii="Courier New" w:eastAsia="宋体" w:hAnsi="Courier New" w:cs="Courier New"/>
                <w:i/>
                <w:iCs/>
                <w:color w:val="000000"/>
                <w:kern w:val="0"/>
                <w:sz w:val="18"/>
                <w:szCs w:val="18"/>
              </w:rPr>
              <w:t>d</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008000"/>
                <w:kern w:val="0"/>
                <w:sz w:val="18"/>
                <w:szCs w:val="18"/>
              </w:rPr>
              <w:t>"ADBInfo"</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8000"/>
                <w:kern w:val="0"/>
                <w:sz w:val="18"/>
                <w:szCs w:val="18"/>
              </w:rPr>
              <w:t xml:space="preserve">"FrontAppstime: " </w:t>
            </w:r>
            <w:r w:rsidRPr="00950CC1">
              <w:rPr>
                <w:rFonts w:ascii="Courier New" w:eastAsia="宋体" w:hAnsi="Courier New" w:cs="Courier New"/>
                <w:color w:val="000000"/>
                <w:kern w:val="0"/>
                <w:sz w:val="18"/>
                <w:szCs w:val="18"/>
              </w:rPr>
              <w:t>+ matcherFrontCpuUsage.group(</w:t>
            </w:r>
            <w:r w:rsidRPr="00950CC1">
              <w:rPr>
                <w:rFonts w:ascii="Courier New" w:eastAsia="宋体" w:hAnsi="Courier New" w:cs="Courier New"/>
                <w:color w:val="0000FF"/>
                <w:kern w:val="0"/>
                <w:sz w:val="18"/>
                <w:szCs w:val="18"/>
              </w:rPr>
              <w:t>3</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000080"/>
                <w:kern w:val="0"/>
                <w:sz w:val="18"/>
                <w:szCs w:val="18"/>
              </w:rPr>
              <w:t xml:space="preserve">int </w:t>
            </w:r>
            <w:r w:rsidRPr="00950CC1">
              <w:rPr>
                <w:rFonts w:ascii="Courier New" w:eastAsia="宋体" w:hAnsi="Courier New" w:cs="Courier New"/>
                <w:color w:val="000000"/>
                <w:kern w:val="0"/>
                <w:sz w:val="18"/>
                <w:szCs w:val="18"/>
              </w:rPr>
              <w:t>FrontApptimeNow = Integer.</w:t>
            </w:r>
            <w:r w:rsidRPr="00950CC1">
              <w:rPr>
                <w:rFonts w:ascii="Courier New" w:eastAsia="宋体" w:hAnsi="Courier New" w:cs="Courier New"/>
                <w:i/>
                <w:iCs/>
                <w:color w:val="000000"/>
                <w:kern w:val="0"/>
                <w:sz w:val="18"/>
                <w:szCs w:val="18"/>
              </w:rPr>
              <w:t>parseInt</w:t>
            </w:r>
            <w:r w:rsidRPr="00950CC1">
              <w:rPr>
                <w:rFonts w:ascii="Courier New" w:eastAsia="宋体" w:hAnsi="Courier New" w:cs="Courier New"/>
                <w:color w:val="000000"/>
                <w:kern w:val="0"/>
                <w:sz w:val="18"/>
                <w:szCs w:val="18"/>
              </w:rPr>
              <w:t>(matcherFrontCpuUsage.group(</w:t>
            </w:r>
            <w:r w:rsidRPr="00950CC1">
              <w:rPr>
                <w:rFonts w:ascii="Courier New" w:eastAsia="宋体" w:hAnsi="Courier New" w:cs="Courier New"/>
                <w:color w:val="0000FF"/>
                <w:kern w:val="0"/>
                <w:sz w:val="18"/>
                <w:szCs w:val="18"/>
              </w:rPr>
              <w:t>2</w:t>
            </w:r>
            <w:r w:rsidRPr="00950CC1">
              <w:rPr>
                <w:rFonts w:ascii="Courier New" w:eastAsia="宋体" w:hAnsi="Courier New" w:cs="Courier New"/>
                <w:color w:val="000000"/>
                <w:kern w:val="0"/>
                <w:sz w:val="18"/>
                <w:szCs w:val="18"/>
              </w:rPr>
              <w:t>)) + Integer.</w:t>
            </w:r>
            <w:r w:rsidRPr="00950CC1">
              <w:rPr>
                <w:rFonts w:ascii="Courier New" w:eastAsia="宋体" w:hAnsi="Courier New" w:cs="Courier New"/>
                <w:i/>
                <w:iCs/>
                <w:color w:val="000000"/>
                <w:kern w:val="0"/>
                <w:sz w:val="18"/>
                <w:szCs w:val="18"/>
              </w:rPr>
              <w:t>parseInt</w:t>
            </w:r>
            <w:r w:rsidRPr="00950CC1">
              <w:rPr>
                <w:rFonts w:ascii="Courier New" w:eastAsia="宋体" w:hAnsi="Courier New" w:cs="Courier New"/>
                <w:color w:val="000000"/>
                <w:kern w:val="0"/>
                <w:sz w:val="18"/>
                <w:szCs w:val="18"/>
              </w:rPr>
              <w:t>(matcherFrontCpuUsage.group(</w:t>
            </w:r>
            <w:r w:rsidRPr="00950CC1">
              <w:rPr>
                <w:rFonts w:ascii="Courier New" w:eastAsia="宋体" w:hAnsi="Courier New" w:cs="Courier New"/>
                <w:color w:val="0000FF"/>
                <w:kern w:val="0"/>
                <w:sz w:val="18"/>
                <w:szCs w:val="18"/>
              </w:rPr>
              <w:t>3</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000080"/>
                <w:kern w:val="0"/>
                <w:sz w:val="18"/>
                <w:szCs w:val="18"/>
              </w:rPr>
              <w:t xml:space="preserve">if </w:t>
            </w:r>
            <w:r w:rsidRPr="00950CC1">
              <w:rPr>
                <w:rFonts w:ascii="Courier New" w:eastAsia="宋体" w:hAnsi="Courier New" w:cs="Courier New"/>
                <w:color w:val="000000"/>
                <w:kern w:val="0"/>
                <w:sz w:val="18"/>
                <w:szCs w:val="18"/>
              </w:rPr>
              <w:t>(</w:t>
            </w:r>
            <w:r w:rsidRPr="00950CC1">
              <w:rPr>
                <w:rFonts w:ascii="Courier New" w:eastAsia="宋体" w:hAnsi="Courier New" w:cs="Courier New"/>
                <w:i/>
                <w:iCs/>
                <w:color w:val="660E7A"/>
                <w:kern w:val="0"/>
                <w:sz w:val="18"/>
                <w:szCs w:val="18"/>
              </w:rPr>
              <w:t>sinterval</w:t>
            </w:r>
            <w:r w:rsidRPr="00950CC1">
              <w:rPr>
                <w:rFonts w:ascii="Courier New" w:eastAsia="宋体" w:hAnsi="Courier New" w:cs="Courier New"/>
                <w:color w:val="000000"/>
                <w:kern w:val="0"/>
                <w:sz w:val="18"/>
                <w:szCs w:val="18"/>
              </w:rPr>
              <w:t>) {</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000080"/>
                <w:kern w:val="0"/>
                <w:sz w:val="18"/>
                <w:szCs w:val="18"/>
              </w:rPr>
              <w:t xml:space="preserve">double </w:t>
            </w:r>
            <w:r w:rsidRPr="00950CC1">
              <w:rPr>
                <w:rFonts w:ascii="Courier New" w:eastAsia="宋体" w:hAnsi="Courier New" w:cs="Courier New"/>
                <w:color w:val="000000"/>
                <w:kern w:val="0"/>
                <w:sz w:val="18"/>
                <w:szCs w:val="18"/>
              </w:rPr>
              <w:t xml:space="preserve">FrontAppCpuUsage = (FrontApptimeNow - </w:t>
            </w:r>
            <w:r w:rsidRPr="00950CC1">
              <w:rPr>
                <w:rFonts w:ascii="Courier New" w:eastAsia="宋体" w:hAnsi="Courier New" w:cs="Courier New"/>
                <w:i/>
                <w:iCs/>
                <w:color w:val="660E7A"/>
                <w:kern w:val="0"/>
                <w:sz w:val="18"/>
                <w:szCs w:val="18"/>
              </w:rPr>
              <w:t>FrontApptime</w:t>
            </w:r>
            <w:r w:rsidRPr="00950CC1">
              <w:rPr>
                <w:rFonts w:ascii="Courier New" w:eastAsia="宋体" w:hAnsi="Courier New" w:cs="Courier New"/>
                <w:color w:val="000000"/>
                <w:kern w:val="0"/>
                <w:sz w:val="18"/>
                <w:szCs w:val="18"/>
              </w:rPr>
              <w:t>) / (</w:t>
            </w:r>
            <w:r w:rsidRPr="00950CC1">
              <w:rPr>
                <w:rFonts w:ascii="Courier New" w:eastAsia="宋体" w:hAnsi="Courier New" w:cs="Courier New"/>
                <w:i/>
                <w:iCs/>
                <w:color w:val="660E7A"/>
                <w:kern w:val="0"/>
                <w:sz w:val="18"/>
                <w:szCs w:val="18"/>
              </w:rPr>
              <w:t xml:space="preserve">interval </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color w:val="0000FF"/>
                <w:kern w:val="0"/>
                <w:sz w:val="18"/>
                <w:szCs w:val="18"/>
              </w:rPr>
              <w:t>0.0</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b/>
                <w:bCs/>
                <w:color w:val="660E7A"/>
                <w:kern w:val="0"/>
                <w:sz w:val="18"/>
                <w:szCs w:val="18"/>
              </w:rPr>
              <w:t>parsedResults</w:t>
            </w:r>
            <w:r w:rsidRPr="00950CC1">
              <w:rPr>
                <w:rFonts w:ascii="Courier New" w:eastAsia="宋体" w:hAnsi="Courier New" w:cs="Courier New"/>
                <w:color w:val="000000"/>
                <w:kern w:val="0"/>
                <w:sz w:val="18"/>
                <w:szCs w:val="18"/>
              </w:rPr>
              <w:t>.put(</w:t>
            </w:r>
            <w:r w:rsidRPr="00950CC1">
              <w:rPr>
                <w:rFonts w:ascii="Courier New" w:eastAsia="宋体" w:hAnsi="Courier New" w:cs="Courier New"/>
                <w:b/>
                <w:bCs/>
                <w:color w:val="008000"/>
                <w:kern w:val="0"/>
                <w:sz w:val="18"/>
                <w:szCs w:val="18"/>
              </w:rPr>
              <w:t>"FrontAppCpuUsage"</w:t>
            </w:r>
            <w:r w:rsidRPr="00950CC1">
              <w:rPr>
                <w:rFonts w:ascii="Courier New" w:eastAsia="宋体" w:hAnsi="Courier New" w:cs="Courier New"/>
                <w:color w:val="000000"/>
                <w:kern w:val="0"/>
                <w:sz w:val="18"/>
                <w:szCs w:val="18"/>
              </w:rPr>
              <w:t>, String.</w:t>
            </w:r>
            <w:r w:rsidRPr="00950CC1">
              <w:rPr>
                <w:rFonts w:ascii="Courier New" w:eastAsia="宋体" w:hAnsi="Courier New" w:cs="Courier New"/>
                <w:i/>
                <w:iCs/>
                <w:color w:val="000000"/>
                <w:kern w:val="0"/>
                <w:sz w:val="18"/>
                <w:szCs w:val="18"/>
              </w:rPr>
              <w:t>valueOf</w:t>
            </w:r>
            <w:r w:rsidRPr="00950CC1">
              <w:rPr>
                <w:rFonts w:ascii="Courier New" w:eastAsia="宋体" w:hAnsi="Courier New" w:cs="Courier New"/>
                <w:color w:val="000000"/>
                <w:kern w:val="0"/>
                <w:sz w:val="18"/>
                <w:szCs w:val="18"/>
              </w:rPr>
              <w:t>(FrontAppCpuUsage));</w:t>
            </w:r>
            <w:r w:rsidRPr="00950CC1">
              <w:rPr>
                <w:rFonts w:ascii="Courier New" w:eastAsia="宋体" w:hAnsi="Courier New" w:cs="Courier New"/>
                <w:color w:val="000000"/>
                <w:kern w:val="0"/>
                <w:sz w:val="18"/>
                <w:szCs w:val="18"/>
              </w:rPr>
              <w:br/>
              <w:t xml:space="preserve">        Log.</w:t>
            </w:r>
            <w:r w:rsidRPr="00950CC1">
              <w:rPr>
                <w:rFonts w:ascii="Courier New" w:eastAsia="宋体" w:hAnsi="Courier New" w:cs="Courier New"/>
                <w:i/>
                <w:iCs/>
                <w:color w:val="000000"/>
                <w:kern w:val="0"/>
                <w:sz w:val="18"/>
                <w:szCs w:val="18"/>
              </w:rPr>
              <w:t>d</w:t>
            </w:r>
            <w:r w:rsidRPr="00950CC1">
              <w:rPr>
                <w:rFonts w:ascii="Courier New" w:eastAsia="宋体" w:hAnsi="Courier New" w:cs="Courier New"/>
                <w:color w:val="000000"/>
                <w:kern w:val="0"/>
                <w:sz w:val="18"/>
                <w:szCs w:val="18"/>
              </w:rPr>
              <w:t>(</w:t>
            </w:r>
            <w:r w:rsidRPr="00950CC1">
              <w:rPr>
                <w:rFonts w:ascii="Courier New" w:eastAsia="宋体" w:hAnsi="Courier New" w:cs="Courier New"/>
                <w:b/>
                <w:bCs/>
                <w:color w:val="008000"/>
                <w:kern w:val="0"/>
                <w:sz w:val="18"/>
                <w:szCs w:val="18"/>
              </w:rPr>
              <w:t>"ADBInfo"</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8000"/>
                <w:kern w:val="0"/>
                <w:sz w:val="18"/>
                <w:szCs w:val="18"/>
              </w:rPr>
              <w:t xml:space="preserve">"FrontAppCpuUsage: " </w:t>
            </w:r>
            <w:r w:rsidRPr="00950CC1">
              <w:rPr>
                <w:rFonts w:ascii="Courier New" w:eastAsia="宋体" w:hAnsi="Courier New" w:cs="Courier New"/>
                <w:color w:val="000000"/>
                <w:kern w:val="0"/>
                <w:sz w:val="18"/>
                <w:szCs w:val="18"/>
              </w:rPr>
              <w:t>+ String.</w:t>
            </w:r>
            <w:r w:rsidRPr="00950CC1">
              <w:rPr>
                <w:rFonts w:ascii="Courier New" w:eastAsia="宋体" w:hAnsi="Courier New" w:cs="Courier New"/>
                <w:i/>
                <w:iCs/>
                <w:color w:val="000000"/>
                <w:kern w:val="0"/>
                <w:sz w:val="18"/>
                <w:szCs w:val="18"/>
              </w:rPr>
              <w:t>valueOf</w:t>
            </w:r>
            <w:r w:rsidRPr="00950CC1">
              <w:rPr>
                <w:rFonts w:ascii="Courier New" w:eastAsia="宋体" w:hAnsi="Courier New" w:cs="Courier New"/>
                <w:color w:val="000000"/>
                <w:kern w:val="0"/>
                <w:sz w:val="18"/>
                <w:szCs w:val="18"/>
              </w:rPr>
              <w:t>(FrontAppCpuUsage));</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i/>
                <w:iCs/>
                <w:color w:val="660E7A"/>
                <w:kern w:val="0"/>
                <w:sz w:val="18"/>
                <w:szCs w:val="18"/>
              </w:rPr>
              <w:t xml:space="preserve">sinterval </w:t>
            </w:r>
            <w:r w:rsidRPr="00950CC1">
              <w:rPr>
                <w:rFonts w:ascii="Courier New" w:eastAsia="宋体" w:hAnsi="Courier New" w:cs="Courier New"/>
                <w:color w:val="000000"/>
                <w:kern w:val="0"/>
                <w:sz w:val="18"/>
                <w:szCs w:val="18"/>
              </w:rPr>
              <w:t xml:space="preserve">= </w:t>
            </w:r>
            <w:r w:rsidRPr="00950CC1">
              <w:rPr>
                <w:rFonts w:ascii="Courier New" w:eastAsia="宋体" w:hAnsi="Courier New" w:cs="Courier New"/>
                <w:b/>
                <w:bCs/>
                <w:color w:val="000080"/>
                <w:kern w:val="0"/>
                <w:sz w:val="18"/>
                <w:szCs w:val="18"/>
              </w:rPr>
              <w:t>false</w:t>
            </w:r>
            <w:r w:rsidRPr="00950CC1">
              <w:rPr>
                <w:rFonts w:ascii="Courier New" w:eastAsia="宋体" w:hAnsi="Courier New" w:cs="Courier New"/>
                <w:color w:val="000000"/>
                <w:kern w:val="0"/>
                <w:sz w:val="18"/>
                <w:szCs w:val="18"/>
              </w:rPr>
              <w:t>;</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color w:val="000000"/>
                <w:kern w:val="0"/>
                <w:sz w:val="18"/>
                <w:szCs w:val="18"/>
              </w:rPr>
              <w:br/>
              <w:t xml:space="preserve">    </w:t>
            </w:r>
            <w:r w:rsidRPr="00950CC1">
              <w:rPr>
                <w:rFonts w:ascii="Courier New" w:eastAsia="宋体" w:hAnsi="Courier New" w:cs="Courier New"/>
                <w:i/>
                <w:iCs/>
                <w:color w:val="660E7A"/>
                <w:kern w:val="0"/>
                <w:sz w:val="18"/>
                <w:szCs w:val="18"/>
              </w:rPr>
              <w:t xml:space="preserve">FrontApptime </w:t>
            </w:r>
            <w:r w:rsidRPr="00950CC1">
              <w:rPr>
                <w:rFonts w:ascii="Courier New" w:eastAsia="宋体" w:hAnsi="Courier New" w:cs="Courier New"/>
                <w:color w:val="000000"/>
                <w:kern w:val="0"/>
                <w:sz w:val="18"/>
                <w:szCs w:val="18"/>
              </w:rPr>
              <w:t>= FrontApptimeNow;</w:t>
            </w:r>
            <w:r w:rsidRPr="00950CC1">
              <w:rPr>
                <w:rFonts w:ascii="Courier New" w:eastAsia="宋体" w:hAnsi="Courier New" w:cs="Courier New"/>
                <w:color w:val="000000"/>
                <w:kern w:val="0"/>
                <w:sz w:val="18"/>
                <w:szCs w:val="18"/>
              </w:rPr>
              <w:br/>
              <w:t>}</w:t>
            </w:r>
            <w:r w:rsidRPr="00950CC1">
              <w:rPr>
                <w:rFonts w:ascii="Courier New" w:eastAsia="宋体" w:hAnsi="Courier New" w:cs="Courier New"/>
                <w:color w:val="000000"/>
                <w:kern w:val="0"/>
                <w:sz w:val="18"/>
                <w:szCs w:val="18"/>
              </w:rPr>
              <w:br/>
            </w:r>
            <w:r w:rsidRPr="00950CC1">
              <w:rPr>
                <w:rFonts w:ascii="Courier New" w:eastAsia="宋体" w:hAnsi="Courier New" w:cs="Courier New"/>
                <w:i/>
                <w:iCs/>
                <w:color w:val="808080"/>
                <w:kern w:val="0"/>
                <w:sz w:val="18"/>
                <w:szCs w:val="18"/>
              </w:rPr>
              <w:t>//endregion</w:t>
            </w:r>
          </w:p>
        </w:tc>
      </w:tr>
    </w:tbl>
    <w:p w14:paraId="7FF7A8B2" w14:textId="77777777" w:rsidR="00950CC1" w:rsidRPr="00950CC1" w:rsidRDefault="00950CC1" w:rsidP="00950CC1">
      <w:pPr>
        <w:ind w:firstLine="0"/>
        <w:rPr>
          <w:rFonts w:ascii="Consolas" w:eastAsiaTheme="minorEastAsia" w:hAnsi="Consolas" w:cs="Consolas"/>
          <w:sz w:val="21"/>
          <w:szCs w:val="21"/>
        </w:rPr>
      </w:pPr>
    </w:p>
    <w:p w14:paraId="5B0FC20D" w14:textId="77777777" w:rsidR="00950CC1" w:rsidRPr="00950CC1" w:rsidRDefault="00950CC1" w:rsidP="00950CC1">
      <w:pPr>
        <w:ind w:firstLine="0"/>
        <w:rPr>
          <w:rFonts w:ascii="Consolas" w:eastAsiaTheme="minorEastAsia" w:hAnsi="Consolas" w:cs="Consolas"/>
          <w:sz w:val="21"/>
          <w:szCs w:val="21"/>
        </w:rPr>
      </w:pPr>
      <w:r w:rsidRPr="00950CC1">
        <w:rPr>
          <w:rFonts w:ascii="Consolas" w:eastAsiaTheme="minorEastAsia" w:hAnsi="Consolas" w:cs="Consolas" w:hint="eastAsia"/>
          <w:sz w:val="21"/>
          <w:szCs w:val="21"/>
        </w:rPr>
        <w:t>（</w:t>
      </w:r>
      <w:r w:rsidRPr="00950CC1">
        <w:rPr>
          <w:rFonts w:ascii="Consolas" w:eastAsiaTheme="minorEastAsia" w:hAnsi="Consolas" w:cs="Consolas" w:hint="eastAsia"/>
          <w:sz w:val="21"/>
          <w:szCs w:val="21"/>
        </w:rPr>
        <w:t>3</w:t>
      </w:r>
      <w:r w:rsidRPr="00950CC1">
        <w:rPr>
          <w:rFonts w:ascii="Consolas" w:eastAsiaTheme="minorEastAsia" w:hAnsi="Consolas" w:cs="Consolas" w:hint="eastAsia"/>
          <w:sz w:val="21"/>
          <w:szCs w:val="21"/>
        </w:rPr>
        <w:t>）使用决策树进行本地性能异常检测示例：通过使用序列化的</w:t>
      </w:r>
      <w:r w:rsidRPr="00950CC1">
        <w:rPr>
          <w:rFonts w:ascii="Consolas" w:eastAsiaTheme="minorEastAsia" w:hAnsi="Consolas" w:cs="Consolas" w:hint="eastAsia"/>
          <w:sz w:val="21"/>
          <w:szCs w:val="21"/>
        </w:rPr>
        <w:t>ser</w:t>
      </w:r>
      <w:r w:rsidRPr="00950CC1">
        <w:rPr>
          <w:rFonts w:ascii="Consolas" w:eastAsiaTheme="minorEastAsia" w:hAnsi="Consolas" w:cs="Consolas" w:hint="eastAsia"/>
          <w:sz w:val="21"/>
          <w:szCs w:val="21"/>
        </w:rPr>
        <w:t>模型文件，根据前台应用类型进行决策树模型推测。</w:t>
      </w:r>
    </w:p>
    <w:tbl>
      <w:tblPr>
        <w:tblStyle w:val="a7"/>
        <w:tblW w:w="0" w:type="auto"/>
        <w:tblLook w:val="04A0" w:firstRow="1" w:lastRow="0" w:firstColumn="1" w:lastColumn="0" w:noHBand="0" w:noVBand="1"/>
      </w:tblPr>
      <w:tblGrid>
        <w:gridCol w:w="8296"/>
      </w:tblGrid>
      <w:tr w:rsidR="00950CC1" w:rsidRPr="00950CC1" w14:paraId="1080C184" w14:textId="77777777" w:rsidTr="003529BD">
        <w:tc>
          <w:tcPr>
            <w:tcW w:w="8296" w:type="dxa"/>
          </w:tcPr>
          <w:p w14:paraId="05BF21CF" w14:textId="33002C28" w:rsidR="00950CC1" w:rsidRPr="00950CC1" w:rsidRDefault="00950CC1" w:rsidP="00D278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宋体" w:hAnsi="Courier New" w:cs="Courier New"/>
                <w:color w:val="000000"/>
                <w:kern w:val="0"/>
                <w:sz w:val="20"/>
                <w:szCs w:val="20"/>
              </w:rPr>
            </w:pPr>
            <w:r w:rsidRPr="00950CC1">
              <w:rPr>
                <w:rFonts w:ascii="Courier New" w:eastAsia="宋体" w:hAnsi="Courier New" w:cs="Courier New"/>
                <w:b/>
                <w:bCs/>
                <w:color w:val="000080"/>
                <w:kern w:val="0"/>
                <w:sz w:val="20"/>
                <w:szCs w:val="20"/>
              </w:rPr>
              <w:t xml:space="preserve">public class </w:t>
            </w:r>
            <w:r w:rsidRPr="00950CC1">
              <w:rPr>
                <w:rFonts w:ascii="Courier New" w:eastAsia="宋体" w:hAnsi="Courier New" w:cs="Courier New"/>
                <w:color w:val="000000"/>
                <w:kern w:val="0"/>
                <w:sz w:val="20"/>
                <w:szCs w:val="20"/>
              </w:rPr>
              <w:t>DecisionTreePredictor {</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 xml:space="preserve">private </w:t>
            </w:r>
            <w:r w:rsidRPr="00950CC1">
              <w:rPr>
                <w:rFonts w:ascii="Courier New" w:eastAsia="宋体" w:hAnsi="Courier New" w:cs="Courier New"/>
                <w:color w:val="000000"/>
                <w:kern w:val="0"/>
                <w:sz w:val="20"/>
                <w:szCs w:val="20"/>
              </w:rPr>
              <w:t xml:space="preserve">Context </w:t>
            </w:r>
            <w:r w:rsidRPr="00950CC1">
              <w:rPr>
                <w:rFonts w:ascii="Courier New" w:eastAsia="宋体" w:hAnsi="Courier New" w:cs="Courier New"/>
                <w:b/>
                <w:bCs/>
                <w:color w:val="660E7A"/>
                <w:kern w:val="0"/>
                <w:sz w:val="20"/>
                <w:szCs w:val="20"/>
              </w:rPr>
              <w:t>mContext</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 xml:space="preserve">public </w:t>
            </w:r>
            <w:r w:rsidRPr="00950CC1">
              <w:rPr>
                <w:rFonts w:ascii="Courier New" w:eastAsia="宋体" w:hAnsi="Courier New" w:cs="Courier New"/>
                <w:color w:val="000000"/>
                <w:kern w:val="0"/>
                <w:sz w:val="20"/>
                <w:szCs w:val="20"/>
              </w:rPr>
              <w:t>DecisionTreePredictor(Context context) {</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660E7A"/>
                <w:kern w:val="0"/>
                <w:sz w:val="20"/>
                <w:szCs w:val="20"/>
              </w:rPr>
              <w:t xml:space="preserve">mContext </w:t>
            </w:r>
            <w:r w:rsidRPr="00950CC1">
              <w:rPr>
                <w:rFonts w:ascii="Courier New" w:eastAsia="宋体" w:hAnsi="Courier New" w:cs="Courier New"/>
                <w:color w:val="000000"/>
                <w:kern w:val="0"/>
                <w:sz w:val="20"/>
                <w:szCs w:val="20"/>
              </w:rPr>
              <w:t>= context;</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color w:val="000000"/>
                <w:kern w:val="0"/>
                <w:sz w:val="20"/>
                <w:szCs w:val="20"/>
              </w:rPr>
              <w:br/>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 xml:space="preserve">public </w:t>
            </w:r>
            <w:r w:rsidRPr="00950CC1">
              <w:rPr>
                <w:rFonts w:ascii="Courier New" w:eastAsia="宋体" w:hAnsi="Courier New" w:cs="Courier New"/>
                <w:color w:val="000000"/>
                <w:kern w:val="0"/>
                <w:sz w:val="20"/>
                <w:szCs w:val="20"/>
              </w:rPr>
              <w:t>Evaluator loadPmml(String pak,</w:t>
            </w:r>
            <w:r w:rsidRPr="00950CC1">
              <w:rPr>
                <w:rFonts w:ascii="Courier New" w:eastAsia="宋体" w:hAnsi="Courier New" w:cs="Courier New"/>
                <w:b/>
                <w:bCs/>
                <w:color w:val="000080"/>
                <w:kern w:val="0"/>
                <w:sz w:val="20"/>
                <w:szCs w:val="20"/>
              </w:rPr>
              <w:t xml:space="preserve">int </w:t>
            </w:r>
            <w:r w:rsidRPr="00950CC1">
              <w:rPr>
                <w:rFonts w:ascii="Courier New" w:eastAsia="宋体" w:hAnsi="Courier New" w:cs="Courier New"/>
                <w:color w:val="000000"/>
                <w:kern w:val="0"/>
                <w:sz w:val="20"/>
                <w:szCs w:val="20"/>
              </w:rPr>
              <w:t>a){</w:t>
            </w:r>
            <w:r w:rsidRPr="00950CC1">
              <w:rPr>
                <w:rFonts w:ascii="Courier New" w:eastAsia="宋体" w:hAnsi="Courier New" w:cs="Courier New"/>
                <w:color w:val="000000"/>
                <w:kern w:val="0"/>
                <w:sz w:val="20"/>
                <w:szCs w:val="20"/>
              </w:rPr>
              <w:br/>
              <w:t xml:space="preserve">        AssetManager assetManager = </w:t>
            </w:r>
            <w:r w:rsidRPr="00950CC1">
              <w:rPr>
                <w:rFonts w:ascii="Courier New" w:eastAsia="宋体" w:hAnsi="Courier New" w:cs="Courier New"/>
                <w:b/>
                <w:bCs/>
                <w:color w:val="660E7A"/>
                <w:kern w:val="0"/>
                <w:sz w:val="20"/>
                <w:szCs w:val="20"/>
              </w:rPr>
              <w:t>mContext</w:t>
            </w:r>
            <w:r w:rsidRPr="00950CC1">
              <w:rPr>
                <w:rFonts w:ascii="Courier New" w:eastAsia="宋体" w:hAnsi="Courier New" w:cs="Courier New"/>
                <w:color w:val="000000"/>
                <w:kern w:val="0"/>
                <w:sz w:val="20"/>
                <w:szCs w:val="20"/>
              </w:rPr>
              <w:t>.getAssets();</w:t>
            </w:r>
            <w:r w:rsidRPr="00950CC1">
              <w:rPr>
                <w:rFonts w:ascii="Courier New" w:eastAsia="宋体" w:hAnsi="Courier New" w:cs="Courier New"/>
                <w:color w:val="000000"/>
                <w:kern w:val="0"/>
                <w:sz w:val="20"/>
                <w:szCs w:val="20"/>
              </w:rPr>
              <w:br/>
              <w:t xml:space="preserve">        InputStream inputStream = </w:t>
            </w:r>
            <w:r w:rsidRPr="00950CC1">
              <w:rPr>
                <w:rFonts w:ascii="Courier New" w:eastAsia="宋体" w:hAnsi="Courier New" w:cs="Courier New"/>
                <w:b/>
                <w:bCs/>
                <w:color w:val="000080"/>
                <w:kern w:val="0"/>
                <w:sz w:val="20"/>
                <w:szCs w:val="20"/>
              </w:rPr>
              <w:t>null</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r>
            <w:r w:rsidRPr="00950CC1">
              <w:rPr>
                <w:rFonts w:ascii="Courier New" w:eastAsia="宋体" w:hAnsi="Courier New" w:cs="Courier New"/>
                <w:color w:val="000000"/>
                <w:kern w:val="0"/>
                <w:sz w:val="20"/>
                <w:szCs w:val="20"/>
              </w:rPr>
              <w:lastRenderedPageBreak/>
              <w:t xml:space="preserve">        </w:t>
            </w:r>
            <w:r w:rsidRPr="00950CC1">
              <w:rPr>
                <w:rFonts w:ascii="Courier New" w:eastAsia="宋体" w:hAnsi="Courier New" w:cs="Courier New"/>
                <w:i/>
                <w:iCs/>
                <w:color w:val="808080"/>
                <w:kern w:val="0"/>
                <w:sz w:val="20"/>
                <w:szCs w:val="20"/>
              </w:rPr>
              <w:t>//if(pak.equals("com.taobao.taobao"))</w:t>
            </w:r>
            <w:r w:rsidRPr="00950CC1">
              <w:rPr>
                <w:rFonts w:ascii="Courier New" w:eastAsia="宋体" w:hAnsi="Courier New" w:cs="Courier New"/>
                <w:i/>
                <w:iCs/>
                <w:color w:val="808080"/>
                <w:kern w:val="0"/>
                <w:sz w:val="20"/>
                <w:szCs w:val="20"/>
              </w:rPr>
              <w:br/>
              <w:t xml:space="preserve">        </w:t>
            </w:r>
            <w:r w:rsidRPr="00950CC1">
              <w:rPr>
                <w:rFonts w:ascii="Courier New" w:eastAsia="宋体" w:hAnsi="Courier New" w:cs="Courier New"/>
                <w:b/>
                <w:bCs/>
                <w:color w:val="000080"/>
                <w:kern w:val="0"/>
                <w:sz w:val="20"/>
                <w:szCs w:val="20"/>
              </w:rPr>
              <w:t xml:space="preserve">try </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 xml:space="preserve">if </w:t>
            </w:r>
            <w:r w:rsidRPr="00950CC1">
              <w:rPr>
                <w:rFonts w:ascii="Courier New" w:eastAsia="宋体" w:hAnsi="Courier New" w:cs="Courier New"/>
                <w:color w:val="000000"/>
                <w:kern w:val="0"/>
                <w:sz w:val="20"/>
                <w:szCs w:val="20"/>
              </w:rPr>
              <w:t>(pak.equals(</w:t>
            </w:r>
            <w:r w:rsidRPr="00950CC1">
              <w:rPr>
                <w:rFonts w:ascii="Courier New" w:eastAsia="宋体" w:hAnsi="Courier New" w:cs="Courier New"/>
                <w:b/>
                <w:bCs/>
                <w:color w:val="008000"/>
                <w:kern w:val="0"/>
                <w:sz w:val="20"/>
                <w:szCs w:val="20"/>
              </w:rPr>
              <w:t>"com.taobao.taobao"</w:t>
            </w:r>
            <w:r w:rsidRPr="00950CC1">
              <w:rPr>
                <w:rFonts w:ascii="Courier New" w:eastAsia="宋体" w:hAnsi="Courier New" w:cs="Courier New"/>
                <w:color w:val="000000"/>
                <w:kern w:val="0"/>
                <w:sz w:val="20"/>
                <w:szCs w:val="20"/>
              </w:rPr>
              <w:t>)) {</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 xml:space="preserve">if </w:t>
            </w:r>
            <w:r w:rsidRPr="00950CC1">
              <w:rPr>
                <w:rFonts w:ascii="Courier New" w:eastAsia="宋体" w:hAnsi="Courier New" w:cs="Courier New"/>
                <w:color w:val="000000"/>
                <w:kern w:val="0"/>
                <w:sz w:val="20"/>
                <w:szCs w:val="20"/>
              </w:rPr>
              <w:t xml:space="preserve">(a == </w:t>
            </w:r>
            <w:r w:rsidRPr="00950CC1">
              <w:rPr>
                <w:rFonts w:ascii="Courier New" w:eastAsia="宋体" w:hAnsi="Courier New" w:cs="Courier New"/>
                <w:color w:val="0000FF"/>
                <w:kern w:val="0"/>
                <w:sz w:val="20"/>
                <w:szCs w:val="20"/>
              </w:rPr>
              <w:t>1</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inputStream = assetManager.open(</w:t>
            </w:r>
            <w:r w:rsidRPr="00950CC1">
              <w:rPr>
                <w:rFonts w:ascii="Courier New" w:eastAsia="宋体" w:hAnsi="Courier New" w:cs="Courier New"/>
                <w:b/>
                <w:bCs/>
                <w:color w:val="008000"/>
                <w:kern w:val="0"/>
                <w:sz w:val="20"/>
                <w:szCs w:val="20"/>
              </w:rPr>
              <w:t>"taobaocpu.pmml.ser"</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 xml:space="preserve">if </w:t>
            </w:r>
            <w:r w:rsidRPr="00950CC1">
              <w:rPr>
                <w:rFonts w:ascii="Courier New" w:eastAsia="宋体" w:hAnsi="Courier New" w:cs="Courier New"/>
                <w:color w:val="000000"/>
                <w:kern w:val="0"/>
                <w:sz w:val="20"/>
                <w:szCs w:val="20"/>
              </w:rPr>
              <w:t xml:space="preserve">(a == </w:t>
            </w:r>
            <w:r w:rsidRPr="00950CC1">
              <w:rPr>
                <w:rFonts w:ascii="Courier New" w:eastAsia="宋体" w:hAnsi="Courier New" w:cs="Courier New"/>
                <w:color w:val="0000FF"/>
                <w:kern w:val="0"/>
                <w:sz w:val="20"/>
                <w:szCs w:val="20"/>
              </w:rPr>
              <w:t>2</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inputStream = assetManager.open(</w:t>
            </w:r>
            <w:r w:rsidRPr="00950CC1">
              <w:rPr>
                <w:rFonts w:ascii="Courier New" w:eastAsia="宋体" w:hAnsi="Courier New" w:cs="Courier New"/>
                <w:b/>
                <w:bCs/>
                <w:color w:val="008000"/>
                <w:kern w:val="0"/>
                <w:sz w:val="20"/>
                <w:szCs w:val="20"/>
              </w:rPr>
              <w:t>"taobaogpu.pmml.ser"</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 xml:space="preserve">if </w:t>
            </w:r>
            <w:r w:rsidRPr="00950CC1">
              <w:rPr>
                <w:rFonts w:ascii="Courier New" w:eastAsia="宋体" w:hAnsi="Courier New" w:cs="Courier New"/>
                <w:color w:val="000000"/>
                <w:kern w:val="0"/>
                <w:sz w:val="20"/>
                <w:szCs w:val="20"/>
              </w:rPr>
              <w:t xml:space="preserve">(a == </w:t>
            </w:r>
            <w:r w:rsidRPr="00950CC1">
              <w:rPr>
                <w:rFonts w:ascii="Courier New" w:eastAsia="宋体" w:hAnsi="Courier New" w:cs="Courier New"/>
                <w:color w:val="0000FF"/>
                <w:kern w:val="0"/>
                <w:sz w:val="20"/>
                <w:szCs w:val="20"/>
              </w:rPr>
              <w:t>3</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inputStream = assetManager.open(</w:t>
            </w:r>
            <w:r w:rsidRPr="00950CC1">
              <w:rPr>
                <w:rFonts w:ascii="Courier New" w:eastAsia="宋体" w:hAnsi="Courier New" w:cs="Courier New"/>
                <w:b/>
                <w:bCs/>
                <w:color w:val="008000"/>
                <w:kern w:val="0"/>
                <w:sz w:val="20"/>
                <w:szCs w:val="20"/>
              </w:rPr>
              <w:t>"taobaomem.pmml.ser"</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else if</w:t>
            </w:r>
            <w:r w:rsidRPr="00950CC1">
              <w:rPr>
                <w:rFonts w:ascii="Courier New" w:eastAsia="宋体" w:hAnsi="Courier New" w:cs="Courier New"/>
                <w:color w:val="000000"/>
                <w:kern w:val="0"/>
                <w:sz w:val="20"/>
                <w:szCs w:val="20"/>
              </w:rPr>
              <w:t>(pak.equals(</w:t>
            </w:r>
            <w:r w:rsidRPr="00950CC1">
              <w:rPr>
                <w:rFonts w:ascii="Courier New" w:eastAsia="宋体" w:hAnsi="Courier New" w:cs="Courier New"/>
                <w:b/>
                <w:bCs/>
                <w:color w:val="008000"/>
                <w:kern w:val="0"/>
                <w:sz w:val="20"/>
                <w:szCs w:val="20"/>
              </w:rPr>
              <w:t>"com.ss.android.ugc.aweme"</w:t>
            </w:r>
            <w:r w:rsidRPr="00950CC1">
              <w:rPr>
                <w:rFonts w:ascii="Courier New" w:eastAsia="宋体" w:hAnsi="Courier New" w:cs="Courier New"/>
                <w:color w:val="000000"/>
                <w:kern w:val="0"/>
                <w:sz w:val="20"/>
                <w:szCs w:val="20"/>
              </w:rPr>
              <w:t>)) {</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 xml:space="preserve">if </w:t>
            </w:r>
            <w:r w:rsidRPr="00950CC1">
              <w:rPr>
                <w:rFonts w:ascii="Courier New" w:eastAsia="宋体" w:hAnsi="Courier New" w:cs="Courier New"/>
                <w:color w:val="000000"/>
                <w:kern w:val="0"/>
                <w:sz w:val="20"/>
                <w:szCs w:val="20"/>
              </w:rPr>
              <w:t xml:space="preserve">(a == </w:t>
            </w:r>
            <w:r w:rsidRPr="00950CC1">
              <w:rPr>
                <w:rFonts w:ascii="Courier New" w:eastAsia="宋体" w:hAnsi="Courier New" w:cs="Courier New"/>
                <w:color w:val="0000FF"/>
                <w:kern w:val="0"/>
                <w:sz w:val="20"/>
                <w:szCs w:val="20"/>
              </w:rPr>
              <w:t>1</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inputStream = assetManager.open(</w:t>
            </w:r>
            <w:r w:rsidRPr="00950CC1">
              <w:rPr>
                <w:rFonts w:ascii="Courier New" w:eastAsia="宋体" w:hAnsi="Courier New" w:cs="Courier New"/>
                <w:b/>
                <w:bCs/>
                <w:color w:val="008000"/>
                <w:kern w:val="0"/>
                <w:sz w:val="20"/>
                <w:szCs w:val="20"/>
              </w:rPr>
              <w:t>"douyincpu.pmml.ser"</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 xml:space="preserve">if </w:t>
            </w:r>
            <w:r w:rsidRPr="00950CC1">
              <w:rPr>
                <w:rFonts w:ascii="Courier New" w:eastAsia="宋体" w:hAnsi="Courier New" w:cs="Courier New"/>
                <w:color w:val="000000"/>
                <w:kern w:val="0"/>
                <w:sz w:val="20"/>
                <w:szCs w:val="20"/>
              </w:rPr>
              <w:t xml:space="preserve">(a == </w:t>
            </w:r>
            <w:r w:rsidRPr="00950CC1">
              <w:rPr>
                <w:rFonts w:ascii="Courier New" w:eastAsia="宋体" w:hAnsi="Courier New" w:cs="Courier New"/>
                <w:color w:val="0000FF"/>
                <w:kern w:val="0"/>
                <w:sz w:val="20"/>
                <w:szCs w:val="20"/>
              </w:rPr>
              <w:t>2</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inputStream = assetManager.open(</w:t>
            </w:r>
            <w:r w:rsidRPr="00950CC1">
              <w:rPr>
                <w:rFonts w:ascii="Courier New" w:eastAsia="宋体" w:hAnsi="Courier New" w:cs="Courier New"/>
                <w:b/>
                <w:bCs/>
                <w:color w:val="008000"/>
                <w:kern w:val="0"/>
                <w:sz w:val="20"/>
                <w:szCs w:val="20"/>
              </w:rPr>
              <w:t>"douyingpu.pmml.ser"</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 xml:space="preserve">if </w:t>
            </w:r>
            <w:r w:rsidRPr="00950CC1">
              <w:rPr>
                <w:rFonts w:ascii="Courier New" w:eastAsia="宋体" w:hAnsi="Courier New" w:cs="Courier New"/>
                <w:color w:val="000000"/>
                <w:kern w:val="0"/>
                <w:sz w:val="20"/>
                <w:szCs w:val="20"/>
              </w:rPr>
              <w:t xml:space="preserve">(a == </w:t>
            </w:r>
            <w:r w:rsidRPr="00950CC1">
              <w:rPr>
                <w:rFonts w:ascii="Courier New" w:eastAsia="宋体" w:hAnsi="Courier New" w:cs="Courier New"/>
                <w:color w:val="0000FF"/>
                <w:kern w:val="0"/>
                <w:sz w:val="20"/>
                <w:szCs w:val="20"/>
              </w:rPr>
              <w:t>3</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inputStream = assetManager.open(</w:t>
            </w:r>
            <w:r w:rsidRPr="00950CC1">
              <w:rPr>
                <w:rFonts w:ascii="Courier New" w:eastAsia="宋体" w:hAnsi="Courier New" w:cs="Courier New"/>
                <w:b/>
                <w:bCs/>
                <w:color w:val="008000"/>
                <w:kern w:val="0"/>
                <w:sz w:val="20"/>
                <w:szCs w:val="20"/>
              </w:rPr>
              <w:t>"douyinmem.pmml.ser"</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else if</w:t>
            </w:r>
            <w:r w:rsidRPr="00950CC1">
              <w:rPr>
                <w:rFonts w:ascii="Courier New" w:eastAsia="宋体" w:hAnsi="Courier New" w:cs="Courier New"/>
                <w:color w:val="000000"/>
                <w:kern w:val="0"/>
                <w:sz w:val="20"/>
                <w:szCs w:val="20"/>
              </w:rPr>
              <w:t>(pak.equals(</w:t>
            </w:r>
            <w:r w:rsidRPr="00950CC1">
              <w:rPr>
                <w:rFonts w:ascii="Courier New" w:eastAsia="宋体" w:hAnsi="Courier New" w:cs="Courier New"/>
                <w:b/>
                <w:bCs/>
                <w:color w:val="008000"/>
                <w:kern w:val="0"/>
                <w:sz w:val="20"/>
                <w:szCs w:val="20"/>
              </w:rPr>
              <w:t>"com.miHoYo.ys.mi"</w:t>
            </w:r>
            <w:r w:rsidRPr="00950CC1">
              <w:rPr>
                <w:rFonts w:ascii="Courier New" w:eastAsia="宋体" w:hAnsi="Courier New" w:cs="Courier New"/>
                <w:color w:val="000000"/>
                <w:kern w:val="0"/>
                <w:sz w:val="20"/>
                <w:szCs w:val="20"/>
              </w:rPr>
              <w:t>)) {</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 xml:space="preserve">if </w:t>
            </w:r>
            <w:r w:rsidRPr="00950CC1">
              <w:rPr>
                <w:rFonts w:ascii="Courier New" w:eastAsia="宋体" w:hAnsi="Courier New" w:cs="Courier New"/>
                <w:color w:val="000000"/>
                <w:kern w:val="0"/>
                <w:sz w:val="20"/>
                <w:szCs w:val="20"/>
              </w:rPr>
              <w:t xml:space="preserve">(a == </w:t>
            </w:r>
            <w:r w:rsidRPr="00950CC1">
              <w:rPr>
                <w:rFonts w:ascii="Courier New" w:eastAsia="宋体" w:hAnsi="Courier New" w:cs="Courier New"/>
                <w:color w:val="0000FF"/>
                <w:kern w:val="0"/>
                <w:sz w:val="20"/>
                <w:szCs w:val="20"/>
              </w:rPr>
              <w:t>1</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inputStream = assetManager.open(</w:t>
            </w:r>
            <w:r w:rsidRPr="00950CC1">
              <w:rPr>
                <w:rFonts w:ascii="Courier New" w:eastAsia="宋体" w:hAnsi="Courier New" w:cs="Courier New"/>
                <w:b/>
                <w:bCs/>
                <w:color w:val="008000"/>
                <w:kern w:val="0"/>
                <w:sz w:val="20"/>
                <w:szCs w:val="20"/>
              </w:rPr>
              <w:t>"yuanshencpu.pmml.ser"</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 xml:space="preserve">if </w:t>
            </w:r>
            <w:r w:rsidRPr="00950CC1">
              <w:rPr>
                <w:rFonts w:ascii="Courier New" w:eastAsia="宋体" w:hAnsi="Courier New" w:cs="Courier New"/>
                <w:color w:val="000000"/>
                <w:kern w:val="0"/>
                <w:sz w:val="20"/>
                <w:szCs w:val="20"/>
              </w:rPr>
              <w:t xml:space="preserve">(a == </w:t>
            </w:r>
            <w:r w:rsidRPr="00950CC1">
              <w:rPr>
                <w:rFonts w:ascii="Courier New" w:eastAsia="宋体" w:hAnsi="Courier New" w:cs="Courier New"/>
                <w:color w:val="0000FF"/>
                <w:kern w:val="0"/>
                <w:sz w:val="20"/>
                <w:szCs w:val="20"/>
              </w:rPr>
              <w:t>2</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inputStream = assetManager.open(</w:t>
            </w:r>
            <w:r w:rsidRPr="00950CC1">
              <w:rPr>
                <w:rFonts w:ascii="Courier New" w:eastAsia="宋体" w:hAnsi="Courier New" w:cs="Courier New"/>
                <w:b/>
                <w:bCs/>
                <w:color w:val="008000"/>
                <w:kern w:val="0"/>
                <w:sz w:val="20"/>
                <w:szCs w:val="20"/>
              </w:rPr>
              <w:t>"yuanshengpu.pmml.ser"</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 xml:space="preserve">if </w:t>
            </w:r>
            <w:r w:rsidRPr="00950CC1">
              <w:rPr>
                <w:rFonts w:ascii="Courier New" w:eastAsia="宋体" w:hAnsi="Courier New" w:cs="Courier New"/>
                <w:color w:val="000000"/>
                <w:kern w:val="0"/>
                <w:sz w:val="20"/>
                <w:szCs w:val="20"/>
              </w:rPr>
              <w:t xml:space="preserve">(a == </w:t>
            </w:r>
            <w:r w:rsidRPr="00950CC1">
              <w:rPr>
                <w:rFonts w:ascii="Courier New" w:eastAsia="宋体" w:hAnsi="Courier New" w:cs="Courier New"/>
                <w:color w:val="0000FF"/>
                <w:kern w:val="0"/>
                <w:sz w:val="20"/>
                <w:szCs w:val="20"/>
              </w:rPr>
              <w:t>3</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inputStream = assetManager.open(</w:t>
            </w:r>
            <w:r w:rsidRPr="00950CC1">
              <w:rPr>
                <w:rFonts w:ascii="Courier New" w:eastAsia="宋体" w:hAnsi="Courier New" w:cs="Courier New"/>
                <w:b/>
                <w:bCs/>
                <w:color w:val="008000"/>
                <w:kern w:val="0"/>
                <w:sz w:val="20"/>
                <w:szCs w:val="20"/>
              </w:rPr>
              <w:t>"yuanshenmem.pmml.ser"</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else</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 xml:space="preserve">if </w:t>
            </w:r>
            <w:r w:rsidRPr="00950CC1">
              <w:rPr>
                <w:rFonts w:ascii="Courier New" w:eastAsia="宋体" w:hAnsi="Courier New" w:cs="Courier New"/>
                <w:color w:val="000000"/>
                <w:kern w:val="0"/>
                <w:sz w:val="20"/>
                <w:szCs w:val="20"/>
              </w:rPr>
              <w:t xml:space="preserve">(a == </w:t>
            </w:r>
            <w:r w:rsidRPr="00950CC1">
              <w:rPr>
                <w:rFonts w:ascii="Courier New" w:eastAsia="宋体" w:hAnsi="Courier New" w:cs="Courier New"/>
                <w:color w:val="0000FF"/>
                <w:kern w:val="0"/>
                <w:sz w:val="20"/>
                <w:szCs w:val="20"/>
              </w:rPr>
              <w:t>1</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inputStream = assetManager.open(</w:t>
            </w:r>
            <w:r w:rsidRPr="00950CC1">
              <w:rPr>
                <w:rFonts w:ascii="Courier New" w:eastAsia="宋体" w:hAnsi="Courier New" w:cs="Courier New"/>
                <w:b/>
                <w:bCs/>
                <w:color w:val="008000"/>
                <w:kern w:val="0"/>
                <w:sz w:val="20"/>
                <w:szCs w:val="20"/>
              </w:rPr>
              <w:t>"entirecpu.pmml.ser"</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 xml:space="preserve">if </w:t>
            </w:r>
            <w:r w:rsidRPr="00950CC1">
              <w:rPr>
                <w:rFonts w:ascii="Courier New" w:eastAsia="宋体" w:hAnsi="Courier New" w:cs="Courier New"/>
                <w:color w:val="000000"/>
                <w:kern w:val="0"/>
                <w:sz w:val="20"/>
                <w:szCs w:val="20"/>
              </w:rPr>
              <w:t xml:space="preserve">(a == </w:t>
            </w:r>
            <w:r w:rsidRPr="00950CC1">
              <w:rPr>
                <w:rFonts w:ascii="Courier New" w:eastAsia="宋体" w:hAnsi="Courier New" w:cs="Courier New"/>
                <w:color w:val="0000FF"/>
                <w:kern w:val="0"/>
                <w:sz w:val="20"/>
                <w:szCs w:val="20"/>
              </w:rPr>
              <w:t>2</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inputStream = assetManager.open(</w:t>
            </w:r>
            <w:r w:rsidRPr="00950CC1">
              <w:rPr>
                <w:rFonts w:ascii="Courier New" w:eastAsia="宋体" w:hAnsi="Courier New" w:cs="Courier New"/>
                <w:b/>
                <w:bCs/>
                <w:color w:val="008000"/>
                <w:kern w:val="0"/>
                <w:sz w:val="20"/>
                <w:szCs w:val="20"/>
              </w:rPr>
              <w:t>"entiregpu.pmml.ser"</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 xml:space="preserve">if </w:t>
            </w:r>
            <w:r w:rsidRPr="00950CC1">
              <w:rPr>
                <w:rFonts w:ascii="Courier New" w:eastAsia="宋体" w:hAnsi="Courier New" w:cs="Courier New"/>
                <w:color w:val="000000"/>
                <w:kern w:val="0"/>
                <w:sz w:val="20"/>
                <w:szCs w:val="20"/>
              </w:rPr>
              <w:t xml:space="preserve">(a == </w:t>
            </w:r>
            <w:r w:rsidRPr="00950CC1">
              <w:rPr>
                <w:rFonts w:ascii="Courier New" w:eastAsia="宋体" w:hAnsi="Courier New" w:cs="Courier New"/>
                <w:color w:val="0000FF"/>
                <w:kern w:val="0"/>
                <w:sz w:val="20"/>
                <w:szCs w:val="20"/>
              </w:rPr>
              <w:t>3</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inputStream = assetManager.open(</w:t>
            </w:r>
            <w:r w:rsidRPr="00950CC1">
              <w:rPr>
                <w:rFonts w:ascii="Courier New" w:eastAsia="宋体" w:hAnsi="Courier New" w:cs="Courier New"/>
                <w:b/>
                <w:bCs/>
                <w:color w:val="008000"/>
                <w:kern w:val="0"/>
                <w:sz w:val="20"/>
                <w:szCs w:val="20"/>
              </w:rPr>
              <w:t>"entiremem.pmml.ser"</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color w:val="000000"/>
                <w:kern w:val="0"/>
                <w:sz w:val="20"/>
                <w:szCs w:val="20"/>
              </w:rPr>
              <w:br/>
            </w:r>
            <w:r w:rsidRPr="00950CC1">
              <w:rPr>
                <w:rFonts w:ascii="Courier New" w:eastAsia="宋体" w:hAnsi="Courier New" w:cs="Courier New"/>
                <w:color w:val="000000"/>
                <w:kern w:val="0"/>
                <w:sz w:val="20"/>
                <w:szCs w:val="20"/>
              </w:rPr>
              <w:lastRenderedPageBreak/>
              <w:t xml:space="preserve">            Log.</w:t>
            </w:r>
            <w:r w:rsidRPr="00950CC1">
              <w:rPr>
                <w:rFonts w:ascii="Courier New" w:eastAsia="宋体" w:hAnsi="Courier New" w:cs="Courier New"/>
                <w:i/>
                <w:iCs/>
                <w:color w:val="000000"/>
                <w:kern w:val="0"/>
                <w:sz w:val="20"/>
                <w:szCs w:val="20"/>
              </w:rPr>
              <w:t>d</w:t>
            </w:r>
            <w:r w:rsidRPr="00950CC1">
              <w:rPr>
                <w:rFonts w:ascii="Courier New" w:eastAsia="宋体" w:hAnsi="Courier New" w:cs="Courier New"/>
                <w:color w:val="000000"/>
                <w:kern w:val="0"/>
                <w:sz w:val="20"/>
                <w:szCs w:val="20"/>
              </w:rPr>
              <w:t>(</w:t>
            </w:r>
            <w:r w:rsidRPr="00950CC1">
              <w:rPr>
                <w:rFonts w:ascii="Courier New" w:eastAsia="宋体" w:hAnsi="Courier New" w:cs="Courier New"/>
                <w:b/>
                <w:bCs/>
                <w:color w:val="008000"/>
                <w:kern w:val="0"/>
                <w:sz w:val="20"/>
                <w:szCs w:val="20"/>
              </w:rPr>
              <w:t>"model"</w:t>
            </w:r>
            <w:r w:rsidRPr="00950CC1">
              <w:rPr>
                <w:rFonts w:ascii="Courier New" w:eastAsia="宋体" w:hAnsi="Courier New" w:cs="Courier New"/>
                <w:color w:val="000000"/>
                <w:kern w:val="0"/>
                <w:sz w:val="20"/>
                <w:szCs w:val="20"/>
              </w:rPr>
              <w:t>,</w:t>
            </w:r>
            <w:r w:rsidRPr="00950CC1">
              <w:rPr>
                <w:rFonts w:ascii="Courier New" w:eastAsia="宋体" w:hAnsi="Courier New" w:cs="Courier New"/>
                <w:b/>
                <w:bCs/>
                <w:color w:val="008000"/>
                <w:kern w:val="0"/>
                <w:sz w:val="20"/>
                <w:szCs w:val="20"/>
              </w:rPr>
              <w:t>"Success: return model"</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 xml:space="preserve">return </w:t>
            </w:r>
            <w:r w:rsidRPr="00950CC1">
              <w:rPr>
                <w:rFonts w:ascii="Courier New" w:eastAsia="宋体" w:hAnsi="Courier New" w:cs="Courier New"/>
                <w:color w:val="000000"/>
                <w:kern w:val="0"/>
                <w:sz w:val="20"/>
                <w:szCs w:val="20"/>
              </w:rPr>
              <w:t>EvaluatorUtil.</w:t>
            </w:r>
            <w:r w:rsidRPr="00950CC1">
              <w:rPr>
                <w:rFonts w:ascii="Courier New" w:eastAsia="宋体" w:hAnsi="Courier New" w:cs="Courier New"/>
                <w:i/>
                <w:iCs/>
                <w:color w:val="000000"/>
                <w:kern w:val="0"/>
                <w:sz w:val="20"/>
                <w:szCs w:val="20"/>
              </w:rPr>
              <w:t>createEvaluator</w:t>
            </w:r>
            <w:r w:rsidRPr="00950CC1">
              <w:rPr>
                <w:rFonts w:ascii="Courier New" w:eastAsia="宋体" w:hAnsi="Courier New" w:cs="Courier New"/>
                <w:color w:val="000000"/>
                <w:kern w:val="0"/>
                <w:sz w:val="20"/>
                <w:szCs w:val="20"/>
              </w:rPr>
              <w:t>(inputStream);</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 xml:space="preserve">catch </w:t>
            </w:r>
            <w:r w:rsidRPr="00950CC1">
              <w:rPr>
                <w:rFonts w:ascii="Courier New" w:eastAsia="宋体" w:hAnsi="Courier New" w:cs="Courier New"/>
                <w:color w:val="000000"/>
                <w:kern w:val="0"/>
                <w:sz w:val="20"/>
                <w:szCs w:val="20"/>
              </w:rPr>
              <w:t>(Exception e)</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color w:val="000000"/>
                <w:kern w:val="0"/>
                <w:sz w:val="20"/>
                <w:szCs w:val="20"/>
              </w:rPr>
              <w:br/>
              <w:t xml:space="preserve">            Log.</w:t>
            </w:r>
            <w:r w:rsidRPr="00950CC1">
              <w:rPr>
                <w:rFonts w:ascii="Courier New" w:eastAsia="宋体" w:hAnsi="Courier New" w:cs="Courier New"/>
                <w:i/>
                <w:iCs/>
                <w:color w:val="000000"/>
                <w:kern w:val="0"/>
                <w:sz w:val="20"/>
                <w:szCs w:val="20"/>
              </w:rPr>
              <w:t>d</w:t>
            </w:r>
            <w:r w:rsidRPr="00950CC1">
              <w:rPr>
                <w:rFonts w:ascii="Courier New" w:eastAsia="宋体" w:hAnsi="Courier New" w:cs="Courier New"/>
                <w:color w:val="000000"/>
                <w:kern w:val="0"/>
                <w:sz w:val="20"/>
                <w:szCs w:val="20"/>
              </w:rPr>
              <w:t>(</w:t>
            </w:r>
            <w:r w:rsidRPr="00950CC1">
              <w:rPr>
                <w:rFonts w:ascii="Courier New" w:eastAsia="宋体" w:hAnsi="Courier New" w:cs="Courier New"/>
                <w:b/>
                <w:bCs/>
                <w:color w:val="008000"/>
                <w:kern w:val="0"/>
                <w:sz w:val="20"/>
                <w:szCs w:val="20"/>
              </w:rPr>
              <w:t>"model"</w:t>
            </w:r>
            <w:r w:rsidRPr="00950CC1">
              <w:rPr>
                <w:rFonts w:ascii="Courier New" w:eastAsia="宋体" w:hAnsi="Courier New" w:cs="Courier New"/>
                <w:color w:val="000000"/>
                <w:kern w:val="0"/>
                <w:sz w:val="20"/>
                <w:szCs w:val="20"/>
              </w:rPr>
              <w:t>,</w:t>
            </w:r>
            <w:r w:rsidRPr="00950CC1">
              <w:rPr>
                <w:rFonts w:ascii="Courier New" w:eastAsia="宋体" w:hAnsi="Courier New" w:cs="Courier New"/>
                <w:b/>
                <w:bCs/>
                <w:color w:val="008000"/>
                <w:kern w:val="0"/>
                <w:sz w:val="20"/>
                <w:szCs w:val="20"/>
              </w:rPr>
              <w:t>"Error: return model null"</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e.printStackTrace();</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return null</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color w:val="000000"/>
                <w:kern w:val="0"/>
                <w:sz w:val="20"/>
                <w:szCs w:val="20"/>
              </w:rPr>
              <w:br/>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 xml:space="preserve">public int </w:t>
            </w:r>
            <w:r w:rsidRPr="00950CC1">
              <w:rPr>
                <w:rFonts w:ascii="Courier New" w:eastAsia="宋体" w:hAnsi="Courier New" w:cs="Courier New"/>
                <w:color w:val="000000"/>
                <w:kern w:val="0"/>
                <w:sz w:val="20"/>
                <w:szCs w:val="20"/>
              </w:rPr>
              <w:t>predict(Evaluator evaluator,Map parsedResults)</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color w:val="000000"/>
                <w:kern w:val="0"/>
                <w:sz w:val="20"/>
                <w:szCs w:val="20"/>
              </w:rPr>
              <w:br/>
              <w:t xml:space="preserve">        Map&lt;String, Double&gt; data = </w:t>
            </w:r>
            <w:r w:rsidRPr="00950CC1">
              <w:rPr>
                <w:rFonts w:ascii="Courier New" w:eastAsia="宋体" w:hAnsi="Courier New" w:cs="Courier New"/>
                <w:b/>
                <w:bCs/>
                <w:color w:val="000080"/>
                <w:kern w:val="0"/>
                <w:sz w:val="20"/>
                <w:szCs w:val="20"/>
              </w:rPr>
              <w:t xml:space="preserve">new </w:t>
            </w:r>
            <w:r w:rsidRPr="00950CC1">
              <w:rPr>
                <w:rFonts w:ascii="Courier New" w:eastAsia="宋体" w:hAnsi="Courier New" w:cs="Courier New"/>
                <w:color w:val="000000"/>
                <w:kern w:val="0"/>
                <w:sz w:val="20"/>
                <w:szCs w:val="20"/>
              </w:rPr>
              <w:t>HashMap&lt;String, Double&gt;();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"FrontAppCpuUsage"</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"FrontAppCpuUsage"</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"usedNativeMemPercent"</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"usedNativeMemPercent"</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"FrontAPPSystemMemPercent"</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"FrontAPPSystemMem"</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"MemTotal"</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"FrontAPPJavaHeapPercent"</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"FrontAPPJavaHeap"</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"MemTotal"</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"FrontAPPNativeHeapPercent"</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"FrontAPPNativeHeap"</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"MemTotal"</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"FrontAPPCodeMemPercent"</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"FrontAPPCodeMem"</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"MemTotal"</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"FrontAPPStackMemPercent"</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"FrontAPPStackMem"</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"MemTotal"</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"FrontAPPGraphicsMemPercent"</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"FrontAPPGraphicsMem"</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"MemTotal"</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"FrontAPPPrivateOtherMemPercent"</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"FrontAPPPrivateOtherMem"</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"MemTotal"</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"tempCPU0"</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"tempCPU0"</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"tempCPU1"</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 xml:space="preserve">((String) </w:t>
            </w:r>
            <w:r w:rsidRPr="00950CC1">
              <w:rPr>
                <w:rFonts w:ascii="Courier New" w:eastAsia="宋体" w:hAnsi="Courier New" w:cs="Courier New"/>
                <w:color w:val="000000"/>
                <w:kern w:val="0"/>
                <w:sz w:val="20"/>
                <w:szCs w:val="20"/>
              </w:rPr>
              <w:lastRenderedPageBreak/>
              <w:t>parsedResults.get(</w:t>
            </w:r>
            <w:r w:rsidRPr="00950CC1">
              <w:rPr>
                <w:rFonts w:ascii="Courier New" w:eastAsia="宋体" w:hAnsi="Courier New" w:cs="Courier New"/>
                <w:b/>
                <w:bCs/>
                <w:color w:val="008000"/>
                <w:kern w:val="0"/>
                <w:sz w:val="20"/>
                <w:szCs w:val="20"/>
              </w:rPr>
              <w:t>"tempCPU1"</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"tempCPU2"</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"tempCPU2"</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"tempCPU3"</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"tempCPU3"</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"tempCPU4"</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"tempCPU4"</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"tempCPU5"</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"tempCPU5"</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"tempCPU6"</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"tempCPU6"</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"tempCPU7"</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"tempCPU7"</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"batteryTemp"</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"batteryTemp"</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"thermalStatus"</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"thermalStatus"</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"gpuUsage"</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"gpuUsage"</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"GpuFreq"</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"GpuFreq"</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"cpu0Freq"</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"cpu0Freq"</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"cpu1Freq"</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"cpu1Freq"</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"cpu2Freq"</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"cpu2Freq"</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"cpu3Freq"</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"cpu3Freq"</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"cpu4Freq"</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"cpu4Freq"</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"cpu5Freq"</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"cpu5Freq"</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"cpu6Freq"</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"cpu6Freq"</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data.put(</w:t>
            </w:r>
            <w:r w:rsidRPr="00950CC1">
              <w:rPr>
                <w:rFonts w:ascii="Courier New" w:eastAsia="宋体" w:hAnsi="Courier New" w:cs="Courier New"/>
                <w:b/>
                <w:bCs/>
                <w:color w:val="008000"/>
                <w:kern w:val="0"/>
                <w:sz w:val="20"/>
                <w:szCs w:val="20"/>
              </w:rPr>
              <w:t>"cpu7Freq"</w:t>
            </w:r>
            <w:r w:rsidRPr="00950CC1">
              <w:rPr>
                <w:rFonts w:ascii="Courier New" w:eastAsia="宋体" w:hAnsi="Courier New" w:cs="Courier New"/>
                <w:color w:val="000000"/>
                <w:kern w:val="0"/>
                <w:sz w:val="20"/>
                <w:szCs w:val="20"/>
              </w:rPr>
              <w:t>,Double.</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((String) parsedResults.get(</w:t>
            </w:r>
            <w:r w:rsidRPr="00950CC1">
              <w:rPr>
                <w:rFonts w:ascii="Courier New" w:eastAsia="宋体" w:hAnsi="Courier New" w:cs="Courier New"/>
                <w:b/>
                <w:bCs/>
                <w:color w:val="008000"/>
                <w:kern w:val="0"/>
                <w:sz w:val="20"/>
                <w:szCs w:val="20"/>
              </w:rPr>
              <w:t>"cpu7Freq"</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List&lt;InputField&gt; inputFields = evaluator.getInputFields();</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i/>
                <w:iCs/>
                <w:color w:val="808080"/>
                <w:kern w:val="0"/>
                <w:sz w:val="20"/>
                <w:szCs w:val="20"/>
              </w:rPr>
              <w:t>//</w:t>
            </w:r>
            <w:r w:rsidRPr="00950CC1">
              <w:rPr>
                <w:rFonts w:ascii="宋体" w:eastAsia="宋体" w:hAnsi="宋体" w:cs="Courier New" w:hint="eastAsia"/>
                <w:i/>
                <w:iCs/>
                <w:color w:val="808080"/>
                <w:kern w:val="0"/>
                <w:sz w:val="20"/>
                <w:szCs w:val="20"/>
              </w:rPr>
              <w:t>过模型的原始特征，从画像中获取数据，作为模型输入</w:t>
            </w:r>
            <w:r w:rsidRPr="00950CC1">
              <w:rPr>
                <w:rFonts w:ascii="宋体" w:eastAsia="宋体" w:hAnsi="宋体" w:cs="Courier New" w:hint="eastAsia"/>
                <w:i/>
                <w:iCs/>
                <w:color w:val="808080"/>
                <w:kern w:val="0"/>
                <w:sz w:val="20"/>
                <w:szCs w:val="20"/>
              </w:rPr>
              <w:br/>
              <w:t xml:space="preserve">        </w:t>
            </w:r>
            <w:r w:rsidRPr="00950CC1">
              <w:rPr>
                <w:rFonts w:ascii="Courier New" w:eastAsia="宋体" w:hAnsi="Courier New" w:cs="Courier New"/>
                <w:color w:val="000000"/>
                <w:kern w:val="0"/>
                <w:sz w:val="20"/>
                <w:szCs w:val="20"/>
              </w:rPr>
              <w:t xml:space="preserve">Map&lt;FieldName, FieldValue&gt; arguments = </w:t>
            </w:r>
            <w:r w:rsidRPr="00950CC1">
              <w:rPr>
                <w:rFonts w:ascii="Courier New" w:eastAsia="宋体" w:hAnsi="Courier New" w:cs="Courier New"/>
                <w:b/>
                <w:bCs/>
                <w:color w:val="000080"/>
                <w:kern w:val="0"/>
                <w:sz w:val="20"/>
                <w:szCs w:val="20"/>
              </w:rPr>
              <w:t xml:space="preserve">new </w:t>
            </w:r>
            <w:r w:rsidRPr="00950CC1">
              <w:rPr>
                <w:rFonts w:ascii="Courier New" w:eastAsia="宋体" w:hAnsi="Courier New" w:cs="Courier New"/>
                <w:color w:val="000000"/>
                <w:kern w:val="0"/>
                <w:sz w:val="20"/>
                <w:szCs w:val="20"/>
              </w:rPr>
              <w:t>LinkedHashMap&lt;FieldName, FieldValue&gt;();</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 xml:space="preserve">for </w:t>
            </w:r>
            <w:r w:rsidRPr="00950CC1">
              <w:rPr>
                <w:rFonts w:ascii="Courier New" w:eastAsia="宋体" w:hAnsi="Courier New" w:cs="Courier New"/>
                <w:color w:val="000000"/>
                <w:kern w:val="0"/>
                <w:sz w:val="20"/>
                <w:szCs w:val="20"/>
              </w:rPr>
              <w:t>(InputField inputField : inputFields) {</w:t>
            </w:r>
            <w:r w:rsidRPr="00950CC1">
              <w:rPr>
                <w:rFonts w:ascii="Courier New" w:eastAsia="宋体" w:hAnsi="Courier New" w:cs="Courier New"/>
                <w:color w:val="000000"/>
                <w:kern w:val="0"/>
                <w:sz w:val="20"/>
                <w:szCs w:val="20"/>
              </w:rPr>
              <w:br/>
              <w:t xml:space="preserve">            FieldName inputFieldName = inputField.getName();</w:t>
            </w:r>
            <w:r w:rsidRPr="00950CC1">
              <w:rPr>
                <w:rFonts w:ascii="Courier New" w:eastAsia="宋体" w:hAnsi="Courier New" w:cs="Courier New"/>
                <w:color w:val="000000"/>
                <w:kern w:val="0"/>
                <w:sz w:val="20"/>
                <w:szCs w:val="20"/>
              </w:rPr>
              <w:br/>
            </w:r>
            <w:r w:rsidRPr="00950CC1">
              <w:rPr>
                <w:rFonts w:ascii="Courier New" w:eastAsia="宋体" w:hAnsi="Courier New" w:cs="Courier New"/>
                <w:color w:val="000000"/>
                <w:kern w:val="0"/>
                <w:sz w:val="20"/>
                <w:szCs w:val="20"/>
              </w:rPr>
              <w:lastRenderedPageBreak/>
              <w:t xml:space="preserve">            Object rawValue = data.get(inputFieldName.getValue());</w:t>
            </w:r>
            <w:r w:rsidRPr="00950CC1">
              <w:rPr>
                <w:rFonts w:ascii="Courier New" w:eastAsia="宋体" w:hAnsi="Courier New" w:cs="Courier New"/>
                <w:color w:val="000000"/>
                <w:kern w:val="0"/>
                <w:sz w:val="20"/>
                <w:szCs w:val="20"/>
              </w:rPr>
              <w:br/>
              <w:t xml:space="preserve">            FieldValue inputFieldValue = inputField.prepare(rawValue);</w:t>
            </w:r>
            <w:r w:rsidRPr="00950CC1">
              <w:rPr>
                <w:rFonts w:ascii="Courier New" w:eastAsia="宋体" w:hAnsi="Courier New" w:cs="Courier New"/>
                <w:color w:val="000000"/>
                <w:kern w:val="0"/>
                <w:sz w:val="20"/>
                <w:szCs w:val="20"/>
              </w:rPr>
              <w:br/>
              <w:t xml:space="preserve">            arguments.put(inputFieldName, inputFieldValue);</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color w:val="000000"/>
                <w:kern w:val="0"/>
                <w:sz w:val="20"/>
                <w:szCs w:val="20"/>
              </w:rPr>
              <w:br/>
            </w:r>
            <w:r w:rsidRPr="00950CC1">
              <w:rPr>
                <w:rFonts w:ascii="Courier New" w:eastAsia="宋体" w:hAnsi="Courier New" w:cs="Courier New"/>
                <w:color w:val="000000"/>
                <w:kern w:val="0"/>
                <w:sz w:val="20"/>
                <w:szCs w:val="20"/>
              </w:rPr>
              <w:br/>
              <w:t xml:space="preserve">        Map&lt;FieldName, ?&gt; results = evaluator.evaluate(arguments);</w:t>
            </w:r>
            <w:r w:rsidRPr="00950CC1">
              <w:rPr>
                <w:rFonts w:ascii="Courier New" w:eastAsia="宋体" w:hAnsi="Courier New" w:cs="Courier New"/>
                <w:color w:val="000000"/>
                <w:kern w:val="0"/>
                <w:sz w:val="20"/>
                <w:szCs w:val="20"/>
              </w:rPr>
              <w:br/>
              <w:t xml:space="preserve">        List&lt;TargetField&gt; targetFields = evaluator.getTargetFields();</w:t>
            </w:r>
            <w:r w:rsidRPr="00950CC1">
              <w:rPr>
                <w:rFonts w:ascii="Courier New" w:eastAsia="宋体" w:hAnsi="Courier New" w:cs="Courier New"/>
                <w:color w:val="000000"/>
                <w:kern w:val="0"/>
                <w:sz w:val="20"/>
                <w:szCs w:val="20"/>
              </w:rPr>
              <w:br/>
            </w:r>
            <w:r w:rsidRPr="00950CC1">
              <w:rPr>
                <w:rFonts w:ascii="Courier New" w:eastAsia="宋体" w:hAnsi="Courier New" w:cs="Courier New"/>
                <w:color w:val="000000"/>
                <w:kern w:val="0"/>
                <w:sz w:val="20"/>
                <w:szCs w:val="20"/>
              </w:rPr>
              <w:br/>
              <w:t xml:space="preserve">        TargetField targetField = targetFields.get(</w:t>
            </w:r>
            <w:r w:rsidRPr="00950CC1">
              <w:rPr>
                <w:rFonts w:ascii="Courier New" w:eastAsia="宋体" w:hAnsi="Courier New" w:cs="Courier New"/>
                <w:color w:val="0000FF"/>
                <w:kern w:val="0"/>
                <w:sz w:val="20"/>
                <w:szCs w:val="20"/>
              </w:rPr>
              <w:t>0</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FieldName targetFieldName = targetField.getName();</w:t>
            </w:r>
            <w:r w:rsidRPr="00950CC1">
              <w:rPr>
                <w:rFonts w:ascii="Courier New" w:eastAsia="宋体" w:hAnsi="Courier New" w:cs="Courier New"/>
                <w:color w:val="000000"/>
                <w:kern w:val="0"/>
                <w:sz w:val="20"/>
                <w:szCs w:val="20"/>
              </w:rPr>
              <w:br/>
            </w:r>
            <w:r w:rsidRPr="00950CC1">
              <w:rPr>
                <w:rFonts w:ascii="Courier New" w:eastAsia="宋体" w:hAnsi="Courier New" w:cs="Courier New"/>
                <w:color w:val="000000"/>
                <w:kern w:val="0"/>
                <w:sz w:val="20"/>
                <w:szCs w:val="20"/>
              </w:rPr>
              <w:br/>
              <w:t xml:space="preserve">        Object targetFieldValue = results.get(targetFieldName);</w:t>
            </w:r>
            <w:r w:rsidRPr="00950CC1">
              <w:rPr>
                <w:rFonts w:ascii="Courier New" w:eastAsia="宋体" w:hAnsi="Courier New" w:cs="Courier New"/>
                <w:color w:val="000000"/>
                <w:kern w:val="0"/>
                <w:sz w:val="20"/>
                <w:szCs w:val="20"/>
              </w:rPr>
              <w:br/>
              <w:t xml:space="preserve">        Log.</w:t>
            </w:r>
            <w:r w:rsidRPr="00950CC1">
              <w:rPr>
                <w:rFonts w:ascii="Courier New" w:eastAsia="宋体" w:hAnsi="Courier New" w:cs="Courier New"/>
                <w:i/>
                <w:iCs/>
                <w:color w:val="000000"/>
                <w:kern w:val="0"/>
                <w:sz w:val="20"/>
                <w:szCs w:val="20"/>
              </w:rPr>
              <w:t>d</w:t>
            </w:r>
            <w:r w:rsidRPr="00950CC1">
              <w:rPr>
                <w:rFonts w:ascii="Courier New" w:eastAsia="宋体" w:hAnsi="Courier New" w:cs="Courier New"/>
                <w:color w:val="000000"/>
                <w:kern w:val="0"/>
                <w:sz w:val="20"/>
                <w:szCs w:val="20"/>
              </w:rPr>
              <w:t>(</w:t>
            </w:r>
            <w:r w:rsidRPr="00950CC1">
              <w:rPr>
                <w:rFonts w:ascii="Courier New" w:eastAsia="宋体" w:hAnsi="Courier New" w:cs="Courier New"/>
                <w:b/>
                <w:bCs/>
                <w:color w:val="008000"/>
                <w:kern w:val="0"/>
                <w:sz w:val="20"/>
                <w:szCs w:val="20"/>
              </w:rPr>
              <w:t>"model"</w:t>
            </w:r>
            <w:r w:rsidRPr="00950CC1">
              <w:rPr>
                <w:rFonts w:ascii="Courier New" w:eastAsia="宋体" w:hAnsi="Courier New" w:cs="Courier New"/>
                <w:color w:val="000000"/>
                <w:kern w:val="0"/>
                <w:sz w:val="20"/>
                <w:szCs w:val="20"/>
              </w:rPr>
              <w:t>,</w:t>
            </w:r>
            <w:r w:rsidRPr="00950CC1">
              <w:rPr>
                <w:rFonts w:ascii="Courier New" w:eastAsia="宋体" w:hAnsi="Courier New" w:cs="Courier New"/>
                <w:b/>
                <w:bCs/>
                <w:color w:val="008000"/>
                <w:kern w:val="0"/>
                <w:sz w:val="20"/>
                <w:szCs w:val="20"/>
              </w:rPr>
              <w:t xml:space="preserve">"target: " </w:t>
            </w:r>
            <w:r w:rsidRPr="00950CC1">
              <w:rPr>
                <w:rFonts w:ascii="Courier New" w:eastAsia="宋体" w:hAnsi="Courier New" w:cs="Courier New"/>
                <w:color w:val="000000"/>
                <w:kern w:val="0"/>
                <w:sz w:val="20"/>
                <w:szCs w:val="20"/>
              </w:rPr>
              <w:t xml:space="preserve">+ targetFieldName.getValue().toString() + </w:t>
            </w:r>
            <w:r w:rsidRPr="00950CC1">
              <w:rPr>
                <w:rFonts w:ascii="Courier New" w:eastAsia="宋体" w:hAnsi="Courier New" w:cs="Courier New"/>
                <w:b/>
                <w:bCs/>
                <w:color w:val="008000"/>
                <w:kern w:val="0"/>
                <w:sz w:val="20"/>
                <w:szCs w:val="20"/>
              </w:rPr>
              <w:t xml:space="preserve">" value: " </w:t>
            </w:r>
            <w:r w:rsidRPr="00950CC1">
              <w:rPr>
                <w:rFonts w:ascii="Courier New" w:eastAsia="宋体" w:hAnsi="Courier New" w:cs="Courier New"/>
                <w:color w:val="000000"/>
                <w:kern w:val="0"/>
                <w:sz w:val="20"/>
                <w:szCs w:val="20"/>
              </w:rPr>
              <w:t>+ targetFieldValue.toString());</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 xml:space="preserve">int </w:t>
            </w:r>
            <w:r w:rsidRPr="00950CC1">
              <w:rPr>
                <w:rFonts w:ascii="Courier New" w:eastAsia="宋体" w:hAnsi="Courier New" w:cs="Courier New"/>
                <w:color w:val="000000"/>
                <w:kern w:val="0"/>
                <w:sz w:val="20"/>
                <w:szCs w:val="20"/>
              </w:rPr>
              <w:t>primitiveValue = -</w:t>
            </w:r>
            <w:r w:rsidRPr="00950CC1">
              <w:rPr>
                <w:rFonts w:ascii="Courier New" w:eastAsia="宋体" w:hAnsi="Courier New" w:cs="Courier New"/>
                <w:color w:val="0000FF"/>
                <w:kern w:val="0"/>
                <w:sz w:val="20"/>
                <w:szCs w:val="20"/>
              </w:rPr>
              <w:t>1</w:t>
            </w:r>
            <w:r w:rsidRPr="00950CC1">
              <w:rPr>
                <w:rFonts w:ascii="Courier New" w:eastAsia="宋体" w:hAnsi="Courier New" w:cs="Courier New"/>
                <w:color w:val="000000"/>
                <w:kern w:val="0"/>
                <w:sz w:val="20"/>
                <w:szCs w:val="20"/>
              </w:rPr>
              <w:t>;</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 xml:space="preserve">if </w:t>
            </w:r>
            <w:r w:rsidRPr="00950CC1">
              <w:rPr>
                <w:rFonts w:ascii="Courier New" w:eastAsia="宋体" w:hAnsi="Courier New" w:cs="Courier New"/>
                <w:color w:val="000000"/>
                <w:kern w:val="0"/>
                <w:sz w:val="20"/>
                <w:szCs w:val="20"/>
              </w:rPr>
              <w:t xml:space="preserve">(targetFieldValue </w:t>
            </w:r>
            <w:r w:rsidRPr="00950CC1">
              <w:rPr>
                <w:rFonts w:ascii="Courier New" w:eastAsia="宋体" w:hAnsi="Courier New" w:cs="Courier New"/>
                <w:b/>
                <w:bCs/>
                <w:color w:val="000080"/>
                <w:kern w:val="0"/>
                <w:sz w:val="20"/>
                <w:szCs w:val="20"/>
              </w:rPr>
              <w:t xml:space="preserve">instanceof </w:t>
            </w:r>
            <w:r w:rsidRPr="00950CC1">
              <w:rPr>
                <w:rFonts w:ascii="Courier New" w:eastAsia="宋体" w:hAnsi="Courier New" w:cs="Courier New"/>
                <w:color w:val="000000"/>
                <w:kern w:val="0"/>
                <w:sz w:val="20"/>
                <w:szCs w:val="20"/>
              </w:rPr>
              <w:t>Computable) {</w:t>
            </w:r>
            <w:r w:rsidRPr="00950CC1">
              <w:rPr>
                <w:rFonts w:ascii="Courier New" w:eastAsia="宋体" w:hAnsi="Courier New" w:cs="Courier New"/>
                <w:color w:val="000000"/>
                <w:kern w:val="0"/>
                <w:sz w:val="20"/>
                <w:szCs w:val="20"/>
              </w:rPr>
              <w:br/>
              <w:t xml:space="preserve">            Computable computable = (Computable) targetFieldValue;</w:t>
            </w:r>
            <w:r w:rsidRPr="00950CC1">
              <w:rPr>
                <w:rFonts w:ascii="Courier New" w:eastAsia="宋体" w:hAnsi="Courier New" w:cs="Courier New"/>
                <w:color w:val="000000"/>
                <w:kern w:val="0"/>
                <w:sz w:val="20"/>
                <w:szCs w:val="20"/>
              </w:rPr>
              <w:br/>
              <w:t xml:space="preserve">            primitiveValue = (Integer) computable.getResult();</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color w:val="000000"/>
                <w:kern w:val="0"/>
                <w:sz w:val="20"/>
                <w:szCs w:val="20"/>
              </w:rPr>
              <w:br/>
              <w:t xml:space="preserve">        Log.</w:t>
            </w:r>
            <w:r w:rsidRPr="00950CC1">
              <w:rPr>
                <w:rFonts w:ascii="Courier New" w:eastAsia="宋体" w:hAnsi="Courier New" w:cs="Courier New"/>
                <w:i/>
                <w:iCs/>
                <w:color w:val="000000"/>
                <w:kern w:val="0"/>
                <w:sz w:val="20"/>
                <w:szCs w:val="20"/>
              </w:rPr>
              <w:t>d</w:t>
            </w:r>
            <w:r w:rsidRPr="00950CC1">
              <w:rPr>
                <w:rFonts w:ascii="Courier New" w:eastAsia="宋体" w:hAnsi="Courier New" w:cs="Courier New"/>
                <w:color w:val="000000"/>
                <w:kern w:val="0"/>
                <w:sz w:val="20"/>
                <w:szCs w:val="20"/>
              </w:rPr>
              <w:t>(</w:t>
            </w:r>
            <w:r w:rsidRPr="00950CC1">
              <w:rPr>
                <w:rFonts w:ascii="Courier New" w:eastAsia="宋体" w:hAnsi="Courier New" w:cs="Courier New"/>
                <w:b/>
                <w:bCs/>
                <w:color w:val="008000"/>
                <w:kern w:val="0"/>
                <w:sz w:val="20"/>
                <w:szCs w:val="20"/>
              </w:rPr>
              <w:t>"model"</w:t>
            </w:r>
            <w:r w:rsidRPr="00950CC1">
              <w:rPr>
                <w:rFonts w:ascii="Courier New" w:eastAsia="宋体" w:hAnsi="Courier New" w:cs="Courier New"/>
                <w:color w:val="000000"/>
                <w:kern w:val="0"/>
                <w:sz w:val="20"/>
                <w:szCs w:val="20"/>
              </w:rPr>
              <w:t>,</w:t>
            </w:r>
            <w:r w:rsidRPr="00950CC1">
              <w:rPr>
                <w:rFonts w:ascii="Courier New" w:eastAsia="宋体" w:hAnsi="Courier New" w:cs="Courier New"/>
                <w:b/>
                <w:bCs/>
                <w:color w:val="008000"/>
                <w:kern w:val="0"/>
                <w:sz w:val="20"/>
                <w:szCs w:val="20"/>
              </w:rPr>
              <w:t xml:space="preserve">"result: " </w:t>
            </w:r>
            <w:r w:rsidRPr="00950CC1">
              <w:rPr>
                <w:rFonts w:ascii="Courier New" w:eastAsia="宋体" w:hAnsi="Courier New" w:cs="Courier New"/>
                <w:color w:val="000000"/>
                <w:kern w:val="0"/>
                <w:sz w:val="20"/>
                <w:szCs w:val="20"/>
              </w:rPr>
              <w:t>+ String.</w:t>
            </w:r>
            <w:r w:rsidRPr="00950CC1">
              <w:rPr>
                <w:rFonts w:ascii="Courier New" w:eastAsia="宋体" w:hAnsi="Courier New" w:cs="Courier New"/>
                <w:i/>
                <w:iCs/>
                <w:color w:val="000000"/>
                <w:kern w:val="0"/>
                <w:sz w:val="20"/>
                <w:szCs w:val="20"/>
              </w:rPr>
              <w:t>valueOf</w:t>
            </w:r>
            <w:r w:rsidRPr="00950CC1">
              <w:rPr>
                <w:rFonts w:ascii="Courier New" w:eastAsia="宋体" w:hAnsi="Courier New" w:cs="Courier New"/>
                <w:color w:val="000000"/>
                <w:kern w:val="0"/>
                <w:sz w:val="20"/>
                <w:szCs w:val="20"/>
              </w:rPr>
              <w:t>(primitiveValue));</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b/>
                <w:bCs/>
                <w:color w:val="000080"/>
                <w:kern w:val="0"/>
                <w:sz w:val="20"/>
                <w:szCs w:val="20"/>
              </w:rPr>
              <w:t xml:space="preserve">return </w:t>
            </w:r>
            <w:r w:rsidRPr="00950CC1">
              <w:rPr>
                <w:rFonts w:ascii="Courier New" w:eastAsia="宋体" w:hAnsi="Courier New" w:cs="Courier New"/>
                <w:color w:val="000000"/>
                <w:kern w:val="0"/>
                <w:sz w:val="20"/>
                <w:szCs w:val="20"/>
              </w:rPr>
              <w:t>primitiveValue;</w:t>
            </w:r>
            <w:r w:rsidRPr="00950CC1">
              <w:rPr>
                <w:rFonts w:ascii="Courier New" w:eastAsia="宋体" w:hAnsi="Courier New" w:cs="Courier New"/>
                <w:color w:val="000000"/>
                <w:kern w:val="0"/>
                <w:sz w:val="20"/>
                <w:szCs w:val="20"/>
              </w:rPr>
              <w:br/>
              <w:t xml:space="preserve">    }</w:t>
            </w:r>
            <w:r w:rsidRPr="00950CC1">
              <w:rPr>
                <w:rFonts w:ascii="Courier New" w:eastAsia="宋体" w:hAnsi="Courier New" w:cs="Courier New"/>
                <w:color w:val="000000"/>
                <w:kern w:val="0"/>
                <w:sz w:val="20"/>
                <w:szCs w:val="20"/>
              </w:rPr>
              <w:br/>
              <w:t>}</w:t>
            </w:r>
          </w:p>
        </w:tc>
      </w:tr>
    </w:tbl>
    <w:p w14:paraId="4D8C456E" w14:textId="28AACDC7" w:rsidR="00950CC1" w:rsidRPr="00950CC1" w:rsidRDefault="00950CC1" w:rsidP="00950CC1">
      <w:pPr>
        <w:ind w:firstLine="0"/>
        <w:rPr>
          <w:rFonts w:ascii="Consolas" w:eastAsiaTheme="minorEastAsia" w:hAnsi="Consolas" w:cs="Consolas"/>
          <w:sz w:val="21"/>
          <w:szCs w:val="21"/>
        </w:rPr>
      </w:pPr>
      <w:r w:rsidRPr="00950CC1">
        <w:rPr>
          <w:rFonts w:ascii="Consolas" w:eastAsiaTheme="minorEastAsia" w:hAnsi="Consolas" w:cs="Consolas"/>
          <w:sz w:val="21"/>
          <w:szCs w:val="21"/>
        </w:rPr>
        <w:lastRenderedPageBreak/>
        <w:tab/>
      </w:r>
      <w:r w:rsidRPr="00950CC1">
        <w:rPr>
          <w:rFonts w:ascii="Consolas" w:eastAsiaTheme="minorEastAsia" w:hAnsi="Consolas" w:cs="Consolas" w:hint="eastAsia"/>
          <w:sz w:val="21"/>
          <w:szCs w:val="21"/>
        </w:rPr>
        <w:t>除了本地部署代码外，当模型部署在服务器端时，需要在服务器端建立一个</w:t>
      </w:r>
      <w:r w:rsidRPr="00950CC1">
        <w:rPr>
          <w:rFonts w:ascii="Consolas" w:eastAsiaTheme="minorEastAsia" w:hAnsi="Consolas" w:cs="Consolas" w:hint="eastAsia"/>
          <w:sz w:val="21"/>
          <w:szCs w:val="21"/>
        </w:rPr>
        <w:t>Server</w:t>
      </w:r>
      <w:r w:rsidRPr="00950CC1">
        <w:rPr>
          <w:rFonts w:ascii="Consolas" w:eastAsiaTheme="minorEastAsia" w:hAnsi="Consolas" w:cs="Consolas"/>
          <w:sz w:val="21"/>
          <w:szCs w:val="21"/>
        </w:rPr>
        <w:t>,</w:t>
      </w:r>
      <w:r w:rsidRPr="00950CC1">
        <w:rPr>
          <w:rFonts w:ascii="Consolas" w:eastAsiaTheme="minorEastAsia" w:hAnsi="Consolas" w:cs="Consolas" w:hint="eastAsia"/>
          <w:sz w:val="21"/>
          <w:szCs w:val="21"/>
        </w:rPr>
        <w:t>两者可以使用</w:t>
      </w:r>
      <w:r w:rsidRPr="00950CC1">
        <w:rPr>
          <w:rFonts w:ascii="Consolas" w:eastAsiaTheme="minorEastAsia" w:hAnsi="Consolas" w:cs="Consolas" w:hint="eastAsia"/>
          <w:sz w:val="21"/>
          <w:szCs w:val="21"/>
        </w:rPr>
        <w:t>Socket</w:t>
      </w:r>
      <w:r w:rsidRPr="00950CC1">
        <w:rPr>
          <w:rFonts w:ascii="Consolas" w:eastAsiaTheme="minorEastAsia" w:hAnsi="Consolas" w:cs="Consolas" w:hint="eastAsia"/>
          <w:sz w:val="21"/>
          <w:szCs w:val="21"/>
        </w:rPr>
        <w:t>连接，服务器端可以使用</w:t>
      </w:r>
      <w:r w:rsidRPr="00950CC1">
        <w:rPr>
          <w:rFonts w:ascii="Consolas" w:eastAsiaTheme="minorEastAsia" w:hAnsi="Consolas" w:cs="Consolas" w:hint="eastAsia"/>
          <w:sz w:val="21"/>
          <w:szCs w:val="21"/>
        </w:rPr>
        <w:t>python</w:t>
      </w:r>
      <w:r w:rsidRPr="00950CC1">
        <w:rPr>
          <w:rFonts w:ascii="Consolas" w:eastAsiaTheme="minorEastAsia" w:hAnsi="Consolas" w:cs="Consolas" w:hint="eastAsia"/>
          <w:sz w:val="21"/>
          <w:szCs w:val="21"/>
        </w:rPr>
        <w:t>实现加载</w:t>
      </w:r>
      <w:r w:rsidRPr="00950CC1">
        <w:rPr>
          <w:rFonts w:ascii="Consolas" w:eastAsiaTheme="minorEastAsia" w:hAnsi="Consolas" w:cs="Consolas" w:hint="eastAsia"/>
          <w:sz w:val="21"/>
          <w:szCs w:val="21"/>
        </w:rPr>
        <w:t>pkl</w:t>
      </w:r>
      <w:r w:rsidRPr="00950CC1">
        <w:rPr>
          <w:rFonts w:ascii="Consolas" w:eastAsiaTheme="minorEastAsia" w:hAnsi="Consolas" w:cs="Consolas" w:hint="eastAsia"/>
          <w:sz w:val="21"/>
          <w:szCs w:val="21"/>
        </w:rPr>
        <w:t>模型进行推测，也可以使用</w:t>
      </w:r>
      <w:r w:rsidRPr="00950CC1">
        <w:rPr>
          <w:rFonts w:ascii="Consolas" w:eastAsiaTheme="minorEastAsia" w:hAnsi="Consolas" w:cs="Consolas" w:hint="eastAsia"/>
          <w:sz w:val="21"/>
          <w:szCs w:val="21"/>
        </w:rPr>
        <w:t>Java</w:t>
      </w:r>
      <w:r w:rsidRPr="00950CC1">
        <w:rPr>
          <w:rFonts w:ascii="Consolas" w:eastAsiaTheme="minorEastAsia" w:hAnsi="Consolas" w:cs="Consolas" w:hint="eastAsia"/>
          <w:sz w:val="21"/>
          <w:szCs w:val="21"/>
        </w:rPr>
        <w:t>实现加载</w:t>
      </w:r>
      <w:r w:rsidRPr="00950CC1">
        <w:rPr>
          <w:rFonts w:ascii="Consolas" w:eastAsiaTheme="minorEastAsia" w:hAnsi="Consolas" w:cs="Consolas" w:hint="eastAsia"/>
          <w:sz w:val="21"/>
          <w:szCs w:val="21"/>
        </w:rPr>
        <w:t>pmml</w:t>
      </w:r>
      <w:r w:rsidRPr="00950CC1">
        <w:rPr>
          <w:rFonts w:ascii="Consolas" w:eastAsiaTheme="minorEastAsia" w:hAnsi="Consolas" w:cs="Consolas" w:hint="eastAsia"/>
          <w:sz w:val="21"/>
          <w:szCs w:val="21"/>
        </w:rPr>
        <w:t>模型进行推测。为了客户的隐私，一般选择将模型部署在本地，对于服务器部署这里不再赘述。</w:t>
      </w:r>
    </w:p>
    <w:p w14:paraId="19507005" w14:textId="77777777" w:rsidR="00950CC1" w:rsidRPr="00950CC1" w:rsidRDefault="00950CC1" w:rsidP="00950CC1">
      <w:pPr>
        <w:keepNext/>
        <w:keepLines/>
        <w:numPr>
          <w:ilvl w:val="2"/>
          <w:numId w:val="1"/>
        </w:numPr>
        <w:spacing w:before="40"/>
        <w:outlineLvl w:val="2"/>
        <w:rPr>
          <w:rFonts w:ascii="Consolas" w:eastAsiaTheme="majorEastAsia" w:hAnsi="Consolas" w:cstheme="majorBidi"/>
          <w:b/>
          <w:color w:val="000000" w:themeColor="text1"/>
          <w:szCs w:val="24"/>
        </w:rPr>
      </w:pPr>
      <w:bookmarkStart w:id="9" w:name="_Toc135895388"/>
      <w:bookmarkStart w:id="10" w:name="_Toc135922420"/>
      <w:r w:rsidRPr="00950CC1">
        <w:rPr>
          <w:rFonts w:ascii="Consolas" w:eastAsiaTheme="majorEastAsia" w:hAnsi="Consolas" w:cstheme="majorBidi" w:hint="eastAsia"/>
          <w:b/>
          <w:color w:val="000000" w:themeColor="text1"/>
          <w:szCs w:val="24"/>
        </w:rPr>
        <w:t>运行界面展示</w:t>
      </w:r>
      <w:bookmarkEnd w:id="9"/>
      <w:bookmarkEnd w:id="10"/>
    </w:p>
    <w:p w14:paraId="3DE6283D" w14:textId="52918741" w:rsidR="00950CC1" w:rsidRPr="00950CC1" w:rsidRDefault="00950CC1" w:rsidP="00950CC1">
      <w:pPr>
        <w:ind w:firstLine="0"/>
        <w:rPr>
          <w:rFonts w:ascii="Consolas" w:eastAsiaTheme="minorEastAsia" w:hAnsi="Consolas" w:cs="Consolas"/>
          <w:sz w:val="21"/>
          <w:szCs w:val="21"/>
        </w:rPr>
      </w:pPr>
      <w:r w:rsidRPr="00950CC1">
        <w:rPr>
          <w:rFonts w:ascii="Consolas" w:eastAsiaTheme="minorEastAsia" w:hAnsi="Consolas" w:cs="Consolas"/>
          <w:sz w:val="21"/>
          <w:szCs w:val="21"/>
        </w:rPr>
        <w:tab/>
      </w:r>
      <w:r w:rsidRPr="00950CC1">
        <w:rPr>
          <w:rFonts w:ascii="Consolas" w:eastAsiaTheme="minorEastAsia" w:hAnsi="Consolas" w:cs="Consolas" w:hint="eastAsia"/>
          <w:sz w:val="21"/>
          <w:szCs w:val="21"/>
        </w:rPr>
        <w:t>程序运行主界面如下图</w:t>
      </w:r>
      <w:r w:rsidR="003F014A">
        <w:rPr>
          <w:rFonts w:ascii="Consolas" w:eastAsiaTheme="minorEastAsia" w:hAnsi="Consolas" w:cs="Consolas" w:hint="eastAsia"/>
          <w:sz w:val="21"/>
          <w:szCs w:val="21"/>
        </w:rPr>
        <w:t>1</w:t>
      </w:r>
      <w:r w:rsidR="003F014A">
        <w:rPr>
          <w:rFonts w:ascii="Consolas" w:eastAsiaTheme="minorEastAsia" w:hAnsi="Consolas" w:cs="Consolas"/>
          <w:sz w:val="21"/>
          <w:szCs w:val="21"/>
        </w:rPr>
        <w:t>.</w:t>
      </w:r>
      <w:r w:rsidRPr="00950CC1">
        <w:rPr>
          <w:rFonts w:ascii="Consolas" w:eastAsiaTheme="minorEastAsia" w:hAnsi="Consolas" w:cs="Consolas"/>
          <w:sz w:val="21"/>
          <w:szCs w:val="21"/>
        </w:rPr>
        <w:t xml:space="preserve">2 </w:t>
      </w:r>
      <w:r w:rsidRPr="00950CC1">
        <w:rPr>
          <w:rFonts w:ascii="Consolas" w:eastAsiaTheme="minorEastAsia" w:hAnsi="Consolas" w:cs="Consolas" w:hint="eastAsia"/>
          <w:sz w:val="21"/>
          <w:szCs w:val="21"/>
        </w:rPr>
        <w:t>(a</w:t>
      </w:r>
      <w:r w:rsidRPr="00950CC1">
        <w:rPr>
          <w:rFonts w:ascii="Consolas" w:eastAsiaTheme="minorEastAsia" w:hAnsi="Consolas" w:cs="Consolas"/>
          <w:sz w:val="21"/>
          <w:szCs w:val="21"/>
        </w:rPr>
        <w:t>)(b)(c)(d)</w:t>
      </w:r>
      <w:r w:rsidRPr="00950CC1">
        <w:rPr>
          <w:rFonts w:ascii="Consolas" w:eastAsiaTheme="minorEastAsia" w:hAnsi="Consolas" w:cs="Consolas" w:hint="eastAsia"/>
          <w:sz w:val="21"/>
          <w:szCs w:val="21"/>
        </w:rPr>
        <w:t>：</w:t>
      </w:r>
    </w:p>
    <w:p w14:paraId="41A27D62" w14:textId="77777777" w:rsidR="00950CC1" w:rsidRPr="00950CC1" w:rsidRDefault="00950CC1" w:rsidP="00950CC1">
      <w:pPr>
        <w:ind w:firstLine="0"/>
        <w:rPr>
          <w:rFonts w:ascii="Consolas" w:eastAsiaTheme="minorEastAsia" w:hAnsi="Consolas"/>
          <w:sz w:val="21"/>
          <w:szCs w:val="21"/>
        </w:rPr>
      </w:pPr>
      <w:r w:rsidRPr="00950CC1">
        <w:rPr>
          <w:rFonts w:ascii="Consolas" w:eastAsiaTheme="minorEastAsia" w:hAnsi="Consolas"/>
          <w:noProof/>
          <w:sz w:val="21"/>
          <w:szCs w:val="21"/>
        </w:rPr>
        <w:lastRenderedPageBreak/>
        <w:drawing>
          <wp:inline distT="0" distB="0" distL="0" distR="0" wp14:anchorId="631683B4" wp14:editId="71C76EF3">
            <wp:extent cx="1288758" cy="2880000"/>
            <wp:effectExtent l="0" t="0" r="6985" b="0"/>
            <wp:docPr id="2072344096" name="图片 5"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44096" name="图片 5" descr="图形用户界面&#10;&#10;低可信度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8758" cy="2880000"/>
                    </a:xfrm>
                    <a:prstGeom prst="rect">
                      <a:avLst/>
                    </a:prstGeom>
                    <a:noFill/>
                    <a:ln>
                      <a:noFill/>
                    </a:ln>
                  </pic:spPr>
                </pic:pic>
              </a:graphicData>
            </a:graphic>
          </wp:inline>
        </w:drawing>
      </w:r>
      <w:r w:rsidRPr="00950CC1">
        <w:rPr>
          <w:rFonts w:ascii="Consolas" w:eastAsiaTheme="minorEastAsia" w:hAnsi="Consolas"/>
          <w:noProof/>
          <w:sz w:val="21"/>
          <w:szCs w:val="21"/>
        </w:rPr>
        <w:drawing>
          <wp:inline distT="0" distB="0" distL="0" distR="0" wp14:anchorId="0AF842F6" wp14:editId="712D9362">
            <wp:extent cx="1289996" cy="2880000"/>
            <wp:effectExtent l="0" t="0" r="5715" b="0"/>
            <wp:docPr id="1639076725"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76725" name="图片 6" descr="图形用户界面, 应用程序&#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89996" cy="2880000"/>
                    </a:xfrm>
                    <a:prstGeom prst="rect">
                      <a:avLst/>
                    </a:prstGeom>
                    <a:noFill/>
                    <a:ln>
                      <a:noFill/>
                    </a:ln>
                  </pic:spPr>
                </pic:pic>
              </a:graphicData>
            </a:graphic>
          </wp:inline>
        </w:drawing>
      </w:r>
      <w:r w:rsidRPr="00950CC1">
        <w:rPr>
          <w:rFonts w:ascii="Consolas" w:eastAsiaTheme="minorEastAsia" w:hAnsi="Consolas"/>
          <w:noProof/>
          <w:sz w:val="21"/>
          <w:szCs w:val="21"/>
        </w:rPr>
        <w:drawing>
          <wp:inline distT="0" distB="0" distL="0" distR="0" wp14:anchorId="7C7C0365" wp14:editId="3C9B3001">
            <wp:extent cx="1289996" cy="2880000"/>
            <wp:effectExtent l="0" t="0" r="5715" b="0"/>
            <wp:docPr id="1188539028" name="图片 7"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39028" name="图片 7" descr="图形用户界面, 应用程序, Teams&#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9996" cy="2880000"/>
                    </a:xfrm>
                    <a:prstGeom prst="rect">
                      <a:avLst/>
                    </a:prstGeom>
                    <a:noFill/>
                    <a:ln>
                      <a:noFill/>
                    </a:ln>
                  </pic:spPr>
                </pic:pic>
              </a:graphicData>
            </a:graphic>
          </wp:inline>
        </w:drawing>
      </w:r>
      <w:r w:rsidRPr="00950CC1">
        <w:rPr>
          <w:rFonts w:ascii="Consolas" w:eastAsiaTheme="minorEastAsia" w:hAnsi="Consolas"/>
          <w:noProof/>
          <w:sz w:val="21"/>
          <w:szCs w:val="21"/>
        </w:rPr>
        <w:drawing>
          <wp:inline distT="0" distB="0" distL="0" distR="0" wp14:anchorId="288D6903" wp14:editId="540258FA">
            <wp:extent cx="1289996" cy="2880000"/>
            <wp:effectExtent l="0" t="0" r="5715" b="0"/>
            <wp:docPr id="15735393" name="图片 8"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393" name="图片 8" descr="图形用户界面, 应用程序&#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9996" cy="2880000"/>
                    </a:xfrm>
                    <a:prstGeom prst="rect">
                      <a:avLst/>
                    </a:prstGeom>
                    <a:noFill/>
                    <a:ln>
                      <a:noFill/>
                    </a:ln>
                  </pic:spPr>
                </pic:pic>
              </a:graphicData>
            </a:graphic>
          </wp:inline>
        </w:drawing>
      </w:r>
    </w:p>
    <w:p w14:paraId="11B0EE8C" w14:textId="77777777" w:rsidR="00950CC1" w:rsidRPr="00950CC1" w:rsidRDefault="00950CC1" w:rsidP="00950CC1">
      <w:pPr>
        <w:ind w:firstLineChars="400" w:firstLine="840"/>
        <w:rPr>
          <w:rFonts w:ascii="Consolas" w:eastAsiaTheme="minorEastAsia" w:hAnsi="Consolas"/>
          <w:sz w:val="21"/>
          <w:szCs w:val="21"/>
        </w:rPr>
      </w:pPr>
      <w:r w:rsidRPr="00950CC1">
        <w:rPr>
          <w:rFonts w:ascii="Consolas" w:eastAsiaTheme="minorEastAsia" w:hAnsi="Consolas"/>
          <w:sz w:val="21"/>
          <w:szCs w:val="21"/>
        </w:rPr>
        <w:t>(</w:t>
      </w:r>
      <w:r w:rsidRPr="00950CC1">
        <w:rPr>
          <w:rFonts w:ascii="Consolas" w:eastAsiaTheme="minorEastAsia" w:hAnsi="Consolas" w:hint="eastAsia"/>
          <w:sz w:val="21"/>
          <w:szCs w:val="21"/>
        </w:rPr>
        <w:t>a)</w:t>
      </w:r>
      <w:r w:rsidRPr="00950CC1">
        <w:rPr>
          <w:rFonts w:ascii="Consolas" w:eastAsiaTheme="minorEastAsia" w:hAnsi="Consolas"/>
          <w:sz w:val="21"/>
          <w:szCs w:val="21"/>
        </w:rPr>
        <w:t xml:space="preserve">                (b)                (c)                 (d)</w:t>
      </w:r>
    </w:p>
    <w:p w14:paraId="4BBC3172" w14:textId="4D710DDE" w:rsidR="00950CC1" w:rsidRPr="00950CC1" w:rsidRDefault="00950CC1" w:rsidP="00950CC1">
      <w:pPr>
        <w:ind w:firstLine="0"/>
        <w:jc w:val="center"/>
        <w:rPr>
          <w:rFonts w:ascii="Consolas" w:eastAsiaTheme="minorEastAsia" w:hAnsi="Consolas"/>
          <w:sz w:val="21"/>
          <w:szCs w:val="21"/>
        </w:rPr>
      </w:pPr>
      <w:r w:rsidRPr="00950CC1">
        <w:rPr>
          <w:rFonts w:ascii="Consolas" w:eastAsiaTheme="minorEastAsia" w:hAnsi="Consolas" w:hint="eastAsia"/>
          <w:sz w:val="21"/>
          <w:szCs w:val="21"/>
        </w:rPr>
        <w:t>图</w:t>
      </w:r>
      <w:r w:rsidR="003F014A">
        <w:rPr>
          <w:rFonts w:ascii="Consolas" w:eastAsiaTheme="minorEastAsia" w:hAnsi="Consolas" w:hint="eastAsia"/>
          <w:sz w:val="21"/>
          <w:szCs w:val="21"/>
        </w:rPr>
        <w:t>1</w:t>
      </w:r>
      <w:r w:rsidR="003F014A">
        <w:rPr>
          <w:rFonts w:ascii="Consolas" w:eastAsiaTheme="minorEastAsia" w:hAnsi="Consolas"/>
          <w:sz w:val="21"/>
          <w:szCs w:val="21"/>
        </w:rPr>
        <w:t>.</w:t>
      </w:r>
      <w:r w:rsidRPr="00950CC1">
        <w:rPr>
          <w:rFonts w:ascii="Consolas" w:eastAsiaTheme="minorEastAsia" w:hAnsi="Consolas"/>
          <w:sz w:val="21"/>
          <w:szCs w:val="21"/>
        </w:rPr>
        <w:t xml:space="preserve">2 </w:t>
      </w:r>
      <w:r w:rsidRPr="00950CC1">
        <w:rPr>
          <w:rFonts w:ascii="Consolas" w:eastAsiaTheme="minorEastAsia" w:hAnsi="Consolas" w:hint="eastAsia"/>
          <w:sz w:val="21"/>
          <w:szCs w:val="21"/>
        </w:rPr>
        <w:t>程序运行主界面</w:t>
      </w:r>
    </w:p>
    <w:p w14:paraId="0DC1D249" w14:textId="00F6D0E6" w:rsidR="00950CC1" w:rsidRPr="00950CC1" w:rsidRDefault="00950CC1" w:rsidP="00950CC1">
      <w:pPr>
        <w:ind w:firstLine="0"/>
        <w:rPr>
          <w:rFonts w:ascii="Consolas" w:eastAsiaTheme="minorEastAsia" w:hAnsi="Consolas"/>
          <w:sz w:val="21"/>
          <w:szCs w:val="21"/>
        </w:rPr>
      </w:pPr>
      <w:r w:rsidRPr="00950CC1">
        <w:rPr>
          <w:rFonts w:ascii="Consolas" w:eastAsiaTheme="minorEastAsia" w:hAnsi="Consolas"/>
          <w:sz w:val="21"/>
          <w:szCs w:val="21"/>
        </w:rPr>
        <w:tab/>
      </w:r>
      <w:r w:rsidRPr="00950CC1">
        <w:rPr>
          <w:rFonts w:ascii="Consolas" w:eastAsiaTheme="minorEastAsia" w:hAnsi="Consolas" w:hint="eastAsia"/>
          <w:sz w:val="21"/>
          <w:szCs w:val="21"/>
        </w:rPr>
        <w:t>打开主界面首先显示当前</w:t>
      </w:r>
      <w:r w:rsidRPr="00950CC1">
        <w:rPr>
          <w:rFonts w:ascii="Consolas" w:eastAsiaTheme="minorEastAsia" w:hAnsi="Consolas" w:hint="eastAsia"/>
          <w:sz w:val="21"/>
          <w:szCs w:val="21"/>
        </w:rPr>
        <w:t>I</w:t>
      </w:r>
      <w:r w:rsidRPr="00950CC1">
        <w:rPr>
          <w:rFonts w:ascii="Consolas" w:eastAsiaTheme="minorEastAsia" w:hAnsi="Consolas"/>
          <w:sz w:val="21"/>
          <w:szCs w:val="21"/>
        </w:rPr>
        <w:t>P,</w:t>
      </w:r>
      <w:r w:rsidRPr="00950CC1">
        <w:rPr>
          <w:rFonts w:ascii="Consolas" w:eastAsiaTheme="minorEastAsia" w:hAnsi="Consolas" w:hint="eastAsia"/>
          <w:sz w:val="21"/>
          <w:szCs w:val="21"/>
        </w:rPr>
        <w:t>使用</w:t>
      </w:r>
      <w:r w:rsidRPr="00950CC1">
        <w:rPr>
          <w:rFonts w:ascii="Consolas" w:eastAsiaTheme="minorEastAsia" w:hAnsi="Consolas" w:hint="eastAsia"/>
          <w:sz w:val="21"/>
          <w:szCs w:val="21"/>
        </w:rPr>
        <w:t>USB</w:t>
      </w:r>
      <w:r w:rsidRPr="00950CC1">
        <w:rPr>
          <w:rFonts w:ascii="Consolas" w:eastAsiaTheme="minorEastAsia" w:hAnsi="Consolas" w:hint="eastAsia"/>
          <w:sz w:val="21"/>
          <w:szCs w:val="21"/>
        </w:rPr>
        <w:t>连接手机与电脑，在</w:t>
      </w:r>
      <w:r w:rsidRPr="00950CC1">
        <w:rPr>
          <w:rFonts w:ascii="Consolas" w:eastAsiaTheme="minorEastAsia" w:hAnsi="Consolas" w:hint="eastAsia"/>
          <w:sz w:val="21"/>
          <w:szCs w:val="21"/>
        </w:rPr>
        <w:t>cmd</w:t>
      </w:r>
      <w:r w:rsidRPr="00950CC1">
        <w:rPr>
          <w:rFonts w:ascii="Consolas" w:eastAsiaTheme="minorEastAsia" w:hAnsi="Consolas" w:hint="eastAsia"/>
          <w:sz w:val="21"/>
          <w:szCs w:val="21"/>
        </w:rPr>
        <w:t>窗口执行</w:t>
      </w:r>
      <w:r w:rsidRPr="00950CC1">
        <w:rPr>
          <w:rFonts w:ascii="Consolas" w:eastAsiaTheme="minorEastAsia" w:hAnsi="Consolas" w:hint="eastAsia"/>
          <w:sz w:val="21"/>
          <w:szCs w:val="21"/>
        </w:rPr>
        <w:t>a</w:t>
      </w:r>
      <w:r w:rsidRPr="00950CC1">
        <w:rPr>
          <w:rFonts w:ascii="Consolas" w:eastAsiaTheme="minorEastAsia" w:hAnsi="Consolas"/>
          <w:sz w:val="21"/>
          <w:szCs w:val="21"/>
        </w:rPr>
        <w:t xml:space="preserve">db </w:t>
      </w:r>
      <w:r w:rsidRPr="00950CC1">
        <w:rPr>
          <w:rFonts w:ascii="Consolas" w:eastAsiaTheme="minorEastAsia" w:hAnsi="Consolas" w:hint="eastAsia"/>
          <w:sz w:val="21"/>
          <w:szCs w:val="21"/>
        </w:rPr>
        <w:t>root</w:t>
      </w:r>
      <w:r w:rsidRPr="00950CC1">
        <w:rPr>
          <w:rFonts w:ascii="Consolas" w:eastAsiaTheme="minorEastAsia" w:hAnsi="Consolas" w:hint="eastAsia"/>
          <w:sz w:val="21"/>
          <w:szCs w:val="21"/>
        </w:rPr>
        <w:t>以及</w:t>
      </w:r>
      <w:r w:rsidRPr="00950CC1">
        <w:rPr>
          <w:rFonts w:ascii="Consolas" w:eastAsiaTheme="minorEastAsia" w:hAnsi="Consolas" w:hint="eastAsia"/>
          <w:sz w:val="21"/>
          <w:szCs w:val="21"/>
        </w:rPr>
        <w:t>adb</w:t>
      </w:r>
      <w:r w:rsidRPr="00950CC1">
        <w:rPr>
          <w:rFonts w:ascii="Consolas" w:eastAsiaTheme="minorEastAsia" w:hAnsi="Consolas"/>
          <w:sz w:val="21"/>
          <w:szCs w:val="21"/>
        </w:rPr>
        <w:t xml:space="preserve"> </w:t>
      </w:r>
      <w:r w:rsidRPr="00950CC1">
        <w:rPr>
          <w:rFonts w:ascii="Consolas" w:eastAsiaTheme="minorEastAsia" w:hAnsi="Consolas" w:hint="eastAsia"/>
          <w:sz w:val="21"/>
          <w:szCs w:val="21"/>
        </w:rPr>
        <w:t>tcpip</w:t>
      </w:r>
      <w:r w:rsidRPr="00950CC1">
        <w:rPr>
          <w:rFonts w:ascii="Consolas" w:eastAsiaTheme="minorEastAsia" w:hAnsi="Consolas"/>
          <w:sz w:val="21"/>
          <w:szCs w:val="21"/>
        </w:rPr>
        <w:t xml:space="preserve"> 5555</w:t>
      </w:r>
      <w:r w:rsidRPr="00950CC1">
        <w:rPr>
          <w:rFonts w:ascii="Consolas" w:eastAsiaTheme="minorEastAsia" w:hAnsi="Consolas" w:hint="eastAsia"/>
          <w:sz w:val="21"/>
          <w:szCs w:val="21"/>
        </w:rPr>
        <w:t>命令，然后点击确定进入主界面，点击启用监控，会弹出提示框选择预测方式，使用本地性能检测或者服务器性能异常检测或者不使用检测，点击确定后即可进入性能检测界面，如图</w:t>
      </w:r>
      <w:r w:rsidR="003F014A">
        <w:rPr>
          <w:rFonts w:ascii="Consolas" w:eastAsiaTheme="minorEastAsia" w:hAnsi="Consolas" w:hint="eastAsia"/>
          <w:sz w:val="21"/>
          <w:szCs w:val="21"/>
        </w:rPr>
        <w:t>1</w:t>
      </w:r>
      <w:r w:rsidR="003F014A">
        <w:rPr>
          <w:rFonts w:ascii="Consolas" w:eastAsiaTheme="minorEastAsia" w:hAnsi="Consolas"/>
          <w:sz w:val="21"/>
          <w:szCs w:val="21"/>
        </w:rPr>
        <w:t>.</w:t>
      </w:r>
      <w:r w:rsidRPr="00950CC1">
        <w:rPr>
          <w:rFonts w:ascii="Consolas" w:eastAsiaTheme="minorEastAsia" w:hAnsi="Consolas"/>
          <w:sz w:val="21"/>
          <w:szCs w:val="21"/>
        </w:rPr>
        <w:t>2(c)</w:t>
      </w:r>
      <w:r w:rsidRPr="00950CC1">
        <w:rPr>
          <w:rFonts w:ascii="Consolas" w:eastAsiaTheme="minorEastAsia" w:hAnsi="Consolas" w:hint="eastAsia"/>
          <w:sz w:val="21"/>
          <w:szCs w:val="21"/>
        </w:rPr>
        <w:t>显示当前正在进行监控加本地性能异常监测。当检测系统掉帧率超过阈值时，进行性能异常检测，如果异常会给出提示，如图</w:t>
      </w:r>
      <w:r w:rsidR="003F014A">
        <w:rPr>
          <w:rFonts w:ascii="Consolas" w:eastAsiaTheme="minorEastAsia" w:hAnsi="Consolas" w:hint="eastAsia"/>
          <w:sz w:val="21"/>
          <w:szCs w:val="21"/>
        </w:rPr>
        <w:t>1</w:t>
      </w:r>
      <w:r w:rsidR="003F014A">
        <w:rPr>
          <w:rFonts w:ascii="Consolas" w:eastAsiaTheme="minorEastAsia" w:hAnsi="Consolas"/>
          <w:sz w:val="21"/>
          <w:szCs w:val="21"/>
        </w:rPr>
        <w:t>.</w:t>
      </w:r>
      <w:r w:rsidRPr="00950CC1">
        <w:rPr>
          <w:rFonts w:ascii="Consolas" w:eastAsiaTheme="minorEastAsia" w:hAnsi="Consolas" w:hint="eastAsia"/>
          <w:sz w:val="21"/>
          <w:szCs w:val="21"/>
        </w:rPr>
        <w:t>2</w:t>
      </w:r>
      <w:r w:rsidRPr="00950CC1">
        <w:rPr>
          <w:rFonts w:ascii="Consolas" w:eastAsiaTheme="minorEastAsia" w:hAnsi="Consolas"/>
          <w:sz w:val="21"/>
          <w:szCs w:val="21"/>
        </w:rPr>
        <w:t>(d)</w:t>
      </w:r>
      <w:r w:rsidRPr="00950CC1">
        <w:rPr>
          <w:rFonts w:ascii="Consolas" w:eastAsiaTheme="minorEastAsia" w:hAnsi="Consolas" w:hint="eastAsia"/>
          <w:sz w:val="21"/>
          <w:szCs w:val="21"/>
        </w:rPr>
        <w:t>所示。</w:t>
      </w:r>
    </w:p>
    <w:p w14:paraId="5FACF543" w14:textId="38E81849" w:rsidR="00950CC1" w:rsidRPr="00950CC1" w:rsidRDefault="00950CC1" w:rsidP="00950CC1">
      <w:pPr>
        <w:ind w:firstLine="0"/>
        <w:rPr>
          <w:rFonts w:ascii="Consolas" w:eastAsiaTheme="minorEastAsia" w:hAnsi="Consolas"/>
          <w:sz w:val="21"/>
          <w:szCs w:val="21"/>
        </w:rPr>
      </w:pPr>
      <w:r w:rsidRPr="00950CC1">
        <w:rPr>
          <w:rFonts w:ascii="Consolas" w:eastAsiaTheme="minorEastAsia" w:hAnsi="Consolas"/>
          <w:sz w:val="21"/>
          <w:szCs w:val="21"/>
        </w:rPr>
        <w:tab/>
      </w:r>
      <w:r w:rsidRPr="00950CC1">
        <w:rPr>
          <w:rFonts w:ascii="Consolas" w:eastAsiaTheme="minorEastAsia" w:hAnsi="Consolas" w:hint="eastAsia"/>
          <w:sz w:val="21"/>
          <w:szCs w:val="21"/>
        </w:rPr>
        <w:t>运行时相关信息也会在终端打印出来供调试使用，如图</w:t>
      </w:r>
      <w:r w:rsidR="003F014A">
        <w:rPr>
          <w:rFonts w:ascii="Consolas" w:eastAsiaTheme="minorEastAsia" w:hAnsi="Consolas" w:hint="eastAsia"/>
          <w:sz w:val="21"/>
          <w:szCs w:val="21"/>
        </w:rPr>
        <w:t>1</w:t>
      </w:r>
      <w:r w:rsidR="003F014A">
        <w:rPr>
          <w:rFonts w:ascii="Consolas" w:eastAsiaTheme="minorEastAsia" w:hAnsi="Consolas"/>
          <w:sz w:val="21"/>
          <w:szCs w:val="21"/>
        </w:rPr>
        <w:t>.</w:t>
      </w:r>
      <w:r w:rsidRPr="00950CC1">
        <w:rPr>
          <w:rFonts w:ascii="Consolas" w:eastAsiaTheme="minorEastAsia" w:hAnsi="Consolas" w:hint="eastAsia"/>
          <w:sz w:val="21"/>
          <w:szCs w:val="21"/>
        </w:rPr>
        <w:t>3</w:t>
      </w:r>
      <w:r w:rsidRPr="00950CC1">
        <w:rPr>
          <w:rFonts w:ascii="Consolas" w:eastAsiaTheme="minorEastAsia" w:hAnsi="Consolas"/>
          <w:sz w:val="21"/>
          <w:szCs w:val="21"/>
        </w:rPr>
        <w:t>(a)</w:t>
      </w:r>
      <w:r w:rsidRPr="00950CC1">
        <w:rPr>
          <w:rFonts w:ascii="Consolas" w:eastAsiaTheme="minorEastAsia" w:hAnsi="Consolas" w:hint="eastAsia"/>
          <w:sz w:val="21"/>
          <w:szCs w:val="21"/>
        </w:rPr>
        <w:t>(</w:t>
      </w:r>
      <w:r w:rsidRPr="00950CC1">
        <w:rPr>
          <w:rFonts w:ascii="Consolas" w:eastAsiaTheme="minorEastAsia" w:hAnsi="Consolas"/>
          <w:sz w:val="21"/>
          <w:szCs w:val="21"/>
        </w:rPr>
        <w:t>b)</w:t>
      </w:r>
      <w:r w:rsidRPr="00950CC1">
        <w:rPr>
          <w:rFonts w:ascii="Consolas" w:eastAsiaTheme="minorEastAsia" w:hAnsi="Consolas" w:hint="eastAsia"/>
          <w:sz w:val="21"/>
          <w:szCs w:val="21"/>
        </w:rPr>
        <w:t>相关的监控数据保存在</w:t>
      </w:r>
      <w:r w:rsidRPr="00950CC1">
        <w:rPr>
          <w:rFonts w:ascii="Consolas" w:eastAsiaTheme="minorEastAsia" w:hAnsi="Consolas" w:hint="eastAsia"/>
          <w:sz w:val="21"/>
          <w:szCs w:val="21"/>
        </w:rPr>
        <w:t>c</w:t>
      </w:r>
      <w:r w:rsidRPr="00950CC1">
        <w:rPr>
          <w:rFonts w:ascii="Consolas" w:eastAsiaTheme="minorEastAsia" w:hAnsi="Consolas"/>
          <w:sz w:val="21"/>
          <w:szCs w:val="21"/>
        </w:rPr>
        <w:t>sv</w:t>
      </w:r>
      <w:r w:rsidRPr="00950CC1">
        <w:rPr>
          <w:rFonts w:ascii="Consolas" w:eastAsiaTheme="minorEastAsia" w:hAnsi="Consolas" w:hint="eastAsia"/>
          <w:sz w:val="21"/>
          <w:szCs w:val="21"/>
        </w:rPr>
        <w:t>表格文件</w:t>
      </w:r>
      <w:r w:rsidRPr="00950CC1">
        <w:rPr>
          <w:rFonts w:ascii="Consolas" w:eastAsiaTheme="minorEastAsia" w:hAnsi="Consolas"/>
          <w:sz w:val="21"/>
          <w:szCs w:val="21"/>
        </w:rPr>
        <w:t>/data/</w:t>
      </w:r>
      <w:r w:rsidRPr="00950CC1">
        <w:rPr>
          <w:rFonts w:ascii="Consolas" w:eastAsiaTheme="minorEastAsia" w:hAnsi="Consolas" w:hint="eastAsia"/>
          <w:sz w:val="21"/>
          <w:szCs w:val="21"/>
        </w:rPr>
        <w:t>data</w:t>
      </w:r>
      <w:r w:rsidRPr="00950CC1">
        <w:rPr>
          <w:rFonts w:ascii="Consolas" w:eastAsiaTheme="minorEastAsia" w:hAnsi="Consolas"/>
          <w:sz w:val="21"/>
          <w:szCs w:val="21"/>
        </w:rPr>
        <w:t>/com.wwh.updatemonitor/files/result.csv</w:t>
      </w:r>
      <w:r w:rsidRPr="00950CC1">
        <w:rPr>
          <w:rFonts w:ascii="Consolas" w:eastAsiaTheme="minorEastAsia" w:hAnsi="Consolas" w:hint="eastAsia"/>
          <w:sz w:val="21"/>
          <w:szCs w:val="21"/>
        </w:rPr>
        <w:t>以及</w:t>
      </w:r>
      <w:r w:rsidRPr="00950CC1">
        <w:rPr>
          <w:rFonts w:ascii="Consolas" w:eastAsiaTheme="minorEastAsia" w:hAnsi="Consolas" w:hint="eastAsia"/>
          <w:sz w:val="21"/>
          <w:szCs w:val="21"/>
        </w:rPr>
        <w:t>txt</w:t>
      </w:r>
      <w:r w:rsidRPr="00950CC1">
        <w:rPr>
          <w:rFonts w:ascii="Consolas" w:eastAsiaTheme="minorEastAsia" w:hAnsi="Consolas" w:hint="eastAsia"/>
          <w:sz w:val="21"/>
          <w:szCs w:val="21"/>
        </w:rPr>
        <w:t>文本文件</w:t>
      </w:r>
      <w:r w:rsidRPr="00950CC1">
        <w:rPr>
          <w:rFonts w:ascii="Consolas" w:eastAsiaTheme="minorEastAsia" w:hAnsi="Consolas"/>
          <w:sz w:val="21"/>
          <w:szCs w:val="21"/>
        </w:rPr>
        <w:t>/data/</w:t>
      </w:r>
      <w:r w:rsidRPr="00950CC1">
        <w:rPr>
          <w:rFonts w:ascii="Consolas" w:eastAsiaTheme="minorEastAsia" w:hAnsi="Consolas" w:hint="eastAsia"/>
          <w:sz w:val="21"/>
          <w:szCs w:val="21"/>
        </w:rPr>
        <w:t>data</w:t>
      </w:r>
      <w:r w:rsidRPr="00950CC1">
        <w:rPr>
          <w:rFonts w:ascii="Consolas" w:eastAsiaTheme="minorEastAsia" w:hAnsi="Consolas"/>
          <w:sz w:val="21"/>
          <w:szCs w:val="21"/>
        </w:rPr>
        <w:t>/com.wwh.updatemonitor/files/result.</w:t>
      </w:r>
      <w:r w:rsidRPr="00950CC1">
        <w:rPr>
          <w:rFonts w:ascii="Consolas" w:eastAsiaTheme="minorEastAsia" w:hAnsi="Consolas" w:hint="eastAsia"/>
          <w:sz w:val="21"/>
          <w:szCs w:val="21"/>
        </w:rPr>
        <w:t>txt</w:t>
      </w:r>
      <w:r w:rsidRPr="00950CC1">
        <w:rPr>
          <w:rFonts w:ascii="Consolas" w:eastAsiaTheme="minorEastAsia" w:hAnsi="Consolas" w:hint="eastAsia"/>
          <w:sz w:val="21"/>
          <w:szCs w:val="21"/>
        </w:rPr>
        <w:t>中。</w:t>
      </w:r>
    </w:p>
    <w:p w14:paraId="0949F4C5" w14:textId="77777777" w:rsidR="00950CC1" w:rsidRPr="00950CC1" w:rsidRDefault="00950CC1" w:rsidP="00950CC1">
      <w:pPr>
        <w:ind w:firstLine="0"/>
        <w:rPr>
          <w:rFonts w:ascii="Consolas" w:eastAsiaTheme="minorEastAsia" w:hAnsi="Consolas"/>
          <w:sz w:val="21"/>
          <w:szCs w:val="21"/>
        </w:rPr>
      </w:pPr>
      <w:r w:rsidRPr="00950CC1">
        <w:rPr>
          <w:rFonts w:ascii="Consolas" w:eastAsiaTheme="minorEastAsia" w:hAnsi="Consolas"/>
          <w:noProof/>
          <w:sz w:val="21"/>
          <w:szCs w:val="21"/>
        </w:rPr>
        <w:drawing>
          <wp:inline distT="0" distB="0" distL="0" distR="0" wp14:anchorId="791C5432" wp14:editId="4ED6F926">
            <wp:extent cx="5274310" cy="1009650"/>
            <wp:effectExtent l="0" t="0" r="2540" b="0"/>
            <wp:docPr id="1823679824" name="图片 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79824" name="图片 1" descr="表格&#10;&#10;中度可信度描述已自动生成"/>
                    <pic:cNvPicPr/>
                  </pic:nvPicPr>
                  <pic:blipFill>
                    <a:blip r:embed="rId16"/>
                    <a:stretch>
                      <a:fillRect/>
                    </a:stretch>
                  </pic:blipFill>
                  <pic:spPr>
                    <a:xfrm>
                      <a:off x="0" y="0"/>
                      <a:ext cx="5274310" cy="1009650"/>
                    </a:xfrm>
                    <a:prstGeom prst="rect">
                      <a:avLst/>
                    </a:prstGeom>
                  </pic:spPr>
                </pic:pic>
              </a:graphicData>
            </a:graphic>
          </wp:inline>
        </w:drawing>
      </w:r>
    </w:p>
    <w:p w14:paraId="753FCC7B" w14:textId="77777777" w:rsidR="00950CC1" w:rsidRPr="00950CC1" w:rsidRDefault="00950CC1" w:rsidP="00950CC1">
      <w:pPr>
        <w:ind w:firstLine="0"/>
        <w:jc w:val="center"/>
        <w:rPr>
          <w:rFonts w:ascii="Consolas" w:eastAsiaTheme="minorEastAsia" w:hAnsi="Consolas"/>
          <w:sz w:val="21"/>
          <w:szCs w:val="21"/>
        </w:rPr>
      </w:pPr>
      <w:r w:rsidRPr="00950CC1">
        <w:rPr>
          <w:rFonts w:ascii="Consolas" w:eastAsiaTheme="minorEastAsia" w:hAnsi="Consolas" w:hint="eastAsia"/>
          <w:sz w:val="21"/>
          <w:szCs w:val="21"/>
        </w:rPr>
        <w:t>(</w:t>
      </w:r>
      <w:r w:rsidRPr="00950CC1">
        <w:rPr>
          <w:rFonts w:ascii="Consolas" w:eastAsiaTheme="minorEastAsia" w:hAnsi="Consolas"/>
          <w:sz w:val="21"/>
          <w:szCs w:val="21"/>
        </w:rPr>
        <w:t>a)</w:t>
      </w:r>
    </w:p>
    <w:p w14:paraId="2B947D40" w14:textId="77777777" w:rsidR="00950CC1" w:rsidRPr="00950CC1" w:rsidRDefault="00950CC1" w:rsidP="00950CC1">
      <w:pPr>
        <w:ind w:firstLine="0"/>
        <w:rPr>
          <w:rFonts w:ascii="Consolas" w:eastAsiaTheme="minorEastAsia" w:hAnsi="Consolas"/>
          <w:sz w:val="21"/>
          <w:szCs w:val="21"/>
        </w:rPr>
      </w:pPr>
      <w:r w:rsidRPr="00950CC1">
        <w:rPr>
          <w:rFonts w:ascii="Consolas" w:eastAsiaTheme="minorEastAsia" w:hAnsi="Consolas"/>
          <w:noProof/>
          <w:sz w:val="21"/>
          <w:szCs w:val="21"/>
        </w:rPr>
        <w:lastRenderedPageBreak/>
        <w:drawing>
          <wp:inline distT="0" distB="0" distL="0" distR="0" wp14:anchorId="282111BB" wp14:editId="17B1EE21">
            <wp:extent cx="5274310" cy="1877060"/>
            <wp:effectExtent l="0" t="0" r="2540" b="8890"/>
            <wp:docPr id="1324255154" name="图片 1"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55154" name="图片 1" descr="日历&#10;&#10;描述已自动生成"/>
                    <pic:cNvPicPr/>
                  </pic:nvPicPr>
                  <pic:blipFill>
                    <a:blip r:embed="rId17"/>
                    <a:stretch>
                      <a:fillRect/>
                    </a:stretch>
                  </pic:blipFill>
                  <pic:spPr>
                    <a:xfrm>
                      <a:off x="0" y="0"/>
                      <a:ext cx="5274310" cy="1877060"/>
                    </a:xfrm>
                    <a:prstGeom prst="rect">
                      <a:avLst/>
                    </a:prstGeom>
                  </pic:spPr>
                </pic:pic>
              </a:graphicData>
            </a:graphic>
          </wp:inline>
        </w:drawing>
      </w:r>
    </w:p>
    <w:p w14:paraId="7A95CFBF" w14:textId="77777777" w:rsidR="00950CC1" w:rsidRPr="00950CC1" w:rsidRDefault="00950CC1" w:rsidP="00950CC1">
      <w:pPr>
        <w:ind w:firstLine="0"/>
        <w:jc w:val="center"/>
        <w:rPr>
          <w:rFonts w:ascii="Consolas" w:eastAsiaTheme="minorEastAsia" w:hAnsi="Consolas"/>
          <w:sz w:val="21"/>
          <w:szCs w:val="21"/>
        </w:rPr>
      </w:pPr>
      <w:r w:rsidRPr="00950CC1">
        <w:rPr>
          <w:rFonts w:ascii="Consolas" w:eastAsiaTheme="minorEastAsia" w:hAnsi="Consolas" w:hint="eastAsia"/>
          <w:sz w:val="21"/>
          <w:szCs w:val="21"/>
        </w:rPr>
        <w:t>(</w:t>
      </w:r>
      <w:r w:rsidRPr="00950CC1">
        <w:rPr>
          <w:rFonts w:ascii="Consolas" w:eastAsiaTheme="minorEastAsia" w:hAnsi="Consolas"/>
          <w:sz w:val="21"/>
          <w:szCs w:val="21"/>
        </w:rPr>
        <w:t>b)</w:t>
      </w:r>
    </w:p>
    <w:p w14:paraId="604FC7DF" w14:textId="4D4E69F3" w:rsidR="00950CC1" w:rsidRPr="00950CC1" w:rsidRDefault="00950CC1" w:rsidP="00950CC1">
      <w:pPr>
        <w:ind w:firstLine="0"/>
        <w:jc w:val="center"/>
        <w:rPr>
          <w:rFonts w:ascii="Consolas" w:eastAsiaTheme="minorEastAsia" w:hAnsi="Consolas"/>
          <w:sz w:val="21"/>
          <w:szCs w:val="21"/>
        </w:rPr>
      </w:pPr>
      <w:r w:rsidRPr="00950CC1">
        <w:rPr>
          <w:rFonts w:ascii="Consolas" w:eastAsiaTheme="minorEastAsia" w:hAnsi="Consolas" w:hint="eastAsia"/>
          <w:sz w:val="21"/>
          <w:szCs w:val="21"/>
        </w:rPr>
        <w:t>图</w:t>
      </w:r>
      <w:r w:rsidR="003F014A">
        <w:rPr>
          <w:rFonts w:ascii="Consolas" w:eastAsiaTheme="minorEastAsia" w:hAnsi="Consolas" w:hint="eastAsia"/>
          <w:sz w:val="21"/>
          <w:szCs w:val="21"/>
        </w:rPr>
        <w:t>1</w:t>
      </w:r>
      <w:r w:rsidR="003F014A">
        <w:rPr>
          <w:rFonts w:ascii="Consolas" w:eastAsiaTheme="minorEastAsia" w:hAnsi="Consolas"/>
          <w:sz w:val="21"/>
          <w:szCs w:val="21"/>
        </w:rPr>
        <w:t>.</w:t>
      </w:r>
      <w:r w:rsidRPr="00950CC1">
        <w:rPr>
          <w:rFonts w:ascii="Consolas" w:eastAsiaTheme="minorEastAsia" w:hAnsi="Consolas" w:hint="eastAsia"/>
          <w:sz w:val="21"/>
          <w:szCs w:val="21"/>
        </w:rPr>
        <w:t>3</w:t>
      </w:r>
      <w:r w:rsidRPr="00950CC1">
        <w:rPr>
          <w:rFonts w:ascii="Consolas" w:eastAsiaTheme="minorEastAsia" w:hAnsi="Consolas"/>
          <w:sz w:val="21"/>
          <w:szCs w:val="21"/>
        </w:rPr>
        <w:t xml:space="preserve"> </w:t>
      </w:r>
      <w:r w:rsidRPr="00950CC1">
        <w:rPr>
          <w:rFonts w:ascii="Consolas" w:eastAsiaTheme="minorEastAsia" w:hAnsi="Consolas" w:hint="eastAsia"/>
          <w:sz w:val="21"/>
          <w:szCs w:val="21"/>
        </w:rPr>
        <w:t>运行时控制台信息</w:t>
      </w:r>
    </w:p>
    <w:p w14:paraId="65F6490D" w14:textId="77777777" w:rsidR="00950CC1" w:rsidRPr="00950CC1" w:rsidRDefault="00950CC1" w:rsidP="00950CC1"/>
    <w:p w14:paraId="2665429C" w14:textId="77777777" w:rsidR="00C52BB8" w:rsidRDefault="00C52BB8">
      <w:pPr>
        <w:widowControl/>
        <w:spacing w:line="240" w:lineRule="auto"/>
        <w:ind w:firstLine="0"/>
        <w:jc w:val="left"/>
        <w:rPr>
          <w:rStyle w:val="11"/>
          <w:rFonts w:asciiTheme="majorEastAsia" w:eastAsiaTheme="majorEastAsia" w:hAnsiTheme="majorEastAsia"/>
          <w:i w:val="0"/>
          <w:iCs w:val="0"/>
          <w:spacing w:val="0"/>
          <w:kern w:val="44"/>
          <w:sz w:val="44"/>
          <w:szCs w:val="44"/>
        </w:rPr>
      </w:pPr>
      <w:r>
        <w:rPr>
          <w:rStyle w:val="11"/>
          <w:b w:val="0"/>
          <w:bCs w:val="0"/>
          <w:i w:val="0"/>
          <w:iCs w:val="0"/>
          <w:spacing w:val="0"/>
        </w:rPr>
        <w:br w:type="page"/>
      </w:r>
    </w:p>
    <w:p w14:paraId="3E31F837" w14:textId="34346ACE" w:rsidR="005844E8" w:rsidRDefault="00000000">
      <w:pPr>
        <w:pStyle w:val="1"/>
        <w:rPr>
          <w:rStyle w:val="11"/>
          <w:b/>
          <w:bCs/>
          <w:i w:val="0"/>
          <w:iCs w:val="0"/>
          <w:spacing w:val="0"/>
        </w:rPr>
      </w:pPr>
      <w:bookmarkStart w:id="11" w:name="_Toc135922421"/>
      <w:r>
        <w:rPr>
          <w:rStyle w:val="11"/>
          <w:rFonts w:hint="eastAsia"/>
          <w:b/>
          <w:bCs/>
          <w:i w:val="0"/>
          <w:iCs w:val="0"/>
          <w:spacing w:val="0"/>
        </w:rPr>
        <w:lastRenderedPageBreak/>
        <w:t>功耗异常</w:t>
      </w:r>
      <w:r w:rsidR="00980239">
        <w:rPr>
          <w:rStyle w:val="11"/>
          <w:rFonts w:hint="eastAsia"/>
          <w:b/>
          <w:bCs/>
          <w:i w:val="0"/>
          <w:iCs w:val="0"/>
          <w:spacing w:val="0"/>
        </w:rPr>
        <w:t>检测</w:t>
      </w:r>
      <w:r w:rsidR="0048456E">
        <w:rPr>
          <w:rStyle w:val="11"/>
          <w:rFonts w:hint="eastAsia"/>
          <w:b/>
          <w:bCs/>
          <w:i w:val="0"/>
          <w:iCs w:val="0"/>
          <w:spacing w:val="0"/>
        </w:rPr>
        <w:t>代码</w:t>
      </w:r>
      <w:r w:rsidR="00980239">
        <w:rPr>
          <w:rStyle w:val="11"/>
          <w:rFonts w:hint="eastAsia"/>
          <w:b/>
          <w:bCs/>
          <w:i w:val="0"/>
          <w:iCs w:val="0"/>
          <w:spacing w:val="0"/>
        </w:rPr>
        <w:t>使用说明</w:t>
      </w:r>
      <w:bookmarkEnd w:id="11"/>
    </w:p>
    <w:p w14:paraId="762381F8" w14:textId="14B511A4" w:rsidR="00AD2FC4" w:rsidRPr="0079005F" w:rsidRDefault="00AD2FC4" w:rsidP="00AD2FC4">
      <w:pPr>
        <w:rPr>
          <w:rFonts w:ascii="Consolas" w:eastAsiaTheme="minorEastAsia" w:hAnsi="Consolas" w:cs="Consolas"/>
          <w:sz w:val="22"/>
          <w:szCs w:val="24"/>
        </w:rPr>
      </w:pPr>
      <w:r w:rsidRPr="0079005F">
        <w:rPr>
          <w:rFonts w:ascii="Consolas" w:eastAsiaTheme="minorEastAsia" w:hAnsi="Consolas" w:cs="Consolas" w:hint="eastAsia"/>
          <w:sz w:val="22"/>
          <w:szCs w:val="24"/>
        </w:rPr>
        <w:t>本功耗</w:t>
      </w:r>
      <w:r>
        <w:rPr>
          <w:rFonts w:ascii="Consolas" w:eastAsiaTheme="minorEastAsia" w:hAnsi="Consolas" w:cs="Consolas" w:hint="eastAsia"/>
          <w:sz w:val="22"/>
          <w:szCs w:val="24"/>
        </w:rPr>
        <w:t>异常检测程序</w:t>
      </w:r>
      <w:r w:rsidR="001E6936">
        <w:rPr>
          <w:rFonts w:ascii="Consolas" w:eastAsiaTheme="minorEastAsia" w:hAnsi="Consolas" w:cs="Consolas" w:hint="eastAsia"/>
          <w:sz w:val="22"/>
          <w:szCs w:val="24"/>
        </w:rPr>
        <w:t>为一个</w:t>
      </w:r>
      <w:r w:rsidR="001E6936">
        <w:rPr>
          <w:rFonts w:ascii="Consolas" w:eastAsiaTheme="minorEastAsia" w:hAnsi="Consolas" w:cs="Consolas" w:hint="eastAsia"/>
          <w:sz w:val="22"/>
          <w:szCs w:val="24"/>
        </w:rPr>
        <w:t>Android</w:t>
      </w:r>
      <w:r w:rsidR="001E6936">
        <w:rPr>
          <w:rFonts w:ascii="Consolas" w:eastAsiaTheme="minorEastAsia" w:hAnsi="Consolas" w:cs="Consolas" w:hint="eastAsia"/>
          <w:sz w:val="22"/>
          <w:szCs w:val="24"/>
        </w:rPr>
        <w:t>应用，使用</w:t>
      </w:r>
      <w:r w:rsidR="001E6936">
        <w:rPr>
          <w:rFonts w:ascii="Consolas" w:eastAsiaTheme="minorEastAsia" w:hAnsi="Consolas" w:cs="Consolas"/>
          <w:sz w:val="22"/>
          <w:szCs w:val="24"/>
        </w:rPr>
        <w:t>Java</w:t>
      </w:r>
      <w:r w:rsidR="001E6936">
        <w:rPr>
          <w:rFonts w:ascii="Consolas" w:eastAsiaTheme="minorEastAsia" w:hAnsi="Consolas" w:cs="Consolas" w:hint="eastAsia"/>
          <w:sz w:val="22"/>
          <w:szCs w:val="24"/>
        </w:rPr>
        <w:t>语言实现，</w:t>
      </w:r>
      <w:r w:rsidR="00440964">
        <w:rPr>
          <w:rFonts w:ascii="Consolas" w:eastAsiaTheme="minorEastAsia" w:hAnsi="Consolas" w:cs="Consolas" w:hint="eastAsia"/>
          <w:sz w:val="22"/>
          <w:szCs w:val="24"/>
        </w:rPr>
        <w:t>应用</w:t>
      </w:r>
      <w:r w:rsidR="00AE6C45">
        <w:rPr>
          <w:rFonts w:ascii="Consolas" w:eastAsiaTheme="minorEastAsia" w:hAnsi="Consolas" w:cs="Consolas" w:hint="eastAsia"/>
          <w:sz w:val="22"/>
          <w:szCs w:val="24"/>
        </w:rPr>
        <w:t>功能有</w:t>
      </w:r>
      <w:r>
        <w:rPr>
          <w:rFonts w:ascii="Consolas" w:eastAsiaTheme="minorEastAsia" w:hAnsi="Consolas" w:cs="Consolas" w:hint="eastAsia"/>
          <w:sz w:val="22"/>
          <w:szCs w:val="24"/>
        </w:rPr>
        <w:t>自动化数据采集，数据处理并输入模型，在发生异常后自动进行异常定位并通知用户。本章将介绍项目的目录结构、应用的代码实现和安卓方法，最后展示应用的功能</w:t>
      </w:r>
      <w:r w:rsidR="003C62D2">
        <w:rPr>
          <w:rFonts w:ascii="Consolas" w:eastAsiaTheme="minorEastAsia" w:hAnsi="Consolas" w:cs="Consolas" w:hint="eastAsia"/>
          <w:sz w:val="22"/>
          <w:szCs w:val="24"/>
        </w:rPr>
        <w:t>和使用方法</w:t>
      </w:r>
      <w:r>
        <w:rPr>
          <w:rFonts w:ascii="Consolas" w:eastAsiaTheme="minorEastAsia" w:hAnsi="Consolas" w:cs="Consolas" w:hint="eastAsia"/>
          <w:sz w:val="22"/>
          <w:szCs w:val="24"/>
        </w:rPr>
        <w:t>。</w:t>
      </w:r>
    </w:p>
    <w:p w14:paraId="79A0C7B8" w14:textId="7AAB377D" w:rsidR="001D3ED8" w:rsidRDefault="00B40906" w:rsidP="001D3ED8">
      <w:pPr>
        <w:pStyle w:val="2"/>
        <w:rPr>
          <w:rStyle w:val="11"/>
          <w:b/>
          <w:bCs/>
          <w:i w:val="0"/>
          <w:iCs w:val="0"/>
          <w:spacing w:val="0"/>
        </w:rPr>
      </w:pPr>
      <w:bookmarkStart w:id="12" w:name="_Toc135922422"/>
      <w:r>
        <w:rPr>
          <w:rStyle w:val="11"/>
          <w:rFonts w:hint="eastAsia"/>
          <w:b/>
          <w:bCs/>
          <w:i w:val="0"/>
          <w:iCs w:val="0"/>
          <w:spacing w:val="0"/>
        </w:rPr>
        <w:t>项目目录结构</w:t>
      </w:r>
      <w:bookmarkEnd w:id="12"/>
    </w:p>
    <w:p w14:paraId="350B6999"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powermonitorapp/app</w:t>
      </w:r>
    </w:p>
    <w:p w14:paraId="11DED832"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├─build # </w:t>
      </w:r>
      <w:r w:rsidRPr="00D8193A">
        <w:rPr>
          <w:rFonts w:ascii="Consolas" w:eastAsiaTheme="minorEastAsia" w:hAnsi="Consolas" w:cs="Consolas"/>
          <w:sz w:val="22"/>
          <w:szCs w:val="24"/>
        </w:rPr>
        <w:t>编译中间文件目录</w:t>
      </w:r>
    </w:p>
    <w:p w14:paraId="2D189FD3"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src/main</w:t>
      </w:r>
    </w:p>
    <w:p w14:paraId="24B83B32"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AndroidManifest.xml</w:t>
      </w:r>
    </w:p>
    <w:p w14:paraId="4AC3A2F6"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assets # </w:t>
      </w:r>
      <w:r w:rsidRPr="00D8193A">
        <w:rPr>
          <w:rFonts w:ascii="Consolas" w:eastAsiaTheme="minorEastAsia" w:hAnsi="Consolas" w:cs="Consolas"/>
          <w:sz w:val="22"/>
          <w:szCs w:val="24"/>
        </w:rPr>
        <w:t>资源目录</w:t>
      </w:r>
    </w:p>
    <w:p w14:paraId="4E4FA13E"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java/com</w:t>
      </w:r>
    </w:p>
    <w:p w14:paraId="5FE99440"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 cgutman</w:t>
      </w:r>
    </w:p>
    <w:p w14:paraId="1EE93517"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   └── adblib # adblib</w:t>
      </w:r>
      <w:r w:rsidRPr="00D8193A">
        <w:rPr>
          <w:rFonts w:ascii="Consolas" w:eastAsiaTheme="minorEastAsia" w:hAnsi="Consolas" w:cs="Consolas"/>
          <w:sz w:val="22"/>
          <w:szCs w:val="24"/>
        </w:rPr>
        <w:t>库，用于</w:t>
      </w:r>
      <w:r w:rsidRPr="00D8193A">
        <w:rPr>
          <w:rFonts w:ascii="Consolas" w:eastAsiaTheme="minorEastAsia" w:hAnsi="Consolas" w:cs="Consolas"/>
          <w:sz w:val="22"/>
          <w:szCs w:val="24"/>
        </w:rPr>
        <w:t>adb</w:t>
      </w:r>
      <w:r w:rsidRPr="00D8193A">
        <w:rPr>
          <w:rFonts w:ascii="Consolas" w:eastAsiaTheme="minorEastAsia" w:hAnsi="Consolas" w:cs="Consolas"/>
          <w:sz w:val="22"/>
          <w:szCs w:val="24"/>
        </w:rPr>
        <w:t>连接</w:t>
      </w:r>
    </w:p>
    <w:p w14:paraId="73A68506"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 example</w:t>
      </w:r>
    </w:p>
    <w:p w14:paraId="564A36EE"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 poweranomaly # </w:t>
      </w:r>
      <w:r w:rsidRPr="00D8193A">
        <w:rPr>
          <w:rFonts w:ascii="Consolas" w:eastAsiaTheme="minorEastAsia" w:hAnsi="Consolas" w:cs="Consolas"/>
          <w:sz w:val="22"/>
          <w:szCs w:val="24"/>
        </w:rPr>
        <w:t>存放代码文件</w:t>
      </w:r>
    </w:p>
    <w:p w14:paraId="782A3D1F"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 AppInfo.java # APP</w:t>
      </w:r>
      <w:r w:rsidRPr="00D8193A">
        <w:rPr>
          <w:rFonts w:ascii="Consolas" w:eastAsiaTheme="minorEastAsia" w:hAnsi="Consolas" w:cs="Consolas"/>
          <w:sz w:val="22"/>
          <w:szCs w:val="24"/>
        </w:rPr>
        <w:t>信息类</w:t>
      </w:r>
    </w:p>
    <w:p w14:paraId="0777C75A"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 BatteryServiceAdb.java # </w:t>
      </w:r>
      <w:r w:rsidRPr="00D8193A">
        <w:rPr>
          <w:rFonts w:ascii="Consolas" w:eastAsiaTheme="minorEastAsia" w:hAnsi="Consolas" w:cs="Consolas"/>
          <w:sz w:val="22"/>
          <w:szCs w:val="24"/>
        </w:rPr>
        <w:t>监控类</w:t>
      </w:r>
    </w:p>
    <w:p w14:paraId="19276931"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 ForegroundService.java # </w:t>
      </w:r>
      <w:r w:rsidRPr="00D8193A">
        <w:rPr>
          <w:rFonts w:ascii="Consolas" w:eastAsiaTheme="minorEastAsia" w:hAnsi="Consolas" w:cs="Consolas"/>
          <w:sz w:val="22"/>
          <w:szCs w:val="24"/>
        </w:rPr>
        <w:t>前台</w:t>
      </w:r>
      <w:r w:rsidRPr="00D8193A">
        <w:rPr>
          <w:rFonts w:ascii="Consolas" w:eastAsiaTheme="minorEastAsia" w:hAnsi="Consolas" w:cs="Consolas"/>
          <w:sz w:val="22"/>
          <w:szCs w:val="24"/>
        </w:rPr>
        <w:t>Service</w:t>
      </w:r>
      <w:r w:rsidRPr="00D8193A">
        <w:rPr>
          <w:rFonts w:ascii="Consolas" w:eastAsiaTheme="minorEastAsia" w:hAnsi="Consolas" w:cs="Consolas"/>
          <w:sz w:val="22"/>
          <w:szCs w:val="24"/>
        </w:rPr>
        <w:t>父类</w:t>
      </w:r>
    </w:p>
    <w:p w14:paraId="17FB37B2"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 Inference.java # </w:t>
      </w:r>
      <w:r w:rsidRPr="00D8193A">
        <w:rPr>
          <w:rFonts w:ascii="Consolas" w:eastAsiaTheme="minorEastAsia" w:hAnsi="Consolas" w:cs="Consolas"/>
          <w:sz w:val="22"/>
          <w:szCs w:val="24"/>
        </w:rPr>
        <w:t>深度学习模型类</w:t>
      </w:r>
    </w:p>
    <w:p w14:paraId="1B9478AA"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 MainActivity.java # </w:t>
      </w:r>
      <w:r w:rsidRPr="00D8193A">
        <w:rPr>
          <w:rFonts w:ascii="Consolas" w:eastAsiaTheme="minorEastAsia" w:hAnsi="Consolas" w:cs="Consolas"/>
          <w:sz w:val="22"/>
          <w:szCs w:val="24"/>
        </w:rPr>
        <w:t>主界面</w:t>
      </w:r>
    </w:p>
    <w:p w14:paraId="29E5D2CC"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 NotificationBroadcast.java # </w:t>
      </w:r>
      <w:r w:rsidRPr="00D8193A">
        <w:rPr>
          <w:rFonts w:ascii="Consolas" w:eastAsiaTheme="minorEastAsia" w:hAnsi="Consolas" w:cs="Consolas"/>
          <w:sz w:val="22"/>
          <w:szCs w:val="24"/>
        </w:rPr>
        <w:t>通知类</w:t>
      </w:r>
    </w:p>
    <w:p w14:paraId="70D4A90F"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 utils # </w:t>
      </w:r>
      <w:r w:rsidRPr="00D8193A">
        <w:rPr>
          <w:rFonts w:ascii="Consolas" w:eastAsiaTheme="minorEastAsia" w:hAnsi="Consolas" w:cs="Consolas"/>
          <w:sz w:val="22"/>
          <w:szCs w:val="24"/>
        </w:rPr>
        <w:t>工具类</w:t>
      </w:r>
    </w:p>
    <w:p w14:paraId="29669332"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 AdbLib.java # adb</w:t>
      </w:r>
      <w:r w:rsidRPr="00D8193A">
        <w:rPr>
          <w:rFonts w:ascii="Consolas" w:eastAsiaTheme="minorEastAsia" w:hAnsi="Consolas" w:cs="Consolas"/>
          <w:sz w:val="22"/>
          <w:szCs w:val="24"/>
        </w:rPr>
        <w:t>连接工具</w:t>
      </w:r>
    </w:p>
    <w:p w14:paraId="5F29AA9F"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 AlarmItem.java # </w:t>
      </w:r>
      <w:r w:rsidRPr="00D8193A">
        <w:rPr>
          <w:rFonts w:ascii="Consolas" w:eastAsiaTheme="minorEastAsia" w:hAnsi="Consolas" w:cs="Consolas"/>
          <w:sz w:val="22"/>
          <w:szCs w:val="24"/>
        </w:rPr>
        <w:t>每个</w:t>
      </w:r>
      <w:r w:rsidRPr="00D8193A">
        <w:rPr>
          <w:rFonts w:ascii="Consolas" w:eastAsiaTheme="minorEastAsia" w:hAnsi="Consolas" w:cs="Consolas"/>
          <w:sz w:val="22"/>
          <w:szCs w:val="24"/>
        </w:rPr>
        <w:t xml:space="preserve"> class </w:t>
      </w:r>
      <w:r w:rsidRPr="00D8193A">
        <w:rPr>
          <w:rFonts w:ascii="Consolas" w:eastAsiaTheme="minorEastAsia" w:hAnsi="Consolas" w:cs="Consolas"/>
          <w:sz w:val="22"/>
          <w:szCs w:val="24"/>
        </w:rPr>
        <w:t>的</w:t>
      </w:r>
      <w:r w:rsidRPr="00D8193A">
        <w:rPr>
          <w:rFonts w:ascii="Consolas" w:eastAsiaTheme="minorEastAsia" w:hAnsi="Consolas" w:cs="Consolas"/>
          <w:sz w:val="22"/>
          <w:szCs w:val="24"/>
        </w:rPr>
        <w:t xml:space="preserve"> Alarm </w:t>
      </w:r>
      <w:r w:rsidRPr="00D8193A">
        <w:rPr>
          <w:rFonts w:ascii="Consolas" w:eastAsiaTheme="minorEastAsia" w:hAnsi="Consolas" w:cs="Consolas"/>
          <w:sz w:val="22"/>
          <w:szCs w:val="24"/>
        </w:rPr>
        <w:t>数据类</w:t>
      </w:r>
    </w:p>
    <w:p w14:paraId="5C837E36"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 Alarm.java # </w:t>
      </w:r>
      <w:r w:rsidRPr="00D8193A">
        <w:rPr>
          <w:rFonts w:ascii="Consolas" w:eastAsiaTheme="minorEastAsia" w:hAnsi="Consolas" w:cs="Consolas"/>
          <w:sz w:val="22"/>
          <w:szCs w:val="24"/>
        </w:rPr>
        <w:t>每个应用的</w:t>
      </w:r>
      <w:r w:rsidRPr="00D8193A">
        <w:rPr>
          <w:rFonts w:ascii="Consolas" w:eastAsiaTheme="minorEastAsia" w:hAnsi="Consolas" w:cs="Consolas"/>
          <w:sz w:val="22"/>
          <w:szCs w:val="24"/>
        </w:rPr>
        <w:t xml:space="preserve"> Alarm </w:t>
      </w:r>
      <w:r w:rsidRPr="00D8193A">
        <w:rPr>
          <w:rFonts w:ascii="Consolas" w:eastAsiaTheme="minorEastAsia" w:hAnsi="Consolas" w:cs="Consolas"/>
          <w:sz w:val="22"/>
          <w:szCs w:val="24"/>
        </w:rPr>
        <w:t>数据类</w:t>
      </w:r>
    </w:p>
    <w:p w14:paraId="3B8DBF66"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 AlarmsDumpsys.java # Alarm </w:t>
      </w:r>
      <w:r w:rsidRPr="00D8193A">
        <w:rPr>
          <w:rFonts w:ascii="Consolas" w:eastAsiaTheme="minorEastAsia" w:hAnsi="Consolas" w:cs="Consolas"/>
          <w:sz w:val="22"/>
          <w:szCs w:val="24"/>
        </w:rPr>
        <w:t>获取</w:t>
      </w:r>
    </w:p>
    <w:p w14:paraId="47F48778" w14:textId="470717A5"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 AnomalyEventAdapter.java # </w:t>
      </w:r>
      <w:r w:rsidRPr="00D8193A">
        <w:rPr>
          <w:rFonts w:ascii="Consolas" w:eastAsiaTheme="minorEastAsia" w:hAnsi="Consolas" w:cs="Consolas"/>
          <w:sz w:val="22"/>
          <w:szCs w:val="24"/>
        </w:rPr>
        <w:t>主界面列表显示</w:t>
      </w:r>
    </w:p>
    <w:p w14:paraId="0AFDD127"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 AnomalyEvent.java # </w:t>
      </w:r>
      <w:r w:rsidRPr="00D8193A">
        <w:rPr>
          <w:rFonts w:ascii="Consolas" w:eastAsiaTheme="minorEastAsia" w:hAnsi="Consolas" w:cs="Consolas"/>
          <w:sz w:val="22"/>
          <w:szCs w:val="24"/>
        </w:rPr>
        <w:t>主界面列表</w:t>
      </w:r>
    </w:p>
    <w:p w14:paraId="464D6E61" w14:textId="2691233A"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 BatteryUtils.java # </w:t>
      </w:r>
      <w:r w:rsidRPr="00D8193A">
        <w:rPr>
          <w:rFonts w:ascii="Consolas" w:eastAsiaTheme="minorEastAsia" w:hAnsi="Consolas" w:cs="Consolas"/>
          <w:sz w:val="22"/>
          <w:szCs w:val="24"/>
        </w:rPr>
        <w:t>处理</w:t>
      </w:r>
      <w:r w:rsidRPr="00D8193A">
        <w:rPr>
          <w:rFonts w:ascii="Consolas" w:eastAsiaTheme="minorEastAsia" w:hAnsi="Consolas" w:cs="Consolas"/>
          <w:sz w:val="22"/>
          <w:szCs w:val="24"/>
        </w:rPr>
        <w:t>batterystats</w:t>
      </w:r>
      <w:r>
        <w:rPr>
          <w:rFonts w:ascii="Consolas" w:eastAsiaTheme="minorEastAsia" w:hAnsi="Consolas" w:cs="Consolas" w:hint="eastAsia"/>
          <w:sz w:val="22"/>
          <w:szCs w:val="24"/>
        </w:rPr>
        <w:t>的函数</w:t>
      </w:r>
    </w:p>
    <w:p w14:paraId="23905555"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 Consumption.java # </w:t>
      </w:r>
      <w:r w:rsidRPr="00D8193A">
        <w:rPr>
          <w:rFonts w:ascii="Consolas" w:eastAsiaTheme="minorEastAsia" w:hAnsi="Consolas" w:cs="Consolas"/>
          <w:sz w:val="22"/>
          <w:szCs w:val="24"/>
        </w:rPr>
        <w:t>每个应用的资源使用数据类</w:t>
      </w:r>
    </w:p>
    <w:p w14:paraId="73266C67"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 ExecLib.java # shell </w:t>
      </w:r>
      <w:r w:rsidRPr="00D8193A">
        <w:rPr>
          <w:rFonts w:ascii="Consolas" w:eastAsiaTheme="minorEastAsia" w:hAnsi="Consolas" w:cs="Consolas"/>
          <w:sz w:val="22"/>
          <w:szCs w:val="24"/>
        </w:rPr>
        <w:t>代码执行工具</w:t>
      </w:r>
    </w:p>
    <w:p w14:paraId="2419930C"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 JobsDumpsys.java # JobScheduler </w:t>
      </w:r>
      <w:r w:rsidRPr="00D8193A">
        <w:rPr>
          <w:rFonts w:ascii="Consolas" w:eastAsiaTheme="minorEastAsia" w:hAnsi="Consolas" w:cs="Consolas"/>
          <w:sz w:val="22"/>
          <w:szCs w:val="24"/>
        </w:rPr>
        <w:t>获取</w:t>
      </w:r>
    </w:p>
    <w:p w14:paraId="042AEEEE"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 Wakelock.java # Wakelock</w:t>
      </w:r>
      <w:r w:rsidRPr="00D8193A">
        <w:rPr>
          <w:rFonts w:ascii="Consolas" w:eastAsiaTheme="minorEastAsia" w:hAnsi="Consolas" w:cs="Consolas"/>
          <w:sz w:val="22"/>
          <w:szCs w:val="24"/>
        </w:rPr>
        <w:t>数据类</w:t>
      </w:r>
    </w:p>
    <w:p w14:paraId="7E1CE372"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 WakelocksDumpsys.java # Wakelock </w:t>
      </w:r>
      <w:r w:rsidRPr="00D8193A">
        <w:rPr>
          <w:rFonts w:ascii="Consolas" w:eastAsiaTheme="minorEastAsia" w:hAnsi="Consolas" w:cs="Consolas"/>
          <w:sz w:val="22"/>
          <w:szCs w:val="24"/>
        </w:rPr>
        <w:t>获取</w:t>
      </w:r>
    </w:p>
    <w:p w14:paraId="354E7517"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res # </w:t>
      </w:r>
      <w:r w:rsidRPr="00D8193A">
        <w:rPr>
          <w:rFonts w:ascii="Consolas" w:eastAsiaTheme="minorEastAsia" w:hAnsi="Consolas" w:cs="Consolas"/>
          <w:sz w:val="22"/>
          <w:szCs w:val="24"/>
        </w:rPr>
        <w:t>存放资源文件</w:t>
      </w:r>
    </w:p>
    <w:p w14:paraId="1DEEC3C2"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├─layout</w:t>
      </w:r>
    </w:p>
    <w:p w14:paraId="6BD89921" w14:textId="77777777" w:rsidR="00D8193A"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   └─activity_main.xml # </w:t>
      </w:r>
      <w:r w:rsidRPr="00D8193A">
        <w:rPr>
          <w:rFonts w:ascii="Consolas" w:eastAsiaTheme="minorEastAsia" w:hAnsi="Consolas" w:cs="Consolas"/>
          <w:sz w:val="22"/>
          <w:szCs w:val="24"/>
        </w:rPr>
        <w:t>界面文件</w:t>
      </w:r>
    </w:p>
    <w:p w14:paraId="29D0C397" w14:textId="6F7774E8" w:rsidR="001D3ED8" w:rsidRPr="00D8193A" w:rsidRDefault="00D8193A" w:rsidP="00D8193A">
      <w:pPr>
        <w:spacing w:line="240" w:lineRule="exact"/>
        <w:ind w:firstLine="420"/>
        <w:rPr>
          <w:rFonts w:ascii="Consolas" w:eastAsiaTheme="minorEastAsia" w:hAnsi="Consolas" w:cs="Consolas"/>
          <w:sz w:val="22"/>
          <w:szCs w:val="24"/>
        </w:rPr>
      </w:pPr>
      <w:r w:rsidRPr="00D8193A">
        <w:rPr>
          <w:rFonts w:ascii="Consolas" w:eastAsiaTheme="minorEastAsia" w:hAnsi="Consolas" w:cs="Consolas"/>
          <w:sz w:val="22"/>
          <w:szCs w:val="24"/>
        </w:rPr>
        <w:t xml:space="preserve">        └─...</w:t>
      </w:r>
    </w:p>
    <w:p w14:paraId="1CFC5A26" w14:textId="3DAC8F66" w:rsidR="004F6665" w:rsidRDefault="004F6665" w:rsidP="00B40906">
      <w:pPr>
        <w:pStyle w:val="2"/>
        <w:rPr>
          <w:rStyle w:val="11"/>
          <w:b/>
          <w:bCs/>
          <w:i w:val="0"/>
          <w:iCs w:val="0"/>
          <w:spacing w:val="0"/>
        </w:rPr>
      </w:pPr>
      <w:bookmarkStart w:id="13" w:name="_Toc135922423"/>
      <w:r>
        <w:rPr>
          <w:rStyle w:val="11"/>
          <w:rFonts w:hint="eastAsia"/>
          <w:b/>
          <w:bCs/>
          <w:i w:val="0"/>
          <w:iCs w:val="0"/>
          <w:spacing w:val="0"/>
        </w:rPr>
        <w:t>应用</w:t>
      </w:r>
      <w:r w:rsidR="0079005F">
        <w:rPr>
          <w:rStyle w:val="11"/>
          <w:rFonts w:hint="eastAsia"/>
          <w:b/>
          <w:bCs/>
          <w:i w:val="0"/>
          <w:iCs w:val="0"/>
          <w:spacing w:val="0"/>
        </w:rPr>
        <w:t>实现方法</w:t>
      </w:r>
      <w:bookmarkEnd w:id="13"/>
    </w:p>
    <w:p w14:paraId="13048D7E" w14:textId="491A2A4A" w:rsidR="001018C0" w:rsidRDefault="001018C0" w:rsidP="0079005F">
      <w:pPr>
        <w:rPr>
          <w:rFonts w:ascii="Consolas" w:eastAsiaTheme="minorEastAsia" w:hAnsi="Consolas" w:cs="Consolas"/>
          <w:sz w:val="22"/>
          <w:szCs w:val="24"/>
        </w:rPr>
      </w:pPr>
      <w:r>
        <w:rPr>
          <w:rFonts w:ascii="Consolas" w:eastAsiaTheme="minorEastAsia" w:hAnsi="Consolas" w:cs="Consolas" w:hint="eastAsia"/>
          <w:sz w:val="22"/>
          <w:szCs w:val="24"/>
        </w:rPr>
        <w:t>应用启动后，会定时采集系统数据，并输入到模型中。短时异常和长时异常采集的特征如下表</w:t>
      </w:r>
      <w:r>
        <w:rPr>
          <w:rFonts w:ascii="Consolas" w:eastAsiaTheme="minorEastAsia" w:hAnsi="Consolas" w:cs="Consolas" w:hint="eastAsia"/>
          <w:sz w:val="22"/>
          <w:szCs w:val="24"/>
        </w:rPr>
        <w:t>2</w:t>
      </w:r>
      <w:r>
        <w:rPr>
          <w:rFonts w:ascii="Consolas" w:eastAsiaTheme="minorEastAsia" w:hAnsi="Consolas" w:cs="Consolas"/>
          <w:sz w:val="22"/>
          <w:szCs w:val="24"/>
        </w:rPr>
        <w:t>.1</w:t>
      </w:r>
      <w:r>
        <w:rPr>
          <w:rFonts w:ascii="Consolas" w:eastAsiaTheme="minorEastAsia" w:hAnsi="Consolas" w:cs="Consolas" w:hint="eastAsia"/>
          <w:sz w:val="22"/>
          <w:szCs w:val="24"/>
        </w:rPr>
        <w:t>和表</w:t>
      </w:r>
      <w:r>
        <w:rPr>
          <w:rFonts w:ascii="Consolas" w:eastAsiaTheme="minorEastAsia" w:hAnsi="Consolas" w:cs="Consolas" w:hint="eastAsia"/>
          <w:sz w:val="22"/>
          <w:szCs w:val="24"/>
        </w:rPr>
        <w:t>2</w:t>
      </w:r>
      <w:r>
        <w:rPr>
          <w:rFonts w:ascii="Consolas" w:eastAsiaTheme="minorEastAsia" w:hAnsi="Consolas" w:cs="Consolas"/>
          <w:sz w:val="22"/>
          <w:szCs w:val="24"/>
        </w:rPr>
        <w:t>.2</w:t>
      </w:r>
      <w:r>
        <w:rPr>
          <w:rFonts w:ascii="Consolas" w:eastAsiaTheme="minorEastAsia" w:hAnsi="Consolas" w:cs="Consolas" w:hint="eastAsia"/>
          <w:sz w:val="22"/>
          <w:szCs w:val="24"/>
        </w:rPr>
        <w:t>所示，具体采集代码可参考</w:t>
      </w:r>
      <w:r w:rsidRPr="00D8193A">
        <w:rPr>
          <w:rFonts w:ascii="Consolas" w:eastAsiaTheme="minorEastAsia" w:hAnsi="Consolas" w:cs="Consolas"/>
          <w:sz w:val="22"/>
          <w:szCs w:val="24"/>
        </w:rPr>
        <w:t>BatteryServiceAdb.java</w:t>
      </w:r>
      <w:r w:rsidR="00056ABA">
        <w:rPr>
          <w:rFonts w:ascii="Consolas" w:eastAsiaTheme="minorEastAsia" w:hAnsi="Consolas" w:cs="Consolas" w:hint="eastAsia"/>
          <w:sz w:val="22"/>
          <w:szCs w:val="24"/>
        </w:rPr>
        <w:t>中的</w:t>
      </w:r>
      <w:r w:rsidR="00056ABA" w:rsidRPr="00056ABA">
        <w:rPr>
          <w:rFonts w:ascii="Consolas" w:eastAsiaTheme="minorEastAsia" w:hAnsi="Consolas" w:cs="Consolas"/>
          <w:sz w:val="22"/>
          <w:szCs w:val="24"/>
        </w:rPr>
        <w:lastRenderedPageBreak/>
        <w:t>doSomething</w:t>
      </w:r>
      <w:r w:rsidR="00056ABA">
        <w:rPr>
          <w:rFonts w:ascii="Consolas" w:eastAsiaTheme="minorEastAsia" w:hAnsi="Consolas" w:cs="Consolas" w:hint="eastAsia"/>
          <w:sz w:val="22"/>
          <w:szCs w:val="24"/>
        </w:rPr>
        <w:t>函数，由于代码过长，此处不做展示</w:t>
      </w:r>
      <w:r>
        <w:rPr>
          <w:rFonts w:ascii="Consolas" w:eastAsiaTheme="minorEastAsia" w:hAnsi="Consolas" w:cs="Consolas" w:hint="eastAsia"/>
          <w:sz w:val="22"/>
          <w:szCs w:val="24"/>
        </w:rPr>
        <w:t>。</w:t>
      </w:r>
    </w:p>
    <w:p w14:paraId="6D832247" w14:textId="77777777" w:rsidR="001018C0" w:rsidRDefault="001018C0" w:rsidP="001018C0">
      <w:pPr>
        <w:jc w:val="center"/>
        <w:rPr>
          <w:rFonts w:ascii="Consolas" w:eastAsiaTheme="minorEastAsia" w:hAnsi="Consolas" w:cs="Consolas"/>
          <w:sz w:val="22"/>
          <w:szCs w:val="24"/>
        </w:rPr>
      </w:pPr>
      <w:r>
        <w:rPr>
          <w:rFonts w:ascii="Consolas" w:eastAsiaTheme="minorEastAsia" w:hAnsi="Consolas" w:cs="Consolas" w:hint="eastAsia"/>
          <w:sz w:val="22"/>
          <w:szCs w:val="24"/>
        </w:rPr>
        <w:t>表</w:t>
      </w:r>
      <w:r>
        <w:rPr>
          <w:rFonts w:ascii="Consolas" w:eastAsiaTheme="minorEastAsia" w:hAnsi="Consolas" w:cs="Consolas" w:hint="eastAsia"/>
          <w:sz w:val="22"/>
          <w:szCs w:val="24"/>
        </w:rPr>
        <w:t>2</w:t>
      </w:r>
      <w:r>
        <w:rPr>
          <w:rFonts w:ascii="Consolas" w:eastAsiaTheme="minorEastAsia" w:hAnsi="Consolas" w:cs="Consolas"/>
          <w:sz w:val="22"/>
          <w:szCs w:val="24"/>
        </w:rPr>
        <w:t xml:space="preserve">.1 </w:t>
      </w:r>
      <w:r w:rsidRPr="00FD5C15">
        <w:rPr>
          <w:rFonts w:ascii="Consolas" w:eastAsiaTheme="minorEastAsia" w:hAnsi="Consolas" w:cs="Consolas" w:hint="eastAsia"/>
          <w:sz w:val="22"/>
          <w:szCs w:val="24"/>
        </w:rPr>
        <w:t>短时异常特征</w:t>
      </w:r>
    </w:p>
    <w:tbl>
      <w:tblPr>
        <w:tblW w:w="6941" w:type="dxa"/>
        <w:jc w:val="center"/>
        <w:tblLook w:val="04A0" w:firstRow="1" w:lastRow="0" w:firstColumn="1" w:lastColumn="0" w:noHBand="0" w:noVBand="1"/>
      </w:tblPr>
      <w:tblGrid>
        <w:gridCol w:w="2878"/>
        <w:gridCol w:w="2200"/>
        <w:gridCol w:w="1863"/>
      </w:tblGrid>
      <w:tr w:rsidR="001018C0" w:rsidRPr="00FD5C15" w14:paraId="62132603" w14:textId="77777777" w:rsidTr="00CF12BC">
        <w:trPr>
          <w:trHeight w:val="280"/>
          <w:jc w:val="center"/>
        </w:trPr>
        <w:tc>
          <w:tcPr>
            <w:tcW w:w="28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6E15F"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特征名</w:t>
            </w:r>
          </w:p>
        </w:tc>
        <w:tc>
          <w:tcPr>
            <w:tcW w:w="2200" w:type="dxa"/>
            <w:tcBorders>
              <w:top w:val="single" w:sz="4" w:space="0" w:color="auto"/>
              <w:left w:val="nil"/>
              <w:bottom w:val="single" w:sz="4" w:space="0" w:color="auto"/>
              <w:right w:val="single" w:sz="4" w:space="0" w:color="auto"/>
            </w:tcBorders>
            <w:shd w:val="clear" w:color="auto" w:fill="auto"/>
            <w:noWrap/>
            <w:vAlign w:val="center"/>
            <w:hideMark/>
          </w:tcPr>
          <w:p w14:paraId="1AC0E2CA"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含义</w:t>
            </w:r>
          </w:p>
        </w:tc>
        <w:tc>
          <w:tcPr>
            <w:tcW w:w="1863" w:type="dxa"/>
            <w:tcBorders>
              <w:top w:val="single" w:sz="4" w:space="0" w:color="auto"/>
              <w:left w:val="nil"/>
              <w:bottom w:val="single" w:sz="4" w:space="0" w:color="auto"/>
              <w:right w:val="single" w:sz="4" w:space="0" w:color="auto"/>
            </w:tcBorders>
            <w:shd w:val="clear" w:color="auto" w:fill="auto"/>
            <w:noWrap/>
            <w:vAlign w:val="center"/>
            <w:hideMark/>
          </w:tcPr>
          <w:p w14:paraId="74C91AB9"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单位</w:t>
            </w:r>
          </w:p>
        </w:tc>
      </w:tr>
      <w:tr w:rsidR="001018C0" w:rsidRPr="00FD5C15" w14:paraId="0821BC0F" w14:textId="77777777" w:rsidTr="00CF12BC">
        <w:trPr>
          <w:trHeight w:val="280"/>
          <w:jc w:val="center"/>
        </w:trPr>
        <w:tc>
          <w:tcPr>
            <w:tcW w:w="2878" w:type="dxa"/>
            <w:tcBorders>
              <w:top w:val="nil"/>
              <w:left w:val="single" w:sz="4" w:space="0" w:color="auto"/>
              <w:bottom w:val="single" w:sz="4" w:space="0" w:color="auto"/>
              <w:right w:val="single" w:sz="4" w:space="0" w:color="auto"/>
            </w:tcBorders>
            <w:shd w:val="clear" w:color="auto" w:fill="auto"/>
            <w:noWrap/>
            <w:vAlign w:val="center"/>
            <w:hideMark/>
          </w:tcPr>
          <w:p w14:paraId="13A63635"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brightness</w:t>
            </w:r>
          </w:p>
        </w:tc>
        <w:tc>
          <w:tcPr>
            <w:tcW w:w="2200" w:type="dxa"/>
            <w:tcBorders>
              <w:top w:val="nil"/>
              <w:left w:val="nil"/>
              <w:bottom w:val="single" w:sz="4" w:space="0" w:color="auto"/>
              <w:right w:val="single" w:sz="4" w:space="0" w:color="auto"/>
            </w:tcBorders>
            <w:shd w:val="clear" w:color="auto" w:fill="auto"/>
            <w:noWrap/>
            <w:vAlign w:val="center"/>
            <w:hideMark/>
          </w:tcPr>
          <w:p w14:paraId="6A7A3F0E"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亮度</w:t>
            </w:r>
          </w:p>
        </w:tc>
        <w:tc>
          <w:tcPr>
            <w:tcW w:w="1863" w:type="dxa"/>
            <w:tcBorders>
              <w:top w:val="nil"/>
              <w:left w:val="nil"/>
              <w:bottom w:val="single" w:sz="4" w:space="0" w:color="auto"/>
              <w:right w:val="single" w:sz="4" w:space="0" w:color="auto"/>
            </w:tcBorders>
            <w:shd w:val="clear" w:color="auto" w:fill="auto"/>
            <w:noWrap/>
            <w:vAlign w:val="center"/>
            <w:hideMark/>
          </w:tcPr>
          <w:p w14:paraId="6ED1F7F1"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0~255</w:t>
            </w:r>
          </w:p>
        </w:tc>
      </w:tr>
      <w:tr w:rsidR="001018C0" w:rsidRPr="00FD5C15" w14:paraId="0829B4F1" w14:textId="77777777" w:rsidTr="00CF12BC">
        <w:trPr>
          <w:trHeight w:val="280"/>
          <w:jc w:val="center"/>
        </w:trPr>
        <w:tc>
          <w:tcPr>
            <w:tcW w:w="2878" w:type="dxa"/>
            <w:tcBorders>
              <w:top w:val="nil"/>
              <w:left w:val="single" w:sz="4" w:space="0" w:color="auto"/>
              <w:bottom w:val="single" w:sz="4" w:space="0" w:color="auto"/>
              <w:right w:val="single" w:sz="4" w:space="0" w:color="auto"/>
            </w:tcBorders>
            <w:shd w:val="clear" w:color="auto" w:fill="auto"/>
            <w:noWrap/>
            <w:vAlign w:val="center"/>
            <w:hideMark/>
          </w:tcPr>
          <w:p w14:paraId="11384752"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CPUUtilityRate</w:t>
            </w:r>
          </w:p>
        </w:tc>
        <w:tc>
          <w:tcPr>
            <w:tcW w:w="2200" w:type="dxa"/>
            <w:tcBorders>
              <w:top w:val="nil"/>
              <w:left w:val="nil"/>
              <w:bottom w:val="single" w:sz="4" w:space="0" w:color="auto"/>
              <w:right w:val="single" w:sz="4" w:space="0" w:color="auto"/>
            </w:tcBorders>
            <w:shd w:val="clear" w:color="auto" w:fill="auto"/>
            <w:noWrap/>
            <w:vAlign w:val="center"/>
            <w:hideMark/>
          </w:tcPr>
          <w:p w14:paraId="3714CD49"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CPU</w:t>
            </w:r>
            <w:r w:rsidRPr="00FD5C15">
              <w:rPr>
                <w:rFonts w:ascii="Consolas" w:eastAsiaTheme="minorEastAsia" w:hAnsi="Consolas" w:cs="Consolas" w:hint="eastAsia"/>
                <w:sz w:val="22"/>
                <w:szCs w:val="24"/>
              </w:rPr>
              <w:t>利用率</w:t>
            </w:r>
          </w:p>
        </w:tc>
        <w:tc>
          <w:tcPr>
            <w:tcW w:w="1863" w:type="dxa"/>
            <w:tcBorders>
              <w:top w:val="nil"/>
              <w:left w:val="nil"/>
              <w:bottom w:val="single" w:sz="4" w:space="0" w:color="auto"/>
              <w:right w:val="single" w:sz="4" w:space="0" w:color="auto"/>
            </w:tcBorders>
            <w:shd w:val="clear" w:color="auto" w:fill="auto"/>
            <w:noWrap/>
            <w:vAlign w:val="center"/>
            <w:hideMark/>
          </w:tcPr>
          <w:p w14:paraId="341441B6"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0~100%</w:t>
            </w:r>
          </w:p>
        </w:tc>
      </w:tr>
      <w:tr w:rsidR="001018C0" w:rsidRPr="00FD5C15" w14:paraId="6154213C" w14:textId="77777777" w:rsidTr="00CF12BC">
        <w:trPr>
          <w:trHeight w:val="280"/>
          <w:jc w:val="center"/>
        </w:trPr>
        <w:tc>
          <w:tcPr>
            <w:tcW w:w="2878" w:type="dxa"/>
            <w:tcBorders>
              <w:top w:val="nil"/>
              <w:left w:val="single" w:sz="4" w:space="0" w:color="auto"/>
              <w:bottom w:val="single" w:sz="4" w:space="0" w:color="auto"/>
              <w:right w:val="single" w:sz="4" w:space="0" w:color="auto"/>
            </w:tcBorders>
            <w:shd w:val="clear" w:color="auto" w:fill="auto"/>
            <w:noWrap/>
            <w:vAlign w:val="center"/>
            <w:hideMark/>
          </w:tcPr>
          <w:p w14:paraId="430F4284"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CPUCluster0UtilityRate</w:t>
            </w:r>
          </w:p>
        </w:tc>
        <w:tc>
          <w:tcPr>
            <w:tcW w:w="2200" w:type="dxa"/>
            <w:tcBorders>
              <w:top w:val="nil"/>
              <w:left w:val="nil"/>
              <w:bottom w:val="single" w:sz="4" w:space="0" w:color="auto"/>
              <w:right w:val="single" w:sz="4" w:space="0" w:color="auto"/>
            </w:tcBorders>
            <w:shd w:val="clear" w:color="auto" w:fill="auto"/>
            <w:noWrap/>
            <w:vAlign w:val="center"/>
            <w:hideMark/>
          </w:tcPr>
          <w:p w14:paraId="3B7787F0"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CPU</w:t>
            </w:r>
            <w:r w:rsidRPr="00FD5C15">
              <w:rPr>
                <w:rFonts w:ascii="Consolas" w:eastAsiaTheme="minorEastAsia" w:hAnsi="Consolas" w:cs="Consolas" w:hint="eastAsia"/>
                <w:sz w:val="22"/>
                <w:szCs w:val="24"/>
              </w:rPr>
              <w:t>小核利用率</w:t>
            </w:r>
          </w:p>
        </w:tc>
        <w:tc>
          <w:tcPr>
            <w:tcW w:w="1863" w:type="dxa"/>
            <w:tcBorders>
              <w:top w:val="nil"/>
              <w:left w:val="nil"/>
              <w:bottom w:val="single" w:sz="4" w:space="0" w:color="auto"/>
              <w:right w:val="single" w:sz="4" w:space="0" w:color="auto"/>
            </w:tcBorders>
            <w:shd w:val="clear" w:color="auto" w:fill="auto"/>
            <w:noWrap/>
            <w:vAlign w:val="center"/>
            <w:hideMark/>
          </w:tcPr>
          <w:p w14:paraId="73A6CEB0"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0~100%</w:t>
            </w:r>
          </w:p>
        </w:tc>
      </w:tr>
      <w:tr w:rsidR="001018C0" w:rsidRPr="00FD5C15" w14:paraId="751805E1" w14:textId="77777777" w:rsidTr="00CF12BC">
        <w:trPr>
          <w:trHeight w:val="280"/>
          <w:jc w:val="center"/>
        </w:trPr>
        <w:tc>
          <w:tcPr>
            <w:tcW w:w="2878" w:type="dxa"/>
            <w:tcBorders>
              <w:top w:val="nil"/>
              <w:left w:val="single" w:sz="4" w:space="0" w:color="auto"/>
              <w:bottom w:val="single" w:sz="4" w:space="0" w:color="auto"/>
              <w:right w:val="single" w:sz="4" w:space="0" w:color="auto"/>
            </w:tcBorders>
            <w:shd w:val="clear" w:color="auto" w:fill="auto"/>
            <w:noWrap/>
            <w:vAlign w:val="center"/>
            <w:hideMark/>
          </w:tcPr>
          <w:p w14:paraId="738BD8D4"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CPUCluster1UtilityRate</w:t>
            </w:r>
          </w:p>
        </w:tc>
        <w:tc>
          <w:tcPr>
            <w:tcW w:w="2200" w:type="dxa"/>
            <w:tcBorders>
              <w:top w:val="nil"/>
              <w:left w:val="nil"/>
              <w:bottom w:val="single" w:sz="4" w:space="0" w:color="auto"/>
              <w:right w:val="single" w:sz="4" w:space="0" w:color="auto"/>
            </w:tcBorders>
            <w:shd w:val="clear" w:color="auto" w:fill="auto"/>
            <w:noWrap/>
            <w:vAlign w:val="center"/>
            <w:hideMark/>
          </w:tcPr>
          <w:p w14:paraId="570A3BA5"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CPU</w:t>
            </w:r>
            <w:r w:rsidRPr="00FD5C15">
              <w:rPr>
                <w:rFonts w:ascii="Consolas" w:eastAsiaTheme="minorEastAsia" w:hAnsi="Consolas" w:cs="Consolas" w:hint="eastAsia"/>
                <w:sz w:val="22"/>
                <w:szCs w:val="24"/>
              </w:rPr>
              <w:t>中核利用率</w:t>
            </w:r>
          </w:p>
        </w:tc>
        <w:tc>
          <w:tcPr>
            <w:tcW w:w="1863" w:type="dxa"/>
            <w:tcBorders>
              <w:top w:val="nil"/>
              <w:left w:val="nil"/>
              <w:bottom w:val="single" w:sz="4" w:space="0" w:color="auto"/>
              <w:right w:val="single" w:sz="4" w:space="0" w:color="auto"/>
            </w:tcBorders>
            <w:shd w:val="clear" w:color="auto" w:fill="auto"/>
            <w:noWrap/>
            <w:vAlign w:val="center"/>
            <w:hideMark/>
          </w:tcPr>
          <w:p w14:paraId="3E9F01E2"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0~100%</w:t>
            </w:r>
          </w:p>
        </w:tc>
      </w:tr>
      <w:tr w:rsidR="001018C0" w:rsidRPr="00FD5C15" w14:paraId="5207AF2C" w14:textId="77777777" w:rsidTr="00CF12BC">
        <w:trPr>
          <w:trHeight w:val="280"/>
          <w:jc w:val="center"/>
        </w:trPr>
        <w:tc>
          <w:tcPr>
            <w:tcW w:w="2878" w:type="dxa"/>
            <w:tcBorders>
              <w:top w:val="nil"/>
              <w:left w:val="single" w:sz="4" w:space="0" w:color="auto"/>
              <w:bottom w:val="single" w:sz="4" w:space="0" w:color="auto"/>
              <w:right w:val="single" w:sz="4" w:space="0" w:color="auto"/>
            </w:tcBorders>
            <w:shd w:val="clear" w:color="auto" w:fill="auto"/>
            <w:noWrap/>
            <w:vAlign w:val="center"/>
            <w:hideMark/>
          </w:tcPr>
          <w:p w14:paraId="35A66D38"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CPUCluster2UtilityRate</w:t>
            </w:r>
          </w:p>
        </w:tc>
        <w:tc>
          <w:tcPr>
            <w:tcW w:w="2200" w:type="dxa"/>
            <w:tcBorders>
              <w:top w:val="nil"/>
              <w:left w:val="nil"/>
              <w:bottom w:val="single" w:sz="4" w:space="0" w:color="auto"/>
              <w:right w:val="single" w:sz="4" w:space="0" w:color="auto"/>
            </w:tcBorders>
            <w:shd w:val="clear" w:color="auto" w:fill="auto"/>
            <w:noWrap/>
            <w:vAlign w:val="center"/>
            <w:hideMark/>
          </w:tcPr>
          <w:p w14:paraId="4CB8C726"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CPU</w:t>
            </w:r>
            <w:r w:rsidRPr="00FD5C15">
              <w:rPr>
                <w:rFonts w:ascii="Consolas" w:eastAsiaTheme="minorEastAsia" w:hAnsi="Consolas" w:cs="Consolas" w:hint="eastAsia"/>
                <w:sz w:val="22"/>
                <w:szCs w:val="24"/>
              </w:rPr>
              <w:t>大核利用率</w:t>
            </w:r>
          </w:p>
        </w:tc>
        <w:tc>
          <w:tcPr>
            <w:tcW w:w="1863" w:type="dxa"/>
            <w:tcBorders>
              <w:top w:val="nil"/>
              <w:left w:val="nil"/>
              <w:bottom w:val="single" w:sz="4" w:space="0" w:color="auto"/>
              <w:right w:val="single" w:sz="4" w:space="0" w:color="auto"/>
            </w:tcBorders>
            <w:shd w:val="clear" w:color="auto" w:fill="auto"/>
            <w:noWrap/>
            <w:vAlign w:val="center"/>
            <w:hideMark/>
          </w:tcPr>
          <w:p w14:paraId="67BCD36B"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0~100%</w:t>
            </w:r>
          </w:p>
        </w:tc>
      </w:tr>
      <w:tr w:rsidR="001018C0" w:rsidRPr="00FD5C15" w14:paraId="34C89AC8" w14:textId="77777777" w:rsidTr="00CF12BC">
        <w:trPr>
          <w:trHeight w:val="280"/>
          <w:jc w:val="center"/>
        </w:trPr>
        <w:tc>
          <w:tcPr>
            <w:tcW w:w="2878" w:type="dxa"/>
            <w:tcBorders>
              <w:top w:val="nil"/>
              <w:left w:val="single" w:sz="4" w:space="0" w:color="auto"/>
              <w:bottom w:val="single" w:sz="4" w:space="0" w:color="auto"/>
              <w:right w:val="single" w:sz="4" w:space="0" w:color="auto"/>
            </w:tcBorders>
            <w:shd w:val="clear" w:color="auto" w:fill="auto"/>
            <w:noWrap/>
            <w:vAlign w:val="center"/>
            <w:hideMark/>
          </w:tcPr>
          <w:p w14:paraId="0BD81C21"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services</w:t>
            </w:r>
          </w:p>
        </w:tc>
        <w:tc>
          <w:tcPr>
            <w:tcW w:w="2200" w:type="dxa"/>
            <w:tcBorders>
              <w:top w:val="nil"/>
              <w:left w:val="nil"/>
              <w:bottom w:val="single" w:sz="4" w:space="0" w:color="auto"/>
              <w:right w:val="single" w:sz="4" w:space="0" w:color="auto"/>
            </w:tcBorders>
            <w:shd w:val="clear" w:color="auto" w:fill="auto"/>
            <w:noWrap/>
            <w:vAlign w:val="center"/>
            <w:hideMark/>
          </w:tcPr>
          <w:p w14:paraId="7CBBDC1A"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正在运行的服务个数</w:t>
            </w:r>
          </w:p>
        </w:tc>
        <w:tc>
          <w:tcPr>
            <w:tcW w:w="1863" w:type="dxa"/>
            <w:tcBorders>
              <w:top w:val="nil"/>
              <w:left w:val="nil"/>
              <w:bottom w:val="single" w:sz="4" w:space="0" w:color="auto"/>
              <w:right w:val="single" w:sz="4" w:space="0" w:color="auto"/>
            </w:tcBorders>
            <w:shd w:val="clear" w:color="auto" w:fill="auto"/>
            <w:noWrap/>
            <w:vAlign w:val="center"/>
            <w:hideMark/>
          </w:tcPr>
          <w:p w14:paraId="4DF7C18A"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w:t>
            </w:r>
          </w:p>
        </w:tc>
      </w:tr>
      <w:tr w:rsidR="001018C0" w:rsidRPr="00FD5C15" w14:paraId="60B0C2CC" w14:textId="77777777" w:rsidTr="00CF12BC">
        <w:trPr>
          <w:trHeight w:val="280"/>
          <w:jc w:val="center"/>
        </w:trPr>
        <w:tc>
          <w:tcPr>
            <w:tcW w:w="2878" w:type="dxa"/>
            <w:tcBorders>
              <w:top w:val="nil"/>
              <w:left w:val="single" w:sz="4" w:space="0" w:color="auto"/>
              <w:bottom w:val="single" w:sz="4" w:space="0" w:color="auto"/>
              <w:right w:val="single" w:sz="4" w:space="0" w:color="auto"/>
            </w:tcBorders>
            <w:shd w:val="clear" w:color="auto" w:fill="auto"/>
            <w:noWrap/>
            <w:vAlign w:val="center"/>
            <w:hideMark/>
          </w:tcPr>
          <w:p w14:paraId="0EE6C7B8"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foregroundApps</w:t>
            </w:r>
          </w:p>
        </w:tc>
        <w:tc>
          <w:tcPr>
            <w:tcW w:w="2200" w:type="dxa"/>
            <w:tcBorders>
              <w:top w:val="nil"/>
              <w:left w:val="nil"/>
              <w:bottom w:val="single" w:sz="4" w:space="0" w:color="auto"/>
              <w:right w:val="single" w:sz="4" w:space="0" w:color="auto"/>
            </w:tcBorders>
            <w:shd w:val="clear" w:color="auto" w:fill="auto"/>
            <w:noWrap/>
            <w:vAlign w:val="center"/>
            <w:hideMark/>
          </w:tcPr>
          <w:p w14:paraId="4688A83F"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正在运行的应用个数</w:t>
            </w:r>
          </w:p>
        </w:tc>
        <w:tc>
          <w:tcPr>
            <w:tcW w:w="1863" w:type="dxa"/>
            <w:tcBorders>
              <w:top w:val="nil"/>
              <w:left w:val="nil"/>
              <w:bottom w:val="single" w:sz="4" w:space="0" w:color="auto"/>
              <w:right w:val="single" w:sz="4" w:space="0" w:color="auto"/>
            </w:tcBorders>
            <w:shd w:val="clear" w:color="auto" w:fill="auto"/>
            <w:noWrap/>
            <w:vAlign w:val="center"/>
            <w:hideMark/>
          </w:tcPr>
          <w:p w14:paraId="03AB60E4"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w:t>
            </w:r>
          </w:p>
        </w:tc>
      </w:tr>
      <w:tr w:rsidR="001018C0" w:rsidRPr="00FD5C15" w14:paraId="7BA66862" w14:textId="77777777" w:rsidTr="00CF12BC">
        <w:trPr>
          <w:trHeight w:val="280"/>
          <w:jc w:val="center"/>
        </w:trPr>
        <w:tc>
          <w:tcPr>
            <w:tcW w:w="2878" w:type="dxa"/>
            <w:tcBorders>
              <w:top w:val="nil"/>
              <w:left w:val="single" w:sz="4" w:space="0" w:color="auto"/>
              <w:bottom w:val="single" w:sz="4" w:space="0" w:color="auto"/>
              <w:right w:val="single" w:sz="4" w:space="0" w:color="auto"/>
            </w:tcBorders>
            <w:shd w:val="clear" w:color="auto" w:fill="auto"/>
            <w:noWrap/>
            <w:vAlign w:val="center"/>
            <w:hideMark/>
          </w:tcPr>
          <w:p w14:paraId="782E003F"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temperature</w:t>
            </w:r>
          </w:p>
        </w:tc>
        <w:tc>
          <w:tcPr>
            <w:tcW w:w="2200" w:type="dxa"/>
            <w:tcBorders>
              <w:top w:val="nil"/>
              <w:left w:val="nil"/>
              <w:bottom w:val="single" w:sz="4" w:space="0" w:color="auto"/>
              <w:right w:val="single" w:sz="4" w:space="0" w:color="auto"/>
            </w:tcBorders>
            <w:shd w:val="clear" w:color="auto" w:fill="auto"/>
            <w:noWrap/>
            <w:vAlign w:val="center"/>
            <w:hideMark/>
          </w:tcPr>
          <w:p w14:paraId="17CC5F8F"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CPU</w:t>
            </w:r>
            <w:r w:rsidRPr="00FD5C15">
              <w:rPr>
                <w:rFonts w:ascii="Consolas" w:eastAsiaTheme="minorEastAsia" w:hAnsi="Consolas" w:cs="Consolas" w:hint="eastAsia"/>
                <w:sz w:val="22"/>
                <w:szCs w:val="24"/>
              </w:rPr>
              <w:t>温度</w:t>
            </w:r>
          </w:p>
        </w:tc>
        <w:tc>
          <w:tcPr>
            <w:tcW w:w="1863" w:type="dxa"/>
            <w:tcBorders>
              <w:top w:val="nil"/>
              <w:left w:val="nil"/>
              <w:bottom w:val="single" w:sz="4" w:space="0" w:color="auto"/>
              <w:right w:val="single" w:sz="4" w:space="0" w:color="auto"/>
            </w:tcBorders>
            <w:shd w:val="clear" w:color="auto" w:fill="auto"/>
            <w:noWrap/>
            <w:vAlign w:val="center"/>
            <w:hideMark/>
          </w:tcPr>
          <w:p w14:paraId="167AAF5E"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摄氏度</w:t>
            </w:r>
          </w:p>
        </w:tc>
      </w:tr>
      <w:tr w:rsidR="001018C0" w:rsidRPr="00FD5C15" w14:paraId="6554CC25" w14:textId="77777777" w:rsidTr="00CF12BC">
        <w:trPr>
          <w:trHeight w:val="280"/>
          <w:jc w:val="center"/>
        </w:trPr>
        <w:tc>
          <w:tcPr>
            <w:tcW w:w="2878" w:type="dxa"/>
            <w:tcBorders>
              <w:top w:val="nil"/>
              <w:left w:val="single" w:sz="4" w:space="0" w:color="auto"/>
              <w:bottom w:val="single" w:sz="4" w:space="0" w:color="auto"/>
              <w:right w:val="single" w:sz="4" w:space="0" w:color="auto"/>
            </w:tcBorders>
            <w:shd w:val="clear" w:color="auto" w:fill="auto"/>
            <w:noWrap/>
            <w:vAlign w:val="center"/>
            <w:hideMark/>
          </w:tcPr>
          <w:p w14:paraId="39FF837E"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foregroundConsumption</w:t>
            </w:r>
          </w:p>
        </w:tc>
        <w:tc>
          <w:tcPr>
            <w:tcW w:w="2200" w:type="dxa"/>
            <w:tcBorders>
              <w:top w:val="nil"/>
              <w:left w:val="nil"/>
              <w:bottom w:val="single" w:sz="4" w:space="0" w:color="auto"/>
              <w:right w:val="single" w:sz="4" w:space="0" w:color="auto"/>
            </w:tcBorders>
            <w:shd w:val="clear" w:color="auto" w:fill="auto"/>
            <w:noWrap/>
            <w:vAlign w:val="center"/>
            <w:hideMark/>
          </w:tcPr>
          <w:p w14:paraId="1A645769"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前台应用平均耗电</w:t>
            </w:r>
          </w:p>
        </w:tc>
        <w:tc>
          <w:tcPr>
            <w:tcW w:w="1863" w:type="dxa"/>
            <w:tcBorders>
              <w:top w:val="nil"/>
              <w:left w:val="nil"/>
              <w:bottom w:val="single" w:sz="4" w:space="0" w:color="auto"/>
              <w:right w:val="single" w:sz="4" w:space="0" w:color="auto"/>
            </w:tcBorders>
            <w:shd w:val="clear" w:color="auto" w:fill="auto"/>
            <w:noWrap/>
            <w:vAlign w:val="center"/>
            <w:hideMark/>
          </w:tcPr>
          <w:p w14:paraId="167A1A6F"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mA</w:t>
            </w:r>
          </w:p>
        </w:tc>
      </w:tr>
      <w:tr w:rsidR="001018C0" w:rsidRPr="00FD5C15" w14:paraId="0F7FBEF8" w14:textId="77777777" w:rsidTr="00CF12BC">
        <w:trPr>
          <w:trHeight w:val="280"/>
          <w:jc w:val="center"/>
        </w:trPr>
        <w:tc>
          <w:tcPr>
            <w:tcW w:w="2878" w:type="dxa"/>
            <w:tcBorders>
              <w:top w:val="nil"/>
              <w:left w:val="single" w:sz="4" w:space="0" w:color="auto"/>
              <w:bottom w:val="single" w:sz="4" w:space="0" w:color="auto"/>
              <w:right w:val="single" w:sz="4" w:space="0" w:color="auto"/>
            </w:tcBorders>
            <w:shd w:val="clear" w:color="auto" w:fill="auto"/>
            <w:noWrap/>
            <w:vAlign w:val="center"/>
            <w:hideMark/>
          </w:tcPr>
          <w:p w14:paraId="01288DA6"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backgroundConsumption</w:t>
            </w:r>
          </w:p>
        </w:tc>
        <w:tc>
          <w:tcPr>
            <w:tcW w:w="2200" w:type="dxa"/>
            <w:tcBorders>
              <w:top w:val="nil"/>
              <w:left w:val="nil"/>
              <w:bottom w:val="single" w:sz="4" w:space="0" w:color="auto"/>
              <w:right w:val="single" w:sz="4" w:space="0" w:color="auto"/>
            </w:tcBorders>
            <w:shd w:val="clear" w:color="auto" w:fill="auto"/>
            <w:noWrap/>
            <w:vAlign w:val="center"/>
            <w:hideMark/>
          </w:tcPr>
          <w:p w14:paraId="0BCEC37E"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后台应用平均耗电</w:t>
            </w:r>
          </w:p>
        </w:tc>
        <w:tc>
          <w:tcPr>
            <w:tcW w:w="1863" w:type="dxa"/>
            <w:tcBorders>
              <w:top w:val="nil"/>
              <w:left w:val="nil"/>
              <w:bottom w:val="single" w:sz="4" w:space="0" w:color="auto"/>
              <w:right w:val="single" w:sz="4" w:space="0" w:color="auto"/>
            </w:tcBorders>
            <w:shd w:val="clear" w:color="auto" w:fill="auto"/>
            <w:noWrap/>
            <w:vAlign w:val="center"/>
            <w:hideMark/>
          </w:tcPr>
          <w:p w14:paraId="162E765E"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mA</w:t>
            </w:r>
          </w:p>
        </w:tc>
      </w:tr>
      <w:tr w:rsidR="001018C0" w:rsidRPr="00FD5C15" w14:paraId="78B397C3" w14:textId="77777777" w:rsidTr="00CF12BC">
        <w:trPr>
          <w:trHeight w:val="280"/>
          <w:jc w:val="center"/>
        </w:trPr>
        <w:tc>
          <w:tcPr>
            <w:tcW w:w="2878" w:type="dxa"/>
            <w:tcBorders>
              <w:top w:val="nil"/>
              <w:left w:val="single" w:sz="4" w:space="0" w:color="auto"/>
              <w:bottom w:val="single" w:sz="4" w:space="0" w:color="auto"/>
              <w:right w:val="single" w:sz="4" w:space="0" w:color="auto"/>
            </w:tcBorders>
            <w:shd w:val="clear" w:color="auto" w:fill="auto"/>
            <w:noWrap/>
            <w:vAlign w:val="center"/>
            <w:hideMark/>
          </w:tcPr>
          <w:p w14:paraId="32CDDE83"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CPUConsumption</w:t>
            </w:r>
          </w:p>
        </w:tc>
        <w:tc>
          <w:tcPr>
            <w:tcW w:w="2200" w:type="dxa"/>
            <w:tcBorders>
              <w:top w:val="nil"/>
              <w:left w:val="nil"/>
              <w:bottom w:val="single" w:sz="4" w:space="0" w:color="auto"/>
              <w:right w:val="single" w:sz="4" w:space="0" w:color="auto"/>
            </w:tcBorders>
            <w:shd w:val="clear" w:color="auto" w:fill="auto"/>
            <w:noWrap/>
            <w:vAlign w:val="center"/>
            <w:hideMark/>
          </w:tcPr>
          <w:p w14:paraId="1EDE2271"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CPU</w:t>
            </w:r>
            <w:r w:rsidRPr="00FD5C15">
              <w:rPr>
                <w:rFonts w:ascii="Consolas" w:eastAsiaTheme="minorEastAsia" w:hAnsi="Consolas" w:cs="Consolas" w:hint="eastAsia"/>
                <w:sz w:val="22"/>
                <w:szCs w:val="24"/>
              </w:rPr>
              <w:t>平均耗电</w:t>
            </w:r>
          </w:p>
        </w:tc>
        <w:tc>
          <w:tcPr>
            <w:tcW w:w="1863" w:type="dxa"/>
            <w:tcBorders>
              <w:top w:val="nil"/>
              <w:left w:val="nil"/>
              <w:bottom w:val="single" w:sz="4" w:space="0" w:color="auto"/>
              <w:right w:val="single" w:sz="4" w:space="0" w:color="auto"/>
            </w:tcBorders>
            <w:shd w:val="clear" w:color="auto" w:fill="auto"/>
            <w:noWrap/>
            <w:vAlign w:val="center"/>
            <w:hideMark/>
          </w:tcPr>
          <w:p w14:paraId="4ADC18E3"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mA</w:t>
            </w:r>
          </w:p>
        </w:tc>
      </w:tr>
      <w:tr w:rsidR="001018C0" w:rsidRPr="00FD5C15" w14:paraId="7011F62C" w14:textId="77777777" w:rsidTr="00CF12BC">
        <w:trPr>
          <w:trHeight w:val="280"/>
          <w:jc w:val="center"/>
        </w:trPr>
        <w:tc>
          <w:tcPr>
            <w:tcW w:w="2878" w:type="dxa"/>
            <w:tcBorders>
              <w:top w:val="nil"/>
              <w:left w:val="single" w:sz="4" w:space="0" w:color="auto"/>
              <w:bottom w:val="single" w:sz="4" w:space="0" w:color="auto"/>
              <w:right w:val="single" w:sz="4" w:space="0" w:color="auto"/>
            </w:tcBorders>
            <w:shd w:val="clear" w:color="auto" w:fill="auto"/>
            <w:noWrap/>
            <w:vAlign w:val="center"/>
            <w:hideMark/>
          </w:tcPr>
          <w:p w14:paraId="1CD20D87"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wifiConsumption</w:t>
            </w:r>
          </w:p>
        </w:tc>
        <w:tc>
          <w:tcPr>
            <w:tcW w:w="2200" w:type="dxa"/>
            <w:tcBorders>
              <w:top w:val="nil"/>
              <w:left w:val="nil"/>
              <w:bottom w:val="single" w:sz="4" w:space="0" w:color="auto"/>
              <w:right w:val="single" w:sz="4" w:space="0" w:color="auto"/>
            </w:tcBorders>
            <w:shd w:val="clear" w:color="auto" w:fill="auto"/>
            <w:noWrap/>
            <w:vAlign w:val="center"/>
            <w:hideMark/>
          </w:tcPr>
          <w:p w14:paraId="415DA6EB"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Wifi</w:t>
            </w:r>
            <w:r w:rsidRPr="00FD5C15">
              <w:rPr>
                <w:rFonts w:ascii="Consolas" w:eastAsiaTheme="minorEastAsia" w:hAnsi="Consolas" w:cs="Consolas" w:hint="eastAsia"/>
                <w:sz w:val="22"/>
                <w:szCs w:val="24"/>
              </w:rPr>
              <w:t>模块平均耗电</w:t>
            </w:r>
          </w:p>
        </w:tc>
        <w:tc>
          <w:tcPr>
            <w:tcW w:w="1863" w:type="dxa"/>
            <w:tcBorders>
              <w:top w:val="nil"/>
              <w:left w:val="nil"/>
              <w:bottom w:val="single" w:sz="4" w:space="0" w:color="auto"/>
              <w:right w:val="single" w:sz="4" w:space="0" w:color="auto"/>
            </w:tcBorders>
            <w:shd w:val="clear" w:color="auto" w:fill="auto"/>
            <w:noWrap/>
            <w:vAlign w:val="center"/>
            <w:hideMark/>
          </w:tcPr>
          <w:p w14:paraId="40D96C06"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mA</w:t>
            </w:r>
          </w:p>
        </w:tc>
      </w:tr>
      <w:tr w:rsidR="001018C0" w:rsidRPr="00FD5C15" w14:paraId="518A52DE" w14:textId="77777777" w:rsidTr="00CF12BC">
        <w:trPr>
          <w:trHeight w:val="280"/>
          <w:jc w:val="center"/>
        </w:trPr>
        <w:tc>
          <w:tcPr>
            <w:tcW w:w="28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DE793"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mobileRadioConsumption</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9DA54"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数据网络平均耗电</w:t>
            </w:r>
          </w:p>
        </w:tc>
        <w:tc>
          <w:tcPr>
            <w:tcW w:w="1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499FF6"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mA</w:t>
            </w:r>
          </w:p>
        </w:tc>
      </w:tr>
      <w:tr w:rsidR="001018C0" w:rsidRPr="00FD5C15" w14:paraId="2AD3BA3F" w14:textId="77777777" w:rsidTr="00CF12BC">
        <w:trPr>
          <w:trHeight w:val="280"/>
          <w:jc w:val="center"/>
        </w:trPr>
        <w:tc>
          <w:tcPr>
            <w:tcW w:w="28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9F8D2"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foregroundAppType</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B78E4"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前台应用类型</w:t>
            </w:r>
          </w:p>
        </w:tc>
        <w:tc>
          <w:tcPr>
            <w:tcW w:w="1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98C30"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应用</w:t>
            </w:r>
            <w:r w:rsidRPr="00FD5C15">
              <w:rPr>
                <w:rFonts w:ascii="Consolas" w:eastAsiaTheme="minorEastAsia" w:hAnsi="Consolas" w:cs="Consolas" w:hint="eastAsia"/>
                <w:sz w:val="22"/>
                <w:szCs w:val="24"/>
              </w:rPr>
              <w:t xml:space="preserve"> Category </w:t>
            </w:r>
            <w:r w:rsidRPr="00FD5C15">
              <w:rPr>
                <w:rFonts w:ascii="Consolas" w:eastAsiaTheme="minorEastAsia" w:hAnsi="Consolas" w:cs="Consolas" w:hint="eastAsia"/>
                <w:sz w:val="22"/>
                <w:szCs w:val="24"/>
              </w:rPr>
              <w:t>中的</w:t>
            </w:r>
            <w:r w:rsidRPr="00FD5C15">
              <w:rPr>
                <w:rFonts w:ascii="Consolas" w:eastAsiaTheme="minorEastAsia" w:hAnsi="Consolas" w:cs="Consolas" w:hint="eastAsia"/>
                <w:sz w:val="22"/>
                <w:szCs w:val="24"/>
              </w:rPr>
              <w:t xml:space="preserve"> 10 </w:t>
            </w:r>
            <w:r w:rsidRPr="00FD5C15">
              <w:rPr>
                <w:rFonts w:ascii="Consolas" w:eastAsiaTheme="minorEastAsia" w:hAnsi="Consolas" w:cs="Consolas" w:hint="eastAsia"/>
                <w:sz w:val="22"/>
                <w:szCs w:val="24"/>
              </w:rPr>
              <w:t>种类型</w:t>
            </w:r>
          </w:p>
        </w:tc>
      </w:tr>
      <w:tr w:rsidR="001018C0" w:rsidRPr="00FD5C15" w14:paraId="7E2813F8" w14:textId="77777777" w:rsidTr="00CF12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0"/>
          <w:jc w:val="center"/>
        </w:trPr>
        <w:tc>
          <w:tcPr>
            <w:tcW w:w="28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CCE31"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foregroundCPU</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EF654"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前台应用</w:t>
            </w:r>
            <w:r w:rsidRPr="00FD5C15">
              <w:rPr>
                <w:rFonts w:ascii="Consolas" w:eastAsiaTheme="minorEastAsia" w:hAnsi="Consolas" w:cs="Consolas" w:hint="eastAsia"/>
                <w:sz w:val="22"/>
                <w:szCs w:val="24"/>
              </w:rPr>
              <w:t xml:space="preserve"> CPU </w:t>
            </w:r>
            <w:r w:rsidRPr="00FD5C15">
              <w:rPr>
                <w:rFonts w:ascii="Consolas" w:eastAsiaTheme="minorEastAsia" w:hAnsi="Consolas" w:cs="Consolas" w:hint="eastAsia"/>
                <w:sz w:val="22"/>
                <w:szCs w:val="24"/>
              </w:rPr>
              <w:t>时间</w:t>
            </w:r>
          </w:p>
        </w:tc>
        <w:tc>
          <w:tcPr>
            <w:tcW w:w="1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5CEE1F"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jiffies/s</w:t>
            </w:r>
          </w:p>
        </w:tc>
      </w:tr>
      <w:tr w:rsidR="001018C0" w:rsidRPr="00FD5C15" w14:paraId="6F3E350B" w14:textId="77777777" w:rsidTr="00CF12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0"/>
          <w:jc w:val="center"/>
        </w:trPr>
        <w:tc>
          <w:tcPr>
            <w:tcW w:w="28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9302E8"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backgroundCPU</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E37B30"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后台应用</w:t>
            </w:r>
            <w:r w:rsidRPr="00FD5C15">
              <w:rPr>
                <w:rFonts w:ascii="Consolas" w:eastAsiaTheme="minorEastAsia" w:hAnsi="Consolas" w:cs="Consolas" w:hint="eastAsia"/>
                <w:sz w:val="22"/>
                <w:szCs w:val="24"/>
              </w:rPr>
              <w:t xml:space="preserve"> CPU </w:t>
            </w:r>
            <w:r w:rsidRPr="00FD5C15">
              <w:rPr>
                <w:rFonts w:ascii="Consolas" w:eastAsiaTheme="minorEastAsia" w:hAnsi="Consolas" w:cs="Consolas" w:hint="eastAsia"/>
                <w:sz w:val="22"/>
                <w:szCs w:val="24"/>
              </w:rPr>
              <w:t>时间</w:t>
            </w:r>
          </w:p>
        </w:tc>
        <w:tc>
          <w:tcPr>
            <w:tcW w:w="1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9B268"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jiffies/s</w:t>
            </w:r>
          </w:p>
        </w:tc>
      </w:tr>
      <w:tr w:rsidR="001018C0" w:rsidRPr="00FD5C15" w14:paraId="453CD5A7" w14:textId="77777777" w:rsidTr="00CF12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0"/>
          <w:jc w:val="center"/>
        </w:trPr>
        <w:tc>
          <w:tcPr>
            <w:tcW w:w="28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5CB2D"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foregroundNetwork</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051A4"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前台应用网络流量</w:t>
            </w:r>
          </w:p>
        </w:tc>
        <w:tc>
          <w:tcPr>
            <w:tcW w:w="1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8E7AE"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Kbytes/s</w:t>
            </w:r>
          </w:p>
        </w:tc>
      </w:tr>
      <w:tr w:rsidR="001018C0" w:rsidRPr="00FD5C15" w14:paraId="0DF30082" w14:textId="77777777" w:rsidTr="00CF12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0"/>
          <w:jc w:val="center"/>
        </w:trPr>
        <w:tc>
          <w:tcPr>
            <w:tcW w:w="28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DD4088"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backgroundNetwork</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8B94"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后台应用网络流量</w:t>
            </w:r>
          </w:p>
        </w:tc>
        <w:tc>
          <w:tcPr>
            <w:tcW w:w="1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54955D"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Kbytes/s</w:t>
            </w:r>
          </w:p>
        </w:tc>
      </w:tr>
      <w:tr w:rsidR="001018C0" w:rsidRPr="00FD5C15" w14:paraId="76CE3345" w14:textId="77777777" w:rsidTr="00CF12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0"/>
          <w:jc w:val="center"/>
        </w:trPr>
        <w:tc>
          <w:tcPr>
            <w:tcW w:w="28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7281C"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radioType</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7A8C72"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网络类型</w:t>
            </w:r>
          </w:p>
        </w:tc>
        <w:tc>
          <w:tcPr>
            <w:tcW w:w="1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AB5D2"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0(</w:t>
            </w:r>
            <w:r w:rsidRPr="00FD5C15">
              <w:rPr>
                <w:rFonts w:ascii="Consolas" w:eastAsiaTheme="minorEastAsia" w:hAnsi="Consolas" w:cs="Consolas" w:hint="eastAsia"/>
                <w:sz w:val="22"/>
                <w:szCs w:val="24"/>
              </w:rPr>
              <w:t>其它</w:t>
            </w:r>
            <w:r w:rsidRPr="00FD5C15">
              <w:rPr>
                <w:rFonts w:ascii="Consolas" w:eastAsiaTheme="minorEastAsia" w:hAnsi="Consolas" w:cs="Consolas" w:hint="eastAsia"/>
                <w:sz w:val="22"/>
                <w:szCs w:val="24"/>
              </w:rPr>
              <w:t>), 1(Wifi), 2(2G), 3(3G), 4(4G), 5(5G)</w:t>
            </w:r>
          </w:p>
        </w:tc>
      </w:tr>
      <w:tr w:rsidR="001018C0" w:rsidRPr="00FD5C15" w14:paraId="1EB386FB" w14:textId="77777777" w:rsidTr="00CF12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0"/>
          <w:jc w:val="center"/>
        </w:trPr>
        <w:tc>
          <w:tcPr>
            <w:tcW w:w="28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D32D"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radioStrength</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F61F3"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网络信号强度</w:t>
            </w:r>
          </w:p>
        </w:tc>
        <w:tc>
          <w:tcPr>
            <w:tcW w:w="1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3DAA19" w14:textId="77777777" w:rsidR="001018C0" w:rsidRPr="00FD5C15" w:rsidRDefault="001018C0" w:rsidP="00CF12BC">
            <w:pPr>
              <w:widowControl/>
              <w:spacing w:line="240" w:lineRule="auto"/>
              <w:ind w:firstLine="0"/>
              <w:jc w:val="left"/>
              <w:rPr>
                <w:rFonts w:ascii="Consolas" w:eastAsiaTheme="minorEastAsia" w:hAnsi="Consolas" w:cs="Consolas"/>
                <w:sz w:val="22"/>
                <w:szCs w:val="24"/>
              </w:rPr>
            </w:pPr>
            <w:r w:rsidRPr="00FD5C15">
              <w:rPr>
                <w:rFonts w:ascii="Consolas" w:eastAsiaTheme="minorEastAsia" w:hAnsi="Consolas" w:cs="Consolas" w:hint="eastAsia"/>
                <w:sz w:val="22"/>
                <w:szCs w:val="24"/>
              </w:rPr>
              <w:t>dBm</w:t>
            </w:r>
          </w:p>
        </w:tc>
      </w:tr>
    </w:tbl>
    <w:p w14:paraId="0895F4E3" w14:textId="77777777" w:rsidR="001018C0" w:rsidRPr="00B57BFC" w:rsidRDefault="001018C0" w:rsidP="001018C0">
      <w:pPr>
        <w:jc w:val="center"/>
        <w:rPr>
          <w:rFonts w:ascii="Consolas" w:eastAsiaTheme="minorEastAsia" w:hAnsi="Consolas" w:cs="Consolas"/>
          <w:sz w:val="22"/>
          <w:szCs w:val="24"/>
        </w:rPr>
      </w:pPr>
      <w:r>
        <w:rPr>
          <w:rFonts w:ascii="Consolas" w:eastAsiaTheme="minorEastAsia" w:hAnsi="Consolas" w:cs="Consolas" w:hint="eastAsia"/>
          <w:sz w:val="22"/>
          <w:szCs w:val="24"/>
        </w:rPr>
        <w:t>表</w:t>
      </w:r>
      <w:r>
        <w:rPr>
          <w:rFonts w:ascii="Consolas" w:eastAsiaTheme="minorEastAsia" w:hAnsi="Consolas" w:cs="Consolas" w:hint="eastAsia"/>
          <w:sz w:val="22"/>
          <w:szCs w:val="24"/>
        </w:rPr>
        <w:t>2</w:t>
      </w:r>
      <w:r>
        <w:rPr>
          <w:rFonts w:ascii="Consolas" w:eastAsiaTheme="minorEastAsia" w:hAnsi="Consolas" w:cs="Consolas"/>
          <w:sz w:val="22"/>
          <w:szCs w:val="24"/>
        </w:rPr>
        <w:t xml:space="preserve">.2 </w:t>
      </w:r>
      <w:r>
        <w:rPr>
          <w:rFonts w:ascii="Consolas" w:eastAsiaTheme="minorEastAsia" w:hAnsi="Consolas" w:cs="Consolas" w:hint="eastAsia"/>
          <w:sz w:val="22"/>
          <w:szCs w:val="24"/>
        </w:rPr>
        <w:t>长</w:t>
      </w:r>
      <w:r w:rsidRPr="00FD5C15">
        <w:rPr>
          <w:rFonts w:ascii="Consolas" w:eastAsiaTheme="minorEastAsia" w:hAnsi="Consolas" w:cs="Consolas" w:hint="eastAsia"/>
          <w:sz w:val="22"/>
          <w:szCs w:val="24"/>
        </w:rPr>
        <w:t>时异常特征</w:t>
      </w:r>
    </w:p>
    <w:tbl>
      <w:tblPr>
        <w:tblW w:w="7225" w:type="dxa"/>
        <w:jc w:val="center"/>
        <w:tblLook w:val="04A0" w:firstRow="1" w:lastRow="0" w:firstColumn="1" w:lastColumn="0" w:noHBand="0" w:noVBand="1"/>
      </w:tblPr>
      <w:tblGrid>
        <w:gridCol w:w="2636"/>
        <w:gridCol w:w="3171"/>
        <w:gridCol w:w="1418"/>
      </w:tblGrid>
      <w:tr w:rsidR="001018C0" w:rsidRPr="00B57BFC" w14:paraId="72F76CFB" w14:textId="77777777" w:rsidTr="00CF12BC">
        <w:trPr>
          <w:trHeight w:val="280"/>
          <w:jc w:val="center"/>
        </w:trPr>
        <w:tc>
          <w:tcPr>
            <w:tcW w:w="26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04F59"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sz w:val="22"/>
                <w:szCs w:val="24"/>
              </w:rPr>
              <w:t>特征名</w:t>
            </w:r>
          </w:p>
        </w:tc>
        <w:tc>
          <w:tcPr>
            <w:tcW w:w="3171" w:type="dxa"/>
            <w:tcBorders>
              <w:top w:val="single" w:sz="4" w:space="0" w:color="auto"/>
              <w:left w:val="nil"/>
              <w:bottom w:val="single" w:sz="4" w:space="0" w:color="auto"/>
              <w:right w:val="single" w:sz="4" w:space="0" w:color="auto"/>
            </w:tcBorders>
            <w:shd w:val="clear" w:color="auto" w:fill="auto"/>
            <w:noWrap/>
            <w:vAlign w:val="center"/>
            <w:hideMark/>
          </w:tcPr>
          <w:p w14:paraId="675113F3"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hint="eastAsia"/>
                <w:sz w:val="22"/>
                <w:szCs w:val="24"/>
              </w:rPr>
              <w:t>含义</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C772C9E"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hint="eastAsia"/>
                <w:sz w:val="22"/>
                <w:szCs w:val="24"/>
              </w:rPr>
              <w:t>单位</w:t>
            </w:r>
          </w:p>
        </w:tc>
      </w:tr>
      <w:tr w:rsidR="001018C0" w:rsidRPr="00B57BFC" w14:paraId="0E008BCE" w14:textId="77777777" w:rsidTr="00CF12BC">
        <w:trPr>
          <w:trHeight w:val="280"/>
          <w:jc w:val="center"/>
        </w:trPr>
        <w:tc>
          <w:tcPr>
            <w:tcW w:w="2636" w:type="dxa"/>
            <w:tcBorders>
              <w:top w:val="nil"/>
              <w:left w:val="single" w:sz="4" w:space="0" w:color="auto"/>
              <w:bottom w:val="single" w:sz="4" w:space="0" w:color="auto"/>
              <w:right w:val="single" w:sz="4" w:space="0" w:color="auto"/>
            </w:tcBorders>
            <w:shd w:val="clear" w:color="auto" w:fill="auto"/>
            <w:noWrap/>
            <w:vAlign w:val="center"/>
            <w:hideMark/>
          </w:tcPr>
          <w:p w14:paraId="191CD33F"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sz w:val="22"/>
                <w:szCs w:val="24"/>
              </w:rPr>
              <w:t>wakelock</w:t>
            </w:r>
          </w:p>
        </w:tc>
        <w:tc>
          <w:tcPr>
            <w:tcW w:w="3171" w:type="dxa"/>
            <w:tcBorders>
              <w:top w:val="nil"/>
              <w:left w:val="nil"/>
              <w:bottom w:val="single" w:sz="4" w:space="0" w:color="auto"/>
              <w:right w:val="single" w:sz="4" w:space="0" w:color="auto"/>
            </w:tcBorders>
            <w:shd w:val="clear" w:color="auto" w:fill="auto"/>
            <w:noWrap/>
            <w:vAlign w:val="center"/>
            <w:hideMark/>
          </w:tcPr>
          <w:p w14:paraId="01E0C752"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sz w:val="22"/>
                <w:szCs w:val="24"/>
              </w:rPr>
              <w:t>最长的</w:t>
            </w:r>
            <w:r w:rsidRPr="00B57BFC">
              <w:rPr>
                <w:rFonts w:ascii="Consolas" w:eastAsiaTheme="minorEastAsia" w:hAnsi="Consolas" w:cs="Consolas"/>
                <w:sz w:val="22"/>
                <w:szCs w:val="24"/>
              </w:rPr>
              <w:t xml:space="preserve"> Wakelock </w:t>
            </w:r>
            <w:r w:rsidRPr="00B57BFC">
              <w:rPr>
                <w:rFonts w:ascii="Consolas" w:eastAsiaTheme="minorEastAsia" w:hAnsi="Consolas" w:cs="Consolas"/>
                <w:sz w:val="22"/>
                <w:szCs w:val="24"/>
              </w:rPr>
              <w:t>的持续时间</w:t>
            </w:r>
          </w:p>
        </w:tc>
        <w:tc>
          <w:tcPr>
            <w:tcW w:w="1418" w:type="dxa"/>
            <w:tcBorders>
              <w:top w:val="nil"/>
              <w:left w:val="nil"/>
              <w:bottom w:val="single" w:sz="4" w:space="0" w:color="auto"/>
              <w:right w:val="single" w:sz="4" w:space="0" w:color="auto"/>
            </w:tcBorders>
            <w:shd w:val="clear" w:color="auto" w:fill="auto"/>
            <w:noWrap/>
            <w:vAlign w:val="center"/>
            <w:hideMark/>
          </w:tcPr>
          <w:p w14:paraId="274B4771"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hint="eastAsia"/>
                <w:sz w:val="22"/>
                <w:szCs w:val="24"/>
              </w:rPr>
              <w:t>ms</w:t>
            </w:r>
          </w:p>
        </w:tc>
      </w:tr>
      <w:tr w:rsidR="001018C0" w:rsidRPr="00B57BFC" w14:paraId="41771A3D" w14:textId="77777777" w:rsidTr="00CF12BC">
        <w:trPr>
          <w:trHeight w:val="280"/>
          <w:jc w:val="center"/>
        </w:trPr>
        <w:tc>
          <w:tcPr>
            <w:tcW w:w="2636" w:type="dxa"/>
            <w:tcBorders>
              <w:top w:val="nil"/>
              <w:left w:val="single" w:sz="4" w:space="0" w:color="auto"/>
              <w:bottom w:val="single" w:sz="4" w:space="0" w:color="auto"/>
              <w:right w:val="single" w:sz="4" w:space="0" w:color="auto"/>
            </w:tcBorders>
            <w:shd w:val="clear" w:color="auto" w:fill="auto"/>
            <w:noWrap/>
            <w:vAlign w:val="center"/>
            <w:hideMark/>
          </w:tcPr>
          <w:p w14:paraId="46000878"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sz w:val="22"/>
                <w:szCs w:val="24"/>
              </w:rPr>
              <w:t>alarmTime</w:t>
            </w:r>
          </w:p>
        </w:tc>
        <w:tc>
          <w:tcPr>
            <w:tcW w:w="3171" w:type="dxa"/>
            <w:tcBorders>
              <w:top w:val="nil"/>
              <w:left w:val="nil"/>
              <w:bottom w:val="single" w:sz="4" w:space="0" w:color="auto"/>
              <w:right w:val="single" w:sz="4" w:space="0" w:color="auto"/>
            </w:tcBorders>
            <w:shd w:val="clear" w:color="auto" w:fill="auto"/>
            <w:noWrap/>
            <w:vAlign w:val="center"/>
            <w:hideMark/>
          </w:tcPr>
          <w:p w14:paraId="0A51CB00"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sz w:val="22"/>
                <w:szCs w:val="24"/>
              </w:rPr>
              <w:t xml:space="preserve">Alarm </w:t>
            </w:r>
            <w:r w:rsidRPr="00B57BFC">
              <w:rPr>
                <w:rFonts w:ascii="Consolas" w:eastAsiaTheme="minorEastAsia" w:hAnsi="Consolas" w:cs="Consolas"/>
                <w:sz w:val="22"/>
                <w:szCs w:val="24"/>
              </w:rPr>
              <w:t>触发次数</w:t>
            </w:r>
          </w:p>
        </w:tc>
        <w:tc>
          <w:tcPr>
            <w:tcW w:w="1418" w:type="dxa"/>
            <w:tcBorders>
              <w:top w:val="nil"/>
              <w:left w:val="nil"/>
              <w:bottom w:val="single" w:sz="4" w:space="0" w:color="auto"/>
              <w:right w:val="single" w:sz="4" w:space="0" w:color="auto"/>
            </w:tcBorders>
            <w:shd w:val="clear" w:color="auto" w:fill="auto"/>
            <w:noWrap/>
            <w:vAlign w:val="center"/>
            <w:hideMark/>
          </w:tcPr>
          <w:p w14:paraId="7EE56596"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hint="eastAsia"/>
                <w:sz w:val="22"/>
                <w:szCs w:val="24"/>
              </w:rPr>
              <w:t>/</w:t>
            </w:r>
          </w:p>
        </w:tc>
      </w:tr>
      <w:tr w:rsidR="001018C0" w:rsidRPr="00B57BFC" w14:paraId="02A83487" w14:textId="77777777" w:rsidTr="00CF12BC">
        <w:trPr>
          <w:trHeight w:val="280"/>
          <w:jc w:val="center"/>
        </w:trPr>
        <w:tc>
          <w:tcPr>
            <w:tcW w:w="2636" w:type="dxa"/>
            <w:tcBorders>
              <w:top w:val="nil"/>
              <w:left w:val="single" w:sz="4" w:space="0" w:color="auto"/>
              <w:bottom w:val="single" w:sz="4" w:space="0" w:color="auto"/>
              <w:right w:val="single" w:sz="4" w:space="0" w:color="auto"/>
            </w:tcBorders>
            <w:shd w:val="clear" w:color="auto" w:fill="auto"/>
            <w:noWrap/>
            <w:vAlign w:val="center"/>
            <w:hideMark/>
          </w:tcPr>
          <w:p w14:paraId="11365B9F"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sz w:val="22"/>
                <w:szCs w:val="24"/>
              </w:rPr>
              <w:t>alarmWake</w:t>
            </w:r>
          </w:p>
        </w:tc>
        <w:tc>
          <w:tcPr>
            <w:tcW w:w="3171" w:type="dxa"/>
            <w:tcBorders>
              <w:top w:val="nil"/>
              <w:left w:val="nil"/>
              <w:bottom w:val="single" w:sz="4" w:space="0" w:color="auto"/>
              <w:right w:val="single" w:sz="4" w:space="0" w:color="auto"/>
            </w:tcBorders>
            <w:shd w:val="clear" w:color="auto" w:fill="auto"/>
            <w:noWrap/>
            <w:vAlign w:val="center"/>
            <w:hideMark/>
          </w:tcPr>
          <w:p w14:paraId="6D65A4D9"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sz w:val="22"/>
                <w:szCs w:val="24"/>
              </w:rPr>
              <w:t xml:space="preserve">Alarm </w:t>
            </w:r>
            <w:r w:rsidRPr="00B57BFC">
              <w:rPr>
                <w:rFonts w:ascii="Consolas" w:eastAsiaTheme="minorEastAsia" w:hAnsi="Consolas" w:cs="Consolas"/>
                <w:sz w:val="22"/>
                <w:szCs w:val="24"/>
              </w:rPr>
              <w:t>触发唤醒次数</w:t>
            </w:r>
          </w:p>
        </w:tc>
        <w:tc>
          <w:tcPr>
            <w:tcW w:w="1418" w:type="dxa"/>
            <w:tcBorders>
              <w:top w:val="nil"/>
              <w:left w:val="nil"/>
              <w:bottom w:val="single" w:sz="4" w:space="0" w:color="auto"/>
              <w:right w:val="single" w:sz="4" w:space="0" w:color="auto"/>
            </w:tcBorders>
            <w:shd w:val="clear" w:color="auto" w:fill="auto"/>
            <w:noWrap/>
            <w:vAlign w:val="center"/>
            <w:hideMark/>
          </w:tcPr>
          <w:p w14:paraId="6F71FA9C"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hint="eastAsia"/>
                <w:sz w:val="22"/>
                <w:szCs w:val="24"/>
              </w:rPr>
              <w:t>/</w:t>
            </w:r>
          </w:p>
        </w:tc>
      </w:tr>
      <w:tr w:rsidR="001018C0" w:rsidRPr="00B57BFC" w14:paraId="5CAEE62D" w14:textId="77777777" w:rsidTr="00CF12BC">
        <w:trPr>
          <w:trHeight w:val="280"/>
          <w:jc w:val="center"/>
        </w:trPr>
        <w:tc>
          <w:tcPr>
            <w:tcW w:w="2636" w:type="dxa"/>
            <w:tcBorders>
              <w:top w:val="nil"/>
              <w:left w:val="single" w:sz="4" w:space="0" w:color="auto"/>
              <w:bottom w:val="single" w:sz="4" w:space="0" w:color="auto"/>
              <w:right w:val="single" w:sz="4" w:space="0" w:color="auto"/>
            </w:tcBorders>
            <w:shd w:val="clear" w:color="auto" w:fill="auto"/>
            <w:noWrap/>
            <w:vAlign w:val="center"/>
            <w:hideMark/>
          </w:tcPr>
          <w:p w14:paraId="09F3CA48"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sz w:val="22"/>
                <w:szCs w:val="24"/>
              </w:rPr>
              <w:t>alarmTotal</w:t>
            </w:r>
          </w:p>
        </w:tc>
        <w:tc>
          <w:tcPr>
            <w:tcW w:w="3171" w:type="dxa"/>
            <w:tcBorders>
              <w:top w:val="nil"/>
              <w:left w:val="nil"/>
              <w:bottom w:val="single" w:sz="4" w:space="0" w:color="auto"/>
              <w:right w:val="single" w:sz="4" w:space="0" w:color="auto"/>
            </w:tcBorders>
            <w:shd w:val="clear" w:color="auto" w:fill="auto"/>
            <w:noWrap/>
            <w:vAlign w:val="center"/>
            <w:hideMark/>
          </w:tcPr>
          <w:p w14:paraId="68A3D837"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sz w:val="22"/>
                <w:szCs w:val="24"/>
              </w:rPr>
              <w:t>所有</w:t>
            </w:r>
            <w:r w:rsidRPr="00B57BFC">
              <w:rPr>
                <w:rFonts w:ascii="Consolas" w:eastAsiaTheme="minorEastAsia" w:hAnsi="Consolas" w:cs="Consolas"/>
                <w:sz w:val="22"/>
                <w:szCs w:val="24"/>
              </w:rPr>
              <w:t xml:space="preserve"> Alarm </w:t>
            </w:r>
            <w:r w:rsidRPr="00B57BFC">
              <w:rPr>
                <w:rFonts w:ascii="Consolas" w:eastAsiaTheme="minorEastAsia" w:hAnsi="Consolas" w:cs="Consolas"/>
                <w:sz w:val="22"/>
                <w:szCs w:val="24"/>
              </w:rPr>
              <w:t>触发总时间</w:t>
            </w:r>
          </w:p>
        </w:tc>
        <w:tc>
          <w:tcPr>
            <w:tcW w:w="1418" w:type="dxa"/>
            <w:tcBorders>
              <w:top w:val="nil"/>
              <w:left w:val="nil"/>
              <w:bottom w:val="single" w:sz="4" w:space="0" w:color="auto"/>
              <w:right w:val="single" w:sz="4" w:space="0" w:color="auto"/>
            </w:tcBorders>
            <w:shd w:val="clear" w:color="auto" w:fill="auto"/>
            <w:noWrap/>
            <w:vAlign w:val="center"/>
            <w:hideMark/>
          </w:tcPr>
          <w:p w14:paraId="70AA9F51"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hint="eastAsia"/>
                <w:sz w:val="22"/>
                <w:szCs w:val="24"/>
              </w:rPr>
              <w:t>ms</w:t>
            </w:r>
          </w:p>
        </w:tc>
      </w:tr>
      <w:tr w:rsidR="001018C0" w:rsidRPr="00B57BFC" w14:paraId="4210A321" w14:textId="77777777" w:rsidTr="00CF12BC">
        <w:trPr>
          <w:trHeight w:val="280"/>
          <w:jc w:val="center"/>
        </w:trPr>
        <w:tc>
          <w:tcPr>
            <w:tcW w:w="2636" w:type="dxa"/>
            <w:tcBorders>
              <w:top w:val="nil"/>
              <w:left w:val="single" w:sz="4" w:space="0" w:color="auto"/>
              <w:bottom w:val="single" w:sz="4" w:space="0" w:color="auto"/>
              <w:right w:val="single" w:sz="4" w:space="0" w:color="auto"/>
            </w:tcBorders>
            <w:shd w:val="clear" w:color="auto" w:fill="auto"/>
            <w:noWrap/>
            <w:vAlign w:val="center"/>
            <w:hideMark/>
          </w:tcPr>
          <w:p w14:paraId="3CC14103"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sz w:val="22"/>
                <w:szCs w:val="24"/>
              </w:rPr>
              <w:t>jobTime</w:t>
            </w:r>
          </w:p>
        </w:tc>
        <w:tc>
          <w:tcPr>
            <w:tcW w:w="3171" w:type="dxa"/>
            <w:tcBorders>
              <w:top w:val="nil"/>
              <w:left w:val="nil"/>
              <w:bottom w:val="single" w:sz="4" w:space="0" w:color="auto"/>
              <w:right w:val="single" w:sz="4" w:space="0" w:color="auto"/>
            </w:tcBorders>
            <w:shd w:val="clear" w:color="auto" w:fill="auto"/>
            <w:noWrap/>
            <w:vAlign w:val="center"/>
            <w:hideMark/>
          </w:tcPr>
          <w:p w14:paraId="5CE7E2CF"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sz w:val="22"/>
                <w:szCs w:val="24"/>
              </w:rPr>
              <w:t xml:space="preserve">Job </w:t>
            </w:r>
            <w:r w:rsidRPr="00B57BFC">
              <w:rPr>
                <w:rFonts w:ascii="Consolas" w:eastAsiaTheme="minorEastAsia" w:hAnsi="Consolas" w:cs="Consolas"/>
                <w:sz w:val="22"/>
                <w:szCs w:val="24"/>
              </w:rPr>
              <w:t>触发次数</w:t>
            </w:r>
          </w:p>
        </w:tc>
        <w:tc>
          <w:tcPr>
            <w:tcW w:w="1418" w:type="dxa"/>
            <w:tcBorders>
              <w:top w:val="nil"/>
              <w:left w:val="nil"/>
              <w:bottom w:val="single" w:sz="4" w:space="0" w:color="auto"/>
              <w:right w:val="single" w:sz="4" w:space="0" w:color="auto"/>
            </w:tcBorders>
            <w:shd w:val="clear" w:color="auto" w:fill="auto"/>
            <w:noWrap/>
            <w:vAlign w:val="center"/>
            <w:hideMark/>
          </w:tcPr>
          <w:p w14:paraId="46F50D6B"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hint="eastAsia"/>
                <w:sz w:val="22"/>
                <w:szCs w:val="24"/>
              </w:rPr>
              <w:t>/</w:t>
            </w:r>
          </w:p>
        </w:tc>
      </w:tr>
      <w:tr w:rsidR="001018C0" w:rsidRPr="00B57BFC" w14:paraId="307CF1D1" w14:textId="77777777" w:rsidTr="00CF12BC">
        <w:trPr>
          <w:trHeight w:val="280"/>
          <w:jc w:val="center"/>
        </w:trPr>
        <w:tc>
          <w:tcPr>
            <w:tcW w:w="2636" w:type="dxa"/>
            <w:tcBorders>
              <w:top w:val="nil"/>
              <w:left w:val="single" w:sz="4" w:space="0" w:color="auto"/>
              <w:bottom w:val="single" w:sz="4" w:space="0" w:color="auto"/>
              <w:right w:val="single" w:sz="4" w:space="0" w:color="auto"/>
            </w:tcBorders>
            <w:shd w:val="clear" w:color="auto" w:fill="auto"/>
            <w:noWrap/>
            <w:vAlign w:val="center"/>
            <w:hideMark/>
          </w:tcPr>
          <w:p w14:paraId="134EF9FD"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sz w:val="22"/>
                <w:szCs w:val="24"/>
              </w:rPr>
              <w:t>jobTotal</w:t>
            </w:r>
          </w:p>
        </w:tc>
        <w:tc>
          <w:tcPr>
            <w:tcW w:w="3171" w:type="dxa"/>
            <w:tcBorders>
              <w:top w:val="nil"/>
              <w:left w:val="nil"/>
              <w:bottom w:val="single" w:sz="4" w:space="0" w:color="auto"/>
              <w:right w:val="single" w:sz="4" w:space="0" w:color="auto"/>
            </w:tcBorders>
            <w:shd w:val="clear" w:color="auto" w:fill="auto"/>
            <w:noWrap/>
            <w:vAlign w:val="center"/>
            <w:hideMark/>
          </w:tcPr>
          <w:p w14:paraId="57D91FF2"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sz w:val="22"/>
                <w:szCs w:val="24"/>
              </w:rPr>
              <w:t>所有</w:t>
            </w:r>
            <w:r w:rsidRPr="00B57BFC">
              <w:rPr>
                <w:rFonts w:ascii="Consolas" w:eastAsiaTheme="minorEastAsia" w:hAnsi="Consolas" w:cs="Consolas"/>
                <w:sz w:val="22"/>
                <w:szCs w:val="24"/>
              </w:rPr>
              <w:t xml:space="preserve"> Job </w:t>
            </w:r>
            <w:r w:rsidRPr="00B57BFC">
              <w:rPr>
                <w:rFonts w:ascii="Consolas" w:eastAsiaTheme="minorEastAsia" w:hAnsi="Consolas" w:cs="Consolas"/>
                <w:sz w:val="22"/>
                <w:szCs w:val="24"/>
              </w:rPr>
              <w:t>触发总时间</w:t>
            </w:r>
          </w:p>
        </w:tc>
        <w:tc>
          <w:tcPr>
            <w:tcW w:w="1418" w:type="dxa"/>
            <w:tcBorders>
              <w:top w:val="nil"/>
              <w:left w:val="nil"/>
              <w:bottom w:val="single" w:sz="4" w:space="0" w:color="auto"/>
              <w:right w:val="single" w:sz="4" w:space="0" w:color="auto"/>
            </w:tcBorders>
            <w:shd w:val="clear" w:color="auto" w:fill="auto"/>
            <w:noWrap/>
            <w:vAlign w:val="center"/>
            <w:hideMark/>
          </w:tcPr>
          <w:p w14:paraId="3FAB7A3B"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hint="eastAsia"/>
                <w:sz w:val="22"/>
                <w:szCs w:val="24"/>
              </w:rPr>
              <w:t>ms</w:t>
            </w:r>
          </w:p>
        </w:tc>
      </w:tr>
      <w:tr w:rsidR="001018C0" w:rsidRPr="00B57BFC" w14:paraId="16111FE0" w14:textId="77777777" w:rsidTr="00CF12BC">
        <w:trPr>
          <w:trHeight w:val="280"/>
          <w:jc w:val="center"/>
        </w:trPr>
        <w:tc>
          <w:tcPr>
            <w:tcW w:w="2636" w:type="dxa"/>
            <w:tcBorders>
              <w:top w:val="nil"/>
              <w:left w:val="single" w:sz="4" w:space="0" w:color="auto"/>
              <w:bottom w:val="single" w:sz="4" w:space="0" w:color="auto"/>
              <w:right w:val="single" w:sz="4" w:space="0" w:color="auto"/>
            </w:tcBorders>
            <w:shd w:val="clear" w:color="auto" w:fill="auto"/>
            <w:noWrap/>
            <w:vAlign w:val="center"/>
            <w:hideMark/>
          </w:tcPr>
          <w:p w14:paraId="4455A43C"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sz w:val="22"/>
                <w:szCs w:val="24"/>
              </w:rPr>
              <w:t>AppCPU</w:t>
            </w:r>
          </w:p>
        </w:tc>
        <w:tc>
          <w:tcPr>
            <w:tcW w:w="3171" w:type="dxa"/>
            <w:tcBorders>
              <w:top w:val="nil"/>
              <w:left w:val="nil"/>
              <w:bottom w:val="single" w:sz="4" w:space="0" w:color="auto"/>
              <w:right w:val="single" w:sz="4" w:space="0" w:color="auto"/>
            </w:tcBorders>
            <w:shd w:val="clear" w:color="auto" w:fill="auto"/>
            <w:noWrap/>
            <w:vAlign w:val="center"/>
            <w:hideMark/>
          </w:tcPr>
          <w:p w14:paraId="248A6C50"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sz w:val="22"/>
                <w:szCs w:val="24"/>
              </w:rPr>
              <w:t>后台应用</w:t>
            </w:r>
            <w:r w:rsidRPr="00B57BFC">
              <w:rPr>
                <w:rFonts w:ascii="Consolas" w:eastAsiaTheme="minorEastAsia" w:hAnsi="Consolas" w:cs="Consolas"/>
                <w:sz w:val="22"/>
                <w:szCs w:val="24"/>
              </w:rPr>
              <w:t xml:space="preserve"> CPU </w:t>
            </w:r>
            <w:r w:rsidRPr="00B57BFC">
              <w:rPr>
                <w:rFonts w:ascii="Consolas" w:eastAsiaTheme="minorEastAsia" w:hAnsi="Consolas" w:cs="Consolas"/>
                <w:sz w:val="22"/>
                <w:szCs w:val="24"/>
              </w:rPr>
              <w:t>时间</w:t>
            </w:r>
          </w:p>
        </w:tc>
        <w:tc>
          <w:tcPr>
            <w:tcW w:w="1418" w:type="dxa"/>
            <w:tcBorders>
              <w:top w:val="nil"/>
              <w:left w:val="nil"/>
              <w:bottom w:val="single" w:sz="4" w:space="0" w:color="auto"/>
              <w:right w:val="single" w:sz="4" w:space="0" w:color="auto"/>
            </w:tcBorders>
            <w:shd w:val="clear" w:color="auto" w:fill="auto"/>
            <w:noWrap/>
            <w:vAlign w:val="center"/>
            <w:hideMark/>
          </w:tcPr>
          <w:p w14:paraId="6D69FCB8"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hint="eastAsia"/>
                <w:sz w:val="22"/>
                <w:szCs w:val="24"/>
              </w:rPr>
              <w:t>jiffies/s</w:t>
            </w:r>
          </w:p>
        </w:tc>
      </w:tr>
      <w:tr w:rsidR="001018C0" w:rsidRPr="00B57BFC" w14:paraId="5ECE5D08" w14:textId="77777777" w:rsidTr="00CF12BC">
        <w:trPr>
          <w:trHeight w:val="280"/>
          <w:jc w:val="center"/>
        </w:trPr>
        <w:tc>
          <w:tcPr>
            <w:tcW w:w="2636" w:type="dxa"/>
            <w:tcBorders>
              <w:top w:val="nil"/>
              <w:left w:val="single" w:sz="4" w:space="0" w:color="auto"/>
              <w:bottom w:val="single" w:sz="4" w:space="0" w:color="auto"/>
              <w:right w:val="single" w:sz="4" w:space="0" w:color="auto"/>
            </w:tcBorders>
            <w:shd w:val="clear" w:color="auto" w:fill="auto"/>
            <w:noWrap/>
            <w:vAlign w:val="center"/>
            <w:hideMark/>
          </w:tcPr>
          <w:p w14:paraId="2A007FC3"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sz w:val="22"/>
                <w:szCs w:val="24"/>
              </w:rPr>
              <w:t>AppNetwork</w:t>
            </w:r>
          </w:p>
        </w:tc>
        <w:tc>
          <w:tcPr>
            <w:tcW w:w="3171" w:type="dxa"/>
            <w:tcBorders>
              <w:top w:val="nil"/>
              <w:left w:val="nil"/>
              <w:bottom w:val="single" w:sz="4" w:space="0" w:color="auto"/>
              <w:right w:val="single" w:sz="4" w:space="0" w:color="auto"/>
            </w:tcBorders>
            <w:shd w:val="clear" w:color="auto" w:fill="auto"/>
            <w:noWrap/>
            <w:vAlign w:val="center"/>
            <w:hideMark/>
          </w:tcPr>
          <w:p w14:paraId="703215D5"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hint="eastAsia"/>
                <w:sz w:val="22"/>
                <w:szCs w:val="24"/>
              </w:rPr>
              <w:t>后台应用网络流量</w:t>
            </w:r>
          </w:p>
        </w:tc>
        <w:tc>
          <w:tcPr>
            <w:tcW w:w="1418" w:type="dxa"/>
            <w:tcBorders>
              <w:top w:val="nil"/>
              <w:left w:val="nil"/>
              <w:bottom w:val="single" w:sz="4" w:space="0" w:color="auto"/>
              <w:right w:val="single" w:sz="4" w:space="0" w:color="auto"/>
            </w:tcBorders>
            <w:shd w:val="clear" w:color="auto" w:fill="auto"/>
            <w:noWrap/>
            <w:vAlign w:val="center"/>
            <w:hideMark/>
          </w:tcPr>
          <w:p w14:paraId="4C7C7CD9"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hint="eastAsia"/>
                <w:sz w:val="22"/>
                <w:szCs w:val="24"/>
              </w:rPr>
              <w:t>Kbytes/s</w:t>
            </w:r>
          </w:p>
        </w:tc>
      </w:tr>
      <w:tr w:rsidR="001018C0" w:rsidRPr="00B57BFC" w14:paraId="28EB7BF7" w14:textId="77777777" w:rsidTr="00CF12BC">
        <w:trPr>
          <w:trHeight w:val="280"/>
          <w:jc w:val="center"/>
        </w:trPr>
        <w:tc>
          <w:tcPr>
            <w:tcW w:w="2636" w:type="dxa"/>
            <w:tcBorders>
              <w:top w:val="nil"/>
              <w:left w:val="single" w:sz="4" w:space="0" w:color="auto"/>
              <w:bottom w:val="single" w:sz="4" w:space="0" w:color="auto"/>
              <w:right w:val="single" w:sz="4" w:space="0" w:color="auto"/>
            </w:tcBorders>
            <w:shd w:val="clear" w:color="auto" w:fill="auto"/>
            <w:noWrap/>
            <w:vAlign w:val="center"/>
            <w:hideMark/>
          </w:tcPr>
          <w:p w14:paraId="2DD3F1B2"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sz w:val="22"/>
                <w:szCs w:val="24"/>
              </w:rPr>
              <w:t>AppCPUConsumption</w:t>
            </w:r>
          </w:p>
        </w:tc>
        <w:tc>
          <w:tcPr>
            <w:tcW w:w="3171" w:type="dxa"/>
            <w:tcBorders>
              <w:top w:val="nil"/>
              <w:left w:val="nil"/>
              <w:bottom w:val="single" w:sz="4" w:space="0" w:color="auto"/>
              <w:right w:val="single" w:sz="4" w:space="0" w:color="auto"/>
            </w:tcBorders>
            <w:shd w:val="clear" w:color="auto" w:fill="auto"/>
            <w:noWrap/>
            <w:vAlign w:val="center"/>
            <w:hideMark/>
          </w:tcPr>
          <w:p w14:paraId="36EC01D2"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sz w:val="22"/>
                <w:szCs w:val="24"/>
              </w:rPr>
              <w:t>后台应用平均</w:t>
            </w:r>
            <w:r w:rsidRPr="00B57BFC">
              <w:rPr>
                <w:rFonts w:ascii="Consolas" w:eastAsiaTheme="minorEastAsia" w:hAnsi="Consolas" w:cs="Consolas"/>
                <w:sz w:val="22"/>
                <w:szCs w:val="24"/>
              </w:rPr>
              <w:t xml:space="preserve"> CPU </w:t>
            </w:r>
            <w:r w:rsidRPr="00B57BFC">
              <w:rPr>
                <w:rFonts w:ascii="Consolas" w:eastAsiaTheme="minorEastAsia" w:hAnsi="Consolas" w:cs="Consolas"/>
                <w:sz w:val="22"/>
                <w:szCs w:val="24"/>
              </w:rPr>
              <w:t>耗电</w:t>
            </w:r>
          </w:p>
        </w:tc>
        <w:tc>
          <w:tcPr>
            <w:tcW w:w="1418" w:type="dxa"/>
            <w:tcBorders>
              <w:top w:val="nil"/>
              <w:left w:val="nil"/>
              <w:bottom w:val="single" w:sz="4" w:space="0" w:color="auto"/>
              <w:right w:val="single" w:sz="4" w:space="0" w:color="auto"/>
            </w:tcBorders>
            <w:shd w:val="clear" w:color="auto" w:fill="auto"/>
            <w:noWrap/>
            <w:vAlign w:val="center"/>
            <w:hideMark/>
          </w:tcPr>
          <w:p w14:paraId="170EAC0F"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hint="eastAsia"/>
                <w:sz w:val="22"/>
                <w:szCs w:val="24"/>
              </w:rPr>
              <w:t>mA</w:t>
            </w:r>
          </w:p>
        </w:tc>
      </w:tr>
      <w:tr w:rsidR="001018C0" w:rsidRPr="00B57BFC" w14:paraId="4FA07B43" w14:textId="77777777" w:rsidTr="00CF12BC">
        <w:trPr>
          <w:trHeight w:val="280"/>
          <w:jc w:val="center"/>
        </w:trPr>
        <w:tc>
          <w:tcPr>
            <w:tcW w:w="2636" w:type="dxa"/>
            <w:tcBorders>
              <w:top w:val="nil"/>
              <w:left w:val="single" w:sz="4" w:space="0" w:color="auto"/>
              <w:bottom w:val="single" w:sz="4" w:space="0" w:color="auto"/>
              <w:right w:val="single" w:sz="4" w:space="0" w:color="auto"/>
            </w:tcBorders>
            <w:shd w:val="clear" w:color="auto" w:fill="auto"/>
            <w:noWrap/>
            <w:vAlign w:val="center"/>
            <w:hideMark/>
          </w:tcPr>
          <w:p w14:paraId="6CFF7544"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sz w:val="22"/>
                <w:szCs w:val="24"/>
              </w:rPr>
              <w:t>APPGPSConsumption</w:t>
            </w:r>
          </w:p>
        </w:tc>
        <w:tc>
          <w:tcPr>
            <w:tcW w:w="3171" w:type="dxa"/>
            <w:tcBorders>
              <w:top w:val="nil"/>
              <w:left w:val="nil"/>
              <w:bottom w:val="single" w:sz="4" w:space="0" w:color="auto"/>
              <w:right w:val="single" w:sz="4" w:space="0" w:color="auto"/>
            </w:tcBorders>
            <w:shd w:val="clear" w:color="auto" w:fill="auto"/>
            <w:noWrap/>
            <w:vAlign w:val="center"/>
            <w:hideMark/>
          </w:tcPr>
          <w:p w14:paraId="1F4296EF"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sz w:val="22"/>
                <w:szCs w:val="24"/>
              </w:rPr>
              <w:t>后台应用平均</w:t>
            </w:r>
            <w:r w:rsidRPr="00B57BFC">
              <w:rPr>
                <w:rFonts w:ascii="Consolas" w:eastAsiaTheme="minorEastAsia" w:hAnsi="Consolas" w:cs="Consolas"/>
                <w:sz w:val="22"/>
                <w:szCs w:val="24"/>
              </w:rPr>
              <w:t xml:space="preserve"> GPS </w:t>
            </w:r>
            <w:r w:rsidRPr="00B57BFC">
              <w:rPr>
                <w:rFonts w:ascii="Consolas" w:eastAsiaTheme="minorEastAsia" w:hAnsi="Consolas" w:cs="Consolas"/>
                <w:sz w:val="22"/>
                <w:szCs w:val="24"/>
              </w:rPr>
              <w:t>耗电</w:t>
            </w:r>
          </w:p>
        </w:tc>
        <w:tc>
          <w:tcPr>
            <w:tcW w:w="1418" w:type="dxa"/>
            <w:tcBorders>
              <w:top w:val="nil"/>
              <w:left w:val="nil"/>
              <w:bottom w:val="single" w:sz="4" w:space="0" w:color="auto"/>
              <w:right w:val="single" w:sz="4" w:space="0" w:color="auto"/>
            </w:tcBorders>
            <w:shd w:val="clear" w:color="auto" w:fill="auto"/>
            <w:noWrap/>
            <w:vAlign w:val="center"/>
            <w:hideMark/>
          </w:tcPr>
          <w:p w14:paraId="58A51196"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hint="eastAsia"/>
                <w:sz w:val="22"/>
                <w:szCs w:val="24"/>
              </w:rPr>
              <w:t>mA</w:t>
            </w:r>
          </w:p>
        </w:tc>
      </w:tr>
      <w:tr w:rsidR="001018C0" w:rsidRPr="00B57BFC" w14:paraId="6AA2F334" w14:textId="77777777" w:rsidTr="00CF12BC">
        <w:trPr>
          <w:trHeight w:val="280"/>
          <w:jc w:val="center"/>
        </w:trPr>
        <w:tc>
          <w:tcPr>
            <w:tcW w:w="2636" w:type="dxa"/>
            <w:tcBorders>
              <w:top w:val="nil"/>
              <w:left w:val="single" w:sz="4" w:space="0" w:color="auto"/>
              <w:bottom w:val="single" w:sz="4" w:space="0" w:color="auto"/>
              <w:right w:val="single" w:sz="4" w:space="0" w:color="auto"/>
            </w:tcBorders>
            <w:shd w:val="clear" w:color="auto" w:fill="auto"/>
            <w:noWrap/>
            <w:vAlign w:val="center"/>
            <w:hideMark/>
          </w:tcPr>
          <w:p w14:paraId="5AA59606"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sz w:val="22"/>
                <w:szCs w:val="24"/>
              </w:rPr>
              <w:t>AppSensorConsumption</w:t>
            </w:r>
          </w:p>
        </w:tc>
        <w:tc>
          <w:tcPr>
            <w:tcW w:w="3171" w:type="dxa"/>
            <w:tcBorders>
              <w:top w:val="nil"/>
              <w:left w:val="nil"/>
              <w:bottom w:val="single" w:sz="4" w:space="0" w:color="auto"/>
              <w:right w:val="single" w:sz="4" w:space="0" w:color="auto"/>
            </w:tcBorders>
            <w:shd w:val="clear" w:color="auto" w:fill="auto"/>
            <w:noWrap/>
            <w:vAlign w:val="center"/>
            <w:hideMark/>
          </w:tcPr>
          <w:p w14:paraId="1D795879"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hint="eastAsia"/>
                <w:sz w:val="22"/>
                <w:szCs w:val="24"/>
              </w:rPr>
              <w:t>后台应用平均传感器耗电</w:t>
            </w:r>
          </w:p>
        </w:tc>
        <w:tc>
          <w:tcPr>
            <w:tcW w:w="1418" w:type="dxa"/>
            <w:tcBorders>
              <w:top w:val="nil"/>
              <w:left w:val="nil"/>
              <w:bottom w:val="single" w:sz="4" w:space="0" w:color="auto"/>
              <w:right w:val="single" w:sz="4" w:space="0" w:color="auto"/>
            </w:tcBorders>
            <w:shd w:val="clear" w:color="auto" w:fill="auto"/>
            <w:noWrap/>
            <w:vAlign w:val="center"/>
            <w:hideMark/>
          </w:tcPr>
          <w:p w14:paraId="5343C9D6" w14:textId="77777777" w:rsidR="001018C0" w:rsidRPr="00B57BFC" w:rsidRDefault="001018C0" w:rsidP="00CF12BC">
            <w:pPr>
              <w:widowControl/>
              <w:spacing w:line="240" w:lineRule="auto"/>
              <w:ind w:firstLine="0"/>
              <w:jc w:val="left"/>
              <w:rPr>
                <w:rFonts w:ascii="Consolas" w:eastAsiaTheme="minorEastAsia" w:hAnsi="Consolas" w:cs="Consolas"/>
                <w:sz w:val="22"/>
                <w:szCs w:val="24"/>
              </w:rPr>
            </w:pPr>
            <w:r w:rsidRPr="00B57BFC">
              <w:rPr>
                <w:rFonts w:ascii="Consolas" w:eastAsiaTheme="minorEastAsia" w:hAnsi="Consolas" w:cs="Consolas" w:hint="eastAsia"/>
                <w:sz w:val="22"/>
                <w:szCs w:val="24"/>
              </w:rPr>
              <w:t>mA</w:t>
            </w:r>
          </w:p>
        </w:tc>
      </w:tr>
    </w:tbl>
    <w:p w14:paraId="7652F7D1" w14:textId="77777777" w:rsidR="001018C0" w:rsidRPr="001018C0" w:rsidRDefault="001018C0" w:rsidP="0079005F">
      <w:pPr>
        <w:rPr>
          <w:rFonts w:ascii="Consolas" w:eastAsiaTheme="minorEastAsia" w:hAnsi="Consolas" w:cs="Consolas"/>
          <w:sz w:val="22"/>
          <w:szCs w:val="24"/>
        </w:rPr>
      </w:pPr>
    </w:p>
    <w:p w14:paraId="0EFB2603" w14:textId="3481E7B0" w:rsidR="001C5D53" w:rsidRDefault="001018C0" w:rsidP="001C5D53">
      <w:pPr>
        <w:ind w:firstLine="420"/>
        <w:rPr>
          <w:rFonts w:ascii="Consolas" w:eastAsiaTheme="minorEastAsia" w:hAnsi="Consolas" w:cs="Consolas"/>
          <w:sz w:val="22"/>
          <w:szCs w:val="24"/>
        </w:rPr>
      </w:pPr>
      <w:r>
        <w:rPr>
          <w:rFonts w:ascii="Consolas" w:eastAsiaTheme="minorEastAsia" w:hAnsi="Consolas" w:cs="Consolas" w:hint="eastAsia"/>
          <w:sz w:val="22"/>
          <w:szCs w:val="24"/>
        </w:rPr>
        <w:lastRenderedPageBreak/>
        <w:t>采集数据后，会输入深度学习模型</w:t>
      </w:r>
      <w:r w:rsidR="00CD3983">
        <w:rPr>
          <w:rFonts w:ascii="Consolas" w:eastAsiaTheme="minorEastAsia" w:hAnsi="Consolas" w:cs="Consolas" w:hint="eastAsia"/>
          <w:sz w:val="22"/>
          <w:szCs w:val="24"/>
        </w:rPr>
        <w:t>进行</w:t>
      </w:r>
      <w:r>
        <w:rPr>
          <w:rFonts w:ascii="Consolas" w:eastAsiaTheme="minorEastAsia" w:hAnsi="Consolas" w:cs="Consolas" w:hint="eastAsia"/>
          <w:sz w:val="22"/>
          <w:szCs w:val="24"/>
        </w:rPr>
        <w:t>推理，深度学习模型类</w:t>
      </w:r>
      <w:r w:rsidR="0079005F">
        <w:rPr>
          <w:rFonts w:ascii="Consolas" w:eastAsiaTheme="minorEastAsia" w:hAnsi="Consolas" w:cs="Consolas" w:hint="eastAsia"/>
          <w:sz w:val="22"/>
          <w:szCs w:val="24"/>
        </w:rPr>
        <w:t>i</w:t>
      </w:r>
      <w:r w:rsidR="0079005F" w:rsidRPr="00D8193A">
        <w:rPr>
          <w:rFonts w:ascii="Consolas" w:eastAsiaTheme="minorEastAsia" w:hAnsi="Consolas" w:cs="Consolas"/>
          <w:sz w:val="22"/>
          <w:szCs w:val="24"/>
        </w:rPr>
        <w:t>nference.java</w:t>
      </w:r>
      <w:r w:rsidR="0079005F">
        <w:rPr>
          <w:rFonts w:ascii="Consolas" w:eastAsiaTheme="minorEastAsia" w:hAnsi="Consolas" w:cs="Consolas" w:hint="eastAsia"/>
          <w:sz w:val="22"/>
          <w:szCs w:val="24"/>
        </w:rPr>
        <w:t>文件内容如下，在程序初始化时，会从</w:t>
      </w:r>
      <w:r w:rsidR="0079005F">
        <w:rPr>
          <w:rFonts w:ascii="Consolas" w:eastAsiaTheme="minorEastAsia" w:hAnsi="Consolas" w:cs="Consolas" w:hint="eastAsia"/>
          <w:sz w:val="22"/>
          <w:szCs w:val="24"/>
        </w:rPr>
        <w:t>assets</w:t>
      </w:r>
      <w:r w:rsidR="0079005F">
        <w:rPr>
          <w:rFonts w:ascii="Consolas" w:eastAsiaTheme="minorEastAsia" w:hAnsi="Consolas" w:cs="Consolas" w:hint="eastAsia"/>
          <w:sz w:val="22"/>
          <w:szCs w:val="24"/>
        </w:rPr>
        <w:t>资源目录获取模型文件并加载到内存中，输入数据后，会先对数据进行归一化处理，然后输入模型并返回</w:t>
      </w:r>
      <w:r w:rsidR="000A5D28">
        <w:rPr>
          <w:rFonts w:ascii="Consolas" w:eastAsiaTheme="minorEastAsia" w:hAnsi="Consolas" w:cs="Consolas" w:hint="eastAsia"/>
          <w:sz w:val="22"/>
          <w:szCs w:val="24"/>
        </w:rPr>
        <w:t>根据模型输出返回是否</w:t>
      </w:r>
      <w:r w:rsidR="00FC118A">
        <w:rPr>
          <w:rFonts w:ascii="Consolas" w:eastAsiaTheme="minorEastAsia" w:hAnsi="Consolas" w:cs="Consolas" w:hint="eastAsia"/>
          <w:sz w:val="22"/>
          <w:szCs w:val="24"/>
        </w:rPr>
        <w:t>发生</w:t>
      </w:r>
      <w:r w:rsidR="000A5D28">
        <w:rPr>
          <w:rFonts w:ascii="Consolas" w:eastAsiaTheme="minorEastAsia" w:hAnsi="Consolas" w:cs="Consolas" w:hint="eastAsia"/>
          <w:sz w:val="22"/>
          <w:szCs w:val="24"/>
        </w:rPr>
        <w:t>异常</w:t>
      </w:r>
      <w:r w:rsidR="0079005F">
        <w:rPr>
          <w:rFonts w:ascii="Consolas" w:eastAsiaTheme="minorEastAsia" w:hAnsi="Consolas" w:cs="Consolas" w:hint="eastAsia"/>
          <w:sz w:val="22"/>
          <w:szCs w:val="24"/>
        </w:rPr>
        <w:t>。</w:t>
      </w:r>
    </w:p>
    <w:p w14:paraId="6610C79B"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b/>
          <w:bCs/>
          <w:color w:val="006699"/>
          <w:kern w:val="0"/>
          <w:sz w:val="18"/>
          <w:szCs w:val="18"/>
          <w:bdr w:val="none" w:sz="0" w:space="0" w:color="auto" w:frame="1"/>
        </w:rPr>
        <w:t>public</w:t>
      </w: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class</w:t>
      </w:r>
      <w:r w:rsidRPr="0079005F">
        <w:rPr>
          <w:rFonts w:ascii="Consolas" w:eastAsia="宋体" w:hAnsi="Consolas"/>
          <w:color w:val="000000"/>
          <w:kern w:val="0"/>
          <w:sz w:val="18"/>
          <w:szCs w:val="18"/>
          <w:bdr w:val="none" w:sz="0" w:space="0" w:color="auto" w:frame="1"/>
        </w:rPr>
        <w:t> Inference {  </w:t>
      </w:r>
    </w:p>
    <w:p w14:paraId="2CC66E6F"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private</w:t>
      </w: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static</w:t>
      </w:r>
      <w:r w:rsidRPr="0079005F">
        <w:rPr>
          <w:rFonts w:ascii="Consolas" w:eastAsia="宋体" w:hAnsi="Consolas"/>
          <w:color w:val="000000"/>
          <w:kern w:val="0"/>
          <w:sz w:val="18"/>
          <w:szCs w:val="18"/>
          <w:bdr w:val="none" w:sz="0" w:space="0" w:color="auto" w:frame="1"/>
        </w:rPr>
        <w:t> Module powerModel = </w:t>
      </w:r>
      <w:r w:rsidRPr="0079005F">
        <w:rPr>
          <w:rFonts w:ascii="Consolas" w:eastAsia="宋体" w:hAnsi="Consolas"/>
          <w:b/>
          <w:bCs/>
          <w:color w:val="006699"/>
          <w:kern w:val="0"/>
          <w:sz w:val="18"/>
          <w:szCs w:val="18"/>
          <w:bdr w:val="none" w:sz="0" w:space="0" w:color="auto" w:frame="1"/>
        </w:rPr>
        <w:t>null</w:t>
      </w:r>
      <w:r w:rsidRPr="0079005F">
        <w:rPr>
          <w:rFonts w:ascii="Consolas" w:eastAsia="宋体" w:hAnsi="Consolas"/>
          <w:color w:val="000000"/>
          <w:kern w:val="0"/>
          <w:sz w:val="18"/>
          <w:szCs w:val="18"/>
          <w:bdr w:val="none" w:sz="0" w:space="0" w:color="auto" w:frame="1"/>
        </w:rPr>
        <w:t>;  </w:t>
      </w:r>
    </w:p>
    <w:p w14:paraId="53876C18"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private</w:t>
      </w: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static</w:t>
      </w: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final</w:t>
      </w:r>
      <w:r w:rsidRPr="0079005F">
        <w:rPr>
          <w:rFonts w:ascii="Consolas" w:eastAsia="宋体" w:hAnsi="Consolas"/>
          <w:color w:val="000000"/>
          <w:kern w:val="0"/>
          <w:sz w:val="18"/>
          <w:szCs w:val="18"/>
          <w:bdr w:val="none" w:sz="0" w:space="0" w:color="auto" w:frame="1"/>
        </w:rPr>
        <w:t> String PTL = </w:t>
      </w:r>
      <w:r w:rsidRPr="0079005F">
        <w:rPr>
          <w:rFonts w:ascii="Consolas" w:eastAsia="宋体" w:hAnsi="Consolas"/>
          <w:color w:val="0000FF"/>
          <w:kern w:val="0"/>
          <w:sz w:val="18"/>
          <w:szCs w:val="18"/>
          <w:bdr w:val="none" w:sz="0" w:space="0" w:color="auto" w:frame="1"/>
        </w:rPr>
        <w:t>"FCN_mobile_0308_99.ptl"</w:t>
      </w:r>
      <w:r w:rsidRPr="0079005F">
        <w:rPr>
          <w:rFonts w:ascii="Consolas" w:eastAsia="宋体" w:hAnsi="Consolas"/>
          <w:color w:val="000000"/>
          <w:kern w:val="0"/>
          <w:sz w:val="18"/>
          <w:szCs w:val="18"/>
          <w:bdr w:val="none" w:sz="0" w:space="0" w:color="auto" w:frame="1"/>
        </w:rPr>
        <w:t>;  </w:t>
      </w:r>
    </w:p>
    <w:p w14:paraId="0D4AB169"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p>
    <w:p w14:paraId="0584B0B6"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public</w:t>
      </w:r>
      <w:r w:rsidRPr="0079005F">
        <w:rPr>
          <w:rFonts w:ascii="Consolas" w:eastAsia="宋体" w:hAnsi="Consolas"/>
          <w:color w:val="000000"/>
          <w:kern w:val="0"/>
          <w:sz w:val="18"/>
          <w:szCs w:val="18"/>
          <w:bdr w:val="none" w:sz="0" w:space="0" w:color="auto" w:frame="1"/>
        </w:rPr>
        <w:t> Inference(Context context) { # </w:t>
      </w:r>
      <w:r w:rsidRPr="0079005F">
        <w:rPr>
          <w:rFonts w:ascii="Consolas" w:eastAsia="宋体" w:hAnsi="Consolas"/>
          <w:color w:val="000000"/>
          <w:kern w:val="0"/>
          <w:sz w:val="18"/>
          <w:szCs w:val="18"/>
          <w:bdr w:val="none" w:sz="0" w:space="0" w:color="auto" w:frame="1"/>
        </w:rPr>
        <w:t>加载模型</w:t>
      </w:r>
      <w:r w:rsidRPr="0079005F">
        <w:rPr>
          <w:rFonts w:ascii="Consolas" w:eastAsia="宋体" w:hAnsi="Consolas"/>
          <w:color w:val="000000"/>
          <w:kern w:val="0"/>
          <w:sz w:val="18"/>
          <w:szCs w:val="18"/>
          <w:bdr w:val="none" w:sz="0" w:space="0" w:color="auto" w:frame="1"/>
        </w:rPr>
        <w:t>  </w:t>
      </w:r>
    </w:p>
    <w:p w14:paraId="4E7BE5FF"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try</w:t>
      </w:r>
      <w:r w:rsidRPr="0079005F">
        <w:rPr>
          <w:rFonts w:ascii="Consolas" w:eastAsia="宋体" w:hAnsi="Consolas"/>
          <w:color w:val="000000"/>
          <w:kern w:val="0"/>
          <w:sz w:val="18"/>
          <w:szCs w:val="18"/>
          <w:bdr w:val="none" w:sz="0" w:space="0" w:color="auto" w:frame="1"/>
        </w:rPr>
        <w:t> {  </w:t>
      </w:r>
    </w:p>
    <w:p w14:paraId="0233441A"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powerModel = LiteModuleLoader.load(assetFilePath(context));  </w:t>
      </w:r>
    </w:p>
    <w:p w14:paraId="03C85278"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 </w:t>
      </w:r>
      <w:r w:rsidRPr="0079005F">
        <w:rPr>
          <w:rFonts w:ascii="Consolas" w:eastAsia="宋体" w:hAnsi="Consolas"/>
          <w:b/>
          <w:bCs/>
          <w:color w:val="006699"/>
          <w:kern w:val="0"/>
          <w:sz w:val="18"/>
          <w:szCs w:val="18"/>
          <w:bdr w:val="none" w:sz="0" w:space="0" w:color="auto" w:frame="1"/>
        </w:rPr>
        <w:t>catch</w:t>
      </w:r>
      <w:r w:rsidRPr="0079005F">
        <w:rPr>
          <w:rFonts w:ascii="Consolas" w:eastAsia="宋体" w:hAnsi="Consolas"/>
          <w:color w:val="000000"/>
          <w:kern w:val="0"/>
          <w:sz w:val="18"/>
          <w:szCs w:val="18"/>
          <w:bdr w:val="none" w:sz="0" w:space="0" w:color="auto" w:frame="1"/>
        </w:rPr>
        <w:t> (IOException e) {  </w:t>
      </w:r>
    </w:p>
    <w:p w14:paraId="371081D7"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e.printStackTrace();  </w:t>
      </w:r>
    </w:p>
    <w:p w14:paraId="0F51E114"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  </w:t>
      </w:r>
    </w:p>
    <w:p w14:paraId="53346780"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  </w:t>
      </w:r>
    </w:p>
    <w:p w14:paraId="1C736BEC"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p>
    <w:p w14:paraId="13000F15"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private</w:t>
      </w: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static</w:t>
      </w:r>
      <w:r w:rsidRPr="0079005F">
        <w:rPr>
          <w:rFonts w:ascii="Consolas" w:eastAsia="宋体" w:hAnsi="Consolas"/>
          <w:color w:val="000000"/>
          <w:kern w:val="0"/>
          <w:sz w:val="18"/>
          <w:szCs w:val="18"/>
          <w:bdr w:val="none" w:sz="0" w:space="0" w:color="auto" w:frame="1"/>
        </w:rPr>
        <w:t> String assetFilePath(Context context) </w:t>
      </w:r>
      <w:r w:rsidRPr="0079005F">
        <w:rPr>
          <w:rFonts w:ascii="Consolas" w:eastAsia="宋体" w:hAnsi="Consolas"/>
          <w:b/>
          <w:bCs/>
          <w:color w:val="006699"/>
          <w:kern w:val="0"/>
          <w:sz w:val="18"/>
          <w:szCs w:val="18"/>
          <w:bdr w:val="none" w:sz="0" w:space="0" w:color="auto" w:frame="1"/>
        </w:rPr>
        <w:t>throws</w:t>
      </w:r>
      <w:r w:rsidRPr="0079005F">
        <w:rPr>
          <w:rFonts w:ascii="Consolas" w:eastAsia="宋体" w:hAnsi="Consolas"/>
          <w:color w:val="000000"/>
          <w:kern w:val="0"/>
          <w:sz w:val="18"/>
          <w:szCs w:val="18"/>
          <w:bdr w:val="none" w:sz="0" w:space="0" w:color="auto" w:frame="1"/>
        </w:rPr>
        <w:t> IOException { # </w:t>
      </w:r>
      <w:r w:rsidRPr="0079005F">
        <w:rPr>
          <w:rFonts w:ascii="Consolas" w:eastAsia="宋体" w:hAnsi="Consolas"/>
          <w:color w:val="000000"/>
          <w:kern w:val="0"/>
          <w:sz w:val="18"/>
          <w:szCs w:val="18"/>
          <w:bdr w:val="none" w:sz="0" w:space="0" w:color="auto" w:frame="1"/>
        </w:rPr>
        <w:t>读取模型文件</w:t>
      </w:r>
      <w:r w:rsidRPr="0079005F">
        <w:rPr>
          <w:rFonts w:ascii="Consolas" w:eastAsia="宋体" w:hAnsi="Consolas"/>
          <w:color w:val="000000"/>
          <w:kern w:val="0"/>
          <w:sz w:val="18"/>
          <w:szCs w:val="18"/>
          <w:bdr w:val="none" w:sz="0" w:space="0" w:color="auto" w:frame="1"/>
        </w:rPr>
        <w:t>  </w:t>
      </w:r>
    </w:p>
    <w:p w14:paraId="044F6403"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File file = </w:t>
      </w:r>
      <w:r w:rsidRPr="0079005F">
        <w:rPr>
          <w:rFonts w:ascii="Consolas" w:eastAsia="宋体" w:hAnsi="Consolas"/>
          <w:b/>
          <w:bCs/>
          <w:color w:val="006699"/>
          <w:kern w:val="0"/>
          <w:sz w:val="18"/>
          <w:szCs w:val="18"/>
          <w:bdr w:val="none" w:sz="0" w:space="0" w:color="auto" w:frame="1"/>
        </w:rPr>
        <w:t>new</w:t>
      </w:r>
      <w:r w:rsidRPr="0079005F">
        <w:rPr>
          <w:rFonts w:ascii="Consolas" w:eastAsia="宋体" w:hAnsi="Consolas"/>
          <w:color w:val="000000"/>
          <w:kern w:val="0"/>
          <w:sz w:val="18"/>
          <w:szCs w:val="18"/>
          <w:bdr w:val="none" w:sz="0" w:space="0" w:color="auto" w:frame="1"/>
        </w:rPr>
        <w:t> File(context.getFilesDir(), PTL);  </w:t>
      </w:r>
    </w:p>
    <w:p w14:paraId="74BC7039"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if</w:t>
      </w:r>
      <w:r w:rsidRPr="0079005F">
        <w:rPr>
          <w:rFonts w:ascii="Consolas" w:eastAsia="宋体" w:hAnsi="Consolas"/>
          <w:color w:val="000000"/>
          <w:kern w:val="0"/>
          <w:sz w:val="18"/>
          <w:szCs w:val="18"/>
          <w:bdr w:val="none" w:sz="0" w:space="0" w:color="auto" w:frame="1"/>
        </w:rPr>
        <w:t> (file.exists() &amp;&amp; file.length() &gt; </w:t>
      </w:r>
      <w:r w:rsidRPr="0079005F">
        <w:rPr>
          <w:rFonts w:ascii="Consolas" w:eastAsia="宋体" w:hAnsi="Consolas"/>
          <w:color w:val="C00000"/>
          <w:kern w:val="0"/>
          <w:sz w:val="18"/>
          <w:szCs w:val="18"/>
          <w:bdr w:val="none" w:sz="0" w:space="0" w:color="auto" w:frame="1"/>
        </w:rPr>
        <w:t>0</w:t>
      </w:r>
      <w:r w:rsidRPr="0079005F">
        <w:rPr>
          <w:rFonts w:ascii="Consolas" w:eastAsia="宋体" w:hAnsi="Consolas"/>
          <w:color w:val="000000"/>
          <w:kern w:val="0"/>
          <w:sz w:val="18"/>
          <w:szCs w:val="18"/>
          <w:bdr w:val="none" w:sz="0" w:space="0" w:color="auto" w:frame="1"/>
        </w:rPr>
        <w:t>) {  </w:t>
      </w:r>
    </w:p>
    <w:p w14:paraId="7C2A3031"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return</w:t>
      </w:r>
      <w:r w:rsidRPr="0079005F">
        <w:rPr>
          <w:rFonts w:ascii="Consolas" w:eastAsia="宋体" w:hAnsi="Consolas"/>
          <w:color w:val="000000"/>
          <w:kern w:val="0"/>
          <w:sz w:val="18"/>
          <w:szCs w:val="18"/>
          <w:bdr w:val="none" w:sz="0" w:space="0" w:color="auto" w:frame="1"/>
        </w:rPr>
        <w:t> file.getAbsolutePath();  </w:t>
      </w:r>
    </w:p>
    <w:p w14:paraId="7987C0CF"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  </w:t>
      </w:r>
    </w:p>
    <w:p w14:paraId="67FCAC86"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p>
    <w:p w14:paraId="63737D19"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try</w:t>
      </w:r>
      <w:r w:rsidRPr="0079005F">
        <w:rPr>
          <w:rFonts w:ascii="Consolas" w:eastAsia="宋体" w:hAnsi="Consolas"/>
          <w:color w:val="000000"/>
          <w:kern w:val="0"/>
          <w:sz w:val="18"/>
          <w:szCs w:val="18"/>
          <w:bdr w:val="none" w:sz="0" w:space="0" w:color="auto" w:frame="1"/>
        </w:rPr>
        <w:t> (InputStream is = context.getAssets().open(PTL)) {  </w:t>
      </w:r>
    </w:p>
    <w:p w14:paraId="609321EA"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try</w:t>
      </w:r>
      <w:r w:rsidRPr="0079005F">
        <w:rPr>
          <w:rFonts w:ascii="Consolas" w:eastAsia="宋体" w:hAnsi="Consolas"/>
          <w:color w:val="000000"/>
          <w:kern w:val="0"/>
          <w:sz w:val="18"/>
          <w:szCs w:val="18"/>
          <w:bdr w:val="none" w:sz="0" w:space="0" w:color="auto" w:frame="1"/>
        </w:rPr>
        <w:t> (OutputStream os = </w:t>
      </w:r>
      <w:r w:rsidRPr="0079005F">
        <w:rPr>
          <w:rFonts w:ascii="Consolas" w:eastAsia="宋体" w:hAnsi="Consolas"/>
          <w:b/>
          <w:bCs/>
          <w:color w:val="006699"/>
          <w:kern w:val="0"/>
          <w:sz w:val="18"/>
          <w:szCs w:val="18"/>
          <w:bdr w:val="none" w:sz="0" w:space="0" w:color="auto" w:frame="1"/>
        </w:rPr>
        <w:t>new</w:t>
      </w:r>
      <w:r w:rsidRPr="0079005F">
        <w:rPr>
          <w:rFonts w:ascii="Consolas" w:eastAsia="宋体" w:hAnsi="Consolas"/>
          <w:color w:val="000000"/>
          <w:kern w:val="0"/>
          <w:sz w:val="18"/>
          <w:szCs w:val="18"/>
          <w:bdr w:val="none" w:sz="0" w:space="0" w:color="auto" w:frame="1"/>
        </w:rPr>
        <w:t> FileOutputStream(file)) {  </w:t>
      </w:r>
    </w:p>
    <w:p w14:paraId="0788F530"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byte</w:t>
      </w:r>
      <w:r w:rsidRPr="0079005F">
        <w:rPr>
          <w:rFonts w:ascii="Consolas" w:eastAsia="宋体" w:hAnsi="Consolas"/>
          <w:color w:val="000000"/>
          <w:kern w:val="0"/>
          <w:sz w:val="18"/>
          <w:szCs w:val="18"/>
          <w:bdr w:val="none" w:sz="0" w:space="0" w:color="auto" w:frame="1"/>
        </w:rPr>
        <w:t>[] buffer = </w:t>
      </w:r>
      <w:r w:rsidRPr="0079005F">
        <w:rPr>
          <w:rFonts w:ascii="Consolas" w:eastAsia="宋体" w:hAnsi="Consolas"/>
          <w:b/>
          <w:bCs/>
          <w:color w:val="006699"/>
          <w:kern w:val="0"/>
          <w:sz w:val="18"/>
          <w:szCs w:val="18"/>
          <w:bdr w:val="none" w:sz="0" w:space="0" w:color="auto" w:frame="1"/>
        </w:rPr>
        <w:t>new</w:t>
      </w: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byte</w:t>
      </w:r>
      <w:r w:rsidRPr="0079005F">
        <w:rPr>
          <w:rFonts w:ascii="Consolas" w:eastAsia="宋体" w:hAnsi="Consolas"/>
          <w:color w:val="000000"/>
          <w:kern w:val="0"/>
          <w:sz w:val="18"/>
          <w:szCs w:val="18"/>
          <w:bdr w:val="none" w:sz="0" w:space="0" w:color="auto" w:frame="1"/>
        </w:rPr>
        <w:t>[</w:t>
      </w:r>
      <w:r w:rsidRPr="0079005F">
        <w:rPr>
          <w:rFonts w:ascii="Consolas" w:eastAsia="宋体" w:hAnsi="Consolas"/>
          <w:color w:val="C00000"/>
          <w:kern w:val="0"/>
          <w:sz w:val="18"/>
          <w:szCs w:val="18"/>
          <w:bdr w:val="none" w:sz="0" w:space="0" w:color="auto" w:frame="1"/>
        </w:rPr>
        <w:t>4</w:t>
      </w:r>
      <w:r w:rsidRPr="0079005F">
        <w:rPr>
          <w:rFonts w:ascii="Consolas" w:eastAsia="宋体" w:hAnsi="Consolas"/>
          <w:color w:val="000000"/>
          <w:kern w:val="0"/>
          <w:sz w:val="18"/>
          <w:szCs w:val="18"/>
          <w:bdr w:val="none" w:sz="0" w:space="0" w:color="auto" w:frame="1"/>
        </w:rPr>
        <w:t> * </w:t>
      </w:r>
      <w:r w:rsidRPr="0079005F">
        <w:rPr>
          <w:rFonts w:ascii="Consolas" w:eastAsia="宋体" w:hAnsi="Consolas"/>
          <w:color w:val="C00000"/>
          <w:kern w:val="0"/>
          <w:sz w:val="18"/>
          <w:szCs w:val="18"/>
          <w:bdr w:val="none" w:sz="0" w:space="0" w:color="auto" w:frame="1"/>
        </w:rPr>
        <w:t>1024</w:t>
      </w:r>
      <w:r w:rsidRPr="0079005F">
        <w:rPr>
          <w:rFonts w:ascii="Consolas" w:eastAsia="宋体" w:hAnsi="Consolas"/>
          <w:color w:val="000000"/>
          <w:kern w:val="0"/>
          <w:sz w:val="18"/>
          <w:szCs w:val="18"/>
          <w:bdr w:val="none" w:sz="0" w:space="0" w:color="auto" w:frame="1"/>
        </w:rPr>
        <w:t>];  </w:t>
      </w:r>
    </w:p>
    <w:p w14:paraId="2C32EA7C"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int</w:t>
      </w:r>
      <w:r w:rsidRPr="0079005F">
        <w:rPr>
          <w:rFonts w:ascii="Consolas" w:eastAsia="宋体" w:hAnsi="Consolas"/>
          <w:color w:val="000000"/>
          <w:kern w:val="0"/>
          <w:sz w:val="18"/>
          <w:szCs w:val="18"/>
          <w:bdr w:val="none" w:sz="0" w:space="0" w:color="auto" w:frame="1"/>
        </w:rPr>
        <w:t> read;  </w:t>
      </w:r>
    </w:p>
    <w:p w14:paraId="385A6BCB"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while</w:t>
      </w:r>
      <w:r w:rsidRPr="0079005F">
        <w:rPr>
          <w:rFonts w:ascii="Consolas" w:eastAsia="宋体" w:hAnsi="Consolas"/>
          <w:color w:val="000000"/>
          <w:kern w:val="0"/>
          <w:sz w:val="18"/>
          <w:szCs w:val="18"/>
          <w:bdr w:val="none" w:sz="0" w:space="0" w:color="auto" w:frame="1"/>
        </w:rPr>
        <w:t> ((read = is.read(buffer)) != -</w:t>
      </w:r>
      <w:r w:rsidRPr="0079005F">
        <w:rPr>
          <w:rFonts w:ascii="Consolas" w:eastAsia="宋体" w:hAnsi="Consolas"/>
          <w:color w:val="C00000"/>
          <w:kern w:val="0"/>
          <w:sz w:val="18"/>
          <w:szCs w:val="18"/>
          <w:bdr w:val="none" w:sz="0" w:space="0" w:color="auto" w:frame="1"/>
        </w:rPr>
        <w:t>1</w:t>
      </w:r>
      <w:r w:rsidRPr="0079005F">
        <w:rPr>
          <w:rFonts w:ascii="Consolas" w:eastAsia="宋体" w:hAnsi="Consolas"/>
          <w:color w:val="000000"/>
          <w:kern w:val="0"/>
          <w:sz w:val="18"/>
          <w:szCs w:val="18"/>
          <w:bdr w:val="none" w:sz="0" w:space="0" w:color="auto" w:frame="1"/>
        </w:rPr>
        <w:t>) {  </w:t>
      </w:r>
    </w:p>
    <w:p w14:paraId="7FE60EED"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os.write(buffer, </w:t>
      </w:r>
      <w:r w:rsidRPr="0079005F">
        <w:rPr>
          <w:rFonts w:ascii="Consolas" w:eastAsia="宋体" w:hAnsi="Consolas"/>
          <w:color w:val="C00000"/>
          <w:kern w:val="0"/>
          <w:sz w:val="18"/>
          <w:szCs w:val="18"/>
          <w:bdr w:val="none" w:sz="0" w:space="0" w:color="auto" w:frame="1"/>
        </w:rPr>
        <w:t>0</w:t>
      </w:r>
      <w:r w:rsidRPr="0079005F">
        <w:rPr>
          <w:rFonts w:ascii="Consolas" w:eastAsia="宋体" w:hAnsi="Consolas"/>
          <w:color w:val="000000"/>
          <w:kern w:val="0"/>
          <w:sz w:val="18"/>
          <w:szCs w:val="18"/>
          <w:bdr w:val="none" w:sz="0" w:space="0" w:color="auto" w:frame="1"/>
        </w:rPr>
        <w:t>, read);  </w:t>
      </w:r>
    </w:p>
    <w:p w14:paraId="37D7A58A"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  </w:t>
      </w:r>
    </w:p>
    <w:p w14:paraId="66F67A52"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os.flush();  </w:t>
      </w:r>
    </w:p>
    <w:p w14:paraId="18BF77CE"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  </w:t>
      </w:r>
    </w:p>
    <w:p w14:paraId="0463CF6A"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return</w:t>
      </w:r>
      <w:r w:rsidRPr="0079005F">
        <w:rPr>
          <w:rFonts w:ascii="Consolas" w:eastAsia="宋体" w:hAnsi="Consolas"/>
          <w:color w:val="000000"/>
          <w:kern w:val="0"/>
          <w:sz w:val="18"/>
          <w:szCs w:val="18"/>
          <w:bdr w:val="none" w:sz="0" w:space="0" w:color="auto" w:frame="1"/>
        </w:rPr>
        <w:t> file.getAbsolutePath();  </w:t>
      </w:r>
    </w:p>
    <w:p w14:paraId="0418C41E"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  </w:t>
      </w:r>
    </w:p>
    <w:p w14:paraId="452865A0"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  </w:t>
      </w:r>
    </w:p>
    <w:p w14:paraId="39CF83D7"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p>
    <w:p w14:paraId="6901AB57"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private</w:t>
      </w: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static</w:t>
      </w: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float</w:t>
      </w:r>
      <w:r w:rsidRPr="0079005F">
        <w:rPr>
          <w:rFonts w:ascii="Consolas" w:eastAsia="宋体" w:hAnsi="Consolas"/>
          <w:color w:val="000000"/>
          <w:kern w:val="0"/>
          <w:sz w:val="18"/>
          <w:szCs w:val="18"/>
          <w:bdr w:val="none" w:sz="0" w:space="0" w:color="auto" w:frame="1"/>
        </w:rPr>
        <w:t>[] standardization(</w:t>
      </w:r>
      <w:r w:rsidRPr="0079005F">
        <w:rPr>
          <w:rFonts w:ascii="Consolas" w:eastAsia="宋体" w:hAnsi="Consolas"/>
          <w:b/>
          <w:bCs/>
          <w:color w:val="006699"/>
          <w:kern w:val="0"/>
          <w:sz w:val="18"/>
          <w:szCs w:val="18"/>
          <w:bdr w:val="none" w:sz="0" w:space="0" w:color="auto" w:frame="1"/>
        </w:rPr>
        <w:t>float</w:t>
      </w:r>
      <w:r w:rsidRPr="0079005F">
        <w:rPr>
          <w:rFonts w:ascii="Consolas" w:eastAsia="宋体" w:hAnsi="Consolas"/>
          <w:color w:val="000000"/>
          <w:kern w:val="0"/>
          <w:sz w:val="18"/>
          <w:szCs w:val="18"/>
          <w:bdr w:val="none" w:sz="0" w:space="0" w:color="auto" w:frame="1"/>
        </w:rPr>
        <w:t>[] raw) { # </w:t>
      </w:r>
      <w:r w:rsidRPr="0079005F">
        <w:rPr>
          <w:rFonts w:ascii="Consolas" w:eastAsia="宋体" w:hAnsi="Consolas"/>
          <w:color w:val="000000"/>
          <w:kern w:val="0"/>
          <w:sz w:val="18"/>
          <w:szCs w:val="18"/>
          <w:bdr w:val="none" w:sz="0" w:space="0" w:color="auto" w:frame="1"/>
        </w:rPr>
        <w:t>输入数据归一化</w:t>
      </w:r>
      <w:r w:rsidRPr="0079005F">
        <w:rPr>
          <w:rFonts w:ascii="Consolas" w:eastAsia="宋体" w:hAnsi="Consolas"/>
          <w:color w:val="000000"/>
          <w:kern w:val="0"/>
          <w:sz w:val="18"/>
          <w:szCs w:val="18"/>
          <w:bdr w:val="none" w:sz="0" w:space="0" w:color="auto" w:frame="1"/>
        </w:rPr>
        <w:t>  </w:t>
      </w:r>
    </w:p>
    <w:p w14:paraId="00171974"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double</w:t>
      </w:r>
      <w:r w:rsidRPr="0079005F">
        <w:rPr>
          <w:rFonts w:ascii="Consolas" w:eastAsia="宋体" w:hAnsi="Consolas"/>
          <w:color w:val="000000"/>
          <w:kern w:val="0"/>
          <w:sz w:val="18"/>
          <w:szCs w:val="18"/>
          <w:bdr w:val="none" w:sz="0" w:space="0" w:color="auto" w:frame="1"/>
        </w:rPr>
        <w:t>[] mean = </w:t>
      </w:r>
      <w:r w:rsidRPr="0079005F">
        <w:rPr>
          <w:rFonts w:ascii="Consolas" w:eastAsia="宋体" w:hAnsi="Consolas"/>
          <w:b/>
          <w:bCs/>
          <w:color w:val="006699"/>
          <w:kern w:val="0"/>
          <w:sz w:val="18"/>
          <w:szCs w:val="18"/>
          <w:bdr w:val="none" w:sz="0" w:space="0" w:color="auto" w:frame="1"/>
        </w:rPr>
        <w:t>new</w:t>
      </w: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double</w:t>
      </w:r>
      <w:r w:rsidRPr="0079005F">
        <w:rPr>
          <w:rFonts w:ascii="Consolas" w:eastAsia="宋体" w:hAnsi="Consolas"/>
          <w:color w:val="000000"/>
          <w:kern w:val="0"/>
          <w:sz w:val="18"/>
          <w:szCs w:val="18"/>
          <w:bdr w:val="none" w:sz="0" w:space="0" w:color="auto" w:frame="1"/>
        </w:rPr>
        <w:t>[]{</w:t>
      </w:r>
      <w:r w:rsidRPr="0079005F">
        <w:rPr>
          <w:rFonts w:ascii="Consolas" w:eastAsia="宋体" w:hAnsi="Consolas"/>
          <w:color w:val="C00000"/>
          <w:kern w:val="0"/>
          <w:sz w:val="18"/>
          <w:szCs w:val="18"/>
          <w:bdr w:val="none" w:sz="0" w:space="0" w:color="auto" w:frame="1"/>
        </w:rPr>
        <w:t>80.70466155810983</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0.3834093231162197</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0.4846203703703704</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0.4877180715197956</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0.49488633461047254</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0.49657024265644956</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0.29680427841634743</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0.3034645593869732</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0.3104651979565773</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0.21537835249042148</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76.96455938697318</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1.526500638569604</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64.27806800766282</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231.12416985951467</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197.1624</w:t>
      </w:r>
      <w:r w:rsidRPr="0079005F">
        <w:rPr>
          <w:rFonts w:ascii="Consolas" w:eastAsia="宋体" w:hAnsi="Consolas"/>
          <w:color w:val="C00000"/>
          <w:kern w:val="0"/>
          <w:sz w:val="18"/>
          <w:szCs w:val="18"/>
          <w:bdr w:val="none" w:sz="0" w:space="0" w:color="auto" w:frame="1"/>
        </w:rPr>
        <w:lastRenderedPageBreak/>
        <w:t>2017879952</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248.51270753512134</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101.07416347381864</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107.14663473818646</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211.67614942528735</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1797.8280332056195</w:t>
      </w:r>
      <w:r w:rsidRPr="0079005F">
        <w:rPr>
          <w:rFonts w:ascii="Consolas" w:eastAsia="宋体" w:hAnsi="Consolas"/>
          <w:color w:val="000000"/>
          <w:kern w:val="0"/>
          <w:sz w:val="18"/>
          <w:szCs w:val="18"/>
          <w:bdr w:val="none" w:sz="0" w:space="0" w:color="auto" w:frame="1"/>
        </w:rPr>
        <w:t>};  </w:t>
      </w:r>
    </w:p>
    <w:p w14:paraId="11381963"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double</w:t>
      </w:r>
      <w:r w:rsidRPr="0079005F">
        <w:rPr>
          <w:rFonts w:ascii="Consolas" w:eastAsia="宋体" w:hAnsi="Consolas"/>
          <w:color w:val="000000"/>
          <w:kern w:val="0"/>
          <w:sz w:val="18"/>
          <w:szCs w:val="18"/>
          <w:bdr w:val="none" w:sz="0" w:space="0" w:color="auto" w:frame="1"/>
        </w:rPr>
        <w:t>[] std = </w:t>
      </w:r>
      <w:r w:rsidRPr="0079005F">
        <w:rPr>
          <w:rFonts w:ascii="Consolas" w:eastAsia="宋体" w:hAnsi="Consolas"/>
          <w:b/>
          <w:bCs/>
          <w:color w:val="006699"/>
          <w:kern w:val="0"/>
          <w:sz w:val="18"/>
          <w:szCs w:val="18"/>
          <w:bdr w:val="none" w:sz="0" w:space="0" w:color="auto" w:frame="1"/>
        </w:rPr>
        <w:t>new</w:t>
      </w: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double</w:t>
      </w:r>
      <w:r w:rsidRPr="0079005F">
        <w:rPr>
          <w:rFonts w:ascii="Consolas" w:eastAsia="宋体" w:hAnsi="Consolas"/>
          <w:color w:val="000000"/>
          <w:kern w:val="0"/>
          <w:sz w:val="18"/>
          <w:szCs w:val="18"/>
          <w:bdr w:val="none" w:sz="0" w:space="0" w:color="auto" w:frame="1"/>
        </w:rPr>
        <w:t>[]{</w:t>
      </w:r>
      <w:r w:rsidRPr="0079005F">
        <w:rPr>
          <w:rFonts w:ascii="Consolas" w:eastAsia="宋体" w:hAnsi="Consolas"/>
          <w:color w:val="C00000"/>
          <w:kern w:val="0"/>
          <w:sz w:val="18"/>
          <w:szCs w:val="18"/>
          <w:bdr w:val="none" w:sz="0" w:space="0" w:color="auto" w:frame="1"/>
        </w:rPr>
        <w:t>40.55143451982902</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0.22762060873803783</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0.16332114625380245</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0.176409572254452</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0.17979844819025106</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0.18272702384915238</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0.2980531995757685</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0.29453497184198757</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0.2909018792009807</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0.3086784144613514</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9.741110269155532</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0.49929722225884987</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8.998853758859752</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99.47813339170364</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226.68672666393914</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239.41424574275484</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65.93317598281953</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205.62307526955973</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200.15359060045884</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14970.808682094874</w:t>
      </w:r>
      <w:r w:rsidRPr="0079005F">
        <w:rPr>
          <w:rFonts w:ascii="Consolas" w:eastAsia="宋体" w:hAnsi="Consolas"/>
          <w:color w:val="000000"/>
          <w:kern w:val="0"/>
          <w:sz w:val="18"/>
          <w:szCs w:val="18"/>
          <w:bdr w:val="none" w:sz="0" w:space="0" w:color="auto" w:frame="1"/>
        </w:rPr>
        <w:t>};  </w:t>
      </w:r>
    </w:p>
    <w:p w14:paraId="30329ED1"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float</w:t>
      </w:r>
      <w:r w:rsidRPr="0079005F">
        <w:rPr>
          <w:rFonts w:ascii="Consolas" w:eastAsia="宋体" w:hAnsi="Consolas"/>
          <w:color w:val="000000"/>
          <w:kern w:val="0"/>
          <w:sz w:val="18"/>
          <w:szCs w:val="18"/>
          <w:bdr w:val="none" w:sz="0" w:space="0" w:color="auto" w:frame="1"/>
        </w:rPr>
        <w:t>[] data = </w:t>
      </w:r>
      <w:r w:rsidRPr="0079005F">
        <w:rPr>
          <w:rFonts w:ascii="Consolas" w:eastAsia="宋体" w:hAnsi="Consolas"/>
          <w:b/>
          <w:bCs/>
          <w:color w:val="006699"/>
          <w:kern w:val="0"/>
          <w:sz w:val="18"/>
          <w:szCs w:val="18"/>
          <w:bdr w:val="none" w:sz="0" w:space="0" w:color="auto" w:frame="1"/>
        </w:rPr>
        <w:t>new</w:t>
      </w: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float</w:t>
      </w:r>
      <w:r w:rsidRPr="0079005F">
        <w:rPr>
          <w:rFonts w:ascii="Consolas" w:eastAsia="宋体" w:hAnsi="Consolas"/>
          <w:color w:val="000000"/>
          <w:kern w:val="0"/>
          <w:sz w:val="18"/>
          <w:szCs w:val="18"/>
          <w:bdr w:val="none" w:sz="0" w:space="0" w:color="auto" w:frame="1"/>
        </w:rPr>
        <w:t>[</w:t>
      </w:r>
      <w:r w:rsidRPr="0079005F">
        <w:rPr>
          <w:rFonts w:ascii="Consolas" w:eastAsia="宋体" w:hAnsi="Consolas"/>
          <w:color w:val="C00000"/>
          <w:kern w:val="0"/>
          <w:sz w:val="18"/>
          <w:szCs w:val="18"/>
          <w:bdr w:val="none" w:sz="0" w:space="0" w:color="auto" w:frame="1"/>
        </w:rPr>
        <w:t>20</w:t>
      </w:r>
      <w:r w:rsidRPr="0079005F">
        <w:rPr>
          <w:rFonts w:ascii="Consolas" w:eastAsia="宋体" w:hAnsi="Consolas"/>
          <w:color w:val="000000"/>
          <w:kern w:val="0"/>
          <w:sz w:val="18"/>
          <w:szCs w:val="18"/>
          <w:bdr w:val="none" w:sz="0" w:space="0" w:color="auto" w:frame="1"/>
        </w:rPr>
        <w:t>];  </w:t>
      </w:r>
    </w:p>
    <w:p w14:paraId="210393BC"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for</w:t>
      </w: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int</w:t>
      </w:r>
      <w:r w:rsidRPr="0079005F">
        <w:rPr>
          <w:rFonts w:ascii="Consolas" w:eastAsia="宋体" w:hAnsi="Consolas"/>
          <w:color w:val="000000"/>
          <w:kern w:val="0"/>
          <w:sz w:val="18"/>
          <w:szCs w:val="18"/>
          <w:bdr w:val="none" w:sz="0" w:space="0" w:color="auto" w:frame="1"/>
        </w:rPr>
        <w:t> i = </w:t>
      </w:r>
      <w:r w:rsidRPr="0079005F">
        <w:rPr>
          <w:rFonts w:ascii="Consolas" w:eastAsia="宋体" w:hAnsi="Consolas"/>
          <w:color w:val="C00000"/>
          <w:kern w:val="0"/>
          <w:sz w:val="18"/>
          <w:szCs w:val="18"/>
          <w:bdr w:val="none" w:sz="0" w:space="0" w:color="auto" w:frame="1"/>
        </w:rPr>
        <w:t>0</w:t>
      </w:r>
      <w:r w:rsidRPr="0079005F">
        <w:rPr>
          <w:rFonts w:ascii="Consolas" w:eastAsia="宋体" w:hAnsi="Consolas"/>
          <w:color w:val="000000"/>
          <w:kern w:val="0"/>
          <w:sz w:val="18"/>
          <w:szCs w:val="18"/>
          <w:bdr w:val="none" w:sz="0" w:space="0" w:color="auto" w:frame="1"/>
        </w:rPr>
        <w:t>; i &lt; </w:t>
      </w:r>
      <w:r w:rsidRPr="0079005F">
        <w:rPr>
          <w:rFonts w:ascii="Consolas" w:eastAsia="宋体" w:hAnsi="Consolas"/>
          <w:color w:val="C00000"/>
          <w:kern w:val="0"/>
          <w:sz w:val="18"/>
          <w:szCs w:val="18"/>
          <w:bdr w:val="none" w:sz="0" w:space="0" w:color="auto" w:frame="1"/>
        </w:rPr>
        <w:t>20</w:t>
      </w:r>
      <w:r w:rsidRPr="0079005F">
        <w:rPr>
          <w:rFonts w:ascii="Consolas" w:eastAsia="宋体" w:hAnsi="Consolas"/>
          <w:color w:val="000000"/>
          <w:kern w:val="0"/>
          <w:sz w:val="18"/>
          <w:szCs w:val="18"/>
          <w:bdr w:val="none" w:sz="0" w:space="0" w:color="auto" w:frame="1"/>
        </w:rPr>
        <w:t>; i++) data[i] = (</w:t>
      </w:r>
      <w:r w:rsidRPr="0079005F">
        <w:rPr>
          <w:rFonts w:ascii="Consolas" w:eastAsia="宋体" w:hAnsi="Consolas"/>
          <w:b/>
          <w:bCs/>
          <w:color w:val="006699"/>
          <w:kern w:val="0"/>
          <w:sz w:val="18"/>
          <w:szCs w:val="18"/>
          <w:bdr w:val="none" w:sz="0" w:space="0" w:color="auto" w:frame="1"/>
        </w:rPr>
        <w:t>float</w:t>
      </w:r>
      <w:r w:rsidRPr="0079005F">
        <w:rPr>
          <w:rFonts w:ascii="Consolas" w:eastAsia="宋体" w:hAnsi="Consolas"/>
          <w:color w:val="000000"/>
          <w:kern w:val="0"/>
          <w:sz w:val="18"/>
          <w:szCs w:val="18"/>
          <w:bdr w:val="none" w:sz="0" w:space="0" w:color="auto" w:frame="1"/>
        </w:rPr>
        <w:t>) ((raw[i] - mean[i]) / std[i]);  </w:t>
      </w:r>
    </w:p>
    <w:p w14:paraId="21475277"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return</w:t>
      </w:r>
      <w:r w:rsidRPr="0079005F">
        <w:rPr>
          <w:rFonts w:ascii="Consolas" w:eastAsia="宋体" w:hAnsi="Consolas"/>
          <w:color w:val="000000"/>
          <w:kern w:val="0"/>
          <w:sz w:val="18"/>
          <w:szCs w:val="18"/>
          <w:bdr w:val="none" w:sz="0" w:space="0" w:color="auto" w:frame="1"/>
        </w:rPr>
        <w:t> data;  </w:t>
      </w:r>
    </w:p>
    <w:p w14:paraId="4833576D"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  </w:t>
      </w:r>
    </w:p>
    <w:p w14:paraId="74ADD346"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p>
    <w:p w14:paraId="4B8F2D19"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public</w:t>
      </w: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static</w:t>
      </w: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int</w:t>
      </w:r>
      <w:r w:rsidRPr="0079005F">
        <w:rPr>
          <w:rFonts w:ascii="Consolas" w:eastAsia="宋体" w:hAnsi="Consolas"/>
          <w:color w:val="000000"/>
          <w:kern w:val="0"/>
          <w:sz w:val="18"/>
          <w:szCs w:val="18"/>
          <w:bdr w:val="none" w:sz="0" w:space="0" w:color="auto" w:frame="1"/>
        </w:rPr>
        <w:t> run(</w:t>
      </w:r>
      <w:r w:rsidRPr="0079005F">
        <w:rPr>
          <w:rFonts w:ascii="Consolas" w:eastAsia="宋体" w:hAnsi="Consolas"/>
          <w:b/>
          <w:bCs/>
          <w:color w:val="006699"/>
          <w:kern w:val="0"/>
          <w:sz w:val="18"/>
          <w:szCs w:val="18"/>
          <w:bdr w:val="none" w:sz="0" w:space="0" w:color="auto" w:frame="1"/>
        </w:rPr>
        <w:t>float</w:t>
      </w:r>
      <w:r w:rsidRPr="0079005F">
        <w:rPr>
          <w:rFonts w:ascii="Consolas" w:eastAsia="宋体" w:hAnsi="Consolas"/>
          <w:color w:val="000000"/>
          <w:kern w:val="0"/>
          <w:sz w:val="18"/>
          <w:szCs w:val="18"/>
          <w:bdr w:val="none" w:sz="0" w:space="0" w:color="auto" w:frame="1"/>
        </w:rPr>
        <w:t>[] data) { # </w:t>
      </w:r>
      <w:r w:rsidRPr="0079005F">
        <w:rPr>
          <w:rFonts w:ascii="Consolas" w:eastAsia="宋体" w:hAnsi="Consolas"/>
          <w:color w:val="000000"/>
          <w:kern w:val="0"/>
          <w:sz w:val="18"/>
          <w:szCs w:val="18"/>
          <w:bdr w:val="none" w:sz="0" w:space="0" w:color="auto" w:frame="1"/>
        </w:rPr>
        <w:t>模型推理</w:t>
      </w:r>
      <w:r w:rsidRPr="0079005F">
        <w:rPr>
          <w:rFonts w:ascii="Consolas" w:eastAsia="宋体" w:hAnsi="Consolas"/>
          <w:color w:val="000000"/>
          <w:kern w:val="0"/>
          <w:sz w:val="18"/>
          <w:szCs w:val="18"/>
          <w:bdr w:val="none" w:sz="0" w:space="0" w:color="auto" w:frame="1"/>
        </w:rPr>
        <w:t>  </w:t>
      </w:r>
    </w:p>
    <w:p w14:paraId="4EC1FDE9"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Tensor input = Tensor.fromBlob(standardization(data), </w:t>
      </w:r>
      <w:r w:rsidRPr="0079005F">
        <w:rPr>
          <w:rFonts w:ascii="Consolas" w:eastAsia="宋体" w:hAnsi="Consolas"/>
          <w:b/>
          <w:bCs/>
          <w:color w:val="006699"/>
          <w:kern w:val="0"/>
          <w:sz w:val="18"/>
          <w:szCs w:val="18"/>
          <w:bdr w:val="none" w:sz="0" w:space="0" w:color="auto" w:frame="1"/>
        </w:rPr>
        <w:t>new</w:t>
      </w: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long</w:t>
      </w:r>
      <w:r w:rsidRPr="0079005F">
        <w:rPr>
          <w:rFonts w:ascii="Consolas" w:eastAsia="宋体" w:hAnsi="Consolas"/>
          <w:color w:val="000000"/>
          <w:kern w:val="0"/>
          <w:sz w:val="18"/>
          <w:szCs w:val="18"/>
          <w:bdr w:val="none" w:sz="0" w:space="0" w:color="auto" w:frame="1"/>
        </w:rPr>
        <w:t>[]{</w:t>
      </w:r>
      <w:r w:rsidRPr="0079005F">
        <w:rPr>
          <w:rFonts w:ascii="Consolas" w:eastAsia="宋体" w:hAnsi="Consolas"/>
          <w:color w:val="C00000"/>
          <w:kern w:val="0"/>
          <w:sz w:val="18"/>
          <w:szCs w:val="18"/>
          <w:bdr w:val="none" w:sz="0" w:space="0" w:color="auto" w:frame="1"/>
        </w:rPr>
        <w:t>20</w:t>
      </w:r>
      <w:r w:rsidRPr="0079005F">
        <w:rPr>
          <w:rFonts w:ascii="Consolas" w:eastAsia="宋体" w:hAnsi="Consolas"/>
          <w:color w:val="000000"/>
          <w:kern w:val="0"/>
          <w:sz w:val="18"/>
          <w:szCs w:val="18"/>
          <w:bdr w:val="none" w:sz="0" w:space="0" w:color="auto" w:frame="1"/>
        </w:rPr>
        <w:t>}); # </w:t>
      </w:r>
      <w:r w:rsidRPr="0079005F">
        <w:rPr>
          <w:rFonts w:ascii="Consolas" w:eastAsia="宋体" w:hAnsi="Consolas"/>
          <w:color w:val="000000"/>
          <w:kern w:val="0"/>
          <w:sz w:val="18"/>
          <w:szCs w:val="18"/>
          <w:bdr w:val="none" w:sz="0" w:space="0" w:color="auto" w:frame="1"/>
        </w:rPr>
        <w:t>数据归一化并转换为</w:t>
      </w:r>
      <w:r w:rsidRPr="0079005F">
        <w:rPr>
          <w:rFonts w:ascii="Consolas" w:eastAsia="宋体" w:hAnsi="Consolas"/>
          <w:color w:val="000000"/>
          <w:kern w:val="0"/>
          <w:sz w:val="18"/>
          <w:szCs w:val="18"/>
          <w:bdr w:val="none" w:sz="0" w:space="0" w:color="auto" w:frame="1"/>
        </w:rPr>
        <w:t>tensor</w:t>
      </w:r>
      <w:r w:rsidRPr="0079005F">
        <w:rPr>
          <w:rFonts w:ascii="Consolas" w:eastAsia="宋体" w:hAnsi="Consolas"/>
          <w:color w:val="000000"/>
          <w:kern w:val="0"/>
          <w:sz w:val="18"/>
          <w:szCs w:val="18"/>
          <w:bdr w:val="none" w:sz="0" w:space="0" w:color="auto" w:frame="1"/>
        </w:rPr>
        <w:t>格式</w:t>
      </w:r>
      <w:r w:rsidRPr="0079005F">
        <w:rPr>
          <w:rFonts w:ascii="Consolas" w:eastAsia="宋体" w:hAnsi="Consolas"/>
          <w:color w:val="000000"/>
          <w:kern w:val="0"/>
          <w:sz w:val="18"/>
          <w:szCs w:val="18"/>
          <w:bdr w:val="none" w:sz="0" w:space="0" w:color="auto" w:frame="1"/>
        </w:rPr>
        <w:t>  </w:t>
      </w:r>
    </w:p>
    <w:p w14:paraId="0336A7B8"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Tensor outputTensor = powerModel.forward(IValue.from(input)).toTensor(); # </w:t>
      </w:r>
      <w:r w:rsidRPr="0079005F">
        <w:rPr>
          <w:rFonts w:ascii="Consolas" w:eastAsia="宋体" w:hAnsi="Consolas"/>
          <w:color w:val="000000"/>
          <w:kern w:val="0"/>
          <w:sz w:val="18"/>
          <w:szCs w:val="18"/>
          <w:bdr w:val="none" w:sz="0" w:space="0" w:color="auto" w:frame="1"/>
        </w:rPr>
        <w:t>输入模型</w:t>
      </w:r>
      <w:r w:rsidRPr="0079005F">
        <w:rPr>
          <w:rFonts w:ascii="Consolas" w:eastAsia="宋体" w:hAnsi="Consolas"/>
          <w:color w:val="000000"/>
          <w:kern w:val="0"/>
          <w:sz w:val="18"/>
          <w:szCs w:val="18"/>
          <w:bdr w:val="none" w:sz="0" w:space="0" w:color="auto" w:frame="1"/>
        </w:rPr>
        <w:t>  </w:t>
      </w:r>
    </w:p>
    <w:p w14:paraId="62CCE9AD"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float</w:t>
      </w:r>
      <w:r w:rsidRPr="0079005F">
        <w:rPr>
          <w:rFonts w:ascii="Consolas" w:eastAsia="宋体" w:hAnsi="Consolas"/>
          <w:color w:val="000000"/>
          <w:kern w:val="0"/>
          <w:sz w:val="18"/>
          <w:szCs w:val="18"/>
          <w:bdr w:val="none" w:sz="0" w:space="0" w:color="auto" w:frame="1"/>
        </w:rPr>
        <w:t>[] scores = outputTensor.getDataAsFloatArray();  </w:t>
      </w:r>
    </w:p>
    <w:p w14:paraId="6A2D75A7"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Log.d(</w:t>
      </w:r>
      <w:r w:rsidRPr="0079005F">
        <w:rPr>
          <w:rFonts w:ascii="Consolas" w:eastAsia="宋体" w:hAnsi="Consolas"/>
          <w:color w:val="0000FF"/>
          <w:kern w:val="0"/>
          <w:sz w:val="18"/>
          <w:szCs w:val="18"/>
          <w:bdr w:val="none" w:sz="0" w:space="0" w:color="auto" w:frame="1"/>
        </w:rPr>
        <w:t>"inference"</w:t>
      </w:r>
      <w:r w:rsidRPr="0079005F">
        <w:rPr>
          <w:rFonts w:ascii="Consolas" w:eastAsia="宋体" w:hAnsi="Consolas"/>
          <w:color w:val="000000"/>
          <w:kern w:val="0"/>
          <w:sz w:val="18"/>
          <w:szCs w:val="18"/>
          <w:bdr w:val="none" w:sz="0" w:space="0" w:color="auto" w:frame="1"/>
        </w:rPr>
        <w:t>, Arrays.toString(scores));  </w:t>
      </w:r>
    </w:p>
    <w:p w14:paraId="6D077669"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if</w:t>
      </w:r>
      <w:r w:rsidRPr="0079005F">
        <w:rPr>
          <w:rFonts w:ascii="Consolas" w:eastAsia="宋体" w:hAnsi="Consolas"/>
          <w:color w:val="000000"/>
          <w:kern w:val="0"/>
          <w:sz w:val="18"/>
          <w:szCs w:val="18"/>
          <w:bdr w:val="none" w:sz="0" w:space="0" w:color="auto" w:frame="1"/>
        </w:rPr>
        <w:t> (Float.isNaN(scores[</w:t>
      </w:r>
      <w:r w:rsidRPr="0079005F">
        <w:rPr>
          <w:rFonts w:ascii="Consolas" w:eastAsia="宋体" w:hAnsi="Consolas"/>
          <w:color w:val="C00000"/>
          <w:kern w:val="0"/>
          <w:sz w:val="18"/>
          <w:szCs w:val="18"/>
          <w:bdr w:val="none" w:sz="0" w:space="0" w:color="auto" w:frame="1"/>
        </w:rPr>
        <w:t>0</w:t>
      </w:r>
      <w:r w:rsidRPr="0079005F">
        <w:rPr>
          <w:rFonts w:ascii="Consolas" w:eastAsia="宋体" w:hAnsi="Consolas"/>
          <w:color w:val="000000"/>
          <w:kern w:val="0"/>
          <w:sz w:val="18"/>
          <w:szCs w:val="18"/>
          <w:bdr w:val="none" w:sz="0" w:space="0" w:color="auto" w:frame="1"/>
        </w:rPr>
        <w:t>])) {  </w:t>
      </w:r>
    </w:p>
    <w:p w14:paraId="525685D1"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Log.d(</w:t>
      </w:r>
      <w:r w:rsidRPr="0079005F">
        <w:rPr>
          <w:rFonts w:ascii="Consolas" w:eastAsia="宋体" w:hAnsi="Consolas"/>
          <w:color w:val="0000FF"/>
          <w:kern w:val="0"/>
          <w:sz w:val="18"/>
          <w:szCs w:val="18"/>
          <w:bdr w:val="none" w:sz="0" w:space="0" w:color="auto" w:frame="1"/>
        </w:rPr>
        <w:t>"inference"</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0000FF"/>
          <w:kern w:val="0"/>
          <w:sz w:val="18"/>
          <w:szCs w:val="18"/>
          <w:bdr w:val="none" w:sz="0" w:space="0" w:color="auto" w:frame="1"/>
        </w:rPr>
        <w:t>"bad data: "</w:t>
      </w:r>
      <w:r w:rsidRPr="0079005F">
        <w:rPr>
          <w:rFonts w:ascii="Consolas" w:eastAsia="宋体" w:hAnsi="Consolas"/>
          <w:color w:val="000000"/>
          <w:kern w:val="0"/>
          <w:sz w:val="18"/>
          <w:szCs w:val="18"/>
          <w:bdr w:val="none" w:sz="0" w:space="0" w:color="auto" w:frame="1"/>
        </w:rPr>
        <w:t> + Arrays.toString(data));  </w:t>
      </w:r>
    </w:p>
    <w:p w14:paraId="5C587D83"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return</w:t>
      </w:r>
      <w:r w:rsidRPr="0079005F">
        <w:rPr>
          <w:rFonts w:ascii="Consolas" w:eastAsia="宋体" w:hAnsi="Consolas"/>
          <w:color w:val="000000"/>
          <w:kern w:val="0"/>
          <w:sz w:val="18"/>
          <w:szCs w:val="18"/>
          <w:bdr w:val="none" w:sz="0" w:space="0" w:color="auto" w:frame="1"/>
        </w:rPr>
        <w:t> </w:t>
      </w:r>
      <w:r w:rsidRPr="0079005F">
        <w:rPr>
          <w:rFonts w:ascii="Consolas" w:eastAsia="宋体" w:hAnsi="Consolas"/>
          <w:color w:val="C00000"/>
          <w:kern w:val="0"/>
          <w:sz w:val="18"/>
          <w:szCs w:val="18"/>
          <w:bdr w:val="none" w:sz="0" w:space="0" w:color="auto" w:frame="1"/>
        </w:rPr>
        <w:t>0</w:t>
      </w:r>
      <w:r w:rsidRPr="0079005F">
        <w:rPr>
          <w:rFonts w:ascii="Consolas" w:eastAsia="宋体" w:hAnsi="Consolas"/>
          <w:color w:val="000000"/>
          <w:kern w:val="0"/>
          <w:sz w:val="18"/>
          <w:szCs w:val="18"/>
          <w:bdr w:val="none" w:sz="0" w:space="0" w:color="auto" w:frame="1"/>
        </w:rPr>
        <w:t>;  </w:t>
      </w:r>
    </w:p>
    <w:p w14:paraId="49D3FB95"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  </w:t>
      </w:r>
    </w:p>
    <w:p w14:paraId="646759AB"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r w:rsidRPr="0079005F">
        <w:rPr>
          <w:rFonts w:ascii="Consolas" w:eastAsia="宋体" w:hAnsi="Consolas"/>
          <w:b/>
          <w:bCs/>
          <w:color w:val="006699"/>
          <w:kern w:val="0"/>
          <w:sz w:val="18"/>
          <w:szCs w:val="18"/>
          <w:bdr w:val="none" w:sz="0" w:space="0" w:color="auto" w:frame="1"/>
        </w:rPr>
        <w:t>return</w:t>
      </w:r>
      <w:r w:rsidRPr="0079005F">
        <w:rPr>
          <w:rFonts w:ascii="Consolas" w:eastAsia="宋体" w:hAnsi="Consolas"/>
          <w:color w:val="000000"/>
          <w:kern w:val="0"/>
          <w:sz w:val="18"/>
          <w:szCs w:val="18"/>
          <w:bdr w:val="none" w:sz="0" w:space="0" w:color="auto" w:frame="1"/>
        </w:rPr>
        <w:t> scores[</w:t>
      </w:r>
      <w:r w:rsidRPr="0079005F">
        <w:rPr>
          <w:rFonts w:ascii="Consolas" w:eastAsia="宋体" w:hAnsi="Consolas"/>
          <w:color w:val="C00000"/>
          <w:kern w:val="0"/>
          <w:sz w:val="18"/>
          <w:szCs w:val="18"/>
          <w:bdr w:val="none" w:sz="0" w:space="0" w:color="auto" w:frame="1"/>
        </w:rPr>
        <w:t>0</w:t>
      </w:r>
      <w:r w:rsidRPr="0079005F">
        <w:rPr>
          <w:rFonts w:ascii="Consolas" w:eastAsia="宋体" w:hAnsi="Consolas"/>
          <w:color w:val="000000"/>
          <w:kern w:val="0"/>
          <w:sz w:val="18"/>
          <w:szCs w:val="18"/>
          <w:bdr w:val="none" w:sz="0" w:space="0" w:color="auto" w:frame="1"/>
        </w:rPr>
        <w:t>] &gt; scores[</w:t>
      </w:r>
      <w:r w:rsidRPr="0079005F">
        <w:rPr>
          <w:rFonts w:ascii="Consolas" w:eastAsia="宋体" w:hAnsi="Consolas"/>
          <w:color w:val="C00000"/>
          <w:kern w:val="0"/>
          <w:sz w:val="18"/>
          <w:szCs w:val="18"/>
          <w:bdr w:val="none" w:sz="0" w:space="0" w:color="auto" w:frame="1"/>
        </w:rPr>
        <w:t>1</w:t>
      </w:r>
      <w:r w:rsidRPr="0079005F">
        <w:rPr>
          <w:rFonts w:ascii="Consolas" w:eastAsia="宋体" w:hAnsi="Consolas"/>
          <w:color w:val="000000"/>
          <w:kern w:val="0"/>
          <w:sz w:val="18"/>
          <w:szCs w:val="18"/>
          <w:bdr w:val="none" w:sz="0" w:space="0" w:color="auto" w:frame="1"/>
        </w:rPr>
        <w:t>] &amp;&amp; scores[</w:t>
      </w:r>
      <w:r w:rsidRPr="0079005F">
        <w:rPr>
          <w:rFonts w:ascii="Consolas" w:eastAsia="宋体" w:hAnsi="Consolas"/>
          <w:color w:val="C00000"/>
          <w:kern w:val="0"/>
          <w:sz w:val="18"/>
          <w:szCs w:val="18"/>
          <w:bdr w:val="none" w:sz="0" w:space="0" w:color="auto" w:frame="1"/>
        </w:rPr>
        <w:t>0</w:t>
      </w:r>
      <w:r w:rsidRPr="0079005F">
        <w:rPr>
          <w:rFonts w:ascii="Consolas" w:eastAsia="宋体" w:hAnsi="Consolas"/>
          <w:color w:val="000000"/>
          <w:kern w:val="0"/>
          <w:sz w:val="18"/>
          <w:szCs w:val="18"/>
          <w:bdr w:val="none" w:sz="0" w:space="0" w:color="auto" w:frame="1"/>
        </w:rPr>
        <w:t>] &gt; scores[</w:t>
      </w:r>
      <w:r w:rsidRPr="0079005F">
        <w:rPr>
          <w:rFonts w:ascii="Consolas" w:eastAsia="宋体" w:hAnsi="Consolas"/>
          <w:color w:val="C00000"/>
          <w:kern w:val="0"/>
          <w:sz w:val="18"/>
          <w:szCs w:val="18"/>
          <w:bdr w:val="none" w:sz="0" w:space="0" w:color="auto" w:frame="1"/>
        </w:rPr>
        <w:t>2</w:t>
      </w:r>
      <w:r w:rsidRPr="0079005F">
        <w:rPr>
          <w:rFonts w:ascii="Consolas" w:eastAsia="宋体" w:hAnsi="Consolas"/>
          <w:color w:val="000000"/>
          <w:kern w:val="0"/>
          <w:sz w:val="18"/>
          <w:szCs w:val="18"/>
          <w:bdr w:val="none" w:sz="0" w:space="0" w:color="auto" w:frame="1"/>
        </w:rPr>
        <w:t>] ? </w:t>
      </w:r>
      <w:r w:rsidRPr="0079005F">
        <w:rPr>
          <w:rFonts w:ascii="Consolas" w:eastAsia="宋体" w:hAnsi="Consolas"/>
          <w:color w:val="C00000"/>
          <w:kern w:val="0"/>
          <w:sz w:val="18"/>
          <w:szCs w:val="18"/>
          <w:bdr w:val="none" w:sz="0" w:space="0" w:color="auto" w:frame="1"/>
        </w:rPr>
        <w:t>0</w:t>
      </w:r>
      <w:r w:rsidRPr="0079005F">
        <w:rPr>
          <w:rFonts w:ascii="Consolas" w:eastAsia="宋体" w:hAnsi="Consolas"/>
          <w:color w:val="000000"/>
          <w:kern w:val="0"/>
          <w:sz w:val="18"/>
          <w:szCs w:val="18"/>
          <w:bdr w:val="none" w:sz="0" w:space="0" w:color="auto" w:frame="1"/>
        </w:rPr>
        <w:t> : (scores[</w:t>
      </w:r>
      <w:r w:rsidRPr="0079005F">
        <w:rPr>
          <w:rFonts w:ascii="Consolas" w:eastAsia="宋体" w:hAnsi="Consolas"/>
          <w:color w:val="C00000"/>
          <w:kern w:val="0"/>
          <w:sz w:val="18"/>
          <w:szCs w:val="18"/>
          <w:bdr w:val="none" w:sz="0" w:space="0" w:color="auto" w:frame="1"/>
        </w:rPr>
        <w:t>0</w:t>
      </w:r>
      <w:r w:rsidRPr="0079005F">
        <w:rPr>
          <w:rFonts w:ascii="Consolas" w:eastAsia="宋体" w:hAnsi="Consolas"/>
          <w:color w:val="000000"/>
          <w:kern w:val="0"/>
          <w:sz w:val="18"/>
          <w:szCs w:val="18"/>
          <w:bdr w:val="none" w:sz="0" w:space="0" w:color="auto" w:frame="1"/>
        </w:rPr>
        <w:t>] &lt; scores[</w:t>
      </w:r>
      <w:r w:rsidRPr="0079005F">
        <w:rPr>
          <w:rFonts w:ascii="Consolas" w:eastAsia="宋体" w:hAnsi="Consolas"/>
          <w:color w:val="C00000"/>
          <w:kern w:val="0"/>
          <w:sz w:val="18"/>
          <w:szCs w:val="18"/>
          <w:bdr w:val="none" w:sz="0" w:space="0" w:color="auto" w:frame="1"/>
        </w:rPr>
        <w:t>1</w:t>
      </w:r>
      <w:r w:rsidRPr="0079005F">
        <w:rPr>
          <w:rFonts w:ascii="Consolas" w:eastAsia="宋体" w:hAnsi="Consolas"/>
          <w:color w:val="000000"/>
          <w:kern w:val="0"/>
          <w:sz w:val="18"/>
          <w:szCs w:val="18"/>
          <w:bdr w:val="none" w:sz="0" w:space="0" w:color="auto" w:frame="1"/>
        </w:rPr>
        <w:t>] &amp;&amp; scores[</w:t>
      </w:r>
      <w:r w:rsidRPr="0079005F">
        <w:rPr>
          <w:rFonts w:ascii="Consolas" w:eastAsia="宋体" w:hAnsi="Consolas"/>
          <w:color w:val="C00000"/>
          <w:kern w:val="0"/>
          <w:sz w:val="18"/>
          <w:szCs w:val="18"/>
          <w:bdr w:val="none" w:sz="0" w:space="0" w:color="auto" w:frame="1"/>
        </w:rPr>
        <w:t>1</w:t>
      </w:r>
      <w:r w:rsidRPr="0079005F">
        <w:rPr>
          <w:rFonts w:ascii="Consolas" w:eastAsia="宋体" w:hAnsi="Consolas"/>
          <w:color w:val="000000"/>
          <w:kern w:val="0"/>
          <w:sz w:val="18"/>
          <w:szCs w:val="18"/>
          <w:bdr w:val="none" w:sz="0" w:space="0" w:color="auto" w:frame="1"/>
        </w:rPr>
        <w:t>] &gt; scores[</w:t>
      </w:r>
      <w:r w:rsidRPr="0079005F">
        <w:rPr>
          <w:rFonts w:ascii="Consolas" w:eastAsia="宋体" w:hAnsi="Consolas"/>
          <w:color w:val="C00000"/>
          <w:kern w:val="0"/>
          <w:sz w:val="18"/>
          <w:szCs w:val="18"/>
          <w:bdr w:val="none" w:sz="0" w:space="0" w:color="auto" w:frame="1"/>
        </w:rPr>
        <w:t>2</w:t>
      </w:r>
      <w:r w:rsidRPr="0079005F">
        <w:rPr>
          <w:rFonts w:ascii="Consolas" w:eastAsia="宋体" w:hAnsi="Consolas"/>
          <w:color w:val="000000"/>
          <w:kern w:val="0"/>
          <w:sz w:val="18"/>
          <w:szCs w:val="18"/>
          <w:bdr w:val="none" w:sz="0" w:space="0" w:color="auto" w:frame="1"/>
        </w:rPr>
        <w:t>] ? </w:t>
      </w:r>
      <w:r w:rsidRPr="0079005F">
        <w:rPr>
          <w:rFonts w:ascii="Consolas" w:eastAsia="宋体" w:hAnsi="Consolas"/>
          <w:color w:val="C00000"/>
          <w:kern w:val="0"/>
          <w:sz w:val="18"/>
          <w:szCs w:val="18"/>
          <w:bdr w:val="none" w:sz="0" w:space="0" w:color="auto" w:frame="1"/>
        </w:rPr>
        <w:t>1</w:t>
      </w:r>
      <w:r w:rsidRPr="0079005F">
        <w:rPr>
          <w:rFonts w:ascii="Consolas" w:eastAsia="宋体" w:hAnsi="Consolas"/>
          <w:color w:val="000000"/>
          <w:kern w:val="0"/>
          <w:sz w:val="18"/>
          <w:szCs w:val="18"/>
          <w:bdr w:val="none" w:sz="0" w:space="0" w:color="auto" w:frame="1"/>
        </w:rPr>
        <w:t> : </w:t>
      </w:r>
      <w:r w:rsidRPr="0079005F">
        <w:rPr>
          <w:rFonts w:ascii="Consolas" w:eastAsia="宋体" w:hAnsi="Consolas"/>
          <w:color w:val="C00000"/>
          <w:kern w:val="0"/>
          <w:sz w:val="18"/>
          <w:szCs w:val="18"/>
          <w:bdr w:val="none" w:sz="0" w:space="0" w:color="auto" w:frame="1"/>
        </w:rPr>
        <w:t>2</w:t>
      </w:r>
      <w:r w:rsidRPr="0079005F">
        <w:rPr>
          <w:rFonts w:ascii="Consolas" w:eastAsia="宋体" w:hAnsi="Consolas"/>
          <w:color w:val="000000"/>
          <w:kern w:val="0"/>
          <w:sz w:val="18"/>
          <w:szCs w:val="18"/>
          <w:bdr w:val="none" w:sz="0" w:space="0" w:color="auto" w:frame="1"/>
        </w:rPr>
        <w:t>); # </w:t>
      </w:r>
      <w:r w:rsidRPr="0079005F">
        <w:rPr>
          <w:rFonts w:ascii="Consolas" w:eastAsia="宋体" w:hAnsi="Consolas"/>
          <w:color w:val="000000"/>
          <w:kern w:val="0"/>
          <w:sz w:val="18"/>
          <w:szCs w:val="18"/>
          <w:bdr w:val="none" w:sz="0" w:space="0" w:color="auto" w:frame="1"/>
        </w:rPr>
        <w:t>根据模型输出判断是否异常</w:t>
      </w:r>
      <w:r w:rsidRPr="0079005F">
        <w:rPr>
          <w:rFonts w:ascii="Consolas" w:eastAsia="宋体" w:hAnsi="Consolas"/>
          <w:color w:val="000000"/>
          <w:kern w:val="0"/>
          <w:sz w:val="18"/>
          <w:szCs w:val="18"/>
          <w:bdr w:val="none" w:sz="0" w:space="0" w:color="auto" w:frame="1"/>
        </w:rPr>
        <w:t>  </w:t>
      </w:r>
    </w:p>
    <w:p w14:paraId="6BE7ED74" w14:textId="77777777" w:rsidR="0079005F" w:rsidRPr="0079005F" w:rsidRDefault="0079005F" w:rsidP="0079005F">
      <w:pPr>
        <w:widowControl/>
        <w:numPr>
          <w:ilvl w:val="0"/>
          <w:numId w:val="20"/>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  </w:t>
      </w:r>
    </w:p>
    <w:p w14:paraId="3B8D7067" w14:textId="77777777" w:rsidR="0079005F" w:rsidRPr="0079005F" w:rsidRDefault="0079005F" w:rsidP="0079005F">
      <w:pPr>
        <w:widowControl/>
        <w:numPr>
          <w:ilvl w:val="0"/>
          <w:numId w:val="20"/>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9005F">
        <w:rPr>
          <w:rFonts w:ascii="Consolas" w:eastAsia="宋体" w:hAnsi="Consolas"/>
          <w:color w:val="000000"/>
          <w:kern w:val="0"/>
          <w:sz w:val="18"/>
          <w:szCs w:val="18"/>
          <w:bdr w:val="none" w:sz="0" w:space="0" w:color="auto" w:frame="1"/>
        </w:rPr>
        <w:t>}  </w:t>
      </w:r>
    </w:p>
    <w:p w14:paraId="3CB7C6B1" w14:textId="6499DD00" w:rsidR="00781663" w:rsidRDefault="00056ABA" w:rsidP="001C5D53">
      <w:pPr>
        <w:ind w:firstLine="420"/>
        <w:rPr>
          <w:rFonts w:ascii="Consolas" w:eastAsiaTheme="minorEastAsia" w:hAnsi="Consolas" w:cs="Consolas"/>
          <w:sz w:val="22"/>
          <w:szCs w:val="24"/>
        </w:rPr>
      </w:pPr>
      <w:r>
        <w:rPr>
          <w:rFonts w:ascii="Consolas" w:eastAsiaTheme="minorEastAsia" w:hAnsi="Consolas" w:cs="Consolas" w:hint="eastAsia"/>
          <w:sz w:val="22"/>
          <w:szCs w:val="24"/>
        </w:rPr>
        <w:t>若发生异常，检测应用会判断导致异常的应用，并通知用户</w:t>
      </w:r>
      <w:r w:rsidR="00781663">
        <w:rPr>
          <w:rFonts w:ascii="Consolas" w:eastAsiaTheme="minorEastAsia" w:hAnsi="Consolas" w:cs="Consolas" w:hint="eastAsia"/>
          <w:sz w:val="22"/>
          <w:szCs w:val="24"/>
        </w:rPr>
        <w:t>。异常定位的代码实现可参考</w:t>
      </w:r>
      <w:r w:rsidR="00781663" w:rsidRPr="00D8193A">
        <w:rPr>
          <w:rFonts w:ascii="Consolas" w:eastAsiaTheme="minorEastAsia" w:hAnsi="Consolas" w:cs="Consolas"/>
          <w:sz w:val="22"/>
          <w:szCs w:val="24"/>
        </w:rPr>
        <w:t>BatteryServiceAdb.java</w:t>
      </w:r>
      <w:r w:rsidR="00781663">
        <w:rPr>
          <w:rFonts w:ascii="Consolas" w:eastAsiaTheme="minorEastAsia" w:hAnsi="Consolas" w:cs="Consolas" w:hint="eastAsia"/>
          <w:sz w:val="22"/>
          <w:szCs w:val="24"/>
        </w:rPr>
        <w:t>中</w:t>
      </w:r>
      <w:r w:rsidR="00781663">
        <w:rPr>
          <w:rFonts w:ascii="Consolas" w:eastAsiaTheme="minorEastAsia" w:hAnsi="Consolas" w:cs="Consolas" w:hint="eastAsia"/>
          <w:sz w:val="22"/>
          <w:szCs w:val="24"/>
        </w:rPr>
        <w:t>doSomething</w:t>
      </w:r>
      <w:r w:rsidR="00781663">
        <w:rPr>
          <w:rFonts w:ascii="Consolas" w:eastAsiaTheme="minorEastAsia" w:hAnsi="Consolas" w:cs="Consolas" w:hint="eastAsia"/>
          <w:sz w:val="22"/>
          <w:szCs w:val="24"/>
        </w:rPr>
        <w:t>函数的最后部分，</w:t>
      </w:r>
      <w:r w:rsidR="0007704D">
        <w:rPr>
          <w:rFonts w:ascii="Consolas" w:eastAsiaTheme="minorEastAsia" w:hAnsi="Consolas" w:cs="Consolas" w:hint="eastAsia"/>
          <w:sz w:val="22"/>
          <w:szCs w:val="24"/>
        </w:rPr>
        <w:t>以下为部分内容</w:t>
      </w:r>
      <w:r w:rsidR="00781663">
        <w:rPr>
          <w:rFonts w:ascii="Consolas" w:eastAsiaTheme="minorEastAsia" w:hAnsi="Consolas" w:cs="Consolas" w:hint="eastAsia"/>
          <w:sz w:val="22"/>
          <w:szCs w:val="24"/>
        </w:rPr>
        <w:t>:</w:t>
      </w:r>
    </w:p>
    <w:p w14:paraId="68FF1961" w14:textId="71382883" w:rsidR="00781663" w:rsidRPr="00781663" w:rsidRDefault="00781663" w:rsidP="00781663">
      <w:pPr>
        <w:widowControl/>
        <w:numPr>
          <w:ilvl w:val="0"/>
          <w:numId w:val="21"/>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81663">
        <w:rPr>
          <w:rFonts w:ascii="Consolas" w:eastAsia="宋体" w:hAnsi="Consolas"/>
          <w:b/>
          <w:bCs/>
          <w:color w:val="006699"/>
          <w:kern w:val="0"/>
          <w:sz w:val="18"/>
          <w:szCs w:val="18"/>
          <w:bdr w:val="none" w:sz="0" w:space="0" w:color="auto" w:frame="1"/>
        </w:rPr>
        <w:t>if</w:t>
      </w:r>
      <w:r w:rsidRPr="00781663">
        <w:rPr>
          <w:rFonts w:ascii="Consolas" w:eastAsia="宋体" w:hAnsi="Consolas"/>
          <w:color w:val="000000"/>
          <w:kern w:val="0"/>
          <w:sz w:val="18"/>
          <w:szCs w:val="18"/>
          <w:bdr w:val="none" w:sz="0" w:space="0" w:color="auto" w:frame="1"/>
        </w:rPr>
        <w:t> (modelOut == </w:t>
      </w:r>
      <w:r w:rsidRPr="00781663">
        <w:rPr>
          <w:rFonts w:ascii="Consolas" w:eastAsia="宋体" w:hAnsi="Consolas"/>
          <w:color w:val="C00000"/>
          <w:kern w:val="0"/>
          <w:sz w:val="18"/>
          <w:szCs w:val="18"/>
          <w:bdr w:val="none" w:sz="0" w:space="0" w:color="auto" w:frame="1"/>
        </w:rPr>
        <w:t>1</w:t>
      </w:r>
      <w:r w:rsidRPr="00781663">
        <w:rPr>
          <w:rFonts w:ascii="Consolas" w:eastAsia="宋体" w:hAnsi="Consolas"/>
          <w:color w:val="000000"/>
          <w:kern w:val="0"/>
          <w:sz w:val="18"/>
          <w:szCs w:val="18"/>
          <w:bdr w:val="none" w:sz="0" w:space="0" w:color="auto" w:frame="1"/>
        </w:rPr>
        <w:t>) { </w:t>
      </w:r>
      <w:r w:rsidRPr="00781663">
        <w:rPr>
          <w:rFonts w:ascii="Consolas" w:eastAsia="宋体" w:hAnsi="Consolas"/>
          <w:color w:val="008200"/>
          <w:kern w:val="0"/>
          <w:sz w:val="18"/>
          <w:szCs w:val="18"/>
          <w:bdr w:val="none" w:sz="0" w:space="0" w:color="auto" w:frame="1"/>
        </w:rPr>
        <w:t>// CPU </w:t>
      </w:r>
      <w:r>
        <w:rPr>
          <w:rFonts w:ascii="Consolas" w:eastAsia="宋体" w:hAnsi="Consolas" w:hint="eastAsia"/>
          <w:color w:val="008200"/>
          <w:kern w:val="0"/>
          <w:sz w:val="18"/>
          <w:szCs w:val="18"/>
          <w:bdr w:val="none" w:sz="0" w:space="0" w:color="auto" w:frame="1"/>
        </w:rPr>
        <w:t>异常</w:t>
      </w:r>
    </w:p>
    <w:p w14:paraId="1D7D8A96" w14:textId="77777777" w:rsidR="00781663" w:rsidRPr="00781663" w:rsidRDefault="00781663" w:rsidP="00781663">
      <w:pPr>
        <w:widowControl/>
        <w:numPr>
          <w:ilvl w:val="0"/>
          <w:numId w:val="21"/>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Log.d(TAG, appConsumption.toString());  </w:t>
      </w:r>
    </w:p>
    <w:p w14:paraId="743A68FE" w14:textId="77777777" w:rsidR="00781663" w:rsidRPr="00781663" w:rsidRDefault="00781663" w:rsidP="00781663">
      <w:pPr>
        <w:widowControl/>
        <w:numPr>
          <w:ilvl w:val="0"/>
          <w:numId w:val="21"/>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Log.d(TAG, appCPU.toString());  </w:t>
      </w:r>
    </w:p>
    <w:p w14:paraId="7FDAC391" w14:textId="6486C6A2" w:rsidR="00781663" w:rsidRPr="00781663" w:rsidRDefault="00781663" w:rsidP="00781663">
      <w:pPr>
        <w:widowControl/>
        <w:numPr>
          <w:ilvl w:val="0"/>
          <w:numId w:val="21"/>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List&lt;Map.Entry&lt;String, Consumption&gt;&gt; consumptionList = </w:t>
      </w:r>
      <w:r w:rsidRPr="00781663">
        <w:rPr>
          <w:rFonts w:ascii="Consolas" w:eastAsia="宋体" w:hAnsi="Consolas"/>
          <w:b/>
          <w:bCs/>
          <w:color w:val="006699"/>
          <w:kern w:val="0"/>
          <w:sz w:val="18"/>
          <w:szCs w:val="18"/>
          <w:bdr w:val="none" w:sz="0" w:space="0" w:color="auto" w:frame="1"/>
        </w:rPr>
        <w:t>new</w:t>
      </w:r>
      <w:r w:rsidRPr="00781663">
        <w:rPr>
          <w:rFonts w:ascii="Consolas" w:eastAsia="宋体" w:hAnsi="Consolas"/>
          <w:color w:val="000000"/>
          <w:kern w:val="0"/>
          <w:sz w:val="18"/>
          <w:szCs w:val="18"/>
          <w:bdr w:val="none" w:sz="0" w:space="0" w:color="auto" w:frame="1"/>
        </w:rPr>
        <w:t> LinkedList&lt;&gt;(appConsumption.entrySet()); </w:t>
      </w:r>
      <w:r w:rsidRPr="00781663">
        <w:rPr>
          <w:rFonts w:ascii="Consolas" w:eastAsia="宋体" w:hAnsi="Consolas"/>
          <w:color w:val="008200"/>
          <w:kern w:val="0"/>
          <w:sz w:val="18"/>
          <w:szCs w:val="18"/>
          <w:bdr w:val="none" w:sz="0" w:space="0" w:color="auto" w:frame="1"/>
        </w:rPr>
        <w:t>//</w:t>
      </w:r>
      <w:r>
        <w:rPr>
          <w:rFonts w:ascii="Consolas" w:eastAsia="宋体" w:hAnsi="Consolas"/>
          <w:color w:val="008200"/>
          <w:kern w:val="0"/>
          <w:sz w:val="18"/>
          <w:szCs w:val="18"/>
          <w:bdr w:val="none" w:sz="0" w:space="0" w:color="auto" w:frame="1"/>
        </w:rPr>
        <w:t xml:space="preserve"> </w:t>
      </w:r>
      <w:r>
        <w:rPr>
          <w:rFonts w:ascii="Consolas" w:eastAsia="宋体" w:hAnsi="Consolas" w:hint="eastAsia"/>
          <w:color w:val="008200"/>
          <w:kern w:val="0"/>
          <w:sz w:val="18"/>
          <w:szCs w:val="18"/>
          <w:bdr w:val="none" w:sz="0" w:space="0" w:color="auto" w:frame="1"/>
        </w:rPr>
        <w:t>对使用</w:t>
      </w:r>
      <w:r>
        <w:rPr>
          <w:rFonts w:ascii="Consolas" w:eastAsia="宋体" w:hAnsi="Consolas" w:hint="eastAsia"/>
          <w:color w:val="008200"/>
          <w:kern w:val="0"/>
          <w:sz w:val="18"/>
          <w:szCs w:val="18"/>
          <w:bdr w:val="none" w:sz="0" w:space="0" w:color="auto" w:frame="1"/>
        </w:rPr>
        <w:t xml:space="preserve"> CPU</w:t>
      </w:r>
      <w:r>
        <w:rPr>
          <w:rFonts w:ascii="Consolas" w:eastAsia="宋体" w:hAnsi="Consolas"/>
          <w:color w:val="008200"/>
          <w:kern w:val="0"/>
          <w:sz w:val="18"/>
          <w:szCs w:val="18"/>
          <w:bdr w:val="none" w:sz="0" w:space="0" w:color="auto" w:frame="1"/>
        </w:rPr>
        <w:t xml:space="preserve"> </w:t>
      </w:r>
      <w:r>
        <w:rPr>
          <w:rFonts w:ascii="Consolas" w:eastAsia="宋体" w:hAnsi="Consolas" w:hint="eastAsia"/>
          <w:color w:val="008200"/>
          <w:kern w:val="0"/>
          <w:sz w:val="18"/>
          <w:szCs w:val="18"/>
          <w:bdr w:val="none" w:sz="0" w:space="0" w:color="auto" w:frame="1"/>
        </w:rPr>
        <w:t>的应用</w:t>
      </w:r>
      <w:r w:rsidR="00546552">
        <w:rPr>
          <w:rFonts w:ascii="Consolas" w:eastAsia="宋体" w:hAnsi="Consolas" w:hint="eastAsia"/>
          <w:color w:val="008200"/>
          <w:kern w:val="0"/>
          <w:sz w:val="18"/>
          <w:szCs w:val="18"/>
          <w:bdr w:val="none" w:sz="0" w:space="0" w:color="auto" w:frame="1"/>
        </w:rPr>
        <w:t>按照</w:t>
      </w:r>
      <w:r w:rsidR="00546552">
        <w:rPr>
          <w:rFonts w:ascii="Consolas" w:eastAsia="宋体" w:hAnsi="Consolas" w:hint="eastAsia"/>
          <w:color w:val="008200"/>
          <w:kern w:val="0"/>
          <w:sz w:val="18"/>
          <w:szCs w:val="18"/>
          <w:bdr w:val="none" w:sz="0" w:space="0" w:color="auto" w:frame="1"/>
        </w:rPr>
        <w:t>CPU</w:t>
      </w:r>
      <w:r w:rsidR="00546552">
        <w:rPr>
          <w:rFonts w:ascii="Consolas" w:eastAsia="宋体" w:hAnsi="Consolas" w:hint="eastAsia"/>
          <w:color w:val="008200"/>
          <w:kern w:val="0"/>
          <w:sz w:val="18"/>
          <w:szCs w:val="18"/>
          <w:bdr w:val="none" w:sz="0" w:space="0" w:color="auto" w:frame="1"/>
        </w:rPr>
        <w:t>耗电量</w:t>
      </w:r>
      <w:r>
        <w:rPr>
          <w:rFonts w:ascii="Consolas" w:eastAsia="宋体" w:hAnsi="Consolas" w:hint="eastAsia"/>
          <w:color w:val="008200"/>
          <w:kern w:val="0"/>
          <w:sz w:val="18"/>
          <w:szCs w:val="18"/>
          <w:bdr w:val="none" w:sz="0" w:space="0" w:color="auto" w:frame="1"/>
        </w:rPr>
        <w:t>排序</w:t>
      </w:r>
    </w:p>
    <w:p w14:paraId="068D9614" w14:textId="77777777" w:rsidR="00781663" w:rsidRPr="00781663" w:rsidRDefault="00781663" w:rsidP="00781663">
      <w:pPr>
        <w:widowControl/>
        <w:numPr>
          <w:ilvl w:val="0"/>
          <w:numId w:val="21"/>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consumptionList.sort(Map.Entry.&lt;String, Consumption&gt;comparingByValue(Comparator.comparingDouble(v -&gt; v.cpu)).reversed());  </w:t>
      </w:r>
    </w:p>
    <w:p w14:paraId="00C32F3F" w14:textId="77777777" w:rsidR="00781663" w:rsidRPr="00781663" w:rsidRDefault="00781663" w:rsidP="00781663">
      <w:pPr>
        <w:widowControl/>
        <w:numPr>
          <w:ilvl w:val="0"/>
          <w:numId w:val="21"/>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w:t>
      </w:r>
      <w:r w:rsidRPr="00781663">
        <w:rPr>
          <w:rFonts w:ascii="Consolas" w:eastAsia="宋体" w:hAnsi="Consolas"/>
          <w:b/>
          <w:bCs/>
          <w:color w:val="006699"/>
          <w:kern w:val="0"/>
          <w:sz w:val="18"/>
          <w:szCs w:val="18"/>
          <w:bdr w:val="none" w:sz="0" w:space="0" w:color="auto" w:frame="1"/>
        </w:rPr>
        <w:t>double</w:t>
      </w:r>
      <w:r w:rsidRPr="00781663">
        <w:rPr>
          <w:rFonts w:ascii="Consolas" w:eastAsia="宋体" w:hAnsi="Consolas"/>
          <w:color w:val="000000"/>
          <w:kern w:val="0"/>
          <w:sz w:val="18"/>
          <w:szCs w:val="18"/>
          <w:bdr w:val="none" w:sz="0" w:space="0" w:color="auto" w:frame="1"/>
        </w:rPr>
        <w:t> sumCPUConsumption = appConsumption.values().stream().mapToDouble(v -&gt; v.cpu).sum();  </w:t>
      </w:r>
    </w:p>
    <w:p w14:paraId="5AF83D48" w14:textId="77777777" w:rsidR="00781663" w:rsidRPr="00781663" w:rsidRDefault="00781663" w:rsidP="00781663">
      <w:pPr>
        <w:widowControl/>
        <w:numPr>
          <w:ilvl w:val="0"/>
          <w:numId w:val="21"/>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w:t>
      </w:r>
      <w:r w:rsidRPr="00781663">
        <w:rPr>
          <w:rFonts w:ascii="Consolas" w:eastAsia="宋体" w:hAnsi="Consolas"/>
          <w:b/>
          <w:bCs/>
          <w:color w:val="006699"/>
          <w:kern w:val="0"/>
          <w:sz w:val="18"/>
          <w:szCs w:val="18"/>
          <w:bdr w:val="none" w:sz="0" w:space="0" w:color="auto" w:frame="1"/>
        </w:rPr>
        <w:t>double</w:t>
      </w:r>
      <w:r w:rsidRPr="00781663">
        <w:rPr>
          <w:rFonts w:ascii="Consolas" w:eastAsia="宋体" w:hAnsi="Consolas"/>
          <w:color w:val="000000"/>
          <w:kern w:val="0"/>
          <w:sz w:val="18"/>
          <w:szCs w:val="18"/>
          <w:bdr w:val="none" w:sz="0" w:space="0" w:color="auto" w:frame="1"/>
        </w:rPr>
        <w:t> cur = </w:t>
      </w:r>
      <w:r w:rsidRPr="00781663">
        <w:rPr>
          <w:rFonts w:ascii="Consolas" w:eastAsia="宋体" w:hAnsi="Consolas"/>
          <w:color w:val="C00000"/>
          <w:kern w:val="0"/>
          <w:sz w:val="18"/>
          <w:szCs w:val="18"/>
          <w:bdr w:val="none" w:sz="0" w:space="0" w:color="auto" w:frame="1"/>
        </w:rPr>
        <w:t>0.0</w:t>
      </w:r>
      <w:r w:rsidRPr="00781663">
        <w:rPr>
          <w:rFonts w:ascii="Consolas" w:eastAsia="宋体" w:hAnsi="Consolas"/>
          <w:color w:val="000000"/>
          <w:kern w:val="0"/>
          <w:sz w:val="18"/>
          <w:szCs w:val="18"/>
          <w:bdr w:val="none" w:sz="0" w:space="0" w:color="auto" w:frame="1"/>
        </w:rPr>
        <w:t>;  </w:t>
      </w:r>
    </w:p>
    <w:p w14:paraId="0053D23F" w14:textId="77777777" w:rsidR="00781663" w:rsidRPr="00781663" w:rsidRDefault="00781663" w:rsidP="00781663">
      <w:pPr>
        <w:widowControl/>
        <w:numPr>
          <w:ilvl w:val="0"/>
          <w:numId w:val="21"/>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lastRenderedPageBreak/>
        <w:t>    List&lt;String&gt; anomalyApp = </w:t>
      </w:r>
      <w:r w:rsidRPr="00781663">
        <w:rPr>
          <w:rFonts w:ascii="Consolas" w:eastAsia="宋体" w:hAnsi="Consolas"/>
          <w:b/>
          <w:bCs/>
          <w:color w:val="006699"/>
          <w:kern w:val="0"/>
          <w:sz w:val="18"/>
          <w:szCs w:val="18"/>
          <w:bdr w:val="none" w:sz="0" w:space="0" w:color="auto" w:frame="1"/>
        </w:rPr>
        <w:t>new</w:t>
      </w:r>
      <w:r w:rsidRPr="00781663">
        <w:rPr>
          <w:rFonts w:ascii="Consolas" w:eastAsia="宋体" w:hAnsi="Consolas"/>
          <w:color w:val="000000"/>
          <w:kern w:val="0"/>
          <w:sz w:val="18"/>
          <w:szCs w:val="18"/>
          <w:bdr w:val="none" w:sz="0" w:space="0" w:color="auto" w:frame="1"/>
        </w:rPr>
        <w:t> ArrayList&lt;&gt;();  </w:t>
      </w:r>
    </w:p>
    <w:p w14:paraId="2AB566B9" w14:textId="77777777" w:rsidR="00781663" w:rsidRPr="00781663" w:rsidRDefault="00781663" w:rsidP="00781663">
      <w:pPr>
        <w:widowControl/>
        <w:numPr>
          <w:ilvl w:val="0"/>
          <w:numId w:val="21"/>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w:t>
      </w:r>
      <w:r w:rsidRPr="00781663">
        <w:rPr>
          <w:rFonts w:ascii="Consolas" w:eastAsia="宋体" w:hAnsi="Consolas"/>
          <w:b/>
          <w:bCs/>
          <w:color w:val="006699"/>
          <w:kern w:val="0"/>
          <w:sz w:val="18"/>
          <w:szCs w:val="18"/>
          <w:bdr w:val="none" w:sz="0" w:space="0" w:color="auto" w:frame="1"/>
        </w:rPr>
        <w:t>for</w:t>
      </w:r>
      <w:r w:rsidRPr="00781663">
        <w:rPr>
          <w:rFonts w:ascii="Consolas" w:eastAsia="宋体" w:hAnsi="Consolas"/>
          <w:color w:val="000000"/>
          <w:kern w:val="0"/>
          <w:sz w:val="18"/>
          <w:szCs w:val="18"/>
          <w:bdr w:val="none" w:sz="0" w:space="0" w:color="auto" w:frame="1"/>
        </w:rPr>
        <w:t> (Map.Entry&lt;String, Consumption&gt; entry : consumptionList) {  </w:t>
      </w:r>
    </w:p>
    <w:p w14:paraId="0C3284A7" w14:textId="774E5A56" w:rsidR="00781663" w:rsidRPr="00781663" w:rsidRDefault="00781663" w:rsidP="00781663">
      <w:pPr>
        <w:widowControl/>
        <w:numPr>
          <w:ilvl w:val="0"/>
          <w:numId w:val="21"/>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w:t>
      </w:r>
      <w:r w:rsidRPr="00781663">
        <w:rPr>
          <w:rFonts w:ascii="Consolas" w:eastAsia="宋体" w:hAnsi="Consolas"/>
          <w:b/>
          <w:bCs/>
          <w:color w:val="006699"/>
          <w:kern w:val="0"/>
          <w:sz w:val="18"/>
          <w:szCs w:val="18"/>
          <w:bdr w:val="none" w:sz="0" w:space="0" w:color="auto" w:frame="1"/>
        </w:rPr>
        <w:t>if</w:t>
      </w:r>
      <w:r w:rsidRPr="00781663">
        <w:rPr>
          <w:rFonts w:ascii="Consolas" w:eastAsia="宋体" w:hAnsi="Consolas"/>
          <w:color w:val="000000"/>
          <w:kern w:val="0"/>
          <w:sz w:val="18"/>
          <w:szCs w:val="18"/>
          <w:bdr w:val="none" w:sz="0" w:space="0" w:color="auto" w:frame="1"/>
        </w:rPr>
        <w:t> (cur &lt; sumCPUConsumption * </w:t>
      </w:r>
      <w:r w:rsidRPr="00781663">
        <w:rPr>
          <w:rFonts w:ascii="Consolas" w:eastAsia="宋体" w:hAnsi="Consolas"/>
          <w:color w:val="C00000"/>
          <w:kern w:val="0"/>
          <w:sz w:val="18"/>
          <w:szCs w:val="18"/>
          <w:bdr w:val="none" w:sz="0" w:space="0" w:color="auto" w:frame="1"/>
        </w:rPr>
        <w:t>0.8</w:t>
      </w:r>
      <w:r w:rsidRPr="00781663">
        <w:rPr>
          <w:rFonts w:ascii="Consolas" w:eastAsia="宋体" w:hAnsi="Consolas"/>
          <w:color w:val="000000"/>
          <w:kern w:val="0"/>
          <w:sz w:val="18"/>
          <w:szCs w:val="18"/>
          <w:bdr w:val="none" w:sz="0" w:space="0" w:color="auto" w:frame="1"/>
        </w:rPr>
        <w:t>) {  </w:t>
      </w:r>
      <w:r w:rsidRPr="00781663">
        <w:rPr>
          <w:rFonts w:ascii="Consolas" w:eastAsia="宋体" w:hAnsi="Consolas"/>
          <w:color w:val="008200"/>
          <w:kern w:val="0"/>
          <w:sz w:val="18"/>
          <w:szCs w:val="18"/>
          <w:bdr w:val="none" w:sz="0" w:space="0" w:color="auto" w:frame="1"/>
        </w:rPr>
        <w:t>//</w:t>
      </w:r>
      <w:r>
        <w:rPr>
          <w:rFonts w:ascii="Consolas" w:eastAsia="宋体" w:hAnsi="Consolas"/>
          <w:color w:val="008200"/>
          <w:kern w:val="0"/>
          <w:sz w:val="18"/>
          <w:szCs w:val="18"/>
          <w:bdr w:val="none" w:sz="0" w:space="0" w:color="auto" w:frame="1"/>
        </w:rPr>
        <w:t xml:space="preserve"> </w:t>
      </w:r>
      <w:r>
        <w:rPr>
          <w:rFonts w:ascii="Consolas" w:eastAsia="宋体" w:hAnsi="Consolas" w:hint="eastAsia"/>
          <w:color w:val="008200"/>
          <w:kern w:val="0"/>
          <w:sz w:val="18"/>
          <w:szCs w:val="18"/>
          <w:bdr w:val="none" w:sz="0" w:space="0" w:color="auto" w:frame="1"/>
        </w:rPr>
        <w:t>选择前</w:t>
      </w:r>
      <w:r>
        <w:rPr>
          <w:rFonts w:ascii="Consolas" w:eastAsia="宋体" w:hAnsi="Consolas" w:hint="eastAsia"/>
          <w:color w:val="008200"/>
          <w:kern w:val="0"/>
          <w:sz w:val="18"/>
          <w:szCs w:val="18"/>
          <w:bdr w:val="none" w:sz="0" w:space="0" w:color="auto" w:frame="1"/>
        </w:rPr>
        <w:t>k</w:t>
      </w:r>
      <w:r>
        <w:rPr>
          <w:rFonts w:ascii="Consolas" w:eastAsia="宋体" w:hAnsi="Consolas" w:hint="eastAsia"/>
          <w:color w:val="008200"/>
          <w:kern w:val="0"/>
          <w:sz w:val="18"/>
          <w:szCs w:val="18"/>
          <w:bdr w:val="none" w:sz="0" w:space="0" w:color="auto" w:frame="1"/>
        </w:rPr>
        <w:t>个使用了</w:t>
      </w:r>
      <w:r>
        <w:rPr>
          <w:rFonts w:ascii="Consolas" w:eastAsia="宋体" w:hAnsi="Consolas" w:hint="eastAsia"/>
          <w:color w:val="008200"/>
          <w:kern w:val="0"/>
          <w:sz w:val="18"/>
          <w:szCs w:val="18"/>
          <w:bdr w:val="none" w:sz="0" w:space="0" w:color="auto" w:frame="1"/>
        </w:rPr>
        <w:t>8</w:t>
      </w:r>
      <w:r>
        <w:rPr>
          <w:rFonts w:ascii="Consolas" w:eastAsia="宋体" w:hAnsi="Consolas"/>
          <w:color w:val="008200"/>
          <w:kern w:val="0"/>
          <w:sz w:val="18"/>
          <w:szCs w:val="18"/>
          <w:bdr w:val="none" w:sz="0" w:space="0" w:color="auto" w:frame="1"/>
        </w:rPr>
        <w:t>0%</w:t>
      </w:r>
      <w:r>
        <w:rPr>
          <w:rFonts w:ascii="Consolas" w:eastAsia="宋体" w:hAnsi="Consolas" w:hint="eastAsia"/>
          <w:color w:val="008200"/>
          <w:kern w:val="0"/>
          <w:sz w:val="18"/>
          <w:szCs w:val="18"/>
          <w:bdr w:val="none" w:sz="0" w:space="0" w:color="auto" w:frame="1"/>
        </w:rPr>
        <w:t>资源的应用</w:t>
      </w:r>
    </w:p>
    <w:p w14:paraId="0917BA70" w14:textId="77777777" w:rsidR="00781663" w:rsidRPr="00781663" w:rsidRDefault="00781663" w:rsidP="00781663">
      <w:pPr>
        <w:widowControl/>
        <w:numPr>
          <w:ilvl w:val="0"/>
          <w:numId w:val="21"/>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cur += entry.getValue().cpu;  </w:t>
      </w:r>
    </w:p>
    <w:p w14:paraId="6E57FDE7" w14:textId="77777777" w:rsidR="00781663" w:rsidRPr="00781663" w:rsidRDefault="00781663" w:rsidP="00781663">
      <w:pPr>
        <w:widowControl/>
        <w:numPr>
          <w:ilvl w:val="0"/>
          <w:numId w:val="21"/>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anomalyApp.add(entry.getKey().replaceFirst(</w:t>
      </w:r>
      <w:r w:rsidRPr="00781663">
        <w:rPr>
          <w:rFonts w:ascii="Consolas" w:eastAsia="宋体" w:hAnsi="Consolas"/>
          <w:color w:val="0000FF"/>
          <w:kern w:val="0"/>
          <w:sz w:val="18"/>
          <w:szCs w:val="18"/>
          <w:bdr w:val="none" w:sz="0" w:space="0" w:color="auto" w:frame="1"/>
        </w:rPr>
        <w:t>"u0a"</w:t>
      </w:r>
      <w:r w:rsidRPr="00781663">
        <w:rPr>
          <w:rFonts w:ascii="Consolas" w:eastAsia="宋体" w:hAnsi="Consolas"/>
          <w:color w:val="000000"/>
          <w:kern w:val="0"/>
          <w:sz w:val="18"/>
          <w:szCs w:val="18"/>
          <w:bdr w:val="none" w:sz="0" w:space="0" w:color="auto" w:frame="1"/>
        </w:rPr>
        <w:t>, </w:t>
      </w:r>
      <w:r w:rsidRPr="00781663">
        <w:rPr>
          <w:rFonts w:ascii="Consolas" w:eastAsia="宋体" w:hAnsi="Consolas"/>
          <w:color w:val="0000FF"/>
          <w:kern w:val="0"/>
          <w:sz w:val="18"/>
          <w:szCs w:val="18"/>
          <w:bdr w:val="none" w:sz="0" w:space="0" w:color="auto" w:frame="1"/>
        </w:rPr>
        <w:t>"10"</w:t>
      </w:r>
      <w:r w:rsidRPr="00781663">
        <w:rPr>
          <w:rFonts w:ascii="Consolas" w:eastAsia="宋体" w:hAnsi="Consolas"/>
          <w:color w:val="000000"/>
          <w:kern w:val="0"/>
          <w:sz w:val="18"/>
          <w:szCs w:val="18"/>
          <w:bdr w:val="none" w:sz="0" w:space="0" w:color="auto" w:frame="1"/>
        </w:rPr>
        <w:t>));  </w:t>
      </w:r>
    </w:p>
    <w:p w14:paraId="40B46EFE" w14:textId="77777777" w:rsidR="00781663" w:rsidRPr="00781663" w:rsidRDefault="00781663" w:rsidP="00781663">
      <w:pPr>
        <w:widowControl/>
        <w:numPr>
          <w:ilvl w:val="0"/>
          <w:numId w:val="21"/>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 </w:t>
      </w:r>
      <w:r w:rsidRPr="00781663">
        <w:rPr>
          <w:rFonts w:ascii="Consolas" w:eastAsia="宋体" w:hAnsi="Consolas"/>
          <w:b/>
          <w:bCs/>
          <w:color w:val="006699"/>
          <w:kern w:val="0"/>
          <w:sz w:val="18"/>
          <w:szCs w:val="18"/>
          <w:bdr w:val="none" w:sz="0" w:space="0" w:color="auto" w:frame="1"/>
        </w:rPr>
        <w:t>else</w:t>
      </w:r>
      <w:r w:rsidRPr="00781663">
        <w:rPr>
          <w:rFonts w:ascii="Consolas" w:eastAsia="宋体" w:hAnsi="Consolas"/>
          <w:color w:val="000000"/>
          <w:kern w:val="0"/>
          <w:sz w:val="18"/>
          <w:szCs w:val="18"/>
          <w:bdr w:val="none" w:sz="0" w:space="0" w:color="auto" w:frame="1"/>
        </w:rPr>
        <w:t> </w:t>
      </w:r>
      <w:r w:rsidRPr="00781663">
        <w:rPr>
          <w:rFonts w:ascii="Consolas" w:eastAsia="宋体" w:hAnsi="Consolas"/>
          <w:b/>
          <w:bCs/>
          <w:color w:val="006699"/>
          <w:kern w:val="0"/>
          <w:sz w:val="18"/>
          <w:szCs w:val="18"/>
          <w:bdr w:val="none" w:sz="0" w:space="0" w:color="auto" w:frame="1"/>
        </w:rPr>
        <w:t>break</w:t>
      </w:r>
      <w:r w:rsidRPr="00781663">
        <w:rPr>
          <w:rFonts w:ascii="Consolas" w:eastAsia="宋体" w:hAnsi="Consolas"/>
          <w:color w:val="000000"/>
          <w:kern w:val="0"/>
          <w:sz w:val="18"/>
          <w:szCs w:val="18"/>
          <w:bdr w:val="none" w:sz="0" w:space="0" w:color="auto" w:frame="1"/>
        </w:rPr>
        <w:t>;  </w:t>
      </w:r>
    </w:p>
    <w:p w14:paraId="6512EBA6" w14:textId="77777777" w:rsidR="00781663" w:rsidRPr="00781663" w:rsidRDefault="00781663" w:rsidP="00781663">
      <w:pPr>
        <w:widowControl/>
        <w:numPr>
          <w:ilvl w:val="0"/>
          <w:numId w:val="21"/>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  </w:t>
      </w:r>
    </w:p>
    <w:p w14:paraId="21E7364B" w14:textId="0455016F" w:rsidR="00781663" w:rsidRPr="00781663" w:rsidRDefault="00781663" w:rsidP="00781663">
      <w:pPr>
        <w:widowControl/>
        <w:numPr>
          <w:ilvl w:val="0"/>
          <w:numId w:val="21"/>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notifyUser(</w:t>
      </w:r>
      <w:r w:rsidRPr="00781663">
        <w:rPr>
          <w:rFonts w:ascii="Consolas" w:eastAsia="宋体" w:hAnsi="Consolas"/>
          <w:color w:val="C00000"/>
          <w:kern w:val="0"/>
          <w:sz w:val="18"/>
          <w:szCs w:val="18"/>
          <w:bdr w:val="none" w:sz="0" w:space="0" w:color="auto" w:frame="1"/>
        </w:rPr>
        <w:t>1</w:t>
      </w:r>
      <w:r w:rsidRPr="00781663">
        <w:rPr>
          <w:rFonts w:ascii="Consolas" w:eastAsia="宋体" w:hAnsi="Consolas"/>
          <w:color w:val="000000"/>
          <w:kern w:val="0"/>
          <w:sz w:val="18"/>
          <w:szCs w:val="18"/>
          <w:bdr w:val="none" w:sz="0" w:space="0" w:color="auto" w:frame="1"/>
        </w:rPr>
        <w:t>, anomalyApp.stream().distinct().collect(Collectors.toList()));  </w:t>
      </w:r>
      <w:r w:rsidR="00546552" w:rsidRPr="00781663">
        <w:rPr>
          <w:rFonts w:ascii="Consolas" w:eastAsia="宋体" w:hAnsi="Consolas"/>
          <w:color w:val="000000"/>
          <w:kern w:val="0"/>
          <w:sz w:val="18"/>
          <w:szCs w:val="18"/>
          <w:bdr w:val="none" w:sz="0" w:space="0" w:color="auto" w:frame="1"/>
        </w:rPr>
        <w:t> </w:t>
      </w:r>
      <w:r w:rsidR="00546552" w:rsidRPr="00781663">
        <w:rPr>
          <w:rFonts w:ascii="Consolas" w:eastAsia="宋体" w:hAnsi="Consolas"/>
          <w:color w:val="008200"/>
          <w:kern w:val="0"/>
          <w:sz w:val="18"/>
          <w:szCs w:val="18"/>
          <w:bdr w:val="none" w:sz="0" w:space="0" w:color="auto" w:frame="1"/>
        </w:rPr>
        <w:t>//</w:t>
      </w:r>
      <w:r w:rsidR="00546552">
        <w:rPr>
          <w:rFonts w:ascii="Consolas" w:eastAsia="宋体" w:hAnsi="Consolas"/>
          <w:color w:val="008200"/>
          <w:kern w:val="0"/>
          <w:sz w:val="18"/>
          <w:szCs w:val="18"/>
          <w:bdr w:val="none" w:sz="0" w:space="0" w:color="auto" w:frame="1"/>
        </w:rPr>
        <w:t xml:space="preserve"> </w:t>
      </w:r>
      <w:r w:rsidR="00546552">
        <w:rPr>
          <w:rFonts w:ascii="Consolas" w:eastAsia="宋体" w:hAnsi="Consolas" w:hint="eastAsia"/>
          <w:color w:val="008200"/>
          <w:kern w:val="0"/>
          <w:sz w:val="18"/>
          <w:szCs w:val="18"/>
          <w:bdr w:val="none" w:sz="0" w:space="0" w:color="auto" w:frame="1"/>
        </w:rPr>
        <w:t>通知用户</w:t>
      </w:r>
    </w:p>
    <w:p w14:paraId="3E1A9FCE" w14:textId="55061E93" w:rsidR="00781663" w:rsidRPr="00781663" w:rsidRDefault="00781663" w:rsidP="00781663">
      <w:pPr>
        <w:widowControl/>
        <w:numPr>
          <w:ilvl w:val="0"/>
          <w:numId w:val="21"/>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w:t>
      </w:r>
      <w:r w:rsidRPr="00781663">
        <w:rPr>
          <w:rFonts w:ascii="Consolas" w:eastAsia="宋体" w:hAnsi="Consolas"/>
          <w:b/>
          <w:bCs/>
          <w:color w:val="006699"/>
          <w:kern w:val="0"/>
          <w:sz w:val="18"/>
          <w:szCs w:val="18"/>
          <w:bdr w:val="none" w:sz="0" w:space="0" w:color="auto" w:frame="1"/>
        </w:rPr>
        <w:t>else</w:t>
      </w:r>
      <w:r w:rsidRPr="00781663">
        <w:rPr>
          <w:rFonts w:ascii="Consolas" w:eastAsia="宋体" w:hAnsi="Consolas"/>
          <w:color w:val="000000"/>
          <w:kern w:val="0"/>
          <w:sz w:val="18"/>
          <w:szCs w:val="18"/>
          <w:bdr w:val="none" w:sz="0" w:space="0" w:color="auto" w:frame="1"/>
        </w:rPr>
        <w:t> </w:t>
      </w:r>
      <w:r w:rsidRPr="00781663">
        <w:rPr>
          <w:rFonts w:ascii="Consolas" w:eastAsia="宋体" w:hAnsi="Consolas"/>
          <w:b/>
          <w:bCs/>
          <w:color w:val="006699"/>
          <w:kern w:val="0"/>
          <w:sz w:val="18"/>
          <w:szCs w:val="18"/>
          <w:bdr w:val="none" w:sz="0" w:space="0" w:color="auto" w:frame="1"/>
        </w:rPr>
        <w:t>if</w:t>
      </w:r>
      <w:r w:rsidRPr="00781663">
        <w:rPr>
          <w:rFonts w:ascii="Consolas" w:eastAsia="宋体" w:hAnsi="Consolas"/>
          <w:color w:val="000000"/>
          <w:kern w:val="0"/>
          <w:sz w:val="18"/>
          <w:szCs w:val="18"/>
          <w:bdr w:val="none" w:sz="0" w:space="0" w:color="auto" w:frame="1"/>
        </w:rPr>
        <w:t> (modelOut == </w:t>
      </w:r>
      <w:r w:rsidRPr="00781663">
        <w:rPr>
          <w:rFonts w:ascii="Consolas" w:eastAsia="宋体" w:hAnsi="Consolas"/>
          <w:color w:val="C00000"/>
          <w:kern w:val="0"/>
          <w:sz w:val="18"/>
          <w:szCs w:val="18"/>
          <w:bdr w:val="none" w:sz="0" w:space="0" w:color="auto" w:frame="1"/>
        </w:rPr>
        <w:t>2</w:t>
      </w:r>
      <w:r w:rsidRPr="00781663">
        <w:rPr>
          <w:rFonts w:ascii="Consolas" w:eastAsia="宋体" w:hAnsi="Consolas"/>
          <w:color w:val="000000"/>
          <w:kern w:val="0"/>
          <w:sz w:val="18"/>
          <w:szCs w:val="18"/>
          <w:bdr w:val="none" w:sz="0" w:space="0" w:color="auto" w:frame="1"/>
        </w:rPr>
        <w:t>) { </w:t>
      </w:r>
      <w:r w:rsidRPr="00781663">
        <w:rPr>
          <w:rFonts w:ascii="Consolas" w:eastAsia="宋体" w:hAnsi="Consolas"/>
          <w:color w:val="008200"/>
          <w:kern w:val="0"/>
          <w:sz w:val="18"/>
          <w:szCs w:val="18"/>
          <w:bdr w:val="none" w:sz="0" w:space="0" w:color="auto" w:frame="1"/>
        </w:rPr>
        <w:t>// </w:t>
      </w:r>
      <w:r w:rsidR="0007704D">
        <w:rPr>
          <w:rFonts w:ascii="Consolas" w:eastAsia="宋体" w:hAnsi="Consolas" w:hint="eastAsia"/>
          <w:color w:val="008200"/>
          <w:kern w:val="0"/>
          <w:sz w:val="18"/>
          <w:szCs w:val="18"/>
          <w:bdr w:val="none" w:sz="0" w:space="0" w:color="auto" w:frame="1"/>
        </w:rPr>
        <w:t>网络异常</w:t>
      </w:r>
    </w:p>
    <w:p w14:paraId="1E718365" w14:textId="77777777" w:rsidR="00781663" w:rsidRPr="00781663" w:rsidRDefault="00781663" w:rsidP="00781663">
      <w:pPr>
        <w:widowControl/>
        <w:numPr>
          <w:ilvl w:val="0"/>
          <w:numId w:val="21"/>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Log.d(TAG, appNetwork.toString());  </w:t>
      </w:r>
    </w:p>
    <w:p w14:paraId="03CA8034" w14:textId="77777777" w:rsidR="00781663" w:rsidRPr="00781663" w:rsidRDefault="00781663" w:rsidP="00781663">
      <w:pPr>
        <w:widowControl/>
        <w:numPr>
          <w:ilvl w:val="0"/>
          <w:numId w:val="21"/>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List&lt;Map.Entry&lt;String, Long&gt;&gt; networkList = </w:t>
      </w:r>
      <w:r w:rsidRPr="00781663">
        <w:rPr>
          <w:rFonts w:ascii="Consolas" w:eastAsia="宋体" w:hAnsi="Consolas"/>
          <w:b/>
          <w:bCs/>
          <w:color w:val="006699"/>
          <w:kern w:val="0"/>
          <w:sz w:val="18"/>
          <w:szCs w:val="18"/>
          <w:bdr w:val="none" w:sz="0" w:space="0" w:color="auto" w:frame="1"/>
        </w:rPr>
        <w:t>new</w:t>
      </w:r>
      <w:r w:rsidRPr="00781663">
        <w:rPr>
          <w:rFonts w:ascii="Consolas" w:eastAsia="宋体" w:hAnsi="Consolas"/>
          <w:color w:val="000000"/>
          <w:kern w:val="0"/>
          <w:sz w:val="18"/>
          <w:szCs w:val="18"/>
          <w:bdr w:val="none" w:sz="0" w:space="0" w:color="auto" w:frame="1"/>
        </w:rPr>
        <w:t> LinkedList&lt;&gt;(appNetwork.entrySet());  </w:t>
      </w:r>
    </w:p>
    <w:p w14:paraId="0AA4FB73" w14:textId="1445B513" w:rsidR="00781663" w:rsidRPr="00781663" w:rsidRDefault="00781663" w:rsidP="00781663">
      <w:pPr>
        <w:widowControl/>
        <w:numPr>
          <w:ilvl w:val="0"/>
          <w:numId w:val="21"/>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networkList.sort(Map.Entry.&lt;String, Long&gt;comparingByValue(Comparator.comparingDouble(v -&gt; v)).reversed());  </w:t>
      </w:r>
      <w:r w:rsidR="00546552" w:rsidRPr="00781663">
        <w:rPr>
          <w:rFonts w:ascii="Consolas" w:eastAsia="宋体" w:hAnsi="Consolas"/>
          <w:color w:val="000000"/>
          <w:kern w:val="0"/>
          <w:sz w:val="18"/>
          <w:szCs w:val="18"/>
          <w:bdr w:val="none" w:sz="0" w:space="0" w:color="auto" w:frame="1"/>
        </w:rPr>
        <w:t> </w:t>
      </w:r>
      <w:r w:rsidR="00546552" w:rsidRPr="00781663">
        <w:rPr>
          <w:rFonts w:ascii="Consolas" w:eastAsia="宋体" w:hAnsi="Consolas"/>
          <w:color w:val="008200"/>
          <w:kern w:val="0"/>
          <w:sz w:val="18"/>
          <w:szCs w:val="18"/>
          <w:bdr w:val="none" w:sz="0" w:space="0" w:color="auto" w:frame="1"/>
        </w:rPr>
        <w:t>//</w:t>
      </w:r>
      <w:r w:rsidR="00546552">
        <w:rPr>
          <w:rFonts w:ascii="Consolas" w:eastAsia="宋体" w:hAnsi="Consolas"/>
          <w:color w:val="008200"/>
          <w:kern w:val="0"/>
          <w:sz w:val="18"/>
          <w:szCs w:val="18"/>
          <w:bdr w:val="none" w:sz="0" w:space="0" w:color="auto" w:frame="1"/>
        </w:rPr>
        <w:t xml:space="preserve"> </w:t>
      </w:r>
      <w:r w:rsidR="00546552">
        <w:rPr>
          <w:rFonts w:ascii="Consolas" w:eastAsia="宋体" w:hAnsi="Consolas" w:hint="eastAsia"/>
          <w:color w:val="008200"/>
          <w:kern w:val="0"/>
          <w:sz w:val="18"/>
          <w:szCs w:val="18"/>
          <w:bdr w:val="none" w:sz="0" w:space="0" w:color="auto" w:frame="1"/>
        </w:rPr>
        <w:t>对应用按照网络流浪排序排序</w:t>
      </w:r>
    </w:p>
    <w:p w14:paraId="764F12DC" w14:textId="77777777" w:rsidR="00781663" w:rsidRPr="00781663" w:rsidRDefault="00781663" w:rsidP="00781663">
      <w:pPr>
        <w:widowControl/>
        <w:numPr>
          <w:ilvl w:val="0"/>
          <w:numId w:val="21"/>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w:t>
      </w:r>
      <w:r w:rsidRPr="00781663">
        <w:rPr>
          <w:rFonts w:ascii="Consolas" w:eastAsia="宋体" w:hAnsi="Consolas"/>
          <w:b/>
          <w:bCs/>
          <w:color w:val="006699"/>
          <w:kern w:val="0"/>
          <w:sz w:val="18"/>
          <w:szCs w:val="18"/>
          <w:bdr w:val="none" w:sz="0" w:space="0" w:color="auto" w:frame="1"/>
        </w:rPr>
        <w:t>double</w:t>
      </w:r>
      <w:r w:rsidRPr="00781663">
        <w:rPr>
          <w:rFonts w:ascii="Consolas" w:eastAsia="宋体" w:hAnsi="Consolas"/>
          <w:color w:val="000000"/>
          <w:kern w:val="0"/>
          <w:sz w:val="18"/>
          <w:szCs w:val="18"/>
          <w:bdr w:val="none" w:sz="0" w:space="0" w:color="auto" w:frame="1"/>
        </w:rPr>
        <w:t> sumNetwork = appNetwork.values().stream().mapToDouble(v -&gt; v).sum();  </w:t>
      </w:r>
    </w:p>
    <w:p w14:paraId="529388F1" w14:textId="77777777" w:rsidR="00781663" w:rsidRPr="00781663" w:rsidRDefault="00781663" w:rsidP="00781663">
      <w:pPr>
        <w:widowControl/>
        <w:numPr>
          <w:ilvl w:val="0"/>
          <w:numId w:val="21"/>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w:t>
      </w:r>
      <w:r w:rsidRPr="00781663">
        <w:rPr>
          <w:rFonts w:ascii="Consolas" w:eastAsia="宋体" w:hAnsi="Consolas"/>
          <w:b/>
          <w:bCs/>
          <w:color w:val="006699"/>
          <w:kern w:val="0"/>
          <w:sz w:val="18"/>
          <w:szCs w:val="18"/>
          <w:bdr w:val="none" w:sz="0" w:space="0" w:color="auto" w:frame="1"/>
        </w:rPr>
        <w:t>double</w:t>
      </w:r>
      <w:r w:rsidRPr="00781663">
        <w:rPr>
          <w:rFonts w:ascii="Consolas" w:eastAsia="宋体" w:hAnsi="Consolas"/>
          <w:color w:val="000000"/>
          <w:kern w:val="0"/>
          <w:sz w:val="18"/>
          <w:szCs w:val="18"/>
          <w:bdr w:val="none" w:sz="0" w:space="0" w:color="auto" w:frame="1"/>
        </w:rPr>
        <w:t> cur = </w:t>
      </w:r>
      <w:r w:rsidRPr="00781663">
        <w:rPr>
          <w:rFonts w:ascii="Consolas" w:eastAsia="宋体" w:hAnsi="Consolas"/>
          <w:color w:val="C00000"/>
          <w:kern w:val="0"/>
          <w:sz w:val="18"/>
          <w:szCs w:val="18"/>
          <w:bdr w:val="none" w:sz="0" w:space="0" w:color="auto" w:frame="1"/>
        </w:rPr>
        <w:t>0.0</w:t>
      </w:r>
      <w:r w:rsidRPr="00781663">
        <w:rPr>
          <w:rFonts w:ascii="Consolas" w:eastAsia="宋体" w:hAnsi="Consolas"/>
          <w:color w:val="000000"/>
          <w:kern w:val="0"/>
          <w:sz w:val="18"/>
          <w:szCs w:val="18"/>
          <w:bdr w:val="none" w:sz="0" w:space="0" w:color="auto" w:frame="1"/>
        </w:rPr>
        <w:t>;  </w:t>
      </w:r>
    </w:p>
    <w:p w14:paraId="00F96BAF" w14:textId="77777777" w:rsidR="00781663" w:rsidRPr="00781663" w:rsidRDefault="00781663" w:rsidP="00781663">
      <w:pPr>
        <w:widowControl/>
        <w:numPr>
          <w:ilvl w:val="0"/>
          <w:numId w:val="21"/>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List&lt;String&gt; anomalyApp = </w:t>
      </w:r>
      <w:r w:rsidRPr="00781663">
        <w:rPr>
          <w:rFonts w:ascii="Consolas" w:eastAsia="宋体" w:hAnsi="Consolas"/>
          <w:b/>
          <w:bCs/>
          <w:color w:val="006699"/>
          <w:kern w:val="0"/>
          <w:sz w:val="18"/>
          <w:szCs w:val="18"/>
          <w:bdr w:val="none" w:sz="0" w:space="0" w:color="auto" w:frame="1"/>
        </w:rPr>
        <w:t>new</w:t>
      </w:r>
      <w:r w:rsidRPr="00781663">
        <w:rPr>
          <w:rFonts w:ascii="Consolas" w:eastAsia="宋体" w:hAnsi="Consolas"/>
          <w:color w:val="000000"/>
          <w:kern w:val="0"/>
          <w:sz w:val="18"/>
          <w:szCs w:val="18"/>
          <w:bdr w:val="none" w:sz="0" w:space="0" w:color="auto" w:frame="1"/>
        </w:rPr>
        <w:t> ArrayList&lt;&gt;();  </w:t>
      </w:r>
    </w:p>
    <w:p w14:paraId="7BA4BBCA" w14:textId="77777777" w:rsidR="00781663" w:rsidRPr="00781663" w:rsidRDefault="00781663" w:rsidP="00781663">
      <w:pPr>
        <w:widowControl/>
        <w:numPr>
          <w:ilvl w:val="0"/>
          <w:numId w:val="21"/>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w:t>
      </w:r>
      <w:r w:rsidRPr="00781663">
        <w:rPr>
          <w:rFonts w:ascii="Consolas" w:eastAsia="宋体" w:hAnsi="Consolas"/>
          <w:b/>
          <w:bCs/>
          <w:color w:val="006699"/>
          <w:kern w:val="0"/>
          <w:sz w:val="18"/>
          <w:szCs w:val="18"/>
          <w:bdr w:val="none" w:sz="0" w:space="0" w:color="auto" w:frame="1"/>
        </w:rPr>
        <w:t>for</w:t>
      </w:r>
      <w:r w:rsidRPr="00781663">
        <w:rPr>
          <w:rFonts w:ascii="Consolas" w:eastAsia="宋体" w:hAnsi="Consolas"/>
          <w:color w:val="000000"/>
          <w:kern w:val="0"/>
          <w:sz w:val="18"/>
          <w:szCs w:val="18"/>
          <w:bdr w:val="none" w:sz="0" w:space="0" w:color="auto" w:frame="1"/>
        </w:rPr>
        <w:t> (Map.Entry&lt;String, Long&gt; entry : networkList) {  </w:t>
      </w:r>
    </w:p>
    <w:p w14:paraId="79C51C75" w14:textId="50584945" w:rsidR="00781663" w:rsidRPr="00781663" w:rsidRDefault="00781663" w:rsidP="00781663">
      <w:pPr>
        <w:widowControl/>
        <w:numPr>
          <w:ilvl w:val="0"/>
          <w:numId w:val="21"/>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w:t>
      </w:r>
      <w:r w:rsidRPr="00781663">
        <w:rPr>
          <w:rFonts w:ascii="Consolas" w:eastAsia="宋体" w:hAnsi="Consolas"/>
          <w:b/>
          <w:bCs/>
          <w:color w:val="006699"/>
          <w:kern w:val="0"/>
          <w:sz w:val="18"/>
          <w:szCs w:val="18"/>
          <w:bdr w:val="none" w:sz="0" w:space="0" w:color="auto" w:frame="1"/>
        </w:rPr>
        <w:t>if</w:t>
      </w:r>
      <w:r w:rsidRPr="00781663">
        <w:rPr>
          <w:rFonts w:ascii="Consolas" w:eastAsia="宋体" w:hAnsi="Consolas"/>
          <w:color w:val="000000"/>
          <w:kern w:val="0"/>
          <w:sz w:val="18"/>
          <w:szCs w:val="18"/>
          <w:bdr w:val="none" w:sz="0" w:space="0" w:color="auto" w:frame="1"/>
        </w:rPr>
        <w:t> (cur &lt; sumNetwork * </w:t>
      </w:r>
      <w:r w:rsidRPr="00781663">
        <w:rPr>
          <w:rFonts w:ascii="Consolas" w:eastAsia="宋体" w:hAnsi="Consolas"/>
          <w:color w:val="C00000"/>
          <w:kern w:val="0"/>
          <w:sz w:val="18"/>
          <w:szCs w:val="18"/>
          <w:bdr w:val="none" w:sz="0" w:space="0" w:color="auto" w:frame="1"/>
        </w:rPr>
        <w:t>0.8</w:t>
      </w:r>
      <w:r w:rsidRPr="00781663">
        <w:rPr>
          <w:rFonts w:ascii="Consolas" w:eastAsia="宋体" w:hAnsi="Consolas"/>
          <w:color w:val="000000"/>
          <w:kern w:val="0"/>
          <w:sz w:val="18"/>
          <w:szCs w:val="18"/>
          <w:bdr w:val="none" w:sz="0" w:space="0" w:color="auto" w:frame="1"/>
        </w:rPr>
        <w:t>) {  </w:t>
      </w:r>
      <w:r w:rsidR="00546552" w:rsidRPr="00781663">
        <w:rPr>
          <w:rFonts w:ascii="Consolas" w:eastAsia="宋体" w:hAnsi="Consolas"/>
          <w:color w:val="008200"/>
          <w:kern w:val="0"/>
          <w:sz w:val="18"/>
          <w:szCs w:val="18"/>
          <w:bdr w:val="none" w:sz="0" w:space="0" w:color="auto" w:frame="1"/>
        </w:rPr>
        <w:t>//</w:t>
      </w:r>
      <w:r w:rsidR="00546552">
        <w:rPr>
          <w:rFonts w:ascii="Consolas" w:eastAsia="宋体" w:hAnsi="Consolas"/>
          <w:color w:val="008200"/>
          <w:kern w:val="0"/>
          <w:sz w:val="18"/>
          <w:szCs w:val="18"/>
          <w:bdr w:val="none" w:sz="0" w:space="0" w:color="auto" w:frame="1"/>
        </w:rPr>
        <w:t xml:space="preserve"> </w:t>
      </w:r>
      <w:r w:rsidR="00546552">
        <w:rPr>
          <w:rFonts w:ascii="Consolas" w:eastAsia="宋体" w:hAnsi="Consolas" w:hint="eastAsia"/>
          <w:color w:val="008200"/>
          <w:kern w:val="0"/>
          <w:sz w:val="18"/>
          <w:szCs w:val="18"/>
          <w:bdr w:val="none" w:sz="0" w:space="0" w:color="auto" w:frame="1"/>
        </w:rPr>
        <w:t>选择前</w:t>
      </w:r>
      <w:r w:rsidR="00546552">
        <w:rPr>
          <w:rFonts w:ascii="Consolas" w:eastAsia="宋体" w:hAnsi="Consolas" w:hint="eastAsia"/>
          <w:color w:val="008200"/>
          <w:kern w:val="0"/>
          <w:sz w:val="18"/>
          <w:szCs w:val="18"/>
          <w:bdr w:val="none" w:sz="0" w:space="0" w:color="auto" w:frame="1"/>
        </w:rPr>
        <w:t>k</w:t>
      </w:r>
      <w:r w:rsidR="00546552">
        <w:rPr>
          <w:rFonts w:ascii="Consolas" w:eastAsia="宋体" w:hAnsi="Consolas" w:hint="eastAsia"/>
          <w:color w:val="008200"/>
          <w:kern w:val="0"/>
          <w:sz w:val="18"/>
          <w:szCs w:val="18"/>
          <w:bdr w:val="none" w:sz="0" w:space="0" w:color="auto" w:frame="1"/>
        </w:rPr>
        <w:t>个使用了</w:t>
      </w:r>
      <w:r w:rsidR="00546552">
        <w:rPr>
          <w:rFonts w:ascii="Consolas" w:eastAsia="宋体" w:hAnsi="Consolas" w:hint="eastAsia"/>
          <w:color w:val="008200"/>
          <w:kern w:val="0"/>
          <w:sz w:val="18"/>
          <w:szCs w:val="18"/>
          <w:bdr w:val="none" w:sz="0" w:space="0" w:color="auto" w:frame="1"/>
        </w:rPr>
        <w:t>8</w:t>
      </w:r>
      <w:r w:rsidR="00546552">
        <w:rPr>
          <w:rFonts w:ascii="Consolas" w:eastAsia="宋体" w:hAnsi="Consolas"/>
          <w:color w:val="008200"/>
          <w:kern w:val="0"/>
          <w:sz w:val="18"/>
          <w:szCs w:val="18"/>
          <w:bdr w:val="none" w:sz="0" w:space="0" w:color="auto" w:frame="1"/>
        </w:rPr>
        <w:t>0%</w:t>
      </w:r>
      <w:r w:rsidR="00546552">
        <w:rPr>
          <w:rFonts w:ascii="Consolas" w:eastAsia="宋体" w:hAnsi="Consolas" w:hint="eastAsia"/>
          <w:color w:val="008200"/>
          <w:kern w:val="0"/>
          <w:sz w:val="18"/>
          <w:szCs w:val="18"/>
          <w:bdr w:val="none" w:sz="0" w:space="0" w:color="auto" w:frame="1"/>
        </w:rPr>
        <w:t>资源的应用</w:t>
      </w:r>
    </w:p>
    <w:p w14:paraId="19E1A56C" w14:textId="77777777" w:rsidR="00781663" w:rsidRPr="00781663" w:rsidRDefault="00781663" w:rsidP="00781663">
      <w:pPr>
        <w:widowControl/>
        <w:numPr>
          <w:ilvl w:val="0"/>
          <w:numId w:val="21"/>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cur += entry.getValue();  </w:t>
      </w:r>
    </w:p>
    <w:p w14:paraId="0093EFE3" w14:textId="77777777" w:rsidR="00781663" w:rsidRPr="00781663" w:rsidRDefault="00781663" w:rsidP="00781663">
      <w:pPr>
        <w:widowControl/>
        <w:numPr>
          <w:ilvl w:val="0"/>
          <w:numId w:val="21"/>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anomalyApp.add(entry.getKey());  </w:t>
      </w:r>
    </w:p>
    <w:p w14:paraId="46668E2A" w14:textId="77777777" w:rsidR="00781663" w:rsidRPr="00781663" w:rsidRDefault="00781663" w:rsidP="00781663">
      <w:pPr>
        <w:widowControl/>
        <w:numPr>
          <w:ilvl w:val="0"/>
          <w:numId w:val="21"/>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 </w:t>
      </w:r>
      <w:r w:rsidRPr="00781663">
        <w:rPr>
          <w:rFonts w:ascii="Consolas" w:eastAsia="宋体" w:hAnsi="Consolas"/>
          <w:b/>
          <w:bCs/>
          <w:color w:val="006699"/>
          <w:kern w:val="0"/>
          <w:sz w:val="18"/>
          <w:szCs w:val="18"/>
          <w:bdr w:val="none" w:sz="0" w:space="0" w:color="auto" w:frame="1"/>
        </w:rPr>
        <w:t>else</w:t>
      </w:r>
      <w:r w:rsidRPr="00781663">
        <w:rPr>
          <w:rFonts w:ascii="Consolas" w:eastAsia="宋体" w:hAnsi="Consolas"/>
          <w:color w:val="000000"/>
          <w:kern w:val="0"/>
          <w:sz w:val="18"/>
          <w:szCs w:val="18"/>
          <w:bdr w:val="none" w:sz="0" w:space="0" w:color="auto" w:frame="1"/>
        </w:rPr>
        <w:t> </w:t>
      </w:r>
      <w:r w:rsidRPr="00781663">
        <w:rPr>
          <w:rFonts w:ascii="Consolas" w:eastAsia="宋体" w:hAnsi="Consolas"/>
          <w:b/>
          <w:bCs/>
          <w:color w:val="006699"/>
          <w:kern w:val="0"/>
          <w:sz w:val="18"/>
          <w:szCs w:val="18"/>
          <w:bdr w:val="none" w:sz="0" w:space="0" w:color="auto" w:frame="1"/>
        </w:rPr>
        <w:t>break</w:t>
      </w:r>
      <w:r w:rsidRPr="00781663">
        <w:rPr>
          <w:rFonts w:ascii="Consolas" w:eastAsia="宋体" w:hAnsi="Consolas"/>
          <w:color w:val="000000"/>
          <w:kern w:val="0"/>
          <w:sz w:val="18"/>
          <w:szCs w:val="18"/>
          <w:bdr w:val="none" w:sz="0" w:space="0" w:color="auto" w:frame="1"/>
        </w:rPr>
        <w:t>;  </w:t>
      </w:r>
    </w:p>
    <w:p w14:paraId="6768ABA9" w14:textId="77777777" w:rsidR="00781663" w:rsidRPr="00781663" w:rsidRDefault="00781663" w:rsidP="00781663">
      <w:pPr>
        <w:widowControl/>
        <w:numPr>
          <w:ilvl w:val="0"/>
          <w:numId w:val="21"/>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  </w:t>
      </w:r>
    </w:p>
    <w:p w14:paraId="358E65DC" w14:textId="3F8F6A5F" w:rsidR="00781663" w:rsidRPr="00781663" w:rsidRDefault="00781663" w:rsidP="00781663">
      <w:pPr>
        <w:widowControl/>
        <w:numPr>
          <w:ilvl w:val="0"/>
          <w:numId w:val="21"/>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notifyUser(</w:t>
      </w:r>
      <w:r w:rsidRPr="00781663">
        <w:rPr>
          <w:rFonts w:ascii="Consolas" w:eastAsia="宋体" w:hAnsi="Consolas"/>
          <w:color w:val="C00000"/>
          <w:kern w:val="0"/>
          <w:sz w:val="18"/>
          <w:szCs w:val="18"/>
          <w:bdr w:val="none" w:sz="0" w:space="0" w:color="auto" w:frame="1"/>
        </w:rPr>
        <w:t>2</w:t>
      </w:r>
      <w:r w:rsidRPr="00781663">
        <w:rPr>
          <w:rFonts w:ascii="Consolas" w:eastAsia="宋体" w:hAnsi="Consolas"/>
          <w:color w:val="000000"/>
          <w:kern w:val="0"/>
          <w:sz w:val="18"/>
          <w:szCs w:val="18"/>
          <w:bdr w:val="none" w:sz="0" w:space="0" w:color="auto" w:frame="1"/>
        </w:rPr>
        <w:t>, anomalyApp);  </w:t>
      </w:r>
      <w:r w:rsidR="00546552" w:rsidRPr="00781663">
        <w:rPr>
          <w:rFonts w:ascii="Consolas" w:eastAsia="宋体" w:hAnsi="Consolas"/>
          <w:color w:val="008200"/>
          <w:kern w:val="0"/>
          <w:sz w:val="18"/>
          <w:szCs w:val="18"/>
          <w:bdr w:val="none" w:sz="0" w:space="0" w:color="auto" w:frame="1"/>
        </w:rPr>
        <w:t>//</w:t>
      </w:r>
      <w:r w:rsidR="00546552">
        <w:rPr>
          <w:rFonts w:ascii="Consolas" w:eastAsia="宋体" w:hAnsi="Consolas"/>
          <w:color w:val="008200"/>
          <w:kern w:val="0"/>
          <w:sz w:val="18"/>
          <w:szCs w:val="18"/>
          <w:bdr w:val="none" w:sz="0" w:space="0" w:color="auto" w:frame="1"/>
        </w:rPr>
        <w:t xml:space="preserve"> </w:t>
      </w:r>
      <w:r w:rsidR="00546552">
        <w:rPr>
          <w:rFonts w:ascii="Consolas" w:eastAsia="宋体" w:hAnsi="Consolas" w:hint="eastAsia"/>
          <w:color w:val="008200"/>
          <w:kern w:val="0"/>
          <w:sz w:val="18"/>
          <w:szCs w:val="18"/>
          <w:bdr w:val="none" w:sz="0" w:space="0" w:color="auto" w:frame="1"/>
        </w:rPr>
        <w:t>通知用户</w:t>
      </w:r>
    </w:p>
    <w:p w14:paraId="32E67F3E" w14:textId="77777777" w:rsidR="00781663" w:rsidRPr="00781663" w:rsidRDefault="00781663" w:rsidP="00781663">
      <w:pPr>
        <w:widowControl/>
        <w:numPr>
          <w:ilvl w:val="0"/>
          <w:numId w:val="21"/>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781663">
        <w:rPr>
          <w:rFonts w:ascii="Consolas" w:eastAsia="宋体" w:hAnsi="Consolas"/>
          <w:color w:val="000000"/>
          <w:kern w:val="0"/>
          <w:sz w:val="18"/>
          <w:szCs w:val="18"/>
          <w:bdr w:val="none" w:sz="0" w:space="0" w:color="auto" w:frame="1"/>
        </w:rPr>
        <w:t>}  </w:t>
      </w:r>
    </w:p>
    <w:p w14:paraId="12D47BC5" w14:textId="714E49CB" w:rsidR="0079005F" w:rsidRDefault="00781663" w:rsidP="001C5D53">
      <w:pPr>
        <w:ind w:firstLine="420"/>
        <w:rPr>
          <w:rFonts w:ascii="Consolas" w:eastAsiaTheme="minorEastAsia" w:hAnsi="Consolas" w:cs="Consolas"/>
          <w:sz w:val="22"/>
          <w:szCs w:val="24"/>
        </w:rPr>
      </w:pPr>
      <w:r>
        <w:rPr>
          <w:rFonts w:ascii="Consolas" w:eastAsiaTheme="minorEastAsia" w:hAnsi="Consolas" w:cs="Consolas" w:hint="eastAsia"/>
          <w:sz w:val="22"/>
          <w:szCs w:val="24"/>
        </w:rPr>
        <w:t>通知用户的代码实现可参考</w:t>
      </w:r>
      <w:r w:rsidRPr="00D8193A">
        <w:rPr>
          <w:rFonts w:ascii="Consolas" w:eastAsiaTheme="minorEastAsia" w:hAnsi="Consolas" w:cs="Consolas"/>
          <w:sz w:val="22"/>
          <w:szCs w:val="24"/>
        </w:rPr>
        <w:t>BatteryServiceAdb.java</w:t>
      </w:r>
      <w:r>
        <w:rPr>
          <w:rFonts w:ascii="Consolas" w:eastAsiaTheme="minorEastAsia" w:hAnsi="Consolas" w:cs="Consolas" w:hint="eastAsia"/>
          <w:sz w:val="22"/>
          <w:szCs w:val="24"/>
        </w:rPr>
        <w:t>中的</w:t>
      </w:r>
      <w:r>
        <w:rPr>
          <w:rFonts w:ascii="Consolas" w:eastAsiaTheme="minorEastAsia" w:hAnsi="Consolas" w:cs="Consolas" w:hint="eastAsia"/>
          <w:sz w:val="22"/>
          <w:szCs w:val="24"/>
        </w:rPr>
        <w:t>notifyUser</w:t>
      </w:r>
      <w:r>
        <w:rPr>
          <w:rFonts w:ascii="Consolas" w:eastAsiaTheme="minorEastAsia" w:hAnsi="Consolas" w:cs="Consolas" w:hint="eastAsia"/>
          <w:sz w:val="22"/>
          <w:szCs w:val="24"/>
        </w:rPr>
        <w:t>函数，内容如下：</w:t>
      </w:r>
    </w:p>
    <w:p w14:paraId="6A98CD8A" w14:textId="77777777" w:rsidR="005D64DD" w:rsidRPr="005D64DD" w:rsidRDefault="005D64DD" w:rsidP="005D64DD">
      <w:pPr>
        <w:widowControl/>
        <w:numPr>
          <w:ilvl w:val="0"/>
          <w:numId w:val="22"/>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5D64DD">
        <w:rPr>
          <w:rFonts w:ascii="Consolas" w:eastAsia="宋体" w:hAnsi="Consolas"/>
          <w:b/>
          <w:bCs/>
          <w:color w:val="006699"/>
          <w:kern w:val="0"/>
          <w:sz w:val="18"/>
          <w:szCs w:val="18"/>
          <w:bdr w:val="none" w:sz="0" w:space="0" w:color="auto" w:frame="1"/>
        </w:rPr>
        <w:t>private</w:t>
      </w:r>
      <w:r w:rsidRPr="005D64DD">
        <w:rPr>
          <w:rFonts w:ascii="Consolas" w:eastAsia="宋体" w:hAnsi="Consolas"/>
          <w:color w:val="000000"/>
          <w:kern w:val="0"/>
          <w:sz w:val="18"/>
          <w:szCs w:val="18"/>
          <w:bdr w:val="none" w:sz="0" w:space="0" w:color="auto" w:frame="1"/>
        </w:rPr>
        <w:t> </w:t>
      </w:r>
      <w:r w:rsidRPr="005D64DD">
        <w:rPr>
          <w:rFonts w:ascii="Consolas" w:eastAsia="宋体" w:hAnsi="Consolas"/>
          <w:b/>
          <w:bCs/>
          <w:color w:val="006699"/>
          <w:kern w:val="0"/>
          <w:sz w:val="18"/>
          <w:szCs w:val="18"/>
          <w:bdr w:val="none" w:sz="0" w:space="0" w:color="auto" w:frame="1"/>
        </w:rPr>
        <w:t>void</w:t>
      </w:r>
      <w:r w:rsidRPr="005D64DD">
        <w:rPr>
          <w:rFonts w:ascii="Consolas" w:eastAsia="宋体" w:hAnsi="Consolas"/>
          <w:color w:val="000000"/>
          <w:kern w:val="0"/>
          <w:sz w:val="18"/>
          <w:szCs w:val="18"/>
          <w:bdr w:val="none" w:sz="0" w:space="0" w:color="auto" w:frame="1"/>
        </w:rPr>
        <w:t> notifyUser(</w:t>
      </w:r>
      <w:r w:rsidRPr="005D64DD">
        <w:rPr>
          <w:rFonts w:ascii="Consolas" w:eastAsia="宋体" w:hAnsi="Consolas"/>
          <w:b/>
          <w:bCs/>
          <w:color w:val="006699"/>
          <w:kern w:val="0"/>
          <w:sz w:val="18"/>
          <w:szCs w:val="18"/>
          <w:bdr w:val="none" w:sz="0" w:space="0" w:color="auto" w:frame="1"/>
        </w:rPr>
        <w:t>int</w:t>
      </w:r>
      <w:r w:rsidRPr="005D64DD">
        <w:rPr>
          <w:rFonts w:ascii="Consolas" w:eastAsia="宋体" w:hAnsi="Consolas"/>
          <w:color w:val="000000"/>
          <w:kern w:val="0"/>
          <w:sz w:val="18"/>
          <w:szCs w:val="18"/>
          <w:bdr w:val="none" w:sz="0" w:space="0" w:color="auto" w:frame="1"/>
        </w:rPr>
        <w:t> type, List&lt;String&gt; appList) {  </w:t>
      </w:r>
    </w:p>
    <w:p w14:paraId="03121E0C" w14:textId="77777777" w:rsidR="005D64DD" w:rsidRPr="005D64DD" w:rsidRDefault="005D64DD" w:rsidP="005D64DD">
      <w:pPr>
        <w:widowControl/>
        <w:numPr>
          <w:ilvl w:val="0"/>
          <w:numId w:val="22"/>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Log.d(TAG, </w:t>
      </w:r>
      <w:r w:rsidRPr="005D64DD">
        <w:rPr>
          <w:rFonts w:ascii="Consolas" w:eastAsia="宋体" w:hAnsi="Consolas"/>
          <w:color w:val="0000FF"/>
          <w:kern w:val="0"/>
          <w:sz w:val="18"/>
          <w:szCs w:val="18"/>
          <w:bdr w:val="none" w:sz="0" w:space="0" w:color="auto" w:frame="1"/>
        </w:rPr>
        <w:t>"type"</w:t>
      </w:r>
      <w:r w:rsidRPr="005D64DD">
        <w:rPr>
          <w:rFonts w:ascii="Consolas" w:eastAsia="宋体" w:hAnsi="Consolas"/>
          <w:color w:val="000000"/>
          <w:kern w:val="0"/>
          <w:sz w:val="18"/>
          <w:szCs w:val="18"/>
          <w:bdr w:val="none" w:sz="0" w:space="0" w:color="auto" w:frame="1"/>
        </w:rPr>
        <w:t> + type + appList.toString());  </w:t>
      </w:r>
    </w:p>
    <w:p w14:paraId="69176FF3" w14:textId="77777777" w:rsidR="005D64DD" w:rsidRPr="005D64DD" w:rsidRDefault="005D64DD" w:rsidP="005D64DD">
      <w:pPr>
        <w:widowControl/>
        <w:numPr>
          <w:ilvl w:val="0"/>
          <w:numId w:val="22"/>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w:t>
      </w:r>
      <w:r w:rsidRPr="005D64DD">
        <w:rPr>
          <w:rFonts w:ascii="Consolas" w:eastAsia="宋体" w:hAnsi="Consolas"/>
          <w:b/>
          <w:bCs/>
          <w:color w:val="006699"/>
          <w:kern w:val="0"/>
          <w:sz w:val="18"/>
          <w:szCs w:val="18"/>
          <w:bdr w:val="none" w:sz="0" w:space="0" w:color="auto" w:frame="1"/>
        </w:rPr>
        <w:t>try</w:t>
      </w:r>
      <w:r w:rsidRPr="005D64DD">
        <w:rPr>
          <w:rFonts w:ascii="Consolas" w:eastAsia="宋体" w:hAnsi="Consolas"/>
          <w:color w:val="000000"/>
          <w:kern w:val="0"/>
          <w:sz w:val="18"/>
          <w:szCs w:val="18"/>
          <w:bdr w:val="none" w:sz="0" w:space="0" w:color="auto" w:frame="1"/>
        </w:rPr>
        <w:t> { </w:t>
      </w:r>
      <w:r w:rsidRPr="005D64DD">
        <w:rPr>
          <w:rFonts w:ascii="Consolas" w:eastAsia="宋体" w:hAnsi="Consolas"/>
          <w:color w:val="008200"/>
          <w:kern w:val="0"/>
          <w:sz w:val="18"/>
          <w:szCs w:val="18"/>
          <w:bdr w:val="none" w:sz="0" w:space="0" w:color="auto" w:frame="1"/>
        </w:rPr>
        <w:t>// </w:t>
      </w:r>
      <w:r w:rsidRPr="005D64DD">
        <w:rPr>
          <w:rFonts w:ascii="Consolas" w:eastAsia="宋体" w:hAnsi="Consolas"/>
          <w:color w:val="008200"/>
          <w:kern w:val="0"/>
          <w:sz w:val="18"/>
          <w:szCs w:val="18"/>
          <w:bdr w:val="none" w:sz="0" w:space="0" w:color="auto" w:frame="1"/>
        </w:rPr>
        <w:t>输出到文件中，以持久化</w:t>
      </w:r>
      <w:r w:rsidRPr="005D64DD">
        <w:rPr>
          <w:rFonts w:ascii="Consolas" w:eastAsia="宋体" w:hAnsi="Consolas"/>
          <w:color w:val="000000"/>
          <w:kern w:val="0"/>
          <w:sz w:val="18"/>
          <w:szCs w:val="18"/>
          <w:bdr w:val="none" w:sz="0" w:space="0" w:color="auto" w:frame="1"/>
        </w:rPr>
        <w:t>  </w:t>
      </w:r>
    </w:p>
    <w:p w14:paraId="432EA2F5" w14:textId="77777777" w:rsidR="005D64DD" w:rsidRPr="005D64DD" w:rsidRDefault="005D64DD" w:rsidP="005D64DD">
      <w:pPr>
        <w:widowControl/>
        <w:numPr>
          <w:ilvl w:val="0"/>
          <w:numId w:val="22"/>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OutputStreamWriter outputStreamWriter = </w:t>
      </w:r>
      <w:r w:rsidRPr="005D64DD">
        <w:rPr>
          <w:rFonts w:ascii="Consolas" w:eastAsia="宋体" w:hAnsi="Consolas"/>
          <w:b/>
          <w:bCs/>
          <w:color w:val="006699"/>
          <w:kern w:val="0"/>
          <w:sz w:val="18"/>
          <w:szCs w:val="18"/>
          <w:bdr w:val="none" w:sz="0" w:space="0" w:color="auto" w:frame="1"/>
        </w:rPr>
        <w:t>new</w:t>
      </w:r>
      <w:r w:rsidRPr="005D64DD">
        <w:rPr>
          <w:rFonts w:ascii="Consolas" w:eastAsia="宋体" w:hAnsi="Consolas"/>
          <w:color w:val="000000"/>
          <w:kern w:val="0"/>
          <w:sz w:val="18"/>
          <w:szCs w:val="18"/>
          <w:bdr w:val="none" w:sz="0" w:space="0" w:color="auto" w:frame="1"/>
        </w:rPr>
        <w:t> OutputStreamWriter(getApplicationContext()  </w:t>
      </w:r>
    </w:p>
    <w:p w14:paraId="6F2E6E23" w14:textId="77777777" w:rsidR="005D64DD" w:rsidRPr="005D64DD" w:rsidRDefault="005D64DD" w:rsidP="005D64DD">
      <w:pPr>
        <w:widowControl/>
        <w:numPr>
          <w:ilvl w:val="0"/>
          <w:numId w:val="22"/>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.openFileOutput(</w:t>
      </w:r>
      <w:r w:rsidRPr="005D64DD">
        <w:rPr>
          <w:rFonts w:ascii="Consolas" w:eastAsia="宋体" w:hAnsi="Consolas"/>
          <w:color w:val="0000FF"/>
          <w:kern w:val="0"/>
          <w:sz w:val="18"/>
          <w:szCs w:val="18"/>
          <w:bdr w:val="none" w:sz="0" w:space="0" w:color="auto" w:frame="1"/>
        </w:rPr>
        <w:t>"notify.txt"</w:t>
      </w:r>
      <w:r w:rsidRPr="005D64DD">
        <w:rPr>
          <w:rFonts w:ascii="Consolas" w:eastAsia="宋体" w:hAnsi="Consolas"/>
          <w:color w:val="000000"/>
          <w:kern w:val="0"/>
          <w:sz w:val="18"/>
          <w:szCs w:val="18"/>
          <w:bdr w:val="none" w:sz="0" w:space="0" w:color="auto" w:frame="1"/>
        </w:rPr>
        <w:t>, Context.MODE_APPEND));  </w:t>
      </w:r>
    </w:p>
    <w:p w14:paraId="63442C73" w14:textId="77777777" w:rsidR="005D64DD" w:rsidRPr="005D64DD" w:rsidRDefault="005D64DD" w:rsidP="005D64DD">
      <w:pPr>
        <w:widowControl/>
        <w:numPr>
          <w:ilvl w:val="0"/>
          <w:numId w:val="22"/>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outputStreamWriter.write(</w:t>
      </w:r>
      <w:r w:rsidRPr="005D64DD">
        <w:rPr>
          <w:rFonts w:ascii="Consolas" w:eastAsia="宋体" w:hAnsi="Consolas"/>
          <w:color w:val="0000FF"/>
          <w:kern w:val="0"/>
          <w:sz w:val="18"/>
          <w:szCs w:val="18"/>
          <w:bdr w:val="none" w:sz="0" w:space="0" w:color="auto" w:frame="1"/>
        </w:rPr>
        <w:t>"type:"</w:t>
      </w:r>
      <w:r w:rsidRPr="005D64DD">
        <w:rPr>
          <w:rFonts w:ascii="Consolas" w:eastAsia="宋体" w:hAnsi="Consolas"/>
          <w:color w:val="000000"/>
          <w:kern w:val="0"/>
          <w:sz w:val="18"/>
          <w:szCs w:val="18"/>
          <w:bdr w:val="none" w:sz="0" w:space="0" w:color="auto" w:frame="1"/>
        </w:rPr>
        <w:t> + type + </w:t>
      </w:r>
      <w:r w:rsidRPr="005D64DD">
        <w:rPr>
          <w:rFonts w:ascii="Consolas" w:eastAsia="宋体" w:hAnsi="Consolas"/>
          <w:color w:val="0000FF"/>
          <w:kern w:val="0"/>
          <w:sz w:val="18"/>
          <w:szCs w:val="18"/>
          <w:bdr w:val="none" w:sz="0" w:space="0" w:color="auto" w:frame="1"/>
        </w:rPr>
        <w:t>",list:"</w:t>
      </w:r>
      <w:r w:rsidRPr="005D64DD">
        <w:rPr>
          <w:rFonts w:ascii="Consolas" w:eastAsia="宋体" w:hAnsi="Consolas"/>
          <w:color w:val="000000"/>
          <w:kern w:val="0"/>
          <w:sz w:val="18"/>
          <w:szCs w:val="18"/>
          <w:bdr w:val="none" w:sz="0" w:space="0" w:color="auto" w:frame="1"/>
        </w:rPr>
        <w:t> + appList + </w:t>
      </w:r>
      <w:r w:rsidRPr="005D64DD">
        <w:rPr>
          <w:rFonts w:ascii="Consolas" w:eastAsia="宋体" w:hAnsi="Consolas"/>
          <w:color w:val="0000FF"/>
          <w:kern w:val="0"/>
          <w:sz w:val="18"/>
          <w:szCs w:val="18"/>
          <w:bdr w:val="none" w:sz="0" w:space="0" w:color="auto" w:frame="1"/>
        </w:rPr>
        <w:t>"\n"</w:t>
      </w:r>
      <w:r w:rsidRPr="005D64DD">
        <w:rPr>
          <w:rFonts w:ascii="Consolas" w:eastAsia="宋体" w:hAnsi="Consolas"/>
          <w:color w:val="000000"/>
          <w:kern w:val="0"/>
          <w:sz w:val="18"/>
          <w:szCs w:val="18"/>
          <w:bdr w:val="none" w:sz="0" w:space="0" w:color="auto" w:frame="1"/>
        </w:rPr>
        <w:t>);  </w:t>
      </w:r>
    </w:p>
    <w:p w14:paraId="496A1BCE" w14:textId="77777777" w:rsidR="005D64DD" w:rsidRPr="005D64DD" w:rsidRDefault="005D64DD" w:rsidP="005D64DD">
      <w:pPr>
        <w:widowControl/>
        <w:numPr>
          <w:ilvl w:val="0"/>
          <w:numId w:val="22"/>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outputStreamWriter.close();  </w:t>
      </w:r>
    </w:p>
    <w:p w14:paraId="06B99A7C" w14:textId="77777777" w:rsidR="005D64DD" w:rsidRPr="005D64DD" w:rsidRDefault="005D64DD" w:rsidP="005D64DD">
      <w:pPr>
        <w:widowControl/>
        <w:numPr>
          <w:ilvl w:val="0"/>
          <w:numId w:val="22"/>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 </w:t>
      </w:r>
      <w:r w:rsidRPr="005D64DD">
        <w:rPr>
          <w:rFonts w:ascii="Consolas" w:eastAsia="宋体" w:hAnsi="Consolas"/>
          <w:b/>
          <w:bCs/>
          <w:color w:val="006699"/>
          <w:kern w:val="0"/>
          <w:sz w:val="18"/>
          <w:szCs w:val="18"/>
          <w:bdr w:val="none" w:sz="0" w:space="0" w:color="auto" w:frame="1"/>
        </w:rPr>
        <w:t>catch</w:t>
      </w:r>
      <w:r w:rsidRPr="005D64DD">
        <w:rPr>
          <w:rFonts w:ascii="Consolas" w:eastAsia="宋体" w:hAnsi="Consolas"/>
          <w:color w:val="000000"/>
          <w:kern w:val="0"/>
          <w:sz w:val="18"/>
          <w:szCs w:val="18"/>
          <w:bdr w:val="none" w:sz="0" w:space="0" w:color="auto" w:frame="1"/>
        </w:rPr>
        <w:t> (IOException e) {  </w:t>
      </w:r>
    </w:p>
    <w:p w14:paraId="19684910" w14:textId="77777777" w:rsidR="005D64DD" w:rsidRPr="005D64DD" w:rsidRDefault="005D64DD" w:rsidP="005D64DD">
      <w:pPr>
        <w:widowControl/>
        <w:numPr>
          <w:ilvl w:val="0"/>
          <w:numId w:val="22"/>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Log.e(</w:t>
      </w:r>
      <w:r w:rsidRPr="005D64DD">
        <w:rPr>
          <w:rFonts w:ascii="Consolas" w:eastAsia="宋体" w:hAnsi="Consolas"/>
          <w:color w:val="0000FF"/>
          <w:kern w:val="0"/>
          <w:sz w:val="18"/>
          <w:szCs w:val="18"/>
          <w:bdr w:val="none" w:sz="0" w:space="0" w:color="auto" w:frame="1"/>
        </w:rPr>
        <w:t>"Battery"</w:t>
      </w:r>
      <w:r w:rsidRPr="005D64DD">
        <w:rPr>
          <w:rFonts w:ascii="Consolas" w:eastAsia="宋体" w:hAnsi="Consolas"/>
          <w:color w:val="000000"/>
          <w:kern w:val="0"/>
          <w:sz w:val="18"/>
          <w:szCs w:val="18"/>
          <w:bdr w:val="none" w:sz="0" w:space="0" w:color="auto" w:frame="1"/>
        </w:rPr>
        <w:t>, </w:t>
      </w:r>
      <w:r w:rsidRPr="005D64DD">
        <w:rPr>
          <w:rFonts w:ascii="Consolas" w:eastAsia="宋体" w:hAnsi="Consolas"/>
          <w:color w:val="0000FF"/>
          <w:kern w:val="0"/>
          <w:sz w:val="18"/>
          <w:szCs w:val="18"/>
          <w:bdr w:val="none" w:sz="0" w:space="0" w:color="auto" w:frame="1"/>
        </w:rPr>
        <w:t>"File write failed: "</w:t>
      </w:r>
      <w:r w:rsidRPr="005D64DD">
        <w:rPr>
          <w:rFonts w:ascii="Consolas" w:eastAsia="宋体" w:hAnsi="Consolas"/>
          <w:color w:val="000000"/>
          <w:kern w:val="0"/>
          <w:sz w:val="18"/>
          <w:szCs w:val="18"/>
          <w:bdr w:val="none" w:sz="0" w:space="0" w:color="auto" w:frame="1"/>
        </w:rPr>
        <w:t> + e);  </w:t>
      </w:r>
    </w:p>
    <w:p w14:paraId="50C79F43" w14:textId="77777777" w:rsidR="005D64DD" w:rsidRPr="005D64DD" w:rsidRDefault="005D64DD" w:rsidP="005D64DD">
      <w:pPr>
        <w:widowControl/>
        <w:numPr>
          <w:ilvl w:val="0"/>
          <w:numId w:val="22"/>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  </w:t>
      </w:r>
    </w:p>
    <w:p w14:paraId="1535ACE0" w14:textId="77777777" w:rsidR="005D64DD" w:rsidRPr="005D64DD" w:rsidRDefault="005D64DD" w:rsidP="005D64DD">
      <w:pPr>
        <w:widowControl/>
        <w:numPr>
          <w:ilvl w:val="0"/>
          <w:numId w:val="22"/>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w:t>
      </w:r>
    </w:p>
    <w:p w14:paraId="4735D78E" w14:textId="77777777" w:rsidR="005D64DD" w:rsidRPr="005D64DD" w:rsidRDefault="005D64DD" w:rsidP="005D64DD">
      <w:pPr>
        <w:widowControl/>
        <w:numPr>
          <w:ilvl w:val="0"/>
          <w:numId w:val="22"/>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lastRenderedPageBreak/>
        <w:t>    PendingIntent morePendingIntent = PendingIntent.getBroadcast(  </w:t>
      </w:r>
    </w:p>
    <w:p w14:paraId="779B35AE" w14:textId="77777777" w:rsidR="005D64DD" w:rsidRPr="005D64DD" w:rsidRDefault="005D64DD" w:rsidP="005D64DD">
      <w:pPr>
        <w:widowControl/>
        <w:numPr>
          <w:ilvl w:val="0"/>
          <w:numId w:val="22"/>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w:t>
      </w:r>
      <w:r w:rsidRPr="005D64DD">
        <w:rPr>
          <w:rFonts w:ascii="Consolas" w:eastAsia="宋体" w:hAnsi="Consolas"/>
          <w:b/>
          <w:bCs/>
          <w:color w:val="006699"/>
          <w:kern w:val="0"/>
          <w:sz w:val="18"/>
          <w:szCs w:val="18"/>
          <w:bdr w:val="none" w:sz="0" w:space="0" w:color="auto" w:frame="1"/>
        </w:rPr>
        <w:t>this</w:t>
      </w:r>
      <w:r w:rsidRPr="005D64DD">
        <w:rPr>
          <w:rFonts w:ascii="Consolas" w:eastAsia="宋体" w:hAnsi="Consolas"/>
          <w:color w:val="000000"/>
          <w:kern w:val="0"/>
          <w:sz w:val="18"/>
          <w:szCs w:val="18"/>
          <w:bdr w:val="none" w:sz="0" w:space="0" w:color="auto" w:frame="1"/>
        </w:rPr>
        <w:t>,  </w:t>
      </w:r>
    </w:p>
    <w:p w14:paraId="18673EE9" w14:textId="77777777" w:rsidR="005D64DD" w:rsidRPr="005D64DD" w:rsidRDefault="005D64DD" w:rsidP="005D64DD">
      <w:pPr>
        <w:widowControl/>
        <w:numPr>
          <w:ilvl w:val="0"/>
          <w:numId w:val="22"/>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w:t>
      </w:r>
      <w:r w:rsidRPr="005D64DD">
        <w:rPr>
          <w:rFonts w:ascii="Consolas" w:eastAsia="宋体" w:hAnsi="Consolas"/>
          <w:color w:val="C00000"/>
          <w:kern w:val="0"/>
          <w:sz w:val="18"/>
          <w:szCs w:val="18"/>
          <w:bdr w:val="none" w:sz="0" w:space="0" w:color="auto" w:frame="1"/>
        </w:rPr>
        <w:t>0</w:t>
      </w:r>
      <w:r w:rsidRPr="005D64DD">
        <w:rPr>
          <w:rFonts w:ascii="Consolas" w:eastAsia="宋体" w:hAnsi="Consolas"/>
          <w:color w:val="000000"/>
          <w:kern w:val="0"/>
          <w:sz w:val="18"/>
          <w:szCs w:val="18"/>
          <w:bdr w:val="none" w:sz="0" w:space="0" w:color="auto" w:frame="1"/>
        </w:rPr>
        <w:t>,  </w:t>
      </w:r>
    </w:p>
    <w:p w14:paraId="4BE53D4C" w14:textId="77777777" w:rsidR="005D64DD" w:rsidRPr="005D64DD" w:rsidRDefault="005D64DD" w:rsidP="005D64DD">
      <w:pPr>
        <w:widowControl/>
        <w:numPr>
          <w:ilvl w:val="0"/>
          <w:numId w:val="22"/>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w:t>
      </w:r>
      <w:r w:rsidRPr="005D64DD">
        <w:rPr>
          <w:rFonts w:ascii="Consolas" w:eastAsia="宋体" w:hAnsi="Consolas"/>
          <w:b/>
          <w:bCs/>
          <w:color w:val="006699"/>
          <w:kern w:val="0"/>
          <w:sz w:val="18"/>
          <w:szCs w:val="18"/>
          <w:bdr w:val="none" w:sz="0" w:space="0" w:color="auto" w:frame="1"/>
        </w:rPr>
        <w:t>new</w:t>
      </w:r>
      <w:r w:rsidRPr="005D64DD">
        <w:rPr>
          <w:rFonts w:ascii="Consolas" w:eastAsia="宋体" w:hAnsi="Consolas"/>
          <w:color w:val="000000"/>
          <w:kern w:val="0"/>
          <w:sz w:val="18"/>
          <w:szCs w:val="18"/>
          <w:bdr w:val="none" w:sz="0" w:space="0" w:color="auto" w:frame="1"/>
        </w:rPr>
        <w:t> Intent(</w:t>
      </w:r>
      <w:r w:rsidRPr="005D64DD">
        <w:rPr>
          <w:rFonts w:ascii="Consolas" w:eastAsia="宋体" w:hAnsi="Consolas"/>
          <w:b/>
          <w:bCs/>
          <w:color w:val="006699"/>
          <w:kern w:val="0"/>
          <w:sz w:val="18"/>
          <w:szCs w:val="18"/>
          <w:bdr w:val="none" w:sz="0" w:space="0" w:color="auto" w:frame="1"/>
        </w:rPr>
        <w:t>this</w:t>
      </w:r>
      <w:r w:rsidRPr="005D64DD">
        <w:rPr>
          <w:rFonts w:ascii="Consolas" w:eastAsia="宋体" w:hAnsi="Consolas"/>
          <w:color w:val="000000"/>
          <w:kern w:val="0"/>
          <w:sz w:val="18"/>
          <w:szCs w:val="18"/>
          <w:bdr w:val="none" w:sz="0" w:space="0" w:color="auto" w:frame="1"/>
        </w:rPr>
        <w:t>, NotificationBroadcast.</w:t>
      </w:r>
      <w:r w:rsidRPr="005D64DD">
        <w:rPr>
          <w:rFonts w:ascii="Consolas" w:eastAsia="宋体" w:hAnsi="Consolas"/>
          <w:b/>
          <w:bCs/>
          <w:color w:val="006699"/>
          <w:kern w:val="0"/>
          <w:sz w:val="18"/>
          <w:szCs w:val="18"/>
          <w:bdr w:val="none" w:sz="0" w:space="0" w:color="auto" w:frame="1"/>
        </w:rPr>
        <w:t>class</w:t>
      </w:r>
      <w:r w:rsidRPr="005D64DD">
        <w:rPr>
          <w:rFonts w:ascii="Consolas" w:eastAsia="宋体" w:hAnsi="Consolas"/>
          <w:color w:val="000000"/>
          <w:kern w:val="0"/>
          <w:sz w:val="18"/>
          <w:szCs w:val="18"/>
          <w:bdr w:val="none" w:sz="0" w:space="0" w:color="auto" w:frame="1"/>
        </w:rPr>
        <w:t>),  </w:t>
      </w:r>
    </w:p>
    <w:p w14:paraId="346D5F7B" w14:textId="77777777" w:rsidR="005D64DD" w:rsidRPr="005D64DD" w:rsidRDefault="005D64DD" w:rsidP="005D64DD">
      <w:pPr>
        <w:widowControl/>
        <w:numPr>
          <w:ilvl w:val="0"/>
          <w:numId w:val="22"/>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PendingIntent.FLAG_UPDATE_CURRENT | PendingIntent.FLAG_IMMUTABLE  </w:t>
      </w:r>
    </w:p>
    <w:p w14:paraId="62F4C77A" w14:textId="77777777" w:rsidR="005D64DD" w:rsidRPr="005D64DD" w:rsidRDefault="005D64DD" w:rsidP="005D64DD">
      <w:pPr>
        <w:widowControl/>
        <w:numPr>
          <w:ilvl w:val="0"/>
          <w:numId w:val="22"/>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  </w:t>
      </w:r>
    </w:p>
    <w:p w14:paraId="63956C55" w14:textId="77777777" w:rsidR="005D64DD" w:rsidRPr="005D64DD" w:rsidRDefault="005D64DD" w:rsidP="005D64DD">
      <w:pPr>
        <w:widowControl/>
        <w:numPr>
          <w:ilvl w:val="0"/>
          <w:numId w:val="22"/>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NotificationCompat.Builder notificationBuilder = </w:t>
      </w:r>
      <w:r w:rsidRPr="005D64DD">
        <w:rPr>
          <w:rFonts w:ascii="Consolas" w:eastAsia="宋体" w:hAnsi="Consolas"/>
          <w:b/>
          <w:bCs/>
          <w:color w:val="006699"/>
          <w:kern w:val="0"/>
          <w:sz w:val="18"/>
          <w:szCs w:val="18"/>
          <w:bdr w:val="none" w:sz="0" w:space="0" w:color="auto" w:frame="1"/>
        </w:rPr>
        <w:t>new</w:t>
      </w:r>
      <w:r w:rsidRPr="005D64DD">
        <w:rPr>
          <w:rFonts w:ascii="Consolas" w:eastAsia="宋体" w:hAnsi="Consolas"/>
          <w:color w:val="000000"/>
          <w:kern w:val="0"/>
          <w:sz w:val="18"/>
          <w:szCs w:val="18"/>
          <w:bdr w:val="none" w:sz="0" w:space="0" w:color="auto" w:frame="1"/>
        </w:rPr>
        <w:t> NotificationCompat.Builder(</w:t>
      </w:r>
      <w:r w:rsidRPr="005D64DD">
        <w:rPr>
          <w:rFonts w:ascii="Consolas" w:eastAsia="宋体" w:hAnsi="Consolas"/>
          <w:b/>
          <w:bCs/>
          <w:color w:val="006699"/>
          <w:kern w:val="0"/>
          <w:sz w:val="18"/>
          <w:szCs w:val="18"/>
          <w:bdr w:val="none" w:sz="0" w:space="0" w:color="auto" w:frame="1"/>
        </w:rPr>
        <w:t>this</w:t>
      </w:r>
      <w:r w:rsidRPr="005D64DD">
        <w:rPr>
          <w:rFonts w:ascii="Consolas" w:eastAsia="宋体" w:hAnsi="Consolas"/>
          <w:color w:val="000000"/>
          <w:kern w:val="0"/>
          <w:sz w:val="18"/>
          <w:szCs w:val="18"/>
          <w:bdr w:val="none" w:sz="0" w:space="0" w:color="auto" w:frame="1"/>
        </w:rPr>
        <w:t>)  </w:t>
      </w:r>
    </w:p>
    <w:p w14:paraId="7669F0FC" w14:textId="77777777" w:rsidR="005D64DD" w:rsidRPr="005D64DD" w:rsidRDefault="005D64DD" w:rsidP="005D64DD">
      <w:pPr>
        <w:widowControl/>
        <w:numPr>
          <w:ilvl w:val="0"/>
          <w:numId w:val="22"/>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.setSmallIcon(R.drawable.ic_baseline_add_24)  </w:t>
      </w:r>
    </w:p>
    <w:p w14:paraId="594EFA44" w14:textId="77777777" w:rsidR="005D64DD" w:rsidRPr="005D64DD" w:rsidRDefault="005D64DD" w:rsidP="005D64DD">
      <w:pPr>
        <w:widowControl/>
        <w:numPr>
          <w:ilvl w:val="0"/>
          <w:numId w:val="22"/>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.setAutoCancel(</w:t>
      </w:r>
      <w:r w:rsidRPr="005D64DD">
        <w:rPr>
          <w:rFonts w:ascii="Consolas" w:eastAsia="宋体" w:hAnsi="Consolas"/>
          <w:b/>
          <w:bCs/>
          <w:color w:val="006699"/>
          <w:kern w:val="0"/>
          <w:sz w:val="18"/>
          <w:szCs w:val="18"/>
          <w:bdr w:val="none" w:sz="0" w:space="0" w:color="auto" w:frame="1"/>
        </w:rPr>
        <w:t>true</w:t>
      </w:r>
      <w:r w:rsidRPr="005D64DD">
        <w:rPr>
          <w:rFonts w:ascii="Consolas" w:eastAsia="宋体" w:hAnsi="Consolas"/>
          <w:color w:val="000000"/>
          <w:kern w:val="0"/>
          <w:sz w:val="18"/>
          <w:szCs w:val="18"/>
          <w:bdr w:val="none" w:sz="0" w:space="0" w:color="auto" w:frame="1"/>
        </w:rPr>
        <w:t>)  </w:t>
      </w:r>
    </w:p>
    <w:p w14:paraId="45E3F352" w14:textId="77777777" w:rsidR="005D64DD" w:rsidRPr="005D64DD" w:rsidRDefault="005D64DD" w:rsidP="005D64DD">
      <w:pPr>
        <w:widowControl/>
        <w:numPr>
          <w:ilvl w:val="0"/>
          <w:numId w:val="22"/>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.setContentTitle(</w:t>
      </w:r>
      <w:r w:rsidRPr="005D64DD">
        <w:rPr>
          <w:rFonts w:ascii="Consolas" w:eastAsia="宋体" w:hAnsi="Consolas"/>
          <w:color w:val="0000FF"/>
          <w:kern w:val="0"/>
          <w:sz w:val="18"/>
          <w:szCs w:val="18"/>
          <w:bdr w:val="none" w:sz="0" w:space="0" w:color="auto" w:frame="1"/>
        </w:rPr>
        <w:t>"</w:t>
      </w:r>
      <w:r w:rsidRPr="005D64DD">
        <w:rPr>
          <w:rFonts w:ascii="Consolas" w:eastAsia="宋体" w:hAnsi="Consolas"/>
          <w:color w:val="0000FF"/>
          <w:kern w:val="0"/>
          <w:sz w:val="18"/>
          <w:szCs w:val="18"/>
          <w:bdr w:val="none" w:sz="0" w:space="0" w:color="auto" w:frame="1"/>
        </w:rPr>
        <w:t>发生功耗异常</w:t>
      </w:r>
      <w:r w:rsidRPr="005D64DD">
        <w:rPr>
          <w:rFonts w:ascii="Consolas" w:eastAsia="宋体" w:hAnsi="Consolas"/>
          <w:color w:val="0000FF"/>
          <w:kern w:val="0"/>
          <w:sz w:val="18"/>
          <w:szCs w:val="18"/>
          <w:bdr w:val="none" w:sz="0" w:space="0" w:color="auto" w:frame="1"/>
        </w:rPr>
        <w:t>"</w:t>
      </w:r>
      <w:r w:rsidRPr="005D64DD">
        <w:rPr>
          <w:rFonts w:ascii="Consolas" w:eastAsia="宋体" w:hAnsi="Consolas"/>
          <w:color w:val="000000"/>
          <w:kern w:val="0"/>
          <w:sz w:val="18"/>
          <w:szCs w:val="18"/>
          <w:bdr w:val="none" w:sz="0" w:space="0" w:color="auto" w:frame="1"/>
        </w:rPr>
        <w:t>)  </w:t>
      </w:r>
    </w:p>
    <w:p w14:paraId="54FA6ADA" w14:textId="77777777" w:rsidR="005D64DD" w:rsidRPr="005D64DD" w:rsidRDefault="005D64DD" w:rsidP="005D64DD">
      <w:pPr>
        <w:widowControl/>
        <w:numPr>
          <w:ilvl w:val="0"/>
          <w:numId w:val="22"/>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.setContentText(</w:t>
      </w:r>
      <w:r w:rsidRPr="005D64DD">
        <w:rPr>
          <w:rFonts w:ascii="Consolas" w:eastAsia="宋体" w:hAnsi="Consolas"/>
          <w:color w:val="0000FF"/>
          <w:kern w:val="0"/>
          <w:sz w:val="18"/>
          <w:szCs w:val="18"/>
          <w:bdr w:val="none" w:sz="0" w:space="0" w:color="auto" w:frame="1"/>
        </w:rPr>
        <w:t>"AnomalyApp </w:t>
      </w:r>
      <w:r w:rsidRPr="005D64DD">
        <w:rPr>
          <w:rFonts w:ascii="Consolas" w:eastAsia="宋体" w:hAnsi="Consolas"/>
          <w:color w:val="0000FF"/>
          <w:kern w:val="0"/>
          <w:sz w:val="18"/>
          <w:szCs w:val="18"/>
          <w:bdr w:val="none" w:sz="0" w:space="0" w:color="auto" w:frame="1"/>
        </w:rPr>
        <w:t>异常占用</w:t>
      </w:r>
      <w:r w:rsidRPr="005D64DD">
        <w:rPr>
          <w:rFonts w:ascii="Consolas" w:eastAsia="宋体" w:hAnsi="Consolas"/>
          <w:color w:val="0000FF"/>
          <w:kern w:val="0"/>
          <w:sz w:val="18"/>
          <w:szCs w:val="18"/>
          <w:bdr w:val="none" w:sz="0" w:space="0" w:color="auto" w:frame="1"/>
        </w:rPr>
        <w:t>"</w:t>
      </w:r>
      <w:r w:rsidRPr="005D64DD">
        <w:rPr>
          <w:rFonts w:ascii="Consolas" w:eastAsia="宋体" w:hAnsi="Consolas"/>
          <w:color w:val="000000"/>
          <w:kern w:val="0"/>
          <w:sz w:val="18"/>
          <w:szCs w:val="18"/>
          <w:bdr w:val="none" w:sz="0" w:space="0" w:color="auto" w:frame="1"/>
        </w:rPr>
        <w:t> + typeToStr(type))  </w:t>
      </w:r>
    </w:p>
    <w:p w14:paraId="25E213C6" w14:textId="77777777" w:rsidR="005D64DD" w:rsidRPr="005D64DD" w:rsidRDefault="005D64DD" w:rsidP="005D64DD">
      <w:pPr>
        <w:widowControl/>
        <w:numPr>
          <w:ilvl w:val="0"/>
          <w:numId w:val="22"/>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.setGroupSummary(</w:t>
      </w:r>
      <w:r w:rsidRPr="005D64DD">
        <w:rPr>
          <w:rFonts w:ascii="Consolas" w:eastAsia="宋体" w:hAnsi="Consolas"/>
          <w:b/>
          <w:bCs/>
          <w:color w:val="006699"/>
          <w:kern w:val="0"/>
          <w:sz w:val="18"/>
          <w:szCs w:val="18"/>
          <w:bdr w:val="none" w:sz="0" w:space="0" w:color="auto" w:frame="1"/>
        </w:rPr>
        <w:t>true</w:t>
      </w:r>
      <w:r w:rsidRPr="005D64DD">
        <w:rPr>
          <w:rFonts w:ascii="Consolas" w:eastAsia="宋体" w:hAnsi="Consolas"/>
          <w:color w:val="000000"/>
          <w:kern w:val="0"/>
          <w:sz w:val="18"/>
          <w:szCs w:val="18"/>
          <w:bdr w:val="none" w:sz="0" w:space="0" w:color="auto" w:frame="1"/>
        </w:rPr>
        <w:t>)  </w:t>
      </w:r>
    </w:p>
    <w:p w14:paraId="6D1D5FF4" w14:textId="77777777" w:rsidR="005D64DD" w:rsidRPr="005D64DD" w:rsidRDefault="005D64DD" w:rsidP="005D64DD">
      <w:pPr>
        <w:widowControl/>
        <w:numPr>
          <w:ilvl w:val="0"/>
          <w:numId w:val="22"/>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.setChannelId(</w:t>
      </w:r>
      <w:r w:rsidRPr="005D64DD">
        <w:rPr>
          <w:rFonts w:ascii="Consolas" w:eastAsia="宋体" w:hAnsi="Consolas"/>
          <w:color w:val="0000FF"/>
          <w:kern w:val="0"/>
          <w:sz w:val="18"/>
          <w:szCs w:val="18"/>
          <w:bdr w:val="none" w:sz="0" w:space="0" w:color="auto" w:frame="1"/>
        </w:rPr>
        <w:t>"123"</w:t>
      </w:r>
      <w:r w:rsidRPr="005D64DD">
        <w:rPr>
          <w:rFonts w:ascii="Consolas" w:eastAsia="宋体" w:hAnsi="Consolas"/>
          <w:color w:val="000000"/>
          <w:kern w:val="0"/>
          <w:sz w:val="18"/>
          <w:szCs w:val="18"/>
          <w:bdr w:val="none" w:sz="0" w:space="0" w:color="auto" w:frame="1"/>
        </w:rPr>
        <w:t>)  </w:t>
      </w:r>
    </w:p>
    <w:p w14:paraId="1AF7095B" w14:textId="77777777" w:rsidR="005D64DD" w:rsidRPr="005D64DD" w:rsidRDefault="005D64DD" w:rsidP="005D64DD">
      <w:pPr>
        <w:widowControl/>
        <w:numPr>
          <w:ilvl w:val="0"/>
          <w:numId w:val="22"/>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.addAction(android.R.drawable.ic_menu_directions, </w:t>
      </w:r>
      <w:r w:rsidRPr="005D64DD">
        <w:rPr>
          <w:rFonts w:ascii="Consolas" w:eastAsia="宋体" w:hAnsi="Consolas"/>
          <w:color w:val="0000FF"/>
          <w:kern w:val="0"/>
          <w:sz w:val="18"/>
          <w:szCs w:val="18"/>
          <w:bdr w:val="none" w:sz="0" w:space="0" w:color="auto" w:frame="1"/>
        </w:rPr>
        <w:t>"</w:t>
      </w:r>
      <w:r w:rsidRPr="005D64DD">
        <w:rPr>
          <w:rFonts w:ascii="Consolas" w:eastAsia="宋体" w:hAnsi="Consolas"/>
          <w:color w:val="0000FF"/>
          <w:kern w:val="0"/>
          <w:sz w:val="18"/>
          <w:szCs w:val="18"/>
          <w:bdr w:val="none" w:sz="0" w:space="0" w:color="auto" w:frame="1"/>
        </w:rPr>
        <w:t>杀死</w:t>
      </w:r>
      <w:r w:rsidRPr="005D64DD">
        <w:rPr>
          <w:rFonts w:ascii="Consolas" w:eastAsia="宋体" w:hAnsi="Consolas"/>
          <w:color w:val="0000FF"/>
          <w:kern w:val="0"/>
          <w:sz w:val="18"/>
          <w:szCs w:val="18"/>
          <w:bdr w:val="none" w:sz="0" w:space="0" w:color="auto" w:frame="1"/>
        </w:rPr>
        <w:t>"</w:t>
      </w:r>
      <w:r w:rsidRPr="005D64DD">
        <w:rPr>
          <w:rFonts w:ascii="Consolas" w:eastAsia="宋体" w:hAnsi="Consolas"/>
          <w:color w:val="000000"/>
          <w:kern w:val="0"/>
          <w:sz w:val="18"/>
          <w:szCs w:val="18"/>
          <w:bdr w:val="none" w:sz="0" w:space="0" w:color="auto" w:frame="1"/>
        </w:rPr>
        <w:t>, morePendingIntent)  </w:t>
      </w:r>
    </w:p>
    <w:p w14:paraId="122EA953" w14:textId="77777777" w:rsidR="005D64DD" w:rsidRPr="005D64DD" w:rsidRDefault="005D64DD" w:rsidP="005D64DD">
      <w:pPr>
        <w:widowControl/>
        <w:numPr>
          <w:ilvl w:val="0"/>
          <w:numId w:val="22"/>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.addAction(android.R.drawable.ic_menu_directions, </w:t>
      </w:r>
      <w:r w:rsidRPr="005D64DD">
        <w:rPr>
          <w:rFonts w:ascii="Consolas" w:eastAsia="宋体" w:hAnsi="Consolas"/>
          <w:color w:val="0000FF"/>
          <w:kern w:val="0"/>
          <w:sz w:val="18"/>
          <w:szCs w:val="18"/>
          <w:bdr w:val="none" w:sz="0" w:space="0" w:color="auto" w:frame="1"/>
        </w:rPr>
        <w:t>"</w:t>
      </w:r>
      <w:r w:rsidRPr="005D64DD">
        <w:rPr>
          <w:rFonts w:ascii="Consolas" w:eastAsia="宋体" w:hAnsi="Consolas"/>
          <w:color w:val="0000FF"/>
          <w:kern w:val="0"/>
          <w:sz w:val="18"/>
          <w:szCs w:val="18"/>
          <w:bdr w:val="none" w:sz="0" w:space="0" w:color="auto" w:frame="1"/>
        </w:rPr>
        <w:t>忽略</w:t>
      </w:r>
      <w:r w:rsidRPr="005D64DD">
        <w:rPr>
          <w:rFonts w:ascii="Consolas" w:eastAsia="宋体" w:hAnsi="Consolas"/>
          <w:color w:val="0000FF"/>
          <w:kern w:val="0"/>
          <w:sz w:val="18"/>
          <w:szCs w:val="18"/>
          <w:bdr w:val="none" w:sz="0" w:space="0" w:color="auto" w:frame="1"/>
        </w:rPr>
        <w:t>"</w:t>
      </w:r>
      <w:r w:rsidRPr="005D64DD">
        <w:rPr>
          <w:rFonts w:ascii="Consolas" w:eastAsia="宋体" w:hAnsi="Consolas"/>
          <w:color w:val="000000"/>
          <w:kern w:val="0"/>
          <w:sz w:val="18"/>
          <w:szCs w:val="18"/>
          <w:bdr w:val="none" w:sz="0" w:space="0" w:color="auto" w:frame="1"/>
        </w:rPr>
        <w:t>, morePendingIntent); </w:t>
      </w:r>
      <w:r w:rsidRPr="005D64DD">
        <w:rPr>
          <w:rFonts w:ascii="Consolas" w:eastAsia="宋体" w:hAnsi="Consolas"/>
          <w:color w:val="008200"/>
          <w:kern w:val="0"/>
          <w:sz w:val="18"/>
          <w:szCs w:val="18"/>
          <w:bdr w:val="none" w:sz="0" w:space="0" w:color="auto" w:frame="1"/>
        </w:rPr>
        <w:t>// </w:t>
      </w:r>
      <w:r w:rsidRPr="005D64DD">
        <w:rPr>
          <w:rFonts w:ascii="Consolas" w:eastAsia="宋体" w:hAnsi="Consolas"/>
          <w:color w:val="008200"/>
          <w:kern w:val="0"/>
          <w:sz w:val="18"/>
          <w:szCs w:val="18"/>
          <w:bdr w:val="none" w:sz="0" w:space="0" w:color="auto" w:frame="1"/>
        </w:rPr>
        <w:t>发送通知</w:t>
      </w:r>
      <w:r w:rsidRPr="005D64DD">
        <w:rPr>
          <w:rFonts w:ascii="Consolas" w:eastAsia="宋体" w:hAnsi="Consolas"/>
          <w:color w:val="000000"/>
          <w:kern w:val="0"/>
          <w:sz w:val="18"/>
          <w:szCs w:val="18"/>
          <w:bdr w:val="none" w:sz="0" w:space="0" w:color="auto" w:frame="1"/>
        </w:rPr>
        <w:t>  </w:t>
      </w:r>
    </w:p>
    <w:p w14:paraId="232290A6" w14:textId="77777777" w:rsidR="005D64DD" w:rsidRPr="005D64DD" w:rsidRDefault="005D64DD" w:rsidP="005D64DD">
      <w:pPr>
        <w:widowControl/>
        <w:numPr>
          <w:ilvl w:val="0"/>
          <w:numId w:val="22"/>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NotificationManagerCompat notificationManager = NotificationManagerCompat.from(</w:t>
      </w:r>
      <w:r w:rsidRPr="005D64DD">
        <w:rPr>
          <w:rFonts w:ascii="Consolas" w:eastAsia="宋体" w:hAnsi="Consolas"/>
          <w:b/>
          <w:bCs/>
          <w:color w:val="006699"/>
          <w:kern w:val="0"/>
          <w:sz w:val="18"/>
          <w:szCs w:val="18"/>
          <w:bdr w:val="none" w:sz="0" w:space="0" w:color="auto" w:frame="1"/>
        </w:rPr>
        <w:t>this</w:t>
      </w:r>
      <w:r w:rsidRPr="005D64DD">
        <w:rPr>
          <w:rFonts w:ascii="Consolas" w:eastAsia="宋体" w:hAnsi="Consolas"/>
          <w:color w:val="000000"/>
          <w:kern w:val="0"/>
          <w:sz w:val="18"/>
          <w:szCs w:val="18"/>
          <w:bdr w:val="none" w:sz="0" w:space="0" w:color="auto" w:frame="1"/>
        </w:rPr>
        <w:t>);  </w:t>
      </w:r>
    </w:p>
    <w:p w14:paraId="0013EC54" w14:textId="77777777" w:rsidR="005D64DD" w:rsidRPr="005D64DD" w:rsidRDefault="005D64DD" w:rsidP="005D64DD">
      <w:pPr>
        <w:widowControl/>
        <w:numPr>
          <w:ilvl w:val="0"/>
          <w:numId w:val="22"/>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notificationManager.notify(</w:t>
      </w:r>
      <w:r w:rsidRPr="005D64DD">
        <w:rPr>
          <w:rFonts w:ascii="Consolas" w:eastAsia="宋体" w:hAnsi="Consolas"/>
          <w:color w:val="C00000"/>
          <w:kern w:val="0"/>
          <w:sz w:val="18"/>
          <w:szCs w:val="18"/>
          <w:bdr w:val="none" w:sz="0" w:space="0" w:color="auto" w:frame="1"/>
        </w:rPr>
        <w:t>123</w:t>
      </w:r>
      <w:r w:rsidRPr="005D64DD">
        <w:rPr>
          <w:rFonts w:ascii="Consolas" w:eastAsia="宋体" w:hAnsi="Consolas"/>
          <w:color w:val="000000"/>
          <w:kern w:val="0"/>
          <w:sz w:val="18"/>
          <w:szCs w:val="18"/>
          <w:bdr w:val="none" w:sz="0" w:space="0" w:color="auto" w:frame="1"/>
        </w:rPr>
        <w:t>, notificationBuilder.build());  </w:t>
      </w:r>
    </w:p>
    <w:p w14:paraId="175DF296" w14:textId="77777777" w:rsidR="005D64DD" w:rsidRPr="005D64DD" w:rsidRDefault="005D64DD" w:rsidP="005D64DD">
      <w:pPr>
        <w:widowControl/>
        <w:numPr>
          <w:ilvl w:val="0"/>
          <w:numId w:val="22"/>
        </w:numPr>
        <w:pBdr>
          <w:left w:val="single" w:sz="18" w:space="0" w:color="6CE26C"/>
        </w:pBdr>
        <w:shd w:val="clear" w:color="auto" w:fill="FFFFFF"/>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addData(</w:t>
      </w:r>
      <w:r w:rsidRPr="005D64DD">
        <w:rPr>
          <w:rFonts w:ascii="Consolas" w:eastAsia="宋体" w:hAnsi="Consolas"/>
          <w:color w:val="0000FF"/>
          <w:kern w:val="0"/>
          <w:sz w:val="18"/>
          <w:szCs w:val="18"/>
          <w:bdr w:val="none" w:sz="0" w:space="0" w:color="auto" w:frame="1"/>
        </w:rPr>
        <w:t>"com.example.poweranomalyapp"</w:t>
      </w:r>
      <w:r w:rsidRPr="005D64DD">
        <w:rPr>
          <w:rFonts w:ascii="Consolas" w:eastAsia="宋体" w:hAnsi="Consolas"/>
          <w:color w:val="000000"/>
          <w:kern w:val="0"/>
          <w:sz w:val="18"/>
          <w:szCs w:val="18"/>
          <w:bdr w:val="none" w:sz="0" w:space="0" w:color="auto" w:frame="1"/>
        </w:rPr>
        <w:t>, type, System.currentTimeMillis()); </w:t>
      </w:r>
      <w:r w:rsidRPr="005D64DD">
        <w:rPr>
          <w:rFonts w:ascii="Consolas" w:eastAsia="宋体" w:hAnsi="Consolas"/>
          <w:color w:val="008200"/>
          <w:kern w:val="0"/>
          <w:sz w:val="18"/>
          <w:szCs w:val="18"/>
          <w:bdr w:val="none" w:sz="0" w:space="0" w:color="auto" w:frame="1"/>
        </w:rPr>
        <w:t>// </w:t>
      </w:r>
      <w:r w:rsidRPr="005D64DD">
        <w:rPr>
          <w:rFonts w:ascii="Consolas" w:eastAsia="宋体" w:hAnsi="Consolas"/>
          <w:color w:val="008200"/>
          <w:kern w:val="0"/>
          <w:sz w:val="18"/>
          <w:szCs w:val="18"/>
          <w:bdr w:val="none" w:sz="0" w:space="0" w:color="auto" w:frame="1"/>
        </w:rPr>
        <w:t>显示到应用界面上</w:t>
      </w:r>
      <w:r w:rsidRPr="005D64DD">
        <w:rPr>
          <w:rFonts w:ascii="Consolas" w:eastAsia="宋体" w:hAnsi="Consolas"/>
          <w:color w:val="000000"/>
          <w:kern w:val="0"/>
          <w:sz w:val="18"/>
          <w:szCs w:val="18"/>
          <w:bdr w:val="none" w:sz="0" w:space="0" w:color="auto" w:frame="1"/>
        </w:rPr>
        <w:t>  </w:t>
      </w:r>
    </w:p>
    <w:p w14:paraId="0A303472" w14:textId="77777777" w:rsidR="005D64DD" w:rsidRPr="005D64DD" w:rsidRDefault="005D64DD" w:rsidP="005D64DD">
      <w:pPr>
        <w:widowControl/>
        <w:numPr>
          <w:ilvl w:val="0"/>
          <w:numId w:val="22"/>
        </w:numPr>
        <w:pBdr>
          <w:left w:val="single" w:sz="18" w:space="0" w:color="6CE26C"/>
        </w:pBdr>
        <w:shd w:val="clear" w:color="auto" w:fill="F8F8F8"/>
        <w:spacing w:line="210" w:lineRule="atLeast"/>
        <w:jc w:val="left"/>
        <w:rPr>
          <w:rFonts w:ascii="Consolas" w:eastAsia="宋体" w:hAnsi="Consolas"/>
          <w:color w:val="5C5C5C"/>
          <w:kern w:val="0"/>
          <w:sz w:val="18"/>
          <w:szCs w:val="18"/>
        </w:rPr>
      </w:pPr>
      <w:r w:rsidRPr="005D64DD">
        <w:rPr>
          <w:rFonts w:ascii="Consolas" w:eastAsia="宋体" w:hAnsi="Consolas"/>
          <w:color w:val="000000"/>
          <w:kern w:val="0"/>
          <w:sz w:val="18"/>
          <w:szCs w:val="18"/>
          <w:bdr w:val="none" w:sz="0" w:space="0" w:color="auto" w:frame="1"/>
        </w:rPr>
        <w:t>}  </w:t>
      </w:r>
    </w:p>
    <w:p w14:paraId="554526A9" w14:textId="5B7F3B39" w:rsidR="0079005F" w:rsidRDefault="0079005F" w:rsidP="0079005F">
      <w:pPr>
        <w:pStyle w:val="2"/>
        <w:rPr>
          <w:rStyle w:val="11"/>
          <w:b/>
          <w:bCs/>
          <w:i w:val="0"/>
          <w:iCs w:val="0"/>
          <w:spacing w:val="0"/>
        </w:rPr>
      </w:pPr>
      <w:bookmarkStart w:id="14" w:name="_Toc135922424"/>
      <w:r>
        <w:rPr>
          <w:rStyle w:val="11"/>
          <w:rFonts w:hint="eastAsia"/>
          <w:b/>
          <w:bCs/>
          <w:i w:val="0"/>
          <w:iCs w:val="0"/>
          <w:spacing w:val="0"/>
        </w:rPr>
        <w:t>应用安装说明</w:t>
      </w:r>
      <w:bookmarkEnd w:id="14"/>
    </w:p>
    <w:p w14:paraId="63BA2F1C" w14:textId="3742D076" w:rsidR="0079005F" w:rsidRDefault="0079005F" w:rsidP="0079005F">
      <w:pPr>
        <w:rPr>
          <w:rFonts w:ascii="Consolas" w:eastAsiaTheme="minorEastAsia" w:hAnsi="Consolas" w:cs="Consolas"/>
          <w:sz w:val="22"/>
          <w:szCs w:val="24"/>
        </w:rPr>
      </w:pPr>
      <w:r>
        <w:rPr>
          <w:rFonts w:ascii="Consolas" w:eastAsiaTheme="minorEastAsia" w:hAnsi="Consolas" w:hint="eastAsia"/>
          <w:sz w:val="21"/>
          <w:szCs w:val="21"/>
        </w:rPr>
        <w:t>在编译项目前，需要预处理程序生成的</w:t>
      </w:r>
      <w:r>
        <w:rPr>
          <w:rFonts w:ascii="Consolas" w:eastAsiaTheme="minorEastAsia" w:hAnsi="Consolas" w:hint="eastAsia"/>
          <w:sz w:val="21"/>
          <w:szCs w:val="21"/>
        </w:rPr>
        <w:t>standardization</w:t>
      </w:r>
      <w:r>
        <w:rPr>
          <w:rFonts w:ascii="Consolas" w:eastAsiaTheme="minorEastAsia" w:hAnsi="Consolas"/>
          <w:sz w:val="21"/>
          <w:szCs w:val="21"/>
        </w:rPr>
        <w:t>.txt</w:t>
      </w:r>
      <w:r>
        <w:rPr>
          <w:rFonts w:ascii="Consolas" w:eastAsiaTheme="minorEastAsia" w:hAnsi="Consolas" w:hint="eastAsia"/>
          <w:sz w:val="21"/>
          <w:szCs w:val="21"/>
        </w:rPr>
        <w:t>文件中的两</w:t>
      </w:r>
      <w:r w:rsidR="00C13DAA">
        <w:rPr>
          <w:rFonts w:ascii="Consolas" w:eastAsiaTheme="minorEastAsia" w:hAnsi="Consolas" w:hint="eastAsia"/>
          <w:sz w:val="21"/>
          <w:szCs w:val="21"/>
        </w:rPr>
        <w:t>组归一化数据</w:t>
      </w:r>
      <w:r>
        <w:rPr>
          <w:rFonts w:ascii="Consolas" w:eastAsiaTheme="minorEastAsia" w:hAnsi="Consolas" w:hint="eastAsia"/>
          <w:sz w:val="21"/>
          <w:szCs w:val="21"/>
        </w:rPr>
        <w:t>m</w:t>
      </w:r>
      <w:r>
        <w:rPr>
          <w:rFonts w:ascii="Consolas" w:eastAsiaTheme="minorEastAsia" w:hAnsi="Consolas"/>
          <w:sz w:val="21"/>
          <w:szCs w:val="21"/>
        </w:rPr>
        <w:t>ean</w:t>
      </w:r>
      <w:r>
        <w:rPr>
          <w:rFonts w:ascii="Consolas" w:eastAsiaTheme="minorEastAsia" w:hAnsi="Consolas" w:hint="eastAsia"/>
          <w:sz w:val="21"/>
          <w:szCs w:val="21"/>
        </w:rPr>
        <w:t>和</w:t>
      </w:r>
      <w:r>
        <w:rPr>
          <w:rFonts w:ascii="Consolas" w:eastAsiaTheme="minorEastAsia" w:hAnsi="Consolas" w:hint="eastAsia"/>
          <w:sz w:val="21"/>
          <w:szCs w:val="21"/>
        </w:rPr>
        <w:t>s</w:t>
      </w:r>
      <w:r>
        <w:rPr>
          <w:rFonts w:ascii="Consolas" w:eastAsiaTheme="minorEastAsia" w:hAnsi="Consolas"/>
          <w:sz w:val="21"/>
          <w:szCs w:val="21"/>
        </w:rPr>
        <w:t>td</w:t>
      </w:r>
      <w:r>
        <w:rPr>
          <w:rFonts w:ascii="Consolas" w:eastAsiaTheme="minorEastAsia" w:hAnsi="Consolas" w:hint="eastAsia"/>
          <w:sz w:val="21"/>
          <w:szCs w:val="21"/>
        </w:rPr>
        <w:t>复制到</w:t>
      </w:r>
      <w:r>
        <w:rPr>
          <w:rFonts w:ascii="Consolas" w:eastAsiaTheme="minorEastAsia" w:hAnsi="Consolas" w:cs="Consolas" w:hint="eastAsia"/>
          <w:sz w:val="22"/>
          <w:szCs w:val="24"/>
        </w:rPr>
        <w:t>i</w:t>
      </w:r>
      <w:r w:rsidRPr="00D8193A">
        <w:rPr>
          <w:rFonts w:ascii="Consolas" w:eastAsiaTheme="minorEastAsia" w:hAnsi="Consolas" w:cs="Consolas"/>
          <w:sz w:val="22"/>
          <w:szCs w:val="24"/>
        </w:rPr>
        <w:t>nference.java</w:t>
      </w:r>
      <w:r>
        <w:rPr>
          <w:rFonts w:ascii="Consolas" w:eastAsiaTheme="minorEastAsia" w:hAnsi="Consolas" w:cs="Consolas" w:hint="eastAsia"/>
          <w:sz w:val="22"/>
          <w:szCs w:val="24"/>
        </w:rPr>
        <w:t>文件的</w:t>
      </w:r>
      <w:r>
        <w:rPr>
          <w:rFonts w:ascii="Consolas" w:eastAsiaTheme="minorEastAsia" w:hAnsi="Consolas" w:hint="eastAsia"/>
          <w:sz w:val="21"/>
          <w:szCs w:val="21"/>
        </w:rPr>
        <w:t>归一化函数中</w:t>
      </w:r>
      <w:r w:rsidR="00C13DAA">
        <w:rPr>
          <w:rFonts w:ascii="Consolas" w:eastAsiaTheme="minorEastAsia" w:hAnsi="Consolas" w:hint="eastAsia"/>
          <w:sz w:val="21"/>
          <w:szCs w:val="21"/>
        </w:rPr>
        <w:t>对应的数组中</w:t>
      </w:r>
      <w:r>
        <w:rPr>
          <w:rFonts w:ascii="Consolas" w:eastAsiaTheme="minorEastAsia" w:hAnsi="Consolas" w:hint="eastAsia"/>
          <w:sz w:val="21"/>
          <w:szCs w:val="21"/>
        </w:rPr>
        <w:t>。将训练好的</w:t>
      </w:r>
      <w:r>
        <w:rPr>
          <w:rFonts w:ascii="Consolas" w:eastAsiaTheme="minorEastAsia" w:hAnsi="Consolas" w:hint="eastAsia"/>
          <w:sz w:val="21"/>
          <w:szCs w:val="21"/>
        </w:rPr>
        <w:t>.</w:t>
      </w:r>
      <w:r>
        <w:rPr>
          <w:rFonts w:ascii="Consolas" w:eastAsiaTheme="minorEastAsia" w:hAnsi="Consolas"/>
          <w:sz w:val="21"/>
          <w:szCs w:val="21"/>
        </w:rPr>
        <w:t>pth</w:t>
      </w:r>
      <w:r>
        <w:rPr>
          <w:rFonts w:ascii="Consolas" w:eastAsiaTheme="minorEastAsia" w:hAnsi="Consolas" w:hint="eastAsia"/>
          <w:sz w:val="21"/>
          <w:szCs w:val="21"/>
        </w:rPr>
        <w:t>模型放到</w:t>
      </w:r>
      <w:r w:rsidRPr="00D8193A">
        <w:rPr>
          <w:rFonts w:ascii="Consolas" w:eastAsiaTheme="minorEastAsia" w:hAnsi="Consolas" w:cs="Consolas"/>
          <w:sz w:val="22"/>
          <w:szCs w:val="24"/>
        </w:rPr>
        <w:t>powermonitorapp</w:t>
      </w:r>
      <w:r>
        <w:rPr>
          <w:rFonts w:ascii="Consolas" w:eastAsiaTheme="minorEastAsia" w:hAnsi="Consolas" w:cs="Consolas"/>
          <w:sz w:val="22"/>
          <w:szCs w:val="24"/>
        </w:rPr>
        <w:t>/app/src/</w:t>
      </w:r>
      <w:r>
        <w:rPr>
          <w:rFonts w:ascii="Consolas" w:eastAsiaTheme="minorEastAsia" w:hAnsi="Consolas" w:cs="Consolas" w:hint="eastAsia"/>
          <w:sz w:val="22"/>
          <w:szCs w:val="24"/>
        </w:rPr>
        <w:t>assets</w:t>
      </w:r>
      <w:r>
        <w:rPr>
          <w:rFonts w:ascii="Consolas" w:eastAsiaTheme="minorEastAsia" w:hAnsi="Consolas" w:cs="Consolas" w:hint="eastAsia"/>
          <w:sz w:val="22"/>
          <w:szCs w:val="24"/>
        </w:rPr>
        <w:t>资源目录中，并将对应文件名写入</w:t>
      </w:r>
      <w:r>
        <w:rPr>
          <w:rFonts w:ascii="Consolas" w:eastAsiaTheme="minorEastAsia" w:hAnsi="Consolas" w:cs="Consolas" w:hint="eastAsia"/>
          <w:sz w:val="22"/>
          <w:szCs w:val="24"/>
        </w:rPr>
        <w:t>i</w:t>
      </w:r>
      <w:r w:rsidRPr="00D8193A">
        <w:rPr>
          <w:rFonts w:ascii="Consolas" w:eastAsiaTheme="minorEastAsia" w:hAnsi="Consolas" w:cs="Consolas"/>
          <w:sz w:val="22"/>
          <w:szCs w:val="24"/>
        </w:rPr>
        <w:t>nference.java</w:t>
      </w:r>
      <w:r>
        <w:rPr>
          <w:rFonts w:ascii="Consolas" w:eastAsiaTheme="minorEastAsia" w:hAnsi="Consolas" w:cs="Consolas" w:hint="eastAsia"/>
          <w:sz w:val="22"/>
          <w:szCs w:val="24"/>
        </w:rPr>
        <w:t>文件的</w:t>
      </w:r>
      <w:r w:rsidR="000E74B3">
        <w:rPr>
          <w:rFonts w:ascii="Consolas" w:eastAsiaTheme="minorEastAsia" w:hAnsi="Consolas" w:cs="Consolas" w:hint="eastAsia"/>
          <w:sz w:val="22"/>
          <w:szCs w:val="24"/>
        </w:rPr>
        <w:t>字符串</w:t>
      </w:r>
      <w:r>
        <w:rPr>
          <w:rFonts w:ascii="Consolas" w:eastAsiaTheme="minorEastAsia" w:hAnsi="Consolas" w:cs="Consolas" w:hint="eastAsia"/>
          <w:sz w:val="22"/>
          <w:szCs w:val="24"/>
        </w:rPr>
        <w:t>变量</w:t>
      </w:r>
      <w:r>
        <w:rPr>
          <w:rFonts w:ascii="Consolas" w:eastAsiaTheme="minorEastAsia" w:hAnsi="Consolas" w:cs="Consolas" w:hint="eastAsia"/>
          <w:sz w:val="22"/>
          <w:szCs w:val="24"/>
        </w:rPr>
        <w:t>PTL</w:t>
      </w:r>
      <w:r>
        <w:rPr>
          <w:rFonts w:ascii="Consolas" w:eastAsiaTheme="minorEastAsia" w:hAnsi="Consolas" w:cs="Consolas" w:hint="eastAsia"/>
          <w:sz w:val="22"/>
          <w:szCs w:val="24"/>
        </w:rPr>
        <w:t>中。</w:t>
      </w:r>
    </w:p>
    <w:p w14:paraId="6F3AFB04" w14:textId="77777777" w:rsidR="002E4AE5" w:rsidRDefault="00C13DAA" w:rsidP="0079005F">
      <w:pPr>
        <w:ind w:firstLine="420"/>
        <w:rPr>
          <w:rFonts w:ascii="Consolas" w:eastAsiaTheme="minorEastAsia" w:hAnsi="Consolas" w:cs="Consolas"/>
          <w:sz w:val="21"/>
          <w:szCs w:val="21"/>
        </w:rPr>
      </w:pPr>
      <w:r>
        <w:rPr>
          <w:rFonts w:ascii="Consolas" w:eastAsiaTheme="minorEastAsia" w:hAnsi="Consolas" w:cs="Consolas" w:hint="eastAsia"/>
          <w:sz w:val="22"/>
          <w:szCs w:val="24"/>
        </w:rPr>
        <w:t>项目的</w:t>
      </w:r>
      <w:r>
        <w:rPr>
          <w:rFonts w:ascii="Consolas" w:eastAsiaTheme="minorEastAsia" w:hAnsi="Consolas" w:cs="Consolas" w:hint="eastAsia"/>
          <w:sz w:val="22"/>
          <w:szCs w:val="24"/>
        </w:rPr>
        <w:t>TargetSDK</w:t>
      </w:r>
      <w:r>
        <w:rPr>
          <w:rFonts w:ascii="Consolas" w:eastAsiaTheme="minorEastAsia" w:hAnsi="Consolas" w:cs="Consolas" w:hint="eastAsia"/>
          <w:sz w:val="22"/>
          <w:szCs w:val="24"/>
        </w:rPr>
        <w:t>为</w:t>
      </w:r>
      <w:r>
        <w:rPr>
          <w:rFonts w:ascii="Consolas" w:eastAsiaTheme="minorEastAsia" w:hAnsi="Consolas" w:cs="Consolas" w:hint="eastAsia"/>
          <w:sz w:val="22"/>
          <w:szCs w:val="24"/>
        </w:rPr>
        <w:t>3</w:t>
      </w:r>
      <w:r>
        <w:rPr>
          <w:rFonts w:ascii="Consolas" w:eastAsiaTheme="minorEastAsia" w:hAnsi="Consolas" w:cs="Consolas"/>
          <w:sz w:val="22"/>
          <w:szCs w:val="24"/>
        </w:rPr>
        <w:t>3</w:t>
      </w:r>
      <w:r>
        <w:rPr>
          <w:rFonts w:ascii="Consolas" w:eastAsiaTheme="minorEastAsia" w:hAnsi="Consolas" w:cs="Consolas" w:hint="eastAsia"/>
          <w:sz w:val="22"/>
          <w:szCs w:val="24"/>
        </w:rPr>
        <w:t>，</w:t>
      </w:r>
      <w:r>
        <w:rPr>
          <w:rFonts w:ascii="Consolas" w:eastAsiaTheme="minorEastAsia" w:hAnsi="Consolas" w:cs="Consolas" w:hint="eastAsia"/>
          <w:sz w:val="22"/>
          <w:szCs w:val="24"/>
        </w:rPr>
        <w:t>minSDK</w:t>
      </w:r>
      <w:r>
        <w:rPr>
          <w:rFonts w:ascii="Consolas" w:eastAsiaTheme="minorEastAsia" w:hAnsi="Consolas" w:cs="Consolas" w:hint="eastAsia"/>
          <w:sz w:val="22"/>
          <w:szCs w:val="24"/>
        </w:rPr>
        <w:t>为</w:t>
      </w:r>
      <w:r>
        <w:rPr>
          <w:rFonts w:ascii="Consolas" w:eastAsiaTheme="minorEastAsia" w:hAnsi="Consolas" w:cs="Consolas"/>
          <w:sz w:val="22"/>
          <w:szCs w:val="24"/>
        </w:rPr>
        <w:t>30</w:t>
      </w:r>
      <w:r>
        <w:rPr>
          <w:rFonts w:ascii="Consolas" w:eastAsiaTheme="minorEastAsia" w:hAnsi="Consolas" w:cs="Consolas" w:hint="eastAsia"/>
          <w:sz w:val="22"/>
          <w:szCs w:val="24"/>
        </w:rPr>
        <w:t>，编译该项目需要预先下载</w:t>
      </w:r>
      <w:r>
        <w:rPr>
          <w:rFonts w:ascii="Consolas" w:eastAsiaTheme="minorEastAsia" w:hAnsi="Consolas" w:cs="Consolas"/>
          <w:sz w:val="22"/>
          <w:szCs w:val="24"/>
        </w:rPr>
        <w:t>Android 33</w:t>
      </w:r>
      <w:r>
        <w:rPr>
          <w:rFonts w:ascii="Consolas" w:eastAsiaTheme="minorEastAsia" w:hAnsi="Consolas" w:cs="Consolas" w:hint="eastAsia"/>
          <w:sz w:val="22"/>
          <w:szCs w:val="24"/>
        </w:rPr>
        <w:t>的</w:t>
      </w:r>
      <w:r>
        <w:rPr>
          <w:rFonts w:ascii="Consolas" w:eastAsiaTheme="minorEastAsia" w:hAnsi="Consolas" w:cs="Consolas" w:hint="eastAsia"/>
          <w:sz w:val="22"/>
          <w:szCs w:val="24"/>
        </w:rPr>
        <w:t>SDK</w:t>
      </w:r>
      <w:r>
        <w:rPr>
          <w:rFonts w:ascii="Consolas" w:eastAsiaTheme="minorEastAsia" w:hAnsi="Consolas" w:cs="Consolas" w:hint="eastAsia"/>
          <w:sz w:val="22"/>
          <w:szCs w:val="24"/>
        </w:rPr>
        <w:t>。</w:t>
      </w:r>
      <w:r w:rsidR="0079005F" w:rsidRPr="00950CC1">
        <w:rPr>
          <w:rFonts w:ascii="Consolas" w:eastAsiaTheme="minorEastAsia" w:hAnsi="Consolas" w:cs="Consolas" w:hint="eastAsia"/>
          <w:sz w:val="21"/>
          <w:szCs w:val="21"/>
        </w:rPr>
        <w:t>项目可以导入到</w:t>
      </w:r>
      <w:r w:rsidR="0079005F" w:rsidRPr="00950CC1">
        <w:rPr>
          <w:rFonts w:ascii="Consolas" w:eastAsiaTheme="minorEastAsia" w:hAnsi="Consolas" w:cs="Consolas" w:hint="eastAsia"/>
          <w:sz w:val="21"/>
          <w:szCs w:val="21"/>
        </w:rPr>
        <w:t>Android Studio</w:t>
      </w:r>
      <w:r w:rsidR="0079005F" w:rsidRPr="00950CC1">
        <w:rPr>
          <w:rFonts w:ascii="Consolas" w:eastAsiaTheme="minorEastAsia" w:hAnsi="Consolas" w:cs="Consolas" w:hint="eastAsia"/>
          <w:sz w:val="21"/>
          <w:szCs w:val="21"/>
        </w:rPr>
        <w:t>中，编译为</w:t>
      </w:r>
      <w:r w:rsidR="0079005F" w:rsidRPr="00950CC1">
        <w:rPr>
          <w:rFonts w:ascii="Consolas" w:eastAsiaTheme="minorEastAsia" w:hAnsi="Consolas" w:cs="Consolas" w:hint="eastAsia"/>
          <w:sz w:val="21"/>
          <w:szCs w:val="21"/>
        </w:rPr>
        <w:t>apk</w:t>
      </w:r>
      <w:r w:rsidR="0079005F" w:rsidRPr="00950CC1">
        <w:rPr>
          <w:rFonts w:ascii="Consolas" w:eastAsiaTheme="minorEastAsia" w:hAnsi="Consolas" w:cs="Consolas" w:hint="eastAsia"/>
          <w:sz w:val="21"/>
          <w:szCs w:val="21"/>
        </w:rPr>
        <w:t>文件，或在项目主目录下执行</w:t>
      </w:r>
      <w:r w:rsidR="002E4AE5">
        <w:rPr>
          <w:rFonts w:ascii="Consolas" w:eastAsiaTheme="minorEastAsia" w:hAnsi="Consolas" w:cs="Consolas" w:hint="eastAsia"/>
          <w:sz w:val="21"/>
          <w:szCs w:val="21"/>
        </w:rPr>
        <w:t>。</w:t>
      </w:r>
      <w:r w:rsidR="0079005F" w:rsidRPr="00950CC1">
        <w:rPr>
          <w:rFonts w:ascii="Consolas" w:eastAsiaTheme="minorEastAsia" w:hAnsi="Consolas" w:cs="Consolas" w:hint="eastAsia"/>
          <w:sz w:val="21"/>
          <w:szCs w:val="21"/>
        </w:rPr>
        <w:t>gradle build</w:t>
      </w:r>
      <w:r w:rsidR="0079005F" w:rsidRPr="00950CC1">
        <w:rPr>
          <w:rFonts w:ascii="Consolas" w:eastAsiaTheme="minorEastAsia" w:hAnsi="Consolas" w:cs="Consolas" w:hint="eastAsia"/>
          <w:sz w:val="21"/>
          <w:szCs w:val="21"/>
        </w:rPr>
        <w:t>命令编译，该命令会同时生成</w:t>
      </w:r>
      <w:r w:rsidR="0079005F" w:rsidRPr="00950CC1">
        <w:rPr>
          <w:rFonts w:ascii="Consolas" w:eastAsiaTheme="minorEastAsia" w:hAnsi="Consolas" w:cs="Consolas" w:hint="eastAsia"/>
          <w:sz w:val="21"/>
          <w:szCs w:val="21"/>
        </w:rPr>
        <w:t>debug</w:t>
      </w:r>
      <w:r w:rsidR="0079005F" w:rsidRPr="00950CC1">
        <w:rPr>
          <w:rFonts w:ascii="Consolas" w:eastAsiaTheme="minorEastAsia" w:hAnsi="Consolas" w:cs="Consolas" w:hint="eastAsia"/>
          <w:sz w:val="21"/>
          <w:szCs w:val="21"/>
        </w:rPr>
        <w:t>和</w:t>
      </w:r>
      <w:r w:rsidR="0079005F" w:rsidRPr="00950CC1">
        <w:rPr>
          <w:rFonts w:ascii="Consolas" w:eastAsiaTheme="minorEastAsia" w:hAnsi="Consolas" w:cs="Consolas" w:hint="eastAsia"/>
          <w:sz w:val="21"/>
          <w:szCs w:val="21"/>
        </w:rPr>
        <w:t>release</w:t>
      </w:r>
      <w:r w:rsidR="0079005F" w:rsidRPr="00950CC1">
        <w:rPr>
          <w:rFonts w:ascii="Consolas" w:eastAsiaTheme="minorEastAsia" w:hAnsi="Consolas" w:cs="Consolas" w:hint="eastAsia"/>
          <w:sz w:val="21"/>
          <w:szCs w:val="21"/>
        </w:rPr>
        <w:t>版本的应用，并保存到</w:t>
      </w:r>
      <w:r w:rsidR="0079005F" w:rsidRPr="00950CC1">
        <w:rPr>
          <w:rFonts w:ascii="Consolas" w:eastAsiaTheme="minorEastAsia" w:hAnsi="Consolas" w:cs="Consolas" w:hint="eastAsia"/>
          <w:sz w:val="21"/>
          <w:szCs w:val="21"/>
        </w:rPr>
        <w:t>/app/build/outputs/apk</w:t>
      </w:r>
      <w:r w:rsidR="0079005F" w:rsidRPr="00950CC1">
        <w:rPr>
          <w:rFonts w:ascii="Consolas" w:eastAsiaTheme="minorEastAsia" w:hAnsi="Consolas" w:cs="Consolas" w:hint="eastAsia"/>
          <w:sz w:val="21"/>
          <w:szCs w:val="21"/>
        </w:rPr>
        <w:t>目录下。</w:t>
      </w:r>
    </w:p>
    <w:p w14:paraId="6F5CEC8C" w14:textId="5A32F056" w:rsidR="0079005F" w:rsidRDefault="0079005F" w:rsidP="0079005F">
      <w:pPr>
        <w:ind w:firstLine="420"/>
        <w:rPr>
          <w:rFonts w:ascii="Consolas" w:eastAsiaTheme="minorEastAsia" w:hAnsi="Consolas"/>
          <w:sz w:val="21"/>
          <w:szCs w:val="21"/>
        </w:rPr>
      </w:pPr>
      <w:r w:rsidRPr="00950CC1">
        <w:rPr>
          <w:rFonts w:ascii="Consolas" w:eastAsiaTheme="minorEastAsia" w:hAnsi="Consolas" w:cs="Consolas" w:hint="eastAsia"/>
          <w:sz w:val="21"/>
          <w:szCs w:val="21"/>
        </w:rPr>
        <w:t>编译完成后，可以将</w:t>
      </w:r>
      <w:r w:rsidRPr="00950CC1">
        <w:rPr>
          <w:rFonts w:ascii="Consolas" w:eastAsiaTheme="minorEastAsia" w:hAnsi="Consolas" w:cs="Consolas" w:hint="eastAsia"/>
          <w:sz w:val="21"/>
          <w:szCs w:val="21"/>
        </w:rPr>
        <w:t>apk</w:t>
      </w:r>
      <w:r w:rsidRPr="00950CC1">
        <w:rPr>
          <w:rFonts w:ascii="Consolas" w:eastAsiaTheme="minorEastAsia" w:hAnsi="Consolas" w:cs="Consolas" w:hint="eastAsia"/>
          <w:sz w:val="21"/>
          <w:szCs w:val="21"/>
        </w:rPr>
        <w:t>文件复制到设备上安装，或执行</w:t>
      </w:r>
      <w:r w:rsidRPr="00950CC1">
        <w:rPr>
          <w:rFonts w:ascii="Consolas" w:eastAsiaTheme="minorEastAsia" w:hAnsi="Consolas" w:cs="Consolas" w:hint="eastAsia"/>
          <w:sz w:val="21"/>
          <w:szCs w:val="21"/>
        </w:rPr>
        <w:t>adb install</w:t>
      </w:r>
      <w:r w:rsidRPr="00950CC1">
        <w:rPr>
          <w:rFonts w:ascii="Consolas" w:eastAsiaTheme="minorEastAsia" w:hAnsi="Consolas" w:cs="Consolas" w:hint="eastAsia"/>
          <w:sz w:val="21"/>
          <w:szCs w:val="21"/>
        </w:rPr>
        <w:t>命令安装。</w:t>
      </w:r>
    </w:p>
    <w:p w14:paraId="3330A388" w14:textId="19441D5B" w:rsidR="0079005F" w:rsidRPr="00C13DAA" w:rsidRDefault="0079005F" w:rsidP="00C13DAA">
      <w:pPr>
        <w:ind w:firstLine="420"/>
        <w:rPr>
          <w:rFonts w:ascii="Consolas" w:eastAsiaTheme="minorEastAsia" w:hAnsi="Consolas"/>
          <w:sz w:val="21"/>
          <w:szCs w:val="21"/>
        </w:rPr>
      </w:pPr>
      <w:r w:rsidRPr="005F191F">
        <w:rPr>
          <w:rFonts w:ascii="Consolas" w:eastAsiaTheme="minorEastAsia" w:hAnsi="Consolas" w:hint="eastAsia"/>
          <w:sz w:val="21"/>
          <w:szCs w:val="21"/>
        </w:rPr>
        <w:t>项目使用</w:t>
      </w:r>
      <w:r w:rsidRPr="005F191F">
        <w:rPr>
          <w:rFonts w:ascii="Consolas" w:eastAsiaTheme="minorEastAsia" w:hAnsi="Consolas"/>
          <w:sz w:val="21"/>
          <w:szCs w:val="21"/>
        </w:rPr>
        <w:t>adblib</w:t>
      </w:r>
      <w:r w:rsidRPr="005F191F">
        <w:rPr>
          <w:rFonts w:ascii="Consolas" w:eastAsiaTheme="minorEastAsia" w:hAnsi="Consolas"/>
          <w:sz w:val="21"/>
          <w:szCs w:val="21"/>
        </w:rPr>
        <w:t>方式部署应用，</w:t>
      </w:r>
      <w:r w:rsidR="007401C6">
        <w:rPr>
          <w:rFonts w:ascii="Consolas" w:eastAsiaTheme="minorEastAsia" w:hAnsi="Consolas" w:hint="eastAsia"/>
          <w:sz w:val="21"/>
          <w:szCs w:val="21"/>
        </w:rPr>
        <w:t>在打开应用前，需要将手机通过</w:t>
      </w:r>
      <w:r w:rsidR="007401C6">
        <w:rPr>
          <w:rFonts w:ascii="Consolas" w:eastAsiaTheme="minorEastAsia" w:hAnsi="Consolas" w:hint="eastAsia"/>
          <w:sz w:val="21"/>
          <w:szCs w:val="21"/>
        </w:rPr>
        <w:t>USB</w:t>
      </w:r>
      <w:r w:rsidR="007401C6">
        <w:rPr>
          <w:rFonts w:ascii="Consolas" w:eastAsiaTheme="minorEastAsia" w:hAnsi="Consolas" w:hint="eastAsia"/>
          <w:sz w:val="21"/>
          <w:szCs w:val="21"/>
        </w:rPr>
        <w:t>连接到电脑上，</w:t>
      </w:r>
      <w:r w:rsidR="007401C6">
        <w:rPr>
          <w:rFonts w:ascii="Consolas" w:eastAsiaTheme="minorEastAsia" w:hAnsi="Consolas" w:hint="eastAsia"/>
          <w:sz w:val="21"/>
          <w:szCs w:val="21"/>
        </w:rPr>
        <w:lastRenderedPageBreak/>
        <w:t>并</w:t>
      </w:r>
      <w:r w:rsidR="007401C6" w:rsidRPr="00950CC1">
        <w:rPr>
          <w:rFonts w:ascii="Consolas" w:eastAsiaTheme="minorEastAsia" w:hAnsi="Consolas" w:hint="eastAsia"/>
          <w:sz w:val="21"/>
          <w:szCs w:val="21"/>
        </w:rPr>
        <w:t>在</w:t>
      </w:r>
      <w:r w:rsidR="007401C6">
        <w:rPr>
          <w:rFonts w:ascii="Consolas" w:eastAsiaTheme="minorEastAsia" w:hAnsi="Consolas" w:hint="eastAsia"/>
          <w:sz w:val="21"/>
          <w:szCs w:val="21"/>
        </w:rPr>
        <w:t>电脑命令行</w:t>
      </w:r>
      <w:r w:rsidR="007401C6" w:rsidRPr="00950CC1">
        <w:rPr>
          <w:rFonts w:ascii="Consolas" w:eastAsiaTheme="minorEastAsia" w:hAnsi="Consolas" w:hint="eastAsia"/>
          <w:sz w:val="21"/>
          <w:szCs w:val="21"/>
        </w:rPr>
        <w:t>执行</w:t>
      </w:r>
      <w:r w:rsidR="007401C6" w:rsidRPr="00950CC1">
        <w:rPr>
          <w:rFonts w:ascii="Consolas" w:eastAsiaTheme="minorEastAsia" w:hAnsi="Consolas" w:hint="eastAsia"/>
          <w:sz w:val="21"/>
          <w:szCs w:val="21"/>
        </w:rPr>
        <w:t>a</w:t>
      </w:r>
      <w:r w:rsidR="007401C6" w:rsidRPr="00950CC1">
        <w:rPr>
          <w:rFonts w:ascii="Consolas" w:eastAsiaTheme="minorEastAsia" w:hAnsi="Consolas"/>
          <w:sz w:val="21"/>
          <w:szCs w:val="21"/>
        </w:rPr>
        <w:t xml:space="preserve">db </w:t>
      </w:r>
      <w:r w:rsidR="007401C6" w:rsidRPr="00950CC1">
        <w:rPr>
          <w:rFonts w:ascii="Consolas" w:eastAsiaTheme="minorEastAsia" w:hAnsi="Consolas" w:hint="eastAsia"/>
          <w:sz w:val="21"/>
          <w:szCs w:val="21"/>
        </w:rPr>
        <w:t>root</w:t>
      </w:r>
      <w:r w:rsidR="007401C6" w:rsidRPr="00950CC1">
        <w:rPr>
          <w:rFonts w:ascii="Consolas" w:eastAsiaTheme="minorEastAsia" w:hAnsi="Consolas" w:hint="eastAsia"/>
          <w:sz w:val="21"/>
          <w:szCs w:val="21"/>
        </w:rPr>
        <w:t>以及</w:t>
      </w:r>
      <w:r w:rsidR="007401C6" w:rsidRPr="00950CC1">
        <w:rPr>
          <w:rFonts w:ascii="Consolas" w:eastAsiaTheme="minorEastAsia" w:hAnsi="Consolas" w:hint="eastAsia"/>
          <w:sz w:val="21"/>
          <w:szCs w:val="21"/>
        </w:rPr>
        <w:t>adb</w:t>
      </w:r>
      <w:r w:rsidR="007401C6" w:rsidRPr="00950CC1">
        <w:rPr>
          <w:rFonts w:ascii="Consolas" w:eastAsiaTheme="minorEastAsia" w:hAnsi="Consolas"/>
          <w:sz w:val="21"/>
          <w:szCs w:val="21"/>
        </w:rPr>
        <w:t xml:space="preserve"> </w:t>
      </w:r>
      <w:r w:rsidR="007401C6" w:rsidRPr="00950CC1">
        <w:rPr>
          <w:rFonts w:ascii="Consolas" w:eastAsiaTheme="minorEastAsia" w:hAnsi="Consolas" w:hint="eastAsia"/>
          <w:sz w:val="21"/>
          <w:szCs w:val="21"/>
        </w:rPr>
        <w:t>tcpip</w:t>
      </w:r>
      <w:r w:rsidR="007401C6" w:rsidRPr="00950CC1">
        <w:rPr>
          <w:rFonts w:ascii="Consolas" w:eastAsiaTheme="minorEastAsia" w:hAnsi="Consolas"/>
          <w:sz w:val="21"/>
          <w:szCs w:val="21"/>
        </w:rPr>
        <w:t xml:space="preserve"> 5555</w:t>
      </w:r>
      <w:r w:rsidR="007401C6" w:rsidRPr="00950CC1">
        <w:rPr>
          <w:rFonts w:ascii="Consolas" w:eastAsiaTheme="minorEastAsia" w:hAnsi="Consolas" w:hint="eastAsia"/>
          <w:sz w:val="21"/>
          <w:szCs w:val="21"/>
        </w:rPr>
        <w:t>命令，</w:t>
      </w:r>
      <w:r w:rsidR="000E74B3">
        <w:rPr>
          <w:rFonts w:ascii="Consolas" w:eastAsiaTheme="minorEastAsia" w:hAnsi="Consolas" w:hint="eastAsia"/>
          <w:sz w:val="21"/>
          <w:szCs w:val="21"/>
        </w:rPr>
        <w:t>以打开手机的</w:t>
      </w:r>
      <w:r w:rsidR="000E74B3">
        <w:rPr>
          <w:rFonts w:ascii="Consolas" w:eastAsiaTheme="minorEastAsia" w:hAnsi="Consolas" w:hint="eastAsia"/>
          <w:sz w:val="21"/>
          <w:szCs w:val="21"/>
        </w:rPr>
        <w:t>adb</w:t>
      </w:r>
      <w:r w:rsidR="000E74B3">
        <w:rPr>
          <w:rFonts w:ascii="Consolas" w:eastAsiaTheme="minorEastAsia" w:hAnsi="Consolas" w:hint="eastAsia"/>
          <w:sz w:val="21"/>
          <w:szCs w:val="21"/>
        </w:rPr>
        <w:t>远程调试功能。</w:t>
      </w:r>
    </w:p>
    <w:p w14:paraId="6F974557" w14:textId="3A670E92" w:rsidR="0079005F" w:rsidRPr="0079005F" w:rsidRDefault="0079005F" w:rsidP="0079005F">
      <w:pPr>
        <w:pStyle w:val="2"/>
      </w:pPr>
      <w:bookmarkStart w:id="15" w:name="_Toc135922425"/>
      <w:r>
        <w:rPr>
          <w:rFonts w:hint="eastAsia"/>
        </w:rPr>
        <w:t>应用功能说明</w:t>
      </w:r>
      <w:bookmarkEnd w:id="15"/>
    </w:p>
    <w:p w14:paraId="350616A8" w14:textId="1ACFCA7A" w:rsidR="005F191F" w:rsidRPr="005F191F" w:rsidRDefault="005F191F" w:rsidP="005F191F">
      <w:pPr>
        <w:ind w:firstLine="420"/>
        <w:rPr>
          <w:rFonts w:ascii="Consolas" w:eastAsiaTheme="minorEastAsia" w:hAnsi="Consolas"/>
          <w:sz w:val="21"/>
          <w:szCs w:val="21"/>
        </w:rPr>
      </w:pPr>
      <w:r w:rsidRPr="005F191F">
        <w:rPr>
          <w:rFonts w:ascii="Consolas" w:eastAsiaTheme="minorEastAsia" w:hAnsi="Consolas"/>
          <w:sz w:val="21"/>
          <w:szCs w:val="21"/>
        </w:rPr>
        <w:t>应用提供开始异常检测和结束检测的按钮，并列出了过往被检测出的异常应用的类型和检测时间，如图</w:t>
      </w:r>
      <w:r w:rsidR="002E4AE5">
        <w:rPr>
          <w:rFonts w:ascii="Consolas" w:eastAsiaTheme="minorEastAsia" w:hAnsi="Consolas"/>
          <w:sz w:val="21"/>
          <w:szCs w:val="21"/>
        </w:rPr>
        <w:t>2.1</w:t>
      </w:r>
      <w:r w:rsidRPr="005F191F">
        <w:rPr>
          <w:rFonts w:ascii="Consolas" w:eastAsiaTheme="minorEastAsia" w:hAnsi="Consolas"/>
          <w:sz w:val="21"/>
          <w:szCs w:val="21"/>
        </w:rPr>
        <w:t>所示。用户可以查看发生过异常的应用，并对应用选择不同行为，如忽略该应用的异常、杀死应用、或者卸载应用。应用会记录用户的行为，并且在下一次异常时自动采取相同的行为。右下角是应用的设置按钮，在设置中用户可以设置应用的参数，包括设置检测周期、检测类型等。应用提供了白名单功能，用户也可以在设置中指定忽略某些应用造成的异常。</w:t>
      </w:r>
    </w:p>
    <w:p w14:paraId="23F4D17E" w14:textId="26C5E4B7" w:rsidR="005F191F" w:rsidRDefault="002E4AE5" w:rsidP="002E4AE5">
      <w:pPr>
        <w:ind w:firstLine="0"/>
        <w:jc w:val="center"/>
        <w:rPr>
          <w:rFonts w:ascii="Consolas" w:eastAsiaTheme="minorEastAsia" w:hAnsi="Consolas"/>
          <w:sz w:val="21"/>
          <w:szCs w:val="21"/>
        </w:rPr>
      </w:pPr>
      <w:r>
        <w:rPr>
          <w:rFonts w:ascii="Consolas" w:eastAsiaTheme="minorEastAsia" w:hAnsi="Consolas"/>
          <w:noProof/>
          <w:sz w:val="21"/>
          <w:szCs w:val="21"/>
        </w:rPr>
        <w:drawing>
          <wp:inline distT="0" distB="0" distL="0" distR="0" wp14:anchorId="44EF8D07" wp14:editId="06F78D42">
            <wp:extent cx="2185870" cy="3559747"/>
            <wp:effectExtent l="0" t="0" r="5080" b="3175"/>
            <wp:docPr id="734331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97066" cy="3577980"/>
                    </a:xfrm>
                    <a:prstGeom prst="rect">
                      <a:avLst/>
                    </a:prstGeom>
                    <a:noFill/>
                    <a:ln>
                      <a:noFill/>
                    </a:ln>
                  </pic:spPr>
                </pic:pic>
              </a:graphicData>
            </a:graphic>
          </wp:inline>
        </w:drawing>
      </w:r>
    </w:p>
    <w:p w14:paraId="5CF006C7" w14:textId="67EFC432" w:rsidR="002E4AE5" w:rsidRPr="005F191F" w:rsidRDefault="002E4AE5" w:rsidP="002E4AE5">
      <w:pPr>
        <w:ind w:firstLine="0"/>
        <w:jc w:val="center"/>
        <w:rPr>
          <w:rFonts w:ascii="Consolas" w:eastAsiaTheme="minorEastAsia" w:hAnsi="Consolas"/>
          <w:sz w:val="21"/>
          <w:szCs w:val="21"/>
        </w:rPr>
      </w:pPr>
      <w:r>
        <w:rPr>
          <w:rFonts w:ascii="Consolas" w:eastAsiaTheme="minorEastAsia" w:hAnsi="Consolas" w:hint="eastAsia"/>
          <w:sz w:val="21"/>
          <w:szCs w:val="21"/>
        </w:rPr>
        <w:t>图</w:t>
      </w:r>
      <w:r>
        <w:rPr>
          <w:rFonts w:ascii="Consolas" w:eastAsiaTheme="minorEastAsia" w:hAnsi="Consolas" w:hint="eastAsia"/>
          <w:sz w:val="21"/>
          <w:szCs w:val="21"/>
        </w:rPr>
        <w:t>2</w:t>
      </w:r>
      <w:r>
        <w:rPr>
          <w:rFonts w:ascii="Consolas" w:eastAsiaTheme="minorEastAsia" w:hAnsi="Consolas"/>
          <w:sz w:val="21"/>
          <w:szCs w:val="21"/>
        </w:rPr>
        <w:t xml:space="preserve">.1 </w:t>
      </w:r>
      <w:r w:rsidRPr="002E4AE5">
        <w:rPr>
          <w:rFonts w:ascii="Consolas" w:eastAsiaTheme="minorEastAsia" w:hAnsi="Consolas" w:hint="eastAsia"/>
          <w:sz w:val="21"/>
          <w:szCs w:val="21"/>
        </w:rPr>
        <w:t>应用首页</w:t>
      </w:r>
    </w:p>
    <w:p w14:paraId="02159EE0" w14:textId="18C6EC78" w:rsidR="005F191F" w:rsidRPr="005F191F" w:rsidRDefault="005F191F" w:rsidP="005F191F">
      <w:pPr>
        <w:ind w:firstLine="420"/>
        <w:rPr>
          <w:rFonts w:ascii="Consolas" w:eastAsiaTheme="minorEastAsia" w:hAnsi="Consolas"/>
          <w:sz w:val="21"/>
          <w:szCs w:val="21"/>
        </w:rPr>
      </w:pPr>
      <w:r w:rsidRPr="005F191F">
        <w:rPr>
          <w:rFonts w:ascii="Consolas" w:eastAsiaTheme="minorEastAsia" w:hAnsi="Consolas"/>
          <w:sz w:val="21"/>
          <w:szCs w:val="21"/>
        </w:rPr>
        <w:t>当异常发生后，应用会弹出通知，让用户选择是杀死应用或忽略，如图</w:t>
      </w:r>
      <w:r w:rsidR="00AB68E1">
        <w:rPr>
          <w:rFonts w:ascii="Consolas" w:eastAsiaTheme="minorEastAsia" w:hAnsi="Consolas"/>
          <w:sz w:val="21"/>
          <w:szCs w:val="21"/>
        </w:rPr>
        <w:t>2.2</w:t>
      </w:r>
      <w:r w:rsidR="00AB68E1">
        <w:rPr>
          <w:rFonts w:ascii="Consolas" w:eastAsiaTheme="minorEastAsia" w:hAnsi="Consolas" w:hint="eastAsia"/>
          <w:sz w:val="21"/>
          <w:szCs w:val="21"/>
        </w:rPr>
        <w:t>。</w:t>
      </w:r>
    </w:p>
    <w:p w14:paraId="18F8D1BA" w14:textId="5E5A3D47" w:rsidR="005F191F" w:rsidRPr="005F191F" w:rsidRDefault="007D2ED1" w:rsidP="007D2ED1">
      <w:pPr>
        <w:ind w:firstLine="0"/>
        <w:jc w:val="center"/>
        <w:rPr>
          <w:rFonts w:ascii="Consolas" w:eastAsiaTheme="minorEastAsia" w:hAnsi="Consolas"/>
          <w:sz w:val="21"/>
          <w:szCs w:val="21"/>
        </w:rPr>
      </w:pPr>
      <w:r>
        <w:rPr>
          <w:rFonts w:ascii="Consolas" w:eastAsiaTheme="minorEastAsia" w:hAnsi="Consolas"/>
          <w:noProof/>
          <w:sz w:val="21"/>
          <w:szCs w:val="21"/>
        </w:rPr>
        <w:drawing>
          <wp:inline distT="0" distB="0" distL="0" distR="0" wp14:anchorId="282B624C" wp14:editId="0EF8F5BC">
            <wp:extent cx="2684815" cy="906712"/>
            <wp:effectExtent l="0" t="0" r="1270" b="8255"/>
            <wp:docPr id="4848449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9991" cy="915214"/>
                    </a:xfrm>
                    <a:prstGeom prst="rect">
                      <a:avLst/>
                    </a:prstGeom>
                    <a:noFill/>
                    <a:ln>
                      <a:noFill/>
                    </a:ln>
                  </pic:spPr>
                </pic:pic>
              </a:graphicData>
            </a:graphic>
          </wp:inline>
        </w:drawing>
      </w:r>
    </w:p>
    <w:p w14:paraId="0A933345" w14:textId="77884DE1" w:rsidR="001D3ED8" w:rsidRDefault="007D2ED1" w:rsidP="00AA62B5">
      <w:pPr>
        <w:ind w:firstLine="0"/>
        <w:jc w:val="center"/>
        <w:rPr>
          <w:rStyle w:val="11"/>
          <w:rFonts w:asciiTheme="majorEastAsia" w:eastAsiaTheme="majorEastAsia" w:hAnsiTheme="majorEastAsia"/>
          <w:i w:val="0"/>
          <w:iCs w:val="0"/>
          <w:spacing w:val="0"/>
          <w:kern w:val="44"/>
          <w:sz w:val="44"/>
          <w:szCs w:val="44"/>
        </w:rPr>
      </w:pPr>
      <w:r>
        <w:rPr>
          <w:rFonts w:ascii="Consolas" w:eastAsiaTheme="minorEastAsia" w:hAnsi="Consolas" w:hint="eastAsia"/>
          <w:sz w:val="21"/>
          <w:szCs w:val="21"/>
        </w:rPr>
        <w:t>图</w:t>
      </w:r>
      <w:r>
        <w:rPr>
          <w:rFonts w:ascii="Consolas" w:eastAsiaTheme="minorEastAsia" w:hAnsi="Consolas" w:hint="eastAsia"/>
          <w:sz w:val="21"/>
          <w:szCs w:val="21"/>
        </w:rPr>
        <w:t>2</w:t>
      </w:r>
      <w:r>
        <w:rPr>
          <w:rFonts w:ascii="Consolas" w:eastAsiaTheme="minorEastAsia" w:hAnsi="Consolas"/>
          <w:sz w:val="21"/>
          <w:szCs w:val="21"/>
        </w:rPr>
        <w:t xml:space="preserve">.2 </w:t>
      </w:r>
      <w:r>
        <w:rPr>
          <w:rFonts w:ascii="Consolas" w:eastAsiaTheme="minorEastAsia" w:hAnsi="Consolas" w:hint="eastAsia"/>
          <w:sz w:val="21"/>
          <w:szCs w:val="21"/>
        </w:rPr>
        <w:t>异常通知</w:t>
      </w:r>
      <w:r w:rsidR="001D3ED8">
        <w:rPr>
          <w:rStyle w:val="11"/>
          <w:b w:val="0"/>
          <w:bCs w:val="0"/>
          <w:i w:val="0"/>
          <w:iCs w:val="0"/>
          <w:spacing w:val="0"/>
        </w:rPr>
        <w:br w:type="page"/>
      </w:r>
    </w:p>
    <w:p w14:paraId="07E81DB5" w14:textId="64397039" w:rsidR="005844E8" w:rsidRDefault="00000000">
      <w:pPr>
        <w:pStyle w:val="1"/>
        <w:rPr>
          <w:rStyle w:val="11"/>
          <w:b/>
          <w:bCs/>
          <w:i w:val="0"/>
          <w:iCs w:val="0"/>
          <w:spacing w:val="0"/>
        </w:rPr>
      </w:pPr>
      <w:bookmarkStart w:id="16" w:name="_Toc135922426"/>
      <w:r>
        <w:rPr>
          <w:rStyle w:val="11"/>
          <w:rFonts w:hint="eastAsia"/>
          <w:b/>
          <w:bCs/>
          <w:i w:val="0"/>
          <w:iCs w:val="0"/>
          <w:spacing w:val="0"/>
        </w:rPr>
        <w:lastRenderedPageBreak/>
        <w:t>附录</w:t>
      </w:r>
      <w:bookmarkEnd w:id="16"/>
    </w:p>
    <w:p w14:paraId="5988306A" w14:textId="1C7DD786" w:rsidR="00C52BB8" w:rsidRPr="00A85987" w:rsidRDefault="00035C85" w:rsidP="00A85987">
      <w:pPr>
        <w:ind w:firstLine="0"/>
        <w:rPr>
          <w:rFonts w:asciiTheme="minorEastAsia" w:eastAsiaTheme="minorEastAsia" w:hAnsiTheme="minorEastAsia"/>
          <w:sz w:val="22"/>
          <w:szCs w:val="24"/>
        </w:rPr>
      </w:pPr>
      <w:r w:rsidRPr="00A85987">
        <w:rPr>
          <w:rFonts w:asciiTheme="minorEastAsia" w:eastAsiaTheme="minorEastAsia" w:hAnsiTheme="minorEastAsia" w:hint="eastAsia"/>
          <w:sz w:val="22"/>
          <w:szCs w:val="24"/>
        </w:rPr>
        <w:t>本阶段提交的</w:t>
      </w:r>
      <w:r w:rsidR="00B00AAD" w:rsidRPr="00A85987">
        <w:rPr>
          <w:rFonts w:asciiTheme="minorEastAsia" w:eastAsiaTheme="minorEastAsia" w:hAnsiTheme="minorEastAsia" w:hint="eastAsia"/>
          <w:sz w:val="22"/>
          <w:szCs w:val="24"/>
        </w:rPr>
        <w:t>文件</w:t>
      </w:r>
      <w:r w:rsidRPr="00A85987">
        <w:rPr>
          <w:rFonts w:asciiTheme="minorEastAsia" w:eastAsiaTheme="minorEastAsia" w:hAnsiTheme="minorEastAsia" w:hint="eastAsia"/>
          <w:sz w:val="22"/>
          <w:szCs w:val="24"/>
        </w:rPr>
        <w:t>清单如下所示：</w:t>
      </w:r>
    </w:p>
    <w:p w14:paraId="65BB0849" w14:textId="77777777" w:rsidR="00CF1D7B" w:rsidRPr="00CF1D7B" w:rsidRDefault="00CF1D7B" w:rsidP="00CF1D7B">
      <w:pPr>
        <w:spacing w:line="240" w:lineRule="exact"/>
        <w:ind w:firstLine="0"/>
        <w:rPr>
          <w:rFonts w:ascii="Consolas" w:hAnsi="Consolas"/>
          <w:sz w:val="21"/>
          <w:szCs w:val="21"/>
        </w:rPr>
      </w:pPr>
      <w:r w:rsidRPr="00CF1D7B">
        <w:rPr>
          <w:rFonts w:ascii="Consolas" w:hAnsi="Consolas"/>
          <w:sz w:val="21"/>
          <w:szCs w:val="21"/>
        </w:rPr>
        <w:t>.</w:t>
      </w:r>
    </w:p>
    <w:p w14:paraId="5339B86D" w14:textId="77777777" w:rsidR="00CF1D7B" w:rsidRPr="00CF1D7B" w:rsidRDefault="00CF1D7B" w:rsidP="00CF1D7B">
      <w:pPr>
        <w:spacing w:line="240" w:lineRule="exact"/>
        <w:ind w:firstLine="0"/>
        <w:rPr>
          <w:rFonts w:ascii="Consolas" w:hAnsi="Consolas"/>
          <w:sz w:val="21"/>
          <w:szCs w:val="21"/>
        </w:rPr>
      </w:pPr>
      <w:r w:rsidRPr="00CF1D7B">
        <w:rPr>
          <w:rFonts w:ascii="Consolas" w:hAnsi="Consolas"/>
          <w:sz w:val="21"/>
          <w:szCs w:val="21"/>
        </w:rPr>
        <w:t>├─code</w:t>
      </w:r>
    </w:p>
    <w:p w14:paraId="68651A9E" w14:textId="77777777" w:rsidR="00CF1D7B" w:rsidRPr="00CF1D7B" w:rsidRDefault="00CF1D7B" w:rsidP="00CF1D7B">
      <w:pPr>
        <w:spacing w:line="240" w:lineRule="exact"/>
        <w:ind w:firstLine="0"/>
        <w:rPr>
          <w:rFonts w:ascii="Consolas" w:hAnsi="Consolas"/>
          <w:sz w:val="21"/>
          <w:szCs w:val="21"/>
        </w:rPr>
      </w:pPr>
      <w:r w:rsidRPr="00CF1D7B">
        <w:rPr>
          <w:rFonts w:ascii="Consolas" w:hAnsi="Consolas"/>
          <w:sz w:val="21"/>
          <w:szCs w:val="21"/>
        </w:rPr>
        <w:t>│   ├─performance</w:t>
      </w:r>
    </w:p>
    <w:p w14:paraId="09BB0441" w14:textId="524E8B8A" w:rsidR="00CF1D7B" w:rsidRPr="00CF1D7B" w:rsidRDefault="00CF1D7B" w:rsidP="00CF1D7B">
      <w:pPr>
        <w:spacing w:line="240" w:lineRule="exact"/>
        <w:ind w:firstLine="0"/>
        <w:rPr>
          <w:rFonts w:ascii="Consolas" w:hAnsi="Consolas"/>
          <w:sz w:val="21"/>
          <w:szCs w:val="21"/>
        </w:rPr>
      </w:pPr>
      <w:r w:rsidRPr="00CF1D7B">
        <w:rPr>
          <w:rFonts w:ascii="Consolas" w:hAnsi="Consolas"/>
          <w:sz w:val="21"/>
          <w:szCs w:val="21"/>
        </w:rPr>
        <w:t xml:space="preserve">│   │   ├─performance_Decision </w:t>
      </w:r>
      <w:r w:rsidR="00A31350" w:rsidRPr="003D5AFF">
        <w:rPr>
          <w:rFonts w:ascii="Consolas" w:hAnsi="Consolas"/>
          <w:sz w:val="21"/>
          <w:szCs w:val="21"/>
        </w:rPr>
        <w:t xml:space="preserve">    </w:t>
      </w:r>
      <w:r w:rsidRPr="00CF1D7B">
        <w:rPr>
          <w:rFonts w:ascii="Consolas" w:hAnsi="Consolas"/>
          <w:sz w:val="21"/>
          <w:szCs w:val="21"/>
        </w:rPr>
        <w:t xml:space="preserve"># </w:t>
      </w:r>
      <w:r w:rsidRPr="00CF1D7B">
        <w:rPr>
          <w:rFonts w:ascii="Consolas" w:hAnsi="Consolas"/>
          <w:sz w:val="21"/>
          <w:szCs w:val="21"/>
        </w:rPr>
        <w:t>性能异常检测机器学习模型</w:t>
      </w:r>
    </w:p>
    <w:p w14:paraId="669EF7D2" w14:textId="11ADC440" w:rsidR="00CF1D7B" w:rsidRPr="00CF1D7B" w:rsidRDefault="00CF1D7B" w:rsidP="00CF1D7B">
      <w:pPr>
        <w:spacing w:line="240" w:lineRule="exact"/>
        <w:ind w:firstLine="0"/>
        <w:rPr>
          <w:rFonts w:ascii="Consolas" w:hAnsi="Consolas"/>
          <w:sz w:val="21"/>
          <w:szCs w:val="21"/>
        </w:rPr>
      </w:pPr>
      <w:r w:rsidRPr="00CF1D7B">
        <w:rPr>
          <w:rFonts w:ascii="Consolas" w:hAnsi="Consolas"/>
          <w:sz w:val="21"/>
          <w:szCs w:val="21"/>
        </w:rPr>
        <w:t xml:space="preserve">│   │   ├─pmml-android-master  </w:t>
      </w:r>
      <w:r w:rsidR="00A31350" w:rsidRPr="003D5AFF">
        <w:rPr>
          <w:rFonts w:ascii="Consolas" w:hAnsi="Consolas"/>
          <w:sz w:val="21"/>
          <w:szCs w:val="21"/>
        </w:rPr>
        <w:t xml:space="preserve">     </w:t>
      </w:r>
      <w:r w:rsidRPr="00CF1D7B">
        <w:rPr>
          <w:rFonts w:ascii="Consolas" w:hAnsi="Consolas"/>
          <w:sz w:val="21"/>
          <w:szCs w:val="21"/>
        </w:rPr>
        <w:t xml:space="preserve"># </w:t>
      </w:r>
      <w:r w:rsidRPr="00CF1D7B">
        <w:rPr>
          <w:rFonts w:ascii="Consolas" w:hAnsi="Consolas"/>
          <w:sz w:val="21"/>
          <w:szCs w:val="21"/>
        </w:rPr>
        <w:t>决策树模型序列化</w:t>
      </w:r>
    </w:p>
    <w:p w14:paraId="7B9614B1" w14:textId="25A3A2EA" w:rsidR="00CF1D7B" w:rsidRPr="00CF1D7B" w:rsidRDefault="00CF1D7B" w:rsidP="00CF1D7B">
      <w:pPr>
        <w:spacing w:line="240" w:lineRule="exact"/>
        <w:ind w:firstLine="0"/>
        <w:rPr>
          <w:rFonts w:ascii="Consolas" w:hAnsi="Consolas"/>
          <w:sz w:val="21"/>
          <w:szCs w:val="21"/>
        </w:rPr>
      </w:pPr>
      <w:r w:rsidRPr="00CF1D7B">
        <w:rPr>
          <w:rFonts w:ascii="Consolas" w:hAnsi="Consolas"/>
          <w:sz w:val="21"/>
          <w:szCs w:val="21"/>
        </w:rPr>
        <w:t xml:space="preserve">│   │   ├─server                </w:t>
      </w:r>
      <w:r w:rsidR="00A31350" w:rsidRPr="003D5AFF">
        <w:rPr>
          <w:rFonts w:ascii="Consolas" w:hAnsi="Consolas"/>
          <w:sz w:val="21"/>
          <w:szCs w:val="21"/>
        </w:rPr>
        <w:t xml:space="preserve">     </w:t>
      </w:r>
      <w:r w:rsidRPr="00CF1D7B">
        <w:rPr>
          <w:rFonts w:ascii="Consolas" w:hAnsi="Consolas"/>
          <w:sz w:val="21"/>
          <w:szCs w:val="21"/>
        </w:rPr>
        <w:t xml:space="preserve">#  </w:t>
      </w:r>
      <w:r w:rsidRPr="00CF1D7B">
        <w:rPr>
          <w:rFonts w:ascii="Consolas" w:hAnsi="Consolas"/>
          <w:sz w:val="21"/>
          <w:szCs w:val="21"/>
        </w:rPr>
        <w:t>远程服务器代码</w:t>
      </w:r>
    </w:p>
    <w:p w14:paraId="47A4CF99" w14:textId="63E45E6D" w:rsidR="00CF1D7B" w:rsidRPr="00CF1D7B" w:rsidRDefault="00CF1D7B" w:rsidP="00CF1D7B">
      <w:pPr>
        <w:spacing w:line="240" w:lineRule="exact"/>
        <w:ind w:firstLine="0"/>
        <w:rPr>
          <w:rFonts w:ascii="Consolas" w:hAnsi="Consolas"/>
          <w:sz w:val="21"/>
          <w:szCs w:val="21"/>
        </w:rPr>
      </w:pPr>
      <w:r w:rsidRPr="00CF1D7B">
        <w:rPr>
          <w:rFonts w:ascii="Consolas" w:hAnsi="Consolas"/>
          <w:sz w:val="21"/>
          <w:szCs w:val="21"/>
        </w:rPr>
        <w:t xml:space="preserve">│   │   └─updatemonitor        </w:t>
      </w:r>
      <w:r w:rsidR="00A31350" w:rsidRPr="003D5AFF">
        <w:rPr>
          <w:rFonts w:ascii="Consolas" w:hAnsi="Consolas"/>
          <w:sz w:val="21"/>
          <w:szCs w:val="21"/>
        </w:rPr>
        <w:t xml:space="preserve">     </w:t>
      </w:r>
      <w:r w:rsidRPr="00CF1D7B">
        <w:rPr>
          <w:rFonts w:ascii="Consolas" w:hAnsi="Consolas"/>
          <w:sz w:val="21"/>
          <w:szCs w:val="21"/>
        </w:rPr>
        <w:t xml:space="preserve">#  </w:t>
      </w:r>
      <w:r w:rsidRPr="00CF1D7B">
        <w:rPr>
          <w:rFonts w:ascii="Consolas" w:hAnsi="Consolas"/>
          <w:sz w:val="21"/>
          <w:szCs w:val="21"/>
        </w:rPr>
        <w:t>性能异常检测</w:t>
      </w:r>
      <w:r w:rsidRPr="00CF1D7B">
        <w:rPr>
          <w:rFonts w:ascii="Consolas" w:hAnsi="Consolas"/>
          <w:sz w:val="21"/>
          <w:szCs w:val="21"/>
        </w:rPr>
        <w:t>APP</w:t>
      </w:r>
      <w:r w:rsidRPr="00CF1D7B">
        <w:rPr>
          <w:rFonts w:ascii="Consolas" w:hAnsi="Consolas"/>
          <w:sz w:val="21"/>
          <w:szCs w:val="21"/>
        </w:rPr>
        <w:t>代码</w:t>
      </w:r>
    </w:p>
    <w:p w14:paraId="18BCFFD2" w14:textId="77777777" w:rsidR="00CF1D7B" w:rsidRPr="00CF1D7B" w:rsidRDefault="00CF1D7B" w:rsidP="00CF1D7B">
      <w:pPr>
        <w:spacing w:line="240" w:lineRule="exact"/>
        <w:ind w:firstLine="0"/>
        <w:rPr>
          <w:rFonts w:ascii="Consolas" w:hAnsi="Consolas"/>
          <w:sz w:val="21"/>
          <w:szCs w:val="21"/>
        </w:rPr>
      </w:pPr>
      <w:r w:rsidRPr="00CF1D7B">
        <w:rPr>
          <w:rFonts w:ascii="Consolas" w:hAnsi="Consolas"/>
          <w:sz w:val="21"/>
          <w:szCs w:val="21"/>
        </w:rPr>
        <w:t>│   └─power</w:t>
      </w:r>
    </w:p>
    <w:p w14:paraId="25AEC999" w14:textId="1191455F" w:rsidR="00CF1D7B" w:rsidRPr="00CF1D7B" w:rsidRDefault="00CF1D7B" w:rsidP="00CF1D7B">
      <w:pPr>
        <w:spacing w:line="240" w:lineRule="exact"/>
        <w:ind w:firstLine="0"/>
        <w:rPr>
          <w:rFonts w:ascii="Consolas" w:hAnsi="Consolas"/>
          <w:sz w:val="21"/>
          <w:szCs w:val="21"/>
        </w:rPr>
      </w:pPr>
      <w:r w:rsidRPr="00CF1D7B">
        <w:rPr>
          <w:rFonts w:ascii="Consolas" w:hAnsi="Consolas"/>
          <w:sz w:val="21"/>
          <w:szCs w:val="21"/>
        </w:rPr>
        <w:t xml:space="preserve">│       ├─power_model </w:t>
      </w:r>
      <w:r w:rsidR="00A31350" w:rsidRPr="003D5AFF">
        <w:rPr>
          <w:rFonts w:ascii="Consolas" w:hAnsi="Consolas"/>
          <w:sz w:val="21"/>
          <w:szCs w:val="21"/>
        </w:rPr>
        <w:t xml:space="preserve">              </w:t>
      </w:r>
      <w:r w:rsidRPr="00CF1D7B">
        <w:rPr>
          <w:rFonts w:ascii="Consolas" w:hAnsi="Consolas"/>
          <w:sz w:val="21"/>
          <w:szCs w:val="21"/>
        </w:rPr>
        <w:t xml:space="preserve"># </w:t>
      </w:r>
      <w:r w:rsidRPr="00CF1D7B">
        <w:rPr>
          <w:rFonts w:ascii="Consolas" w:hAnsi="Consolas"/>
          <w:sz w:val="21"/>
          <w:szCs w:val="21"/>
        </w:rPr>
        <w:t>功耗异常检测深度学习模型代码</w:t>
      </w:r>
    </w:p>
    <w:p w14:paraId="3D78AFCD" w14:textId="2A4C0121" w:rsidR="00CF1D7B" w:rsidRPr="00CF1D7B" w:rsidRDefault="00CF1D7B" w:rsidP="00CF1D7B">
      <w:pPr>
        <w:spacing w:line="240" w:lineRule="exact"/>
        <w:ind w:firstLine="0"/>
        <w:rPr>
          <w:rFonts w:ascii="Consolas" w:hAnsi="Consolas"/>
          <w:sz w:val="21"/>
          <w:szCs w:val="21"/>
        </w:rPr>
      </w:pPr>
      <w:r w:rsidRPr="00CF1D7B">
        <w:rPr>
          <w:rFonts w:ascii="Consolas" w:hAnsi="Consolas"/>
          <w:sz w:val="21"/>
          <w:szCs w:val="21"/>
        </w:rPr>
        <w:t xml:space="preserve">│       ├─powermonitorapp </w:t>
      </w:r>
      <w:r w:rsidR="00A31350" w:rsidRPr="003D5AFF">
        <w:rPr>
          <w:rFonts w:ascii="Consolas" w:hAnsi="Consolas"/>
          <w:sz w:val="21"/>
          <w:szCs w:val="21"/>
        </w:rPr>
        <w:t xml:space="preserve">          </w:t>
      </w:r>
      <w:r w:rsidRPr="00CF1D7B">
        <w:rPr>
          <w:rFonts w:ascii="Consolas" w:hAnsi="Consolas"/>
          <w:sz w:val="21"/>
          <w:szCs w:val="21"/>
        </w:rPr>
        <w:t xml:space="preserve"># </w:t>
      </w:r>
      <w:r w:rsidRPr="00CF1D7B">
        <w:rPr>
          <w:rFonts w:ascii="Consolas" w:hAnsi="Consolas"/>
          <w:sz w:val="21"/>
          <w:szCs w:val="21"/>
        </w:rPr>
        <w:t>功耗异常检测应用</w:t>
      </w:r>
    </w:p>
    <w:p w14:paraId="59FD0E4F" w14:textId="40D41A37" w:rsidR="00CF1D7B" w:rsidRPr="00CF1D7B" w:rsidRDefault="00CF1D7B" w:rsidP="00CF1D7B">
      <w:pPr>
        <w:spacing w:line="240" w:lineRule="exact"/>
        <w:ind w:firstLine="0"/>
        <w:rPr>
          <w:rFonts w:ascii="Consolas" w:hAnsi="Consolas"/>
          <w:sz w:val="21"/>
          <w:szCs w:val="21"/>
        </w:rPr>
      </w:pPr>
      <w:r w:rsidRPr="00CF1D7B">
        <w:rPr>
          <w:rFonts w:ascii="Consolas" w:hAnsi="Consolas"/>
          <w:sz w:val="21"/>
          <w:szCs w:val="21"/>
        </w:rPr>
        <w:t xml:space="preserve">│       └─powerdataacquisitionapp </w:t>
      </w:r>
      <w:r w:rsidR="00A31350" w:rsidRPr="003D5AFF">
        <w:rPr>
          <w:rFonts w:ascii="Consolas" w:hAnsi="Consolas"/>
          <w:sz w:val="21"/>
          <w:szCs w:val="21"/>
        </w:rPr>
        <w:t xml:space="preserve"> </w:t>
      </w:r>
      <w:r w:rsidRPr="00CF1D7B">
        <w:rPr>
          <w:rFonts w:ascii="Consolas" w:hAnsi="Consolas"/>
          <w:sz w:val="21"/>
          <w:szCs w:val="21"/>
        </w:rPr>
        <w:t xml:space="preserve"># </w:t>
      </w:r>
      <w:r w:rsidRPr="00CF1D7B">
        <w:rPr>
          <w:rFonts w:ascii="Consolas" w:hAnsi="Consolas"/>
          <w:sz w:val="21"/>
          <w:szCs w:val="21"/>
        </w:rPr>
        <w:t>功耗异常数据采集应用</w:t>
      </w:r>
    </w:p>
    <w:p w14:paraId="5C1AC770" w14:textId="77777777" w:rsidR="00CF1D7B" w:rsidRPr="00CF1D7B" w:rsidRDefault="00CF1D7B" w:rsidP="00CF1D7B">
      <w:pPr>
        <w:spacing w:line="240" w:lineRule="exact"/>
        <w:ind w:firstLine="0"/>
        <w:rPr>
          <w:rFonts w:ascii="Consolas" w:hAnsi="Consolas"/>
          <w:sz w:val="21"/>
          <w:szCs w:val="21"/>
        </w:rPr>
      </w:pPr>
      <w:r w:rsidRPr="00CF1D7B">
        <w:rPr>
          <w:rFonts w:ascii="Consolas" w:hAnsi="Consolas"/>
          <w:sz w:val="21"/>
          <w:szCs w:val="21"/>
        </w:rPr>
        <w:t>├─</w:t>
      </w:r>
      <w:r w:rsidRPr="00CF1D7B">
        <w:rPr>
          <w:rFonts w:ascii="Consolas" w:hAnsi="Consolas"/>
          <w:sz w:val="21"/>
          <w:szCs w:val="21"/>
        </w:rPr>
        <w:t>模型训练手册</w:t>
      </w:r>
    </w:p>
    <w:p w14:paraId="0A61EC42" w14:textId="5E25F8C6" w:rsidR="00CF1D7B" w:rsidRPr="00CF1D7B" w:rsidRDefault="00CF1D7B" w:rsidP="00CF1D7B">
      <w:pPr>
        <w:spacing w:line="240" w:lineRule="exact"/>
        <w:ind w:firstLine="0"/>
        <w:rPr>
          <w:rFonts w:ascii="Consolas" w:hAnsi="Consolas"/>
          <w:sz w:val="21"/>
          <w:szCs w:val="21"/>
        </w:rPr>
      </w:pPr>
      <w:r w:rsidRPr="00CF1D7B">
        <w:rPr>
          <w:rFonts w:ascii="Consolas" w:hAnsi="Consolas"/>
          <w:sz w:val="21"/>
          <w:szCs w:val="21"/>
        </w:rPr>
        <w:t>├─</w:t>
      </w:r>
      <w:r w:rsidRPr="00CF1D7B">
        <w:rPr>
          <w:rFonts w:ascii="Consolas" w:hAnsi="Consolas"/>
          <w:sz w:val="21"/>
          <w:szCs w:val="21"/>
        </w:rPr>
        <w:t>代码使用手册</w:t>
      </w:r>
      <w:r w:rsidR="00CB6362" w:rsidRPr="003D5AFF">
        <w:rPr>
          <w:rFonts w:ascii="Consolas" w:hAnsi="Consolas"/>
          <w:sz w:val="21"/>
          <w:szCs w:val="21"/>
        </w:rPr>
        <w:t xml:space="preserve"> </w:t>
      </w:r>
      <w:r w:rsidR="00CB6362" w:rsidRPr="00CF1D7B">
        <w:rPr>
          <w:rFonts w:ascii="Consolas" w:hAnsi="Consolas"/>
          <w:sz w:val="21"/>
          <w:szCs w:val="21"/>
        </w:rPr>
        <w:t xml:space="preserve"> # </w:t>
      </w:r>
      <w:r w:rsidR="00CB6362" w:rsidRPr="00CF1D7B">
        <w:rPr>
          <w:rFonts w:ascii="Consolas" w:hAnsi="Consolas"/>
          <w:sz w:val="21"/>
          <w:szCs w:val="21"/>
        </w:rPr>
        <w:t>本文件</w:t>
      </w:r>
    </w:p>
    <w:p w14:paraId="69B147E9" w14:textId="67984A62" w:rsidR="00CF1D7B" w:rsidRPr="00CF1D7B" w:rsidRDefault="00CF1D7B" w:rsidP="00CF1D7B">
      <w:pPr>
        <w:spacing w:line="240" w:lineRule="exact"/>
        <w:ind w:firstLine="0"/>
        <w:rPr>
          <w:rFonts w:ascii="Consolas" w:hAnsi="Consolas"/>
          <w:sz w:val="21"/>
          <w:szCs w:val="21"/>
        </w:rPr>
      </w:pPr>
      <w:r w:rsidRPr="00CF1D7B">
        <w:rPr>
          <w:rFonts w:ascii="Consolas" w:hAnsi="Consolas"/>
          <w:sz w:val="21"/>
          <w:szCs w:val="21"/>
        </w:rPr>
        <w:t>└─</w:t>
      </w:r>
      <w:r w:rsidRPr="00CF1D7B">
        <w:rPr>
          <w:rFonts w:ascii="Consolas" w:hAnsi="Consolas"/>
          <w:sz w:val="21"/>
          <w:szCs w:val="21"/>
        </w:rPr>
        <w:t>异常检测程序测试报告</w:t>
      </w:r>
    </w:p>
    <w:p w14:paraId="522B9152" w14:textId="04795FA9" w:rsidR="005844E8" w:rsidRPr="00C52BB8" w:rsidRDefault="005844E8" w:rsidP="00C52BB8">
      <w:pPr>
        <w:spacing w:line="240" w:lineRule="exact"/>
        <w:ind w:firstLine="0"/>
        <w:rPr>
          <w:rFonts w:ascii="Consolas" w:hAnsi="Consolas"/>
          <w:sz w:val="21"/>
          <w:szCs w:val="21"/>
        </w:rPr>
      </w:pPr>
    </w:p>
    <w:sectPr w:rsidR="005844E8" w:rsidRPr="00C52BB8">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EC080" w14:textId="77777777" w:rsidR="00372684" w:rsidRDefault="00372684">
      <w:pPr>
        <w:spacing w:line="240" w:lineRule="auto"/>
      </w:pPr>
      <w:r>
        <w:separator/>
      </w:r>
    </w:p>
  </w:endnote>
  <w:endnote w:type="continuationSeparator" w:id="0">
    <w:p w14:paraId="619DAEE6" w14:textId="77777777" w:rsidR="00372684" w:rsidRDefault="003726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F54DD" w14:textId="77777777" w:rsidR="005844E8" w:rsidRDefault="00000000">
    <w:pPr>
      <w:pStyle w:val="a3"/>
    </w:pPr>
    <w:r>
      <w:rPr>
        <w:noProof/>
      </w:rPr>
      <mc:AlternateContent>
        <mc:Choice Requires="wps">
          <w:drawing>
            <wp:anchor distT="0" distB="0" distL="114300" distR="114300" simplePos="0" relativeHeight="251659264" behindDoc="0" locked="0" layoutInCell="1" allowOverlap="1" wp14:anchorId="05FF7267" wp14:editId="33D49476">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14188B5" w14:textId="77777777" w:rsidR="005844E8"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5FF7267"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114188B5" w14:textId="77777777" w:rsidR="005844E8"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881915"/>
      <w:docPartObj>
        <w:docPartGallery w:val="Page Numbers (Bottom of Page)"/>
        <w:docPartUnique/>
      </w:docPartObj>
    </w:sdtPr>
    <w:sdtContent>
      <w:p w14:paraId="011C340F" w14:textId="224B7140" w:rsidR="001018C0" w:rsidRDefault="001018C0">
        <w:pPr>
          <w:pStyle w:val="a3"/>
          <w:jc w:val="center"/>
        </w:pPr>
        <w:r>
          <w:fldChar w:fldCharType="begin"/>
        </w:r>
        <w:r>
          <w:instrText>PAGE   \* MERGEFORMAT</w:instrText>
        </w:r>
        <w:r>
          <w:fldChar w:fldCharType="separate"/>
        </w:r>
        <w:r>
          <w:rPr>
            <w:lang w:val="zh-CN"/>
          </w:rPr>
          <w:t>2</w:t>
        </w:r>
        <w:r>
          <w:fldChar w:fldCharType="end"/>
        </w:r>
      </w:p>
    </w:sdtContent>
  </w:sdt>
  <w:p w14:paraId="20E930F2" w14:textId="0E5C2C4D" w:rsidR="005844E8" w:rsidRDefault="005844E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377CC" w14:textId="77777777" w:rsidR="00372684" w:rsidRDefault="00372684">
      <w:r>
        <w:separator/>
      </w:r>
    </w:p>
  </w:footnote>
  <w:footnote w:type="continuationSeparator" w:id="0">
    <w:p w14:paraId="22EF5945" w14:textId="77777777" w:rsidR="00372684" w:rsidRDefault="00372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chineseCountingThousand"/>
      <w:lvlText w:val="(%1)"/>
      <w:lvlJc w:val="left"/>
      <w:pPr>
        <w:ind w:left="865" w:hanging="440"/>
      </w:pPr>
    </w:lvl>
    <w:lvl w:ilvl="1">
      <w:start w:val="1"/>
      <w:numFmt w:val="lowerLetter"/>
      <w:lvlText w:val="%2)"/>
      <w:lvlJc w:val="left"/>
      <w:pPr>
        <w:ind w:left="1305" w:hanging="440"/>
      </w:pPr>
    </w:lvl>
    <w:lvl w:ilvl="2">
      <w:start w:val="1"/>
      <w:numFmt w:val="lowerRoman"/>
      <w:lvlText w:val="%3."/>
      <w:lvlJc w:val="right"/>
      <w:pPr>
        <w:ind w:left="1745" w:hanging="440"/>
      </w:pPr>
    </w:lvl>
    <w:lvl w:ilvl="3">
      <w:start w:val="1"/>
      <w:numFmt w:val="decimal"/>
      <w:lvlText w:val="%4."/>
      <w:lvlJc w:val="left"/>
      <w:pPr>
        <w:ind w:left="2185" w:hanging="440"/>
      </w:pPr>
    </w:lvl>
    <w:lvl w:ilvl="4">
      <w:start w:val="1"/>
      <w:numFmt w:val="lowerLetter"/>
      <w:lvlText w:val="%5)"/>
      <w:lvlJc w:val="left"/>
      <w:pPr>
        <w:ind w:left="2625" w:hanging="440"/>
      </w:pPr>
    </w:lvl>
    <w:lvl w:ilvl="5">
      <w:start w:val="1"/>
      <w:numFmt w:val="lowerRoman"/>
      <w:lvlText w:val="%6."/>
      <w:lvlJc w:val="right"/>
      <w:pPr>
        <w:ind w:left="3065" w:hanging="440"/>
      </w:pPr>
    </w:lvl>
    <w:lvl w:ilvl="6">
      <w:start w:val="1"/>
      <w:numFmt w:val="decimal"/>
      <w:lvlText w:val="%7."/>
      <w:lvlJc w:val="left"/>
      <w:pPr>
        <w:ind w:left="3505" w:hanging="440"/>
      </w:pPr>
    </w:lvl>
    <w:lvl w:ilvl="7">
      <w:start w:val="1"/>
      <w:numFmt w:val="lowerLetter"/>
      <w:lvlText w:val="%8)"/>
      <w:lvlJc w:val="left"/>
      <w:pPr>
        <w:ind w:left="3945" w:hanging="440"/>
      </w:pPr>
    </w:lvl>
    <w:lvl w:ilvl="8">
      <w:start w:val="1"/>
      <w:numFmt w:val="lowerRoman"/>
      <w:lvlText w:val="%9."/>
      <w:lvlJc w:val="right"/>
      <w:pPr>
        <w:ind w:left="4385" w:hanging="440"/>
      </w:pPr>
    </w:lvl>
  </w:abstractNum>
  <w:abstractNum w:abstractNumId="1" w15:restartNumberingAfterBreak="0">
    <w:nsid w:val="00000004"/>
    <w:multiLevelType w:val="multilevel"/>
    <w:tmpl w:val="00000004"/>
    <w:lvl w:ilvl="0">
      <w:start w:val="1"/>
      <w:numFmt w:val="decimal"/>
      <w:lvlText w:val="%1)"/>
      <w:lvlJc w:val="left"/>
      <w:pPr>
        <w:ind w:left="858" w:hanging="440"/>
      </w:pPr>
    </w:lvl>
    <w:lvl w:ilvl="1">
      <w:start w:val="1"/>
      <w:numFmt w:val="lowerLetter"/>
      <w:lvlText w:val="%2)"/>
      <w:lvlJc w:val="left"/>
      <w:pPr>
        <w:ind w:left="1298" w:hanging="440"/>
      </w:pPr>
    </w:lvl>
    <w:lvl w:ilvl="2">
      <w:start w:val="1"/>
      <w:numFmt w:val="lowerRoman"/>
      <w:lvlText w:val="%3."/>
      <w:lvlJc w:val="right"/>
      <w:pPr>
        <w:ind w:left="1738" w:hanging="440"/>
      </w:pPr>
    </w:lvl>
    <w:lvl w:ilvl="3">
      <w:start w:val="1"/>
      <w:numFmt w:val="chineseCountingThousand"/>
      <w:lvlText w:val="(%4)"/>
      <w:lvlJc w:val="left"/>
      <w:pPr>
        <w:ind w:left="785" w:hanging="360"/>
      </w:pPr>
    </w:lvl>
    <w:lvl w:ilvl="4">
      <w:start w:val="1"/>
      <w:numFmt w:val="lowerLetter"/>
      <w:lvlText w:val="%5)"/>
      <w:lvlJc w:val="left"/>
      <w:pPr>
        <w:ind w:left="2618" w:hanging="440"/>
      </w:pPr>
    </w:lvl>
    <w:lvl w:ilvl="5">
      <w:start w:val="1"/>
      <w:numFmt w:val="lowerRoman"/>
      <w:lvlText w:val="%6."/>
      <w:lvlJc w:val="right"/>
      <w:pPr>
        <w:ind w:left="3058" w:hanging="440"/>
      </w:pPr>
    </w:lvl>
    <w:lvl w:ilvl="6">
      <w:start w:val="1"/>
      <w:numFmt w:val="decimal"/>
      <w:lvlText w:val="%7."/>
      <w:lvlJc w:val="left"/>
      <w:pPr>
        <w:ind w:left="3498" w:hanging="440"/>
      </w:pPr>
    </w:lvl>
    <w:lvl w:ilvl="7">
      <w:start w:val="1"/>
      <w:numFmt w:val="lowerLetter"/>
      <w:lvlText w:val="%8)"/>
      <w:lvlJc w:val="left"/>
      <w:pPr>
        <w:ind w:left="3938" w:hanging="440"/>
      </w:pPr>
    </w:lvl>
    <w:lvl w:ilvl="8">
      <w:start w:val="1"/>
      <w:numFmt w:val="lowerRoman"/>
      <w:lvlText w:val="%9."/>
      <w:lvlJc w:val="right"/>
      <w:pPr>
        <w:ind w:left="4378" w:hanging="440"/>
      </w:pPr>
    </w:lvl>
  </w:abstractNum>
  <w:abstractNum w:abstractNumId="2" w15:restartNumberingAfterBreak="0">
    <w:nsid w:val="00000008"/>
    <w:multiLevelType w:val="multilevel"/>
    <w:tmpl w:val="00000008"/>
    <w:lvl w:ilvl="0">
      <w:start w:val="1"/>
      <w:numFmt w:val="japaneseCounting"/>
      <w:lvlText w:val="（%1）"/>
      <w:lvlJc w:val="left"/>
      <w:pPr>
        <w:ind w:left="1138" w:hanging="720"/>
      </w:pPr>
      <w:rPr>
        <w:rFonts w:hint="default"/>
      </w:rPr>
    </w:lvl>
    <w:lvl w:ilvl="1">
      <w:start w:val="1"/>
      <w:numFmt w:val="lowerLetter"/>
      <w:lvlText w:val="%2)"/>
      <w:lvlJc w:val="left"/>
      <w:pPr>
        <w:ind w:left="1298" w:hanging="440"/>
      </w:pPr>
    </w:lvl>
    <w:lvl w:ilvl="2">
      <w:start w:val="1"/>
      <w:numFmt w:val="lowerRoman"/>
      <w:lvlText w:val="%3."/>
      <w:lvlJc w:val="right"/>
      <w:pPr>
        <w:ind w:left="1738" w:hanging="440"/>
      </w:pPr>
    </w:lvl>
    <w:lvl w:ilvl="3">
      <w:start w:val="1"/>
      <w:numFmt w:val="decimal"/>
      <w:lvlText w:val="%4."/>
      <w:lvlJc w:val="left"/>
      <w:pPr>
        <w:ind w:left="2178" w:hanging="440"/>
      </w:pPr>
    </w:lvl>
    <w:lvl w:ilvl="4">
      <w:start w:val="1"/>
      <w:numFmt w:val="lowerLetter"/>
      <w:lvlText w:val="%5)"/>
      <w:lvlJc w:val="left"/>
      <w:pPr>
        <w:ind w:left="2618" w:hanging="440"/>
      </w:pPr>
    </w:lvl>
    <w:lvl w:ilvl="5">
      <w:start w:val="1"/>
      <w:numFmt w:val="lowerRoman"/>
      <w:lvlText w:val="%6."/>
      <w:lvlJc w:val="right"/>
      <w:pPr>
        <w:ind w:left="3058" w:hanging="440"/>
      </w:pPr>
    </w:lvl>
    <w:lvl w:ilvl="6">
      <w:start w:val="1"/>
      <w:numFmt w:val="decimal"/>
      <w:lvlText w:val="%7."/>
      <w:lvlJc w:val="left"/>
      <w:pPr>
        <w:ind w:left="3498" w:hanging="440"/>
      </w:pPr>
    </w:lvl>
    <w:lvl w:ilvl="7">
      <w:start w:val="1"/>
      <w:numFmt w:val="lowerLetter"/>
      <w:lvlText w:val="%8)"/>
      <w:lvlJc w:val="left"/>
      <w:pPr>
        <w:ind w:left="3938" w:hanging="440"/>
      </w:pPr>
    </w:lvl>
    <w:lvl w:ilvl="8">
      <w:start w:val="1"/>
      <w:numFmt w:val="lowerRoman"/>
      <w:lvlText w:val="%9."/>
      <w:lvlJc w:val="right"/>
      <w:pPr>
        <w:ind w:left="4378" w:hanging="440"/>
      </w:pPr>
    </w:lvl>
  </w:abstractNum>
  <w:abstractNum w:abstractNumId="3" w15:restartNumberingAfterBreak="0">
    <w:nsid w:val="00EF0CFB"/>
    <w:multiLevelType w:val="multilevel"/>
    <w:tmpl w:val="8D0C67A4"/>
    <w:lvl w:ilvl="0">
      <w:start w:val="1"/>
      <w:numFmt w:val="decimal"/>
      <w:lvlText w:val="%1."/>
      <w:lvlJc w:val="left"/>
      <w:pPr>
        <w:tabs>
          <w:tab w:val="num" w:pos="720"/>
        </w:tabs>
        <w:ind w:left="0" w:firstLine="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4" w15:restartNumberingAfterBreak="0">
    <w:nsid w:val="01901359"/>
    <w:multiLevelType w:val="multilevel"/>
    <w:tmpl w:val="01901359"/>
    <w:lvl w:ilvl="0">
      <w:start w:val="1"/>
      <w:numFmt w:val="decimal"/>
      <w:lvlText w:val="%1."/>
      <w:lvlJc w:val="left"/>
      <w:pPr>
        <w:tabs>
          <w:tab w:val="left" w:pos="720"/>
        </w:tabs>
        <w:ind w:left="0" w:firstLine="360"/>
      </w:pPr>
      <w:rPr>
        <w:rFonts w:hint="eastAsia"/>
      </w:rPr>
    </w:lvl>
    <w:lvl w:ilvl="1">
      <w:start w:val="1"/>
      <w:numFmt w:val="decimal"/>
      <w:lvlText w:val="%2."/>
      <w:lvlJc w:val="left"/>
      <w:pPr>
        <w:tabs>
          <w:tab w:val="left" w:pos="1440"/>
        </w:tabs>
        <w:ind w:left="1440" w:hanging="360"/>
      </w:pPr>
      <w:rPr>
        <w:rFonts w:hint="eastAsia"/>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5" w15:restartNumberingAfterBreak="0">
    <w:nsid w:val="0EE92C1B"/>
    <w:multiLevelType w:val="hybridMultilevel"/>
    <w:tmpl w:val="A9E2BF9A"/>
    <w:lvl w:ilvl="0" w:tplc="6F3A877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1CB3952"/>
    <w:multiLevelType w:val="multilevel"/>
    <w:tmpl w:val="48CE692C"/>
    <w:lvl w:ilvl="0">
      <w:start w:val="1"/>
      <w:numFmt w:val="decimal"/>
      <w:lvlText w:val="%1."/>
      <w:lvlJc w:val="left"/>
      <w:pPr>
        <w:tabs>
          <w:tab w:val="num" w:pos="720"/>
        </w:tabs>
        <w:ind w:left="0" w:firstLine="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7" w15:restartNumberingAfterBreak="0">
    <w:nsid w:val="1F7A556C"/>
    <w:multiLevelType w:val="multilevel"/>
    <w:tmpl w:val="1F7A556C"/>
    <w:lvl w:ilvl="0">
      <w:start w:val="1"/>
      <w:numFmt w:val="chineseCountingThousand"/>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8" w15:restartNumberingAfterBreak="0">
    <w:nsid w:val="3428321B"/>
    <w:multiLevelType w:val="multilevel"/>
    <w:tmpl w:val="3428321B"/>
    <w:lvl w:ilvl="0">
      <w:start w:val="1"/>
      <w:numFmt w:val="chineseCountingThousand"/>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9" w15:restartNumberingAfterBreak="0">
    <w:nsid w:val="3A837F96"/>
    <w:multiLevelType w:val="multilevel"/>
    <w:tmpl w:val="26D639BE"/>
    <w:lvl w:ilvl="0">
      <w:start w:val="1"/>
      <w:numFmt w:val="decimal"/>
      <w:lvlText w:val="%1."/>
      <w:lvlJc w:val="left"/>
      <w:pPr>
        <w:tabs>
          <w:tab w:val="num" w:pos="720"/>
        </w:tabs>
        <w:ind w:left="0" w:firstLine="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0" w15:restartNumberingAfterBreak="0">
    <w:nsid w:val="40802F30"/>
    <w:multiLevelType w:val="multilevel"/>
    <w:tmpl w:val="67FE172E"/>
    <w:lvl w:ilvl="0">
      <w:start w:val="1"/>
      <w:numFmt w:val="decimal"/>
      <w:lvlText w:val="%1."/>
      <w:lvlJc w:val="left"/>
      <w:pPr>
        <w:tabs>
          <w:tab w:val="num" w:pos="720"/>
        </w:tabs>
        <w:ind w:left="0" w:firstLine="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1" w15:restartNumberingAfterBreak="0">
    <w:nsid w:val="40F82B79"/>
    <w:multiLevelType w:val="multilevel"/>
    <w:tmpl w:val="053E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4E09BC"/>
    <w:multiLevelType w:val="multilevel"/>
    <w:tmpl w:val="494E09BC"/>
    <w:lvl w:ilvl="0">
      <w:start w:val="1"/>
      <w:numFmt w:val="decimal"/>
      <w:lvlText w:val="%1."/>
      <w:lvlJc w:val="left"/>
      <w:pPr>
        <w:ind w:left="778" w:hanging="360"/>
      </w:pPr>
      <w:rPr>
        <w:rFonts w:hint="default"/>
      </w:rPr>
    </w:lvl>
    <w:lvl w:ilvl="1">
      <w:start w:val="1"/>
      <w:numFmt w:val="lowerLetter"/>
      <w:lvlText w:val="%2)"/>
      <w:lvlJc w:val="left"/>
      <w:pPr>
        <w:ind w:left="1298" w:hanging="440"/>
      </w:pPr>
    </w:lvl>
    <w:lvl w:ilvl="2">
      <w:start w:val="1"/>
      <w:numFmt w:val="lowerRoman"/>
      <w:lvlText w:val="%3."/>
      <w:lvlJc w:val="right"/>
      <w:pPr>
        <w:ind w:left="1738" w:hanging="440"/>
      </w:pPr>
    </w:lvl>
    <w:lvl w:ilvl="3">
      <w:start w:val="1"/>
      <w:numFmt w:val="decimal"/>
      <w:lvlText w:val="%4."/>
      <w:lvlJc w:val="left"/>
      <w:pPr>
        <w:ind w:left="2178" w:hanging="440"/>
      </w:pPr>
    </w:lvl>
    <w:lvl w:ilvl="4">
      <w:start w:val="1"/>
      <w:numFmt w:val="lowerLetter"/>
      <w:lvlText w:val="%5)"/>
      <w:lvlJc w:val="left"/>
      <w:pPr>
        <w:ind w:left="2618" w:hanging="440"/>
      </w:pPr>
    </w:lvl>
    <w:lvl w:ilvl="5">
      <w:start w:val="1"/>
      <w:numFmt w:val="lowerRoman"/>
      <w:lvlText w:val="%6."/>
      <w:lvlJc w:val="right"/>
      <w:pPr>
        <w:ind w:left="3058" w:hanging="440"/>
      </w:pPr>
    </w:lvl>
    <w:lvl w:ilvl="6">
      <w:start w:val="1"/>
      <w:numFmt w:val="decimal"/>
      <w:lvlText w:val="%7."/>
      <w:lvlJc w:val="left"/>
      <w:pPr>
        <w:ind w:left="3498" w:hanging="440"/>
      </w:pPr>
    </w:lvl>
    <w:lvl w:ilvl="7">
      <w:start w:val="1"/>
      <w:numFmt w:val="lowerLetter"/>
      <w:lvlText w:val="%8)"/>
      <w:lvlJc w:val="left"/>
      <w:pPr>
        <w:ind w:left="3938" w:hanging="440"/>
      </w:pPr>
    </w:lvl>
    <w:lvl w:ilvl="8">
      <w:start w:val="1"/>
      <w:numFmt w:val="lowerRoman"/>
      <w:lvlText w:val="%9."/>
      <w:lvlJc w:val="right"/>
      <w:pPr>
        <w:ind w:left="4378" w:hanging="440"/>
      </w:pPr>
    </w:lvl>
  </w:abstractNum>
  <w:abstractNum w:abstractNumId="13" w15:restartNumberingAfterBreak="0">
    <w:nsid w:val="50144C76"/>
    <w:multiLevelType w:val="multilevel"/>
    <w:tmpl w:val="50144C76"/>
    <w:lvl w:ilvl="0">
      <w:start w:val="1"/>
      <w:numFmt w:val="decimal"/>
      <w:lvlText w:val="%1."/>
      <w:lvlJc w:val="left"/>
      <w:pPr>
        <w:tabs>
          <w:tab w:val="left" w:pos="720"/>
        </w:tabs>
        <w:ind w:left="0" w:firstLine="360"/>
      </w:pPr>
      <w:rPr>
        <w:rFonts w:hint="eastAsia"/>
      </w:rPr>
    </w:lvl>
    <w:lvl w:ilvl="1">
      <w:start w:val="1"/>
      <w:numFmt w:val="decimal"/>
      <w:lvlText w:val="%2."/>
      <w:lvlJc w:val="left"/>
      <w:pPr>
        <w:tabs>
          <w:tab w:val="left" w:pos="1440"/>
        </w:tabs>
        <w:ind w:left="1440" w:hanging="360"/>
      </w:pPr>
      <w:rPr>
        <w:rFonts w:hint="eastAsia"/>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14" w15:restartNumberingAfterBreak="0">
    <w:nsid w:val="50AF060D"/>
    <w:multiLevelType w:val="multilevel"/>
    <w:tmpl w:val="50AF060D"/>
    <w:lvl w:ilvl="0">
      <w:start w:val="1"/>
      <w:numFmt w:val="chineseCountingThousand"/>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5" w15:restartNumberingAfterBreak="0">
    <w:nsid w:val="5E9D742E"/>
    <w:multiLevelType w:val="multilevel"/>
    <w:tmpl w:val="5E9D742E"/>
    <w:lvl w:ilvl="0">
      <w:start w:val="1"/>
      <w:numFmt w:val="decimal"/>
      <w:lvlText w:val="%1."/>
      <w:lvlJc w:val="left"/>
      <w:pPr>
        <w:tabs>
          <w:tab w:val="left" w:pos="720"/>
        </w:tabs>
        <w:ind w:left="0" w:firstLine="360"/>
      </w:pPr>
      <w:rPr>
        <w:rFonts w:hint="eastAsia"/>
      </w:rPr>
    </w:lvl>
    <w:lvl w:ilvl="1">
      <w:start w:val="1"/>
      <w:numFmt w:val="decimal"/>
      <w:lvlText w:val="%2."/>
      <w:lvlJc w:val="left"/>
      <w:pPr>
        <w:tabs>
          <w:tab w:val="left" w:pos="1440"/>
        </w:tabs>
        <w:ind w:left="1440" w:hanging="360"/>
      </w:pPr>
      <w:rPr>
        <w:rFonts w:hint="eastAsia"/>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16" w15:restartNumberingAfterBreak="0">
    <w:nsid w:val="60FD23BF"/>
    <w:multiLevelType w:val="multilevel"/>
    <w:tmpl w:val="60FD23BF"/>
    <w:lvl w:ilvl="0">
      <w:start w:val="1"/>
      <w:numFmt w:val="decimal"/>
      <w:lvlText w:val="%1."/>
      <w:lvlJc w:val="left"/>
      <w:pPr>
        <w:ind w:left="778" w:hanging="360"/>
      </w:pPr>
      <w:rPr>
        <w:rFonts w:hint="default"/>
      </w:rPr>
    </w:lvl>
    <w:lvl w:ilvl="1">
      <w:start w:val="1"/>
      <w:numFmt w:val="lowerLetter"/>
      <w:lvlText w:val="%2)"/>
      <w:lvlJc w:val="left"/>
      <w:pPr>
        <w:ind w:left="1298" w:hanging="440"/>
      </w:pPr>
    </w:lvl>
    <w:lvl w:ilvl="2">
      <w:start w:val="1"/>
      <w:numFmt w:val="lowerRoman"/>
      <w:lvlText w:val="%3."/>
      <w:lvlJc w:val="right"/>
      <w:pPr>
        <w:ind w:left="1738" w:hanging="440"/>
      </w:pPr>
    </w:lvl>
    <w:lvl w:ilvl="3">
      <w:start w:val="1"/>
      <w:numFmt w:val="decimal"/>
      <w:lvlText w:val="%4."/>
      <w:lvlJc w:val="left"/>
      <w:pPr>
        <w:ind w:left="2178" w:hanging="440"/>
      </w:pPr>
    </w:lvl>
    <w:lvl w:ilvl="4">
      <w:start w:val="1"/>
      <w:numFmt w:val="lowerLetter"/>
      <w:lvlText w:val="%5)"/>
      <w:lvlJc w:val="left"/>
      <w:pPr>
        <w:ind w:left="2618" w:hanging="440"/>
      </w:pPr>
    </w:lvl>
    <w:lvl w:ilvl="5">
      <w:start w:val="1"/>
      <w:numFmt w:val="lowerRoman"/>
      <w:lvlText w:val="%6."/>
      <w:lvlJc w:val="right"/>
      <w:pPr>
        <w:ind w:left="3058" w:hanging="440"/>
      </w:pPr>
    </w:lvl>
    <w:lvl w:ilvl="6">
      <w:start w:val="1"/>
      <w:numFmt w:val="decimal"/>
      <w:lvlText w:val="%7."/>
      <w:lvlJc w:val="left"/>
      <w:pPr>
        <w:ind w:left="3498" w:hanging="440"/>
      </w:pPr>
    </w:lvl>
    <w:lvl w:ilvl="7">
      <w:start w:val="1"/>
      <w:numFmt w:val="lowerLetter"/>
      <w:lvlText w:val="%8)"/>
      <w:lvlJc w:val="left"/>
      <w:pPr>
        <w:ind w:left="3938" w:hanging="440"/>
      </w:pPr>
    </w:lvl>
    <w:lvl w:ilvl="8">
      <w:start w:val="1"/>
      <w:numFmt w:val="lowerRoman"/>
      <w:lvlText w:val="%9."/>
      <w:lvlJc w:val="right"/>
      <w:pPr>
        <w:ind w:left="4378" w:hanging="440"/>
      </w:pPr>
    </w:lvl>
  </w:abstractNum>
  <w:abstractNum w:abstractNumId="17" w15:restartNumberingAfterBreak="0">
    <w:nsid w:val="67073EC1"/>
    <w:multiLevelType w:val="multilevel"/>
    <w:tmpl w:val="67073EC1"/>
    <w:lvl w:ilvl="0">
      <w:start w:val="1"/>
      <w:numFmt w:val="decimal"/>
      <w:lvlText w:val="%1."/>
      <w:lvlJc w:val="left"/>
      <w:pPr>
        <w:tabs>
          <w:tab w:val="left" w:pos="720"/>
        </w:tabs>
        <w:ind w:left="0" w:firstLine="360"/>
      </w:pPr>
      <w:rPr>
        <w:rFonts w:hint="eastAsia"/>
      </w:rPr>
    </w:lvl>
    <w:lvl w:ilvl="1">
      <w:start w:val="1"/>
      <w:numFmt w:val="decimal"/>
      <w:lvlText w:val="%2."/>
      <w:lvlJc w:val="left"/>
      <w:pPr>
        <w:tabs>
          <w:tab w:val="left" w:pos="1440"/>
        </w:tabs>
        <w:ind w:left="1440" w:hanging="360"/>
      </w:pPr>
      <w:rPr>
        <w:rFonts w:hint="eastAsia"/>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18" w15:restartNumberingAfterBreak="0">
    <w:nsid w:val="69FA5A65"/>
    <w:multiLevelType w:val="multilevel"/>
    <w:tmpl w:val="69FA5A6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15:restartNumberingAfterBreak="0">
    <w:nsid w:val="6E284E53"/>
    <w:multiLevelType w:val="multilevel"/>
    <w:tmpl w:val="6E284E53"/>
    <w:lvl w:ilvl="0">
      <w:start w:val="1"/>
      <w:numFmt w:val="decimal"/>
      <w:lvlText w:val="%1."/>
      <w:lvlJc w:val="left"/>
      <w:pPr>
        <w:tabs>
          <w:tab w:val="left" w:pos="720"/>
        </w:tabs>
        <w:ind w:left="0" w:firstLine="360"/>
      </w:pPr>
      <w:rPr>
        <w:rFonts w:hint="eastAsia"/>
      </w:rPr>
    </w:lvl>
    <w:lvl w:ilvl="1">
      <w:start w:val="1"/>
      <w:numFmt w:val="decimal"/>
      <w:lvlText w:val="%2."/>
      <w:lvlJc w:val="left"/>
      <w:pPr>
        <w:tabs>
          <w:tab w:val="left" w:pos="1440"/>
        </w:tabs>
        <w:ind w:left="1440" w:hanging="360"/>
      </w:pPr>
      <w:rPr>
        <w:rFonts w:hint="eastAsia"/>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20" w15:restartNumberingAfterBreak="0">
    <w:nsid w:val="75DB23D7"/>
    <w:multiLevelType w:val="multilevel"/>
    <w:tmpl w:val="75DB23D7"/>
    <w:lvl w:ilvl="0">
      <w:start w:val="1"/>
      <w:numFmt w:val="chineseCountingThousand"/>
      <w:lvlText w:val="(%1)"/>
      <w:lvlJc w:val="left"/>
      <w:pPr>
        <w:ind w:left="865" w:hanging="440"/>
      </w:pPr>
    </w:lvl>
    <w:lvl w:ilvl="1">
      <w:start w:val="1"/>
      <w:numFmt w:val="lowerLetter"/>
      <w:lvlText w:val="%2)"/>
      <w:lvlJc w:val="left"/>
      <w:pPr>
        <w:ind w:left="1305" w:hanging="440"/>
      </w:pPr>
    </w:lvl>
    <w:lvl w:ilvl="2">
      <w:start w:val="1"/>
      <w:numFmt w:val="lowerRoman"/>
      <w:lvlText w:val="%3."/>
      <w:lvlJc w:val="right"/>
      <w:pPr>
        <w:ind w:left="1745" w:hanging="440"/>
      </w:pPr>
    </w:lvl>
    <w:lvl w:ilvl="3">
      <w:start w:val="1"/>
      <w:numFmt w:val="decimal"/>
      <w:lvlText w:val="%4."/>
      <w:lvlJc w:val="left"/>
      <w:pPr>
        <w:ind w:left="2185" w:hanging="440"/>
      </w:pPr>
    </w:lvl>
    <w:lvl w:ilvl="4">
      <w:start w:val="1"/>
      <w:numFmt w:val="lowerLetter"/>
      <w:lvlText w:val="%5)"/>
      <w:lvlJc w:val="left"/>
      <w:pPr>
        <w:ind w:left="2625" w:hanging="440"/>
      </w:pPr>
    </w:lvl>
    <w:lvl w:ilvl="5">
      <w:start w:val="1"/>
      <w:numFmt w:val="lowerRoman"/>
      <w:lvlText w:val="%6."/>
      <w:lvlJc w:val="right"/>
      <w:pPr>
        <w:ind w:left="3065" w:hanging="440"/>
      </w:pPr>
    </w:lvl>
    <w:lvl w:ilvl="6">
      <w:start w:val="1"/>
      <w:numFmt w:val="decimal"/>
      <w:lvlText w:val="%7."/>
      <w:lvlJc w:val="left"/>
      <w:pPr>
        <w:ind w:left="3505" w:hanging="440"/>
      </w:pPr>
    </w:lvl>
    <w:lvl w:ilvl="7">
      <w:start w:val="1"/>
      <w:numFmt w:val="lowerLetter"/>
      <w:lvlText w:val="%8)"/>
      <w:lvlJc w:val="left"/>
      <w:pPr>
        <w:ind w:left="3945" w:hanging="440"/>
      </w:pPr>
    </w:lvl>
    <w:lvl w:ilvl="8">
      <w:start w:val="1"/>
      <w:numFmt w:val="lowerRoman"/>
      <w:lvlText w:val="%9."/>
      <w:lvlJc w:val="right"/>
      <w:pPr>
        <w:ind w:left="4385" w:hanging="440"/>
      </w:pPr>
    </w:lvl>
  </w:abstractNum>
  <w:abstractNum w:abstractNumId="21" w15:restartNumberingAfterBreak="0">
    <w:nsid w:val="7BD44DE2"/>
    <w:multiLevelType w:val="hybridMultilevel"/>
    <w:tmpl w:val="6436C082"/>
    <w:lvl w:ilvl="0" w:tplc="30441A96">
      <w:start w:val="1"/>
      <w:numFmt w:val="lowerLetter"/>
      <w:lvlText w:val="(%1)"/>
      <w:lvlJc w:val="left"/>
      <w:pPr>
        <w:ind w:left="1524" w:hanging="360"/>
      </w:pPr>
      <w:rPr>
        <w:rFonts w:hint="default"/>
      </w:rPr>
    </w:lvl>
    <w:lvl w:ilvl="1" w:tplc="04090019" w:tentative="1">
      <w:start w:val="1"/>
      <w:numFmt w:val="lowerLetter"/>
      <w:lvlText w:val="%2)"/>
      <w:lvlJc w:val="left"/>
      <w:pPr>
        <w:ind w:left="2044" w:hanging="440"/>
      </w:pPr>
    </w:lvl>
    <w:lvl w:ilvl="2" w:tplc="0409001B" w:tentative="1">
      <w:start w:val="1"/>
      <w:numFmt w:val="lowerRoman"/>
      <w:lvlText w:val="%3."/>
      <w:lvlJc w:val="right"/>
      <w:pPr>
        <w:ind w:left="2484" w:hanging="440"/>
      </w:pPr>
    </w:lvl>
    <w:lvl w:ilvl="3" w:tplc="0409000F" w:tentative="1">
      <w:start w:val="1"/>
      <w:numFmt w:val="decimal"/>
      <w:lvlText w:val="%4."/>
      <w:lvlJc w:val="left"/>
      <w:pPr>
        <w:ind w:left="2924" w:hanging="440"/>
      </w:pPr>
    </w:lvl>
    <w:lvl w:ilvl="4" w:tplc="04090019" w:tentative="1">
      <w:start w:val="1"/>
      <w:numFmt w:val="lowerLetter"/>
      <w:lvlText w:val="%5)"/>
      <w:lvlJc w:val="left"/>
      <w:pPr>
        <w:ind w:left="3364" w:hanging="440"/>
      </w:pPr>
    </w:lvl>
    <w:lvl w:ilvl="5" w:tplc="0409001B" w:tentative="1">
      <w:start w:val="1"/>
      <w:numFmt w:val="lowerRoman"/>
      <w:lvlText w:val="%6."/>
      <w:lvlJc w:val="right"/>
      <w:pPr>
        <w:ind w:left="3804" w:hanging="440"/>
      </w:pPr>
    </w:lvl>
    <w:lvl w:ilvl="6" w:tplc="0409000F" w:tentative="1">
      <w:start w:val="1"/>
      <w:numFmt w:val="decimal"/>
      <w:lvlText w:val="%7."/>
      <w:lvlJc w:val="left"/>
      <w:pPr>
        <w:ind w:left="4244" w:hanging="440"/>
      </w:pPr>
    </w:lvl>
    <w:lvl w:ilvl="7" w:tplc="04090019" w:tentative="1">
      <w:start w:val="1"/>
      <w:numFmt w:val="lowerLetter"/>
      <w:lvlText w:val="%8)"/>
      <w:lvlJc w:val="left"/>
      <w:pPr>
        <w:ind w:left="4684" w:hanging="440"/>
      </w:pPr>
    </w:lvl>
    <w:lvl w:ilvl="8" w:tplc="0409001B" w:tentative="1">
      <w:start w:val="1"/>
      <w:numFmt w:val="lowerRoman"/>
      <w:lvlText w:val="%9."/>
      <w:lvlJc w:val="right"/>
      <w:pPr>
        <w:ind w:left="5124" w:hanging="440"/>
      </w:pPr>
    </w:lvl>
  </w:abstractNum>
  <w:abstractNum w:abstractNumId="22" w15:restartNumberingAfterBreak="0">
    <w:nsid w:val="7E6D6552"/>
    <w:multiLevelType w:val="multilevel"/>
    <w:tmpl w:val="7E6D6552"/>
    <w:lvl w:ilvl="0">
      <w:start w:val="1"/>
      <w:numFmt w:val="decimal"/>
      <w:lvlText w:val="%1."/>
      <w:lvlJc w:val="left"/>
      <w:pPr>
        <w:tabs>
          <w:tab w:val="left" w:pos="720"/>
        </w:tabs>
        <w:ind w:left="0" w:firstLine="360"/>
      </w:pPr>
      <w:rPr>
        <w:rFonts w:hint="eastAsia"/>
      </w:rPr>
    </w:lvl>
    <w:lvl w:ilvl="1">
      <w:start w:val="1"/>
      <w:numFmt w:val="decimal"/>
      <w:lvlText w:val="%2."/>
      <w:lvlJc w:val="left"/>
      <w:pPr>
        <w:tabs>
          <w:tab w:val="left" w:pos="1440"/>
        </w:tabs>
        <w:ind w:left="1440" w:hanging="360"/>
      </w:pPr>
      <w:rPr>
        <w:rFonts w:hint="eastAsia"/>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num w:numId="1" w16cid:durableId="409042047">
    <w:abstractNumId w:val="18"/>
  </w:num>
  <w:num w:numId="2" w16cid:durableId="835997075">
    <w:abstractNumId w:val="1"/>
  </w:num>
  <w:num w:numId="3" w16cid:durableId="1165590226">
    <w:abstractNumId w:val="2"/>
  </w:num>
  <w:num w:numId="4" w16cid:durableId="1365135532">
    <w:abstractNumId w:val="16"/>
  </w:num>
  <w:num w:numId="5" w16cid:durableId="663313469">
    <w:abstractNumId w:val="12"/>
  </w:num>
  <w:num w:numId="6" w16cid:durableId="574584053">
    <w:abstractNumId w:val="7"/>
  </w:num>
  <w:num w:numId="7" w16cid:durableId="2083287089">
    <w:abstractNumId w:val="8"/>
  </w:num>
  <w:num w:numId="8" w16cid:durableId="1220242755">
    <w:abstractNumId w:val="4"/>
  </w:num>
  <w:num w:numId="9" w16cid:durableId="364797447">
    <w:abstractNumId w:val="15"/>
  </w:num>
  <w:num w:numId="10" w16cid:durableId="814178270">
    <w:abstractNumId w:val="14"/>
  </w:num>
  <w:num w:numId="11" w16cid:durableId="1539125424">
    <w:abstractNumId w:val="22"/>
  </w:num>
  <w:num w:numId="12" w16cid:durableId="861090421">
    <w:abstractNumId w:val="17"/>
  </w:num>
  <w:num w:numId="13" w16cid:durableId="1856335307">
    <w:abstractNumId w:val="13"/>
  </w:num>
  <w:num w:numId="14" w16cid:durableId="1891960132">
    <w:abstractNumId w:val="19"/>
  </w:num>
  <w:num w:numId="15" w16cid:durableId="887910650">
    <w:abstractNumId w:val="0"/>
  </w:num>
  <w:num w:numId="16" w16cid:durableId="1326588232">
    <w:abstractNumId w:val="20"/>
  </w:num>
  <w:num w:numId="17" w16cid:durableId="1538469520">
    <w:abstractNumId w:val="21"/>
  </w:num>
  <w:num w:numId="18" w16cid:durableId="159199658">
    <w:abstractNumId w:val="5"/>
  </w:num>
  <w:num w:numId="19" w16cid:durableId="1685668373">
    <w:abstractNumId w:val="3"/>
  </w:num>
  <w:num w:numId="20" w16cid:durableId="2006976047">
    <w:abstractNumId w:val="9"/>
  </w:num>
  <w:num w:numId="21" w16cid:durableId="980694813">
    <w:abstractNumId w:val="10"/>
  </w:num>
  <w:num w:numId="22" w16cid:durableId="95831921">
    <w:abstractNumId w:val="6"/>
  </w:num>
  <w:num w:numId="23" w16cid:durableId="14454667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I4OGRmNDgzZTc4Zjg5MWU4NmQ1OTY0Y2Q0ZjNhZTIifQ=="/>
  </w:docVars>
  <w:rsids>
    <w:rsidRoot w:val="00314A34"/>
    <w:rsid w:val="00014050"/>
    <w:rsid w:val="00025D15"/>
    <w:rsid w:val="00030E60"/>
    <w:rsid w:val="00035C85"/>
    <w:rsid w:val="00035D6F"/>
    <w:rsid w:val="00036E4D"/>
    <w:rsid w:val="00037F41"/>
    <w:rsid w:val="00056ABA"/>
    <w:rsid w:val="0005799D"/>
    <w:rsid w:val="00061BD3"/>
    <w:rsid w:val="00065C77"/>
    <w:rsid w:val="000678AC"/>
    <w:rsid w:val="00073B63"/>
    <w:rsid w:val="000766E4"/>
    <w:rsid w:val="00076A00"/>
    <w:rsid w:val="0007704D"/>
    <w:rsid w:val="00087927"/>
    <w:rsid w:val="00094477"/>
    <w:rsid w:val="00096992"/>
    <w:rsid w:val="000A5D28"/>
    <w:rsid w:val="000B2C8C"/>
    <w:rsid w:val="000B689F"/>
    <w:rsid w:val="000C3F94"/>
    <w:rsid w:val="000E0859"/>
    <w:rsid w:val="000E41AD"/>
    <w:rsid w:val="000E74B3"/>
    <w:rsid w:val="000E7AB9"/>
    <w:rsid w:val="000F2D3D"/>
    <w:rsid w:val="000F41F7"/>
    <w:rsid w:val="000F52FE"/>
    <w:rsid w:val="000F5C46"/>
    <w:rsid w:val="001018C0"/>
    <w:rsid w:val="00105A87"/>
    <w:rsid w:val="00123540"/>
    <w:rsid w:val="001276AC"/>
    <w:rsid w:val="00135E99"/>
    <w:rsid w:val="00151957"/>
    <w:rsid w:val="001543EC"/>
    <w:rsid w:val="001546DB"/>
    <w:rsid w:val="00157971"/>
    <w:rsid w:val="00171C16"/>
    <w:rsid w:val="0017538C"/>
    <w:rsid w:val="00184D55"/>
    <w:rsid w:val="001931AB"/>
    <w:rsid w:val="001938AF"/>
    <w:rsid w:val="0019740E"/>
    <w:rsid w:val="001C4ABD"/>
    <w:rsid w:val="001C5D53"/>
    <w:rsid w:val="001D0328"/>
    <w:rsid w:val="001D13D8"/>
    <w:rsid w:val="001D3ED8"/>
    <w:rsid w:val="001E1562"/>
    <w:rsid w:val="001E23AE"/>
    <w:rsid w:val="001E2690"/>
    <w:rsid w:val="001E477C"/>
    <w:rsid w:val="001E50B3"/>
    <w:rsid w:val="001E6936"/>
    <w:rsid w:val="001F5801"/>
    <w:rsid w:val="002032AB"/>
    <w:rsid w:val="002048A5"/>
    <w:rsid w:val="00205F61"/>
    <w:rsid w:val="002073BC"/>
    <w:rsid w:val="0026272D"/>
    <w:rsid w:val="002669E7"/>
    <w:rsid w:val="00272D18"/>
    <w:rsid w:val="00283210"/>
    <w:rsid w:val="002931F6"/>
    <w:rsid w:val="002A1F8C"/>
    <w:rsid w:val="002A2002"/>
    <w:rsid w:val="002A7013"/>
    <w:rsid w:val="002B107B"/>
    <w:rsid w:val="002C4044"/>
    <w:rsid w:val="002C526A"/>
    <w:rsid w:val="002D2676"/>
    <w:rsid w:val="002E07F7"/>
    <w:rsid w:val="002E3BA7"/>
    <w:rsid w:val="002E4AE5"/>
    <w:rsid w:val="002F645D"/>
    <w:rsid w:val="00300DA4"/>
    <w:rsid w:val="00313D26"/>
    <w:rsid w:val="00314265"/>
    <w:rsid w:val="00314A34"/>
    <w:rsid w:val="00325D97"/>
    <w:rsid w:val="00330394"/>
    <w:rsid w:val="00331A67"/>
    <w:rsid w:val="00334CAA"/>
    <w:rsid w:val="003357CB"/>
    <w:rsid w:val="00340AEA"/>
    <w:rsid w:val="00342107"/>
    <w:rsid w:val="0034356C"/>
    <w:rsid w:val="00355BE8"/>
    <w:rsid w:val="0036645E"/>
    <w:rsid w:val="0036659D"/>
    <w:rsid w:val="00372684"/>
    <w:rsid w:val="00375AF4"/>
    <w:rsid w:val="00376C53"/>
    <w:rsid w:val="0039764A"/>
    <w:rsid w:val="003A41D0"/>
    <w:rsid w:val="003A5643"/>
    <w:rsid w:val="003A602F"/>
    <w:rsid w:val="003A6873"/>
    <w:rsid w:val="003C115B"/>
    <w:rsid w:val="003C4344"/>
    <w:rsid w:val="003C62D2"/>
    <w:rsid w:val="003D0E47"/>
    <w:rsid w:val="003D411B"/>
    <w:rsid w:val="003D5AFF"/>
    <w:rsid w:val="003E02EC"/>
    <w:rsid w:val="003E5682"/>
    <w:rsid w:val="003E6261"/>
    <w:rsid w:val="003E6F1D"/>
    <w:rsid w:val="003F014A"/>
    <w:rsid w:val="003F0394"/>
    <w:rsid w:val="003F2587"/>
    <w:rsid w:val="003F3EE9"/>
    <w:rsid w:val="00401BD5"/>
    <w:rsid w:val="00422F79"/>
    <w:rsid w:val="004235CA"/>
    <w:rsid w:val="00424E14"/>
    <w:rsid w:val="00437B94"/>
    <w:rsid w:val="00440964"/>
    <w:rsid w:val="00452733"/>
    <w:rsid w:val="004734D2"/>
    <w:rsid w:val="00480BF1"/>
    <w:rsid w:val="00480DDF"/>
    <w:rsid w:val="0048456E"/>
    <w:rsid w:val="00486443"/>
    <w:rsid w:val="004A328E"/>
    <w:rsid w:val="004C4530"/>
    <w:rsid w:val="004C5CD0"/>
    <w:rsid w:val="004C5ED4"/>
    <w:rsid w:val="004D24A7"/>
    <w:rsid w:val="004D555B"/>
    <w:rsid w:val="004E3E51"/>
    <w:rsid w:val="004E485A"/>
    <w:rsid w:val="004F6665"/>
    <w:rsid w:val="0050634C"/>
    <w:rsid w:val="00521E36"/>
    <w:rsid w:val="00524046"/>
    <w:rsid w:val="005348E4"/>
    <w:rsid w:val="005445AE"/>
    <w:rsid w:val="00545EBA"/>
    <w:rsid w:val="00546552"/>
    <w:rsid w:val="00551E05"/>
    <w:rsid w:val="0057136F"/>
    <w:rsid w:val="005844E8"/>
    <w:rsid w:val="00584620"/>
    <w:rsid w:val="00585358"/>
    <w:rsid w:val="00586B19"/>
    <w:rsid w:val="005C6F6D"/>
    <w:rsid w:val="005D64DD"/>
    <w:rsid w:val="005E7638"/>
    <w:rsid w:val="005F191F"/>
    <w:rsid w:val="005F3B5D"/>
    <w:rsid w:val="005F6459"/>
    <w:rsid w:val="00601086"/>
    <w:rsid w:val="00603B44"/>
    <w:rsid w:val="00610CDA"/>
    <w:rsid w:val="00613949"/>
    <w:rsid w:val="006172C8"/>
    <w:rsid w:val="006251B8"/>
    <w:rsid w:val="0063757E"/>
    <w:rsid w:val="006553FD"/>
    <w:rsid w:val="006615E1"/>
    <w:rsid w:val="00666E00"/>
    <w:rsid w:val="00676065"/>
    <w:rsid w:val="006A2D81"/>
    <w:rsid w:val="006B3C61"/>
    <w:rsid w:val="006B7B58"/>
    <w:rsid w:val="006D2632"/>
    <w:rsid w:val="006E47B1"/>
    <w:rsid w:val="00702D75"/>
    <w:rsid w:val="00717832"/>
    <w:rsid w:val="00722E50"/>
    <w:rsid w:val="00723A93"/>
    <w:rsid w:val="007401C6"/>
    <w:rsid w:val="00742957"/>
    <w:rsid w:val="007509F1"/>
    <w:rsid w:val="00760ECB"/>
    <w:rsid w:val="00762B19"/>
    <w:rsid w:val="00767F42"/>
    <w:rsid w:val="00777439"/>
    <w:rsid w:val="00781663"/>
    <w:rsid w:val="00783DDB"/>
    <w:rsid w:val="0079005F"/>
    <w:rsid w:val="0079712E"/>
    <w:rsid w:val="007A6180"/>
    <w:rsid w:val="007B517A"/>
    <w:rsid w:val="007C189C"/>
    <w:rsid w:val="007C1DA6"/>
    <w:rsid w:val="007D2ED1"/>
    <w:rsid w:val="007E1E67"/>
    <w:rsid w:val="007E774E"/>
    <w:rsid w:val="007E7DA3"/>
    <w:rsid w:val="007F489B"/>
    <w:rsid w:val="007F6806"/>
    <w:rsid w:val="0080051C"/>
    <w:rsid w:val="00801512"/>
    <w:rsid w:val="0080514A"/>
    <w:rsid w:val="008209A9"/>
    <w:rsid w:val="0082147F"/>
    <w:rsid w:val="00822124"/>
    <w:rsid w:val="00832D1F"/>
    <w:rsid w:val="00833CD3"/>
    <w:rsid w:val="008348E8"/>
    <w:rsid w:val="00852987"/>
    <w:rsid w:val="00863A8F"/>
    <w:rsid w:val="0087180C"/>
    <w:rsid w:val="008968B2"/>
    <w:rsid w:val="008A012C"/>
    <w:rsid w:val="008A6C2A"/>
    <w:rsid w:val="008B2765"/>
    <w:rsid w:val="008C60EB"/>
    <w:rsid w:val="008D471A"/>
    <w:rsid w:val="008E38B3"/>
    <w:rsid w:val="008F2FC8"/>
    <w:rsid w:val="00914A36"/>
    <w:rsid w:val="0092377A"/>
    <w:rsid w:val="009255E6"/>
    <w:rsid w:val="00926B9F"/>
    <w:rsid w:val="00931910"/>
    <w:rsid w:val="00934510"/>
    <w:rsid w:val="00936A2D"/>
    <w:rsid w:val="00950CC1"/>
    <w:rsid w:val="00967EEF"/>
    <w:rsid w:val="00980239"/>
    <w:rsid w:val="00980408"/>
    <w:rsid w:val="00983ECD"/>
    <w:rsid w:val="00987469"/>
    <w:rsid w:val="009A0872"/>
    <w:rsid w:val="009A5024"/>
    <w:rsid w:val="009A79CD"/>
    <w:rsid w:val="009B155D"/>
    <w:rsid w:val="009B685D"/>
    <w:rsid w:val="009B7718"/>
    <w:rsid w:val="009C5C88"/>
    <w:rsid w:val="009E7350"/>
    <w:rsid w:val="009E77D7"/>
    <w:rsid w:val="009F1603"/>
    <w:rsid w:val="009F178E"/>
    <w:rsid w:val="00A00ABD"/>
    <w:rsid w:val="00A06467"/>
    <w:rsid w:val="00A11363"/>
    <w:rsid w:val="00A147E3"/>
    <w:rsid w:val="00A226D6"/>
    <w:rsid w:val="00A25112"/>
    <w:rsid w:val="00A31350"/>
    <w:rsid w:val="00A4186F"/>
    <w:rsid w:val="00A7614C"/>
    <w:rsid w:val="00A77414"/>
    <w:rsid w:val="00A82318"/>
    <w:rsid w:val="00A85987"/>
    <w:rsid w:val="00A95439"/>
    <w:rsid w:val="00AA4576"/>
    <w:rsid w:val="00AA62B5"/>
    <w:rsid w:val="00AB3F0B"/>
    <w:rsid w:val="00AB68E1"/>
    <w:rsid w:val="00AC15A0"/>
    <w:rsid w:val="00AC24BF"/>
    <w:rsid w:val="00AC4BE2"/>
    <w:rsid w:val="00AC6152"/>
    <w:rsid w:val="00AD1225"/>
    <w:rsid w:val="00AD2FC4"/>
    <w:rsid w:val="00AE2315"/>
    <w:rsid w:val="00AE2689"/>
    <w:rsid w:val="00AE6C45"/>
    <w:rsid w:val="00AF3FC2"/>
    <w:rsid w:val="00AF4425"/>
    <w:rsid w:val="00B00AAD"/>
    <w:rsid w:val="00B0799B"/>
    <w:rsid w:val="00B2192E"/>
    <w:rsid w:val="00B21EAF"/>
    <w:rsid w:val="00B24017"/>
    <w:rsid w:val="00B40906"/>
    <w:rsid w:val="00B50B37"/>
    <w:rsid w:val="00B52430"/>
    <w:rsid w:val="00B57BFC"/>
    <w:rsid w:val="00B67DC8"/>
    <w:rsid w:val="00B74BC5"/>
    <w:rsid w:val="00B81D5B"/>
    <w:rsid w:val="00B93995"/>
    <w:rsid w:val="00B97758"/>
    <w:rsid w:val="00BA491A"/>
    <w:rsid w:val="00BC65A2"/>
    <w:rsid w:val="00BC67CD"/>
    <w:rsid w:val="00BC79FB"/>
    <w:rsid w:val="00BD1A7A"/>
    <w:rsid w:val="00BE098C"/>
    <w:rsid w:val="00BE6991"/>
    <w:rsid w:val="00BF065D"/>
    <w:rsid w:val="00BF33D0"/>
    <w:rsid w:val="00BF3743"/>
    <w:rsid w:val="00BF744C"/>
    <w:rsid w:val="00C04033"/>
    <w:rsid w:val="00C063AE"/>
    <w:rsid w:val="00C13DAA"/>
    <w:rsid w:val="00C22135"/>
    <w:rsid w:val="00C25D18"/>
    <w:rsid w:val="00C25F69"/>
    <w:rsid w:val="00C30621"/>
    <w:rsid w:val="00C32E67"/>
    <w:rsid w:val="00C3644A"/>
    <w:rsid w:val="00C45785"/>
    <w:rsid w:val="00C52BB8"/>
    <w:rsid w:val="00C544B9"/>
    <w:rsid w:val="00C56291"/>
    <w:rsid w:val="00C72BA2"/>
    <w:rsid w:val="00C90630"/>
    <w:rsid w:val="00C911E3"/>
    <w:rsid w:val="00C914F3"/>
    <w:rsid w:val="00C944DC"/>
    <w:rsid w:val="00CA7211"/>
    <w:rsid w:val="00CB6362"/>
    <w:rsid w:val="00CC0398"/>
    <w:rsid w:val="00CC565F"/>
    <w:rsid w:val="00CD0227"/>
    <w:rsid w:val="00CD104E"/>
    <w:rsid w:val="00CD3983"/>
    <w:rsid w:val="00CD75D0"/>
    <w:rsid w:val="00CE022E"/>
    <w:rsid w:val="00CE026C"/>
    <w:rsid w:val="00CE5FFF"/>
    <w:rsid w:val="00CF1D7B"/>
    <w:rsid w:val="00CF5D1E"/>
    <w:rsid w:val="00D02E89"/>
    <w:rsid w:val="00D03D1D"/>
    <w:rsid w:val="00D05CDB"/>
    <w:rsid w:val="00D17A15"/>
    <w:rsid w:val="00D2033F"/>
    <w:rsid w:val="00D20611"/>
    <w:rsid w:val="00D2788E"/>
    <w:rsid w:val="00D35131"/>
    <w:rsid w:val="00D47F77"/>
    <w:rsid w:val="00D53F30"/>
    <w:rsid w:val="00D57888"/>
    <w:rsid w:val="00D57EA7"/>
    <w:rsid w:val="00D645A9"/>
    <w:rsid w:val="00D704EE"/>
    <w:rsid w:val="00D8193A"/>
    <w:rsid w:val="00D83A28"/>
    <w:rsid w:val="00D927B9"/>
    <w:rsid w:val="00D92B6B"/>
    <w:rsid w:val="00DA3141"/>
    <w:rsid w:val="00DA6751"/>
    <w:rsid w:val="00DB4F80"/>
    <w:rsid w:val="00DB6B52"/>
    <w:rsid w:val="00DE02EA"/>
    <w:rsid w:val="00DE33A2"/>
    <w:rsid w:val="00DF0BF0"/>
    <w:rsid w:val="00E00337"/>
    <w:rsid w:val="00E01F41"/>
    <w:rsid w:val="00E04FD0"/>
    <w:rsid w:val="00E12458"/>
    <w:rsid w:val="00E22464"/>
    <w:rsid w:val="00E307DF"/>
    <w:rsid w:val="00E41445"/>
    <w:rsid w:val="00E42E35"/>
    <w:rsid w:val="00E517FD"/>
    <w:rsid w:val="00E55552"/>
    <w:rsid w:val="00E55F50"/>
    <w:rsid w:val="00E62021"/>
    <w:rsid w:val="00E701D3"/>
    <w:rsid w:val="00E776A2"/>
    <w:rsid w:val="00E840D6"/>
    <w:rsid w:val="00E91FC1"/>
    <w:rsid w:val="00EB651A"/>
    <w:rsid w:val="00ED0247"/>
    <w:rsid w:val="00ED58E8"/>
    <w:rsid w:val="00EE5E45"/>
    <w:rsid w:val="00EF1534"/>
    <w:rsid w:val="00F1124F"/>
    <w:rsid w:val="00F127ED"/>
    <w:rsid w:val="00F14FB4"/>
    <w:rsid w:val="00F2128D"/>
    <w:rsid w:val="00F4431E"/>
    <w:rsid w:val="00F4644F"/>
    <w:rsid w:val="00F57D4B"/>
    <w:rsid w:val="00F675C5"/>
    <w:rsid w:val="00F701F5"/>
    <w:rsid w:val="00F76FB1"/>
    <w:rsid w:val="00F81F40"/>
    <w:rsid w:val="00FA0504"/>
    <w:rsid w:val="00FA1D22"/>
    <w:rsid w:val="00FB5F83"/>
    <w:rsid w:val="00FC118A"/>
    <w:rsid w:val="00FD1014"/>
    <w:rsid w:val="00FD5C15"/>
    <w:rsid w:val="00FE0873"/>
    <w:rsid w:val="00FE2D5C"/>
    <w:rsid w:val="00FE50CD"/>
    <w:rsid w:val="00FF691B"/>
    <w:rsid w:val="00FF71D0"/>
    <w:rsid w:val="076D15CF"/>
    <w:rsid w:val="0B2C56BA"/>
    <w:rsid w:val="0C30706F"/>
    <w:rsid w:val="1C7865F4"/>
    <w:rsid w:val="2AFA0B1C"/>
    <w:rsid w:val="2E993A04"/>
    <w:rsid w:val="309F019C"/>
    <w:rsid w:val="31A17360"/>
    <w:rsid w:val="33274478"/>
    <w:rsid w:val="34F441B3"/>
    <w:rsid w:val="353704C9"/>
    <w:rsid w:val="3EAD43CC"/>
    <w:rsid w:val="40D7383D"/>
    <w:rsid w:val="41BB295C"/>
    <w:rsid w:val="41FD3881"/>
    <w:rsid w:val="42E87780"/>
    <w:rsid w:val="480706A9"/>
    <w:rsid w:val="4A8204BA"/>
    <w:rsid w:val="52AF3E17"/>
    <w:rsid w:val="54293073"/>
    <w:rsid w:val="57C00874"/>
    <w:rsid w:val="64CC1F4C"/>
    <w:rsid w:val="65030C16"/>
    <w:rsid w:val="67F81964"/>
    <w:rsid w:val="68D0643D"/>
    <w:rsid w:val="6AEF6007"/>
    <w:rsid w:val="6D836174"/>
    <w:rsid w:val="76876225"/>
    <w:rsid w:val="77A95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744F9"/>
  <w15:docId w15:val="{6E5152E2-8528-40F8-9151-D9781999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2FC4"/>
    <w:pPr>
      <w:widowControl w:val="0"/>
      <w:spacing w:line="360" w:lineRule="auto"/>
      <w:ind w:firstLine="418"/>
      <w:jc w:val="both"/>
    </w:pPr>
    <w:rPr>
      <w:kern w:val="2"/>
      <w:sz w:val="24"/>
      <w:szCs w:val="28"/>
    </w:rPr>
  </w:style>
  <w:style w:type="paragraph" w:styleId="1">
    <w:name w:val="heading 1"/>
    <w:basedOn w:val="a"/>
    <w:next w:val="a"/>
    <w:link w:val="10"/>
    <w:uiPriority w:val="9"/>
    <w:qFormat/>
    <w:pPr>
      <w:keepNext/>
      <w:keepLines/>
      <w:numPr>
        <w:numId w:val="1"/>
      </w:numPr>
      <w:spacing w:before="340" w:after="330" w:line="578" w:lineRule="auto"/>
      <w:outlineLvl w:val="0"/>
    </w:pPr>
    <w:rPr>
      <w:rFonts w:asciiTheme="majorEastAsia" w:eastAsiaTheme="majorEastAsia" w:hAnsiTheme="majorEastAsia"/>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EastAsia" w:eastAsiaTheme="majorEastAsia" w:hAnsiTheme="majorEastAsia"/>
      <w:b/>
      <w:bCs/>
      <w:sz w:val="32"/>
      <w:szCs w:val="32"/>
    </w:rPr>
  </w:style>
  <w:style w:type="paragraph" w:styleId="3">
    <w:name w:val="heading 3"/>
    <w:basedOn w:val="a"/>
    <w:next w:val="a"/>
    <w:link w:val="30"/>
    <w:uiPriority w:val="9"/>
    <w:unhideWhenUsed/>
    <w:qFormat/>
    <w:pPr>
      <w:keepNext/>
      <w:keepLines/>
      <w:numPr>
        <w:ilvl w:val="2"/>
        <w:numId w:val="1"/>
      </w:numPr>
      <w:spacing w:before="40"/>
      <w:outlineLvl w:val="2"/>
    </w:pPr>
    <w:rPr>
      <w:rFonts w:asciiTheme="majorEastAsia" w:eastAsiaTheme="majorEastAsia" w:hAnsiTheme="majorEastAsia" w:cstheme="majorBidi"/>
      <w:b/>
      <w:color w:val="000000" w:themeColor="text1"/>
      <w:szCs w:val="24"/>
    </w:rPr>
  </w:style>
  <w:style w:type="paragraph" w:styleId="4">
    <w:name w:val="heading 4"/>
    <w:basedOn w:val="a"/>
    <w:next w:val="a"/>
    <w:link w:val="40"/>
    <w:uiPriority w:val="9"/>
    <w:semiHidden/>
    <w:unhideWhenUsed/>
    <w:qFormat/>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pPr>
      <w:keepNext/>
      <w:keepLines/>
      <w:numPr>
        <w:ilvl w:val="5"/>
        <w:numId w:val="1"/>
      </w:numPr>
      <w:spacing w:before="4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basedOn w:val="a0"/>
    <w:uiPriority w:val="99"/>
    <w:semiHidden/>
    <w:unhideWhenUsed/>
    <w:qFormat/>
    <w:rPr>
      <w:color w:val="800080" w:themeColor="followedHyperlink"/>
      <w:u w:val="single"/>
    </w:rPr>
  </w:style>
  <w:style w:type="character" w:styleId="a9">
    <w:name w:val="Hyperlink"/>
    <w:basedOn w:val="a0"/>
    <w:uiPriority w:val="99"/>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Theme="majorEastAsia" w:eastAsiaTheme="majorEastAsia" w:hAnsiTheme="majorEastAsia"/>
      <w:b/>
      <w:bCs/>
      <w:kern w:val="44"/>
      <w:sz w:val="44"/>
      <w:szCs w:val="44"/>
    </w:rPr>
  </w:style>
  <w:style w:type="character" w:customStyle="1" w:styleId="20">
    <w:name w:val="标题 2 字符"/>
    <w:basedOn w:val="a0"/>
    <w:link w:val="2"/>
    <w:uiPriority w:val="9"/>
    <w:qFormat/>
    <w:rPr>
      <w:rFonts w:asciiTheme="majorEastAsia" w:eastAsiaTheme="majorEastAsia" w:hAnsiTheme="majorEastAsia"/>
      <w:b/>
      <w:bCs/>
      <w:sz w:val="32"/>
      <w:szCs w:val="32"/>
    </w:rPr>
  </w:style>
  <w:style w:type="character" w:customStyle="1" w:styleId="11">
    <w:name w:val="书籍标题1"/>
    <w:basedOn w:val="a0"/>
    <w:uiPriority w:val="33"/>
    <w:qFormat/>
    <w:rPr>
      <w:b/>
      <w:bCs/>
      <w:i/>
      <w:iCs/>
      <w:spacing w:val="5"/>
    </w:rPr>
  </w:style>
  <w:style w:type="paragraph" w:styleId="aa">
    <w:name w:val="List Paragraph"/>
    <w:basedOn w:val="a"/>
    <w:uiPriority w:val="34"/>
    <w:qFormat/>
    <w:pPr>
      <w:ind w:firstLineChars="200" w:firstLine="420"/>
    </w:pPr>
  </w:style>
  <w:style w:type="character" w:customStyle="1" w:styleId="30">
    <w:name w:val="标题 3 字符"/>
    <w:basedOn w:val="a0"/>
    <w:link w:val="3"/>
    <w:uiPriority w:val="9"/>
    <w:qFormat/>
    <w:rPr>
      <w:rFonts w:asciiTheme="majorEastAsia" w:eastAsiaTheme="majorEastAsia" w:hAnsiTheme="majorEastAsia" w:cstheme="majorBidi"/>
      <w:b/>
      <w:color w:val="000000" w:themeColor="text1"/>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365F91" w:themeColor="accent1" w:themeShade="BF"/>
      <w:sz w:val="24"/>
      <w:szCs w:val="28"/>
    </w:rPr>
  </w:style>
  <w:style w:type="character" w:customStyle="1" w:styleId="50">
    <w:name w:val="标题 5 字符"/>
    <w:basedOn w:val="a0"/>
    <w:link w:val="5"/>
    <w:uiPriority w:val="9"/>
    <w:semiHidden/>
    <w:qFormat/>
    <w:rPr>
      <w:rFonts w:asciiTheme="majorHAnsi" w:eastAsiaTheme="majorEastAsia" w:hAnsiTheme="majorHAnsi" w:cstheme="majorBidi"/>
      <w:color w:val="365F91" w:themeColor="accent1" w:themeShade="BF"/>
      <w:sz w:val="24"/>
      <w:szCs w:val="28"/>
    </w:rPr>
  </w:style>
  <w:style w:type="character" w:customStyle="1" w:styleId="60">
    <w:name w:val="标题 6 字符"/>
    <w:basedOn w:val="a0"/>
    <w:link w:val="6"/>
    <w:uiPriority w:val="9"/>
    <w:semiHidden/>
    <w:qFormat/>
    <w:rPr>
      <w:rFonts w:asciiTheme="majorHAnsi" w:eastAsiaTheme="majorEastAsia" w:hAnsiTheme="majorHAnsi" w:cstheme="majorBidi"/>
      <w:color w:val="244061" w:themeColor="accent1" w:themeShade="80"/>
      <w:sz w:val="24"/>
      <w:szCs w:val="28"/>
    </w:rPr>
  </w:style>
  <w:style w:type="character" w:customStyle="1" w:styleId="70">
    <w:name w:val="标题 7 字符"/>
    <w:basedOn w:val="a0"/>
    <w:link w:val="7"/>
    <w:uiPriority w:val="9"/>
    <w:semiHidden/>
    <w:qFormat/>
    <w:rPr>
      <w:rFonts w:asciiTheme="majorHAnsi" w:eastAsiaTheme="majorEastAsia" w:hAnsiTheme="majorHAnsi" w:cstheme="majorBidi"/>
      <w:i/>
      <w:iCs/>
      <w:color w:val="244061" w:themeColor="accent1" w:themeShade="80"/>
      <w:sz w:val="24"/>
      <w:szCs w:val="28"/>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Cs w:val="21"/>
    </w:rPr>
  </w:style>
  <w:style w:type="character" w:customStyle="1" w:styleId="12">
    <w:name w:val="未处理的提及1"/>
    <w:basedOn w:val="a0"/>
    <w:uiPriority w:val="99"/>
    <w:semiHidden/>
    <w:unhideWhenUsed/>
    <w:qFormat/>
    <w:rPr>
      <w:color w:val="605E5C"/>
      <w:shd w:val="clear" w:color="auto" w:fill="E1DFDD"/>
    </w:rPr>
  </w:style>
  <w:style w:type="paragraph" w:styleId="ab">
    <w:name w:val="caption"/>
    <w:basedOn w:val="a"/>
    <w:next w:val="a"/>
    <w:uiPriority w:val="35"/>
    <w:unhideWhenUsed/>
    <w:qFormat/>
    <w:rsid w:val="001D3ED8"/>
    <w:rPr>
      <w:rFonts w:asciiTheme="majorHAnsi" w:eastAsia="黑体" w:hAnsiTheme="majorHAnsi" w:cstheme="majorBidi"/>
      <w:sz w:val="20"/>
      <w:szCs w:val="20"/>
    </w:rPr>
  </w:style>
  <w:style w:type="character" w:styleId="ac">
    <w:name w:val="Placeholder Text"/>
    <w:basedOn w:val="a0"/>
    <w:uiPriority w:val="99"/>
    <w:semiHidden/>
    <w:rsid w:val="00A95439"/>
    <w:rPr>
      <w:color w:val="808080"/>
    </w:rPr>
  </w:style>
  <w:style w:type="numbering" w:customStyle="1" w:styleId="13">
    <w:name w:val="无列表1"/>
    <w:next w:val="a2"/>
    <w:uiPriority w:val="99"/>
    <w:semiHidden/>
    <w:unhideWhenUsed/>
    <w:rsid w:val="00950CC1"/>
  </w:style>
  <w:style w:type="paragraph" w:customStyle="1" w:styleId="ad">
    <w:name w:val="文件目录"/>
    <w:basedOn w:val="a"/>
    <w:link w:val="ae"/>
    <w:qFormat/>
    <w:rsid w:val="00950CC1"/>
    <w:pPr>
      <w:ind w:firstLine="0"/>
    </w:pPr>
    <w:rPr>
      <w:rFonts w:ascii="Consolas" w:eastAsiaTheme="minorEastAsia" w:hAnsi="Consolas"/>
      <w:sz w:val="21"/>
      <w:szCs w:val="21"/>
    </w:rPr>
  </w:style>
  <w:style w:type="character" w:styleId="af">
    <w:name w:val="Unresolved Mention"/>
    <w:basedOn w:val="a0"/>
    <w:uiPriority w:val="99"/>
    <w:semiHidden/>
    <w:unhideWhenUsed/>
    <w:rsid w:val="00950CC1"/>
    <w:rPr>
      <w:color w:val="605E5C"/>
      <w:shd w:val="clear" w:color="auto" w:fill="E1DFDD"/>
    </w:rPr>
  </w:style>
  <w:style w:type="character" w:customStyle="1" w:styleId="ae">
    <w:name w:val="文件目录 字符"/>
    <w:basedOn w:val="a0"/>
    <w:link w:val="ad"/>
    <w:rsid w:val="00950CC1"/>
    <w:rPr>
      <w:rFonts w:ascii="Consolas" w:eastAsiaTheme="minorEastAsia" w:hAnsi="Consolas"/>
      <w:kern w:val="2"/>
      <w:sz w:val="21"/>
      <w:szCs w:val="21"/>
    </w:rPr>
  </w:style>
  <w:style w:type="paragraph" w:customStyle="1" w:styleId="alt">
    <w:name w:val="alt"/>
    <w:basedOn w:val="a"/>
    <w:rsid w:val="0079005F"/>
    <w:pPr>
      <w:widowControl/>
      <w:spacing w:before="100" w:beforeAutospacing="1" w:after="100" w:afterAutospacing="1" w:line="240" w:lineRule="auto"/>
      <w:ind w:firstLine="0"/>
      <w:jc w:val="left"/>
    </w:pPr>
    <w:rPr>
      <w:rFonts w:ascii="宋体" w:eastAsia="宋体" w:hAnsi="宋体"/>
      <w:kern w:val="0"/>
      <w:szCs w:val="24"/>
    </w:rPr>
  </w:style>
  <w:style w:type="character" w:customStyle="1" w:styleId="keyword">
    <w:name w:val="keyword"/>
    <w:basedOn w:val="a0"/>
    <w:rsid w:val="0079005F"/>
  </w:style>
  <w:style w:type="character" w:customStyle="1" w:styleId="string">
    <w:name w:val="string"/>
    <w:basedOn w:val="a0"/>
    <w:rsid w:val="0079005F"/>
  </w:style>
  <w:style w:type="character" w:customStyle="1" w:styleId="number">
    <w:name w:val="number"/>
    <w:basedOn w:val="a0"/>
    <w:rsid w:val="0079005F"/>
  </w:style>
  <w:style w:type="character" w:customStyle="1" w:styleId="comment">
    <w:name w:val="comment"/>
    <w:basedOn w:val="a0"/>
    <w:rsid w:val="00781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85182">
      <w:bodyDiv w:val="1"/>
      <w:marLeft w:val="0"/>
      <w:marRight w:val="0"/>
      <w:marTop w:val="0"/>
      <w:marBottom w:val="0"/>
      <w:divBdr>
        <w:top w:val="none" w:sz="0" w:space="0" w:color="auto"/>
        <w:left w:val="none" w:sz="0" w:space="0" w:color="auto"/>
        <w:bottom w:val="none" w:sz="0" w:space="0" w:color="auto"/>
        <w:right w:val="none" w:sz="0" w:space="0" w:color="auto"/>
      </w:divBdr>
    </w:div>
    <w:div w:id="334068271">
      <w:bodyDiv w:val="1"/>
      <w:marLeft w:val="0"/>
      <w:marRight w:val="0"/>
      <w:marTop w:val="0"/>
      <w:marBottom w:val="0"/>
      <w:divBdr>
        <w:top w:val="none" w:sz="0" w:space="0" w:color="auto"/>
        <w:left w:val="none" w:sz="0" w:space="0" w:color="auto"/>
        <w:bottom w:val="none" w:sz="0" w:space="0" w:color="auto"/>
        <w:right w:val="none" w:sz="0" w:space="0" w:color="auto"/>
      </w:divBdr>
    </w:div>
    <w:div w:id="360476298">
      <w:bodyDiv w:val="1"/>
      <w:marLeft w:val="0"/>
      <w:marRight w:val="0"/>
      <w:marTop w:val="0"/>
      <w:marBottom w:val="0"/>
      <w:divBdr>
        <w:top w:val="none" w:sz="0" w:space="0" w:color="auto"/>
        <w:left w:val="none" w:sz="0" w:space="0" w:color="auto"/>
        <w:bottom w:val="none" w:sz="0" w:space="0" w:color="auto"/>
        <w:right w:val="none" w:sz="0" w:space="0" w:color="auto"/>
      </w:divBdr>
    </w:div>
    <w:div w:id="377240958">
      <w:bodyDiv w:val="1"/>
      <w:marLeft w:val="0"/>
      <w:marRight w:val="0"/>
      <w:marTop w:val="0"/>
      <w:marBottom w:val="0"/>
      <w:divBdr>
        <w:top w:val="none" w:sz="0" w:space="0" w:color="auto"/>
        <w:left w:val="none" w:sz="0" w:space="0" w:color="auto"/>
        <w:bottom w:val="none" w:sz="0" w:space="0" w:color="auto"/>
        <w:right w:val="none" w:sz="0" w:space="0" w:color="auto"/>
      </w:divBdr>
      <w:divsChild>
        <w:div w:id="248201735">
          <w:marLeft w:val="0"/>
          <w:marRight w:val="0"/>
          <w:marTop w:val="0"/>
          <w:marBottom w:val="0"/>
          <w:divBdr>
            <w:top w:val="none" w:sz="0" w:space="0" w:color="auto"/>
            <w:left w:val="none" w:sz="0" w:space="0" w:color="auto"/>
            <w:bottom w:val="none" w:sz="0" w:space="0" w:color="auto"/>
            <w:right w:val="none" w:sz="0" w:space="0" w:color="auto"/>
          </w:divBdr>
          <w:divsChild>
            <w:div w:id="1021589375">
              <w:marLeft w:val="0"/>
              <w:marRight w:val="0"/>
              <w:marTop w:val="0"/>
              <w:marBottom w:val="0"/>
              <w:divBdr>
                <w:top w:val="none" w:sz="0" w:space="0" w:color="auto"/>
                <w:left w:val="none" w:sz="0" w:space="0" w:color="auto"/>
                <w:bottom w:val="none" w:sz="0" w:space="0" w:color="auto"/>
                <w:right w:val="none" w:sz="0" w:space="0" w:color="auto"/>
              </w:divBdr>
              <w:divsChild>
                <w:div w:id="1569731899">
                  <w:marLeft w:val="0"/>
                  <w:marRight w:val="0"/>
                  <w:marTop w:val="0"/>
                  <w:marBottom w:val="0"/>
                  <w:divBdr>
                    <w:top w:val="none" w:sz="0" w:space="0" w:color="auto"/>
                    <w:left w:val="none" w:sz="0" w:space="0" w:color="auto"/>
                    <w:bottom w:val="none" w:sz="0" w:space="0" w:color="auto"/>
                    <w:right w:val="none" w:sz="0" w:space="0" w:color="auto"/>
                  </w:divBdr>
                  <w:divsChild>
                    <w:div w:id="550114525">
                      <w:marLeft w:val="0"/>
                      <w:marRight w:val="0"/>
                      <w:marTop w:val="0"/>
                      <w:marBottom w:val="0"/>
                      <w:divBdr>
                        <w:top w:val="single" w:sz="6" w:space="4" w:color="F6F6F6"/>
                        <w:left w:val="single" w:sz="6" w:space="0" w:color="F6F6F6"/>
                        <w:bottom w:val="single" w:sz="6" w:space="0" w:color="F6F6F6"/>
                        <w:right w:val="single" w:sz="6" w:space="0" w:color="F6F6F6"/>
                      </w:divBdr>
                      <w:divsChild>
                        <w:div w:id="230042898">
                          <w:marLeft w:val="0"/>
                          <w:marRight w:val="0"/>
                          <w:marTop w:val="0"/>
                          <w:marBottom w:val="0"/>
                          <w:divBdr>
                            <w:top w:val="none" w:sz="0" w:space="0" w:color="auto"/>
                            <w:left w:val="none" w:sz="0" w:space="0" w:color="auto"/>
                            <w:bottom w:val="none" w:sz="0" w:space="0" w:color="auto"/>
                            <w:right w:val="none" w:sz="0" w:space="0" w:color="auto"/>
                          </w:divBdr>
                          <w:divsChild>
                            <w:div w:id="1661932896">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166966">
      <w:bodyDiv w:val="1"/>
      <w:marLeft w:val="0"/>
      <w:marRight w:val="0"/>
      <w:marTop w:val="0"/>
      <w:marBottom w:val="0"/>
      <w:divBdr>
        <w:top w:val="none" w:sz="0" w:space="0" w:color="auto"/>
        <w:left w:val="none" w:sz="0" w:space="0" w:color="auto"/>
        <w:bottom w:val="none" w:sz="0" w:space="0" w:color="auto"/>
        <w:right w:val="none" w:sz="0" w:space="0" w:color="auto"/>
      </w:divBdr>
    </w:div>
    <w:div w:id="482044405">
      <w:bodyDiv w:val="1"/>
      <w:marLeft w:val="0"/>
      <w:marRight w:val="0"/>
      <w:marTop w:val="0"/>
      <w:marBottom w:val="0"/>
      <w:divBdr>
        <w:top w:val="none" w:sz="0" w:space="0" w:color="auto"/>
        <w:left w:val="none" w:sz="0" w:space="0" w:color="auto"/>
        <w:bottom w:val="none" w:sz="0" w:space="0" w:color="auto"/>
        <w:right w:val="none" w:sz="0" w:space="0" w:color="auto"/>
      </w:divBdr>
    </w:div>
    <w:div w:id="549734445">
      <w:bodyDiv w:val="1"/>
      <w:marLeft w:val="0"/>
      <w:marRight w:val="0"/>
      <w:marTop w:val="0"/>
      <w:marBottom w:val="0"/>
      <w:divBdr>
        <w:top w:val="none" w:sz="0" w:space="0" w:color="auto"/>
        <w:left w:val="none" w:sz="0" w:space="0" w:color="auto"/>
        <w:bottom w:val="none" w:sz="0" w:space="0" w:color="auto"/>
        <w:right w:val="none" w:sz="0" w:space="0" w:color="auto"/>
      </w:divBdr>
    </w:div>
    <w:div w:id="692917867">
      <w:bodyDiv w:val="1"/>
      <w:marLeft w:val="0"/>
      <w:marRight w:val="0"/>
      <w:marTop w:val="0"/>
      <w:marBottom w:val="0"/>
      <w:divBdr>
        <w:top w:val="none" w:sz="0" w:space="0" w:color="auto"/>
        <w:left w:val="none" w:sz="0" w:space="0" w:color="auto"/>
        <w:bottom w:val="none" w:sz="0" w:space="0" w:color="auto"/>
        <w:right w:val="none" w:sz="0" w:space="0" w:color="auto"/>
      </w:divBdr>
      <w:divsChild>
        <w:div w:id="1303538249">
          <w:marLeft w:val="0"/>
          <w:marRight w:val="0"/>
          <w:marTop w:val="0"/>
          <w:marBottom w:val="0"/>
          <w:divBdr>
            <w:top w:val="none" w:sz="0" w:space="0" w:color="auto"/>
            <w:left w:val="none" w:sz="0" w:space="0" w:color="auto"/>
            <w:bottom w:val="none" w:sz="0" w:space="0" w:color="auto"/>
            <w:right w:val="none" w:sz="0" w:space="0" w:color="auto"/>
          </w:divBdr>
          <w:divsChild>
            <w:div w:id="361057767">
              <w:marLeft w:val="0"/>
              <w:marRight w:val="0"/>
              <w:marTop w:val="0"/>
              <w:marBottom w:val="0"/>
              <w:divBdr>
                <w:top w:val="none" w:sz="0" w:space="0" w:color="auto"/>
                <w:left w:val="none" w:sz="0" w:space="0" w:color="auto"/>
                <w:bottom w:val="none" w:sz="0" w:space="0" w:color="auto"/>
                <w:right w:val="none" w:sz="0" w:space="0" w:color="auto"/>
              </w:divBdr>
            </w:div>
            <w:div w:id="651518520">
              <w:marLeft w:val="0"/>
              <w:marRight w:val="0"/>
              <w:marTop w:val="0"/>
              <w:marBottom w:val="0"/>
              <w:divBdr>
                <w:top w:val="none" w:sz="0" w:space="0" w:color="auto"/>
                <w:left w:val="none" w:sz="0" w:space="0" w:color="auto"/>
                <w:bottom w:val="none" w:sz="0" w:space="0" w:color="auto"/>
                <w:right w:val="none" w:sz="0" w:space="0" w:color="auto"/>
              </w:divBdr>
            </w:div>
            <w:div w:id="783235893">
              <w:marLeft w:val="0"/>
              <w:marRight w:val="0"/>
              <w:marTop w:val="0"/>
              <w:marBottom w:val="0"/>
              <w:divBdr>
                <w:top w:val="none" w:sz="0" w:space="0" w:color="auto"/>
                <w:left w:val="none" w:sz="0" w:space="0" w:color="auto"/>
                <w:bottom w:val="none" w:sz="0" w:space="0" w:color="auto"/>
                <w:right w:val="none" w:sz="0" w:space="0" w:color="auto"/>
              </w:divBdr>
            </w:div>
            <w:div w:id="83839347">
              <w:marLeft w:val="0"/>
              <w:marRight w:val="0"/>
              <w:marTop w:val="0"/>
              <w:marBottom w:val="0"/>
              <w:divBdr>
                <w:top w:val="none" w:sz="0" w:space="0" w:color="auto"/>
                <w:left w:val="none" w:sz="0" w:space="0" w:color="auto"/>
                <w:bottom w:val="none" w:sz="0" w:space="0" w:color="auto"/>
                <w:right w:val="none" w:sz="0" w:space="0" w:color="auto"/>
              </w:divBdr>
            </w:div>
            <w:div w:id="1861819079">
              <w:marLeft w:val="0"/>
              <w:marRight w:val="0"/>
              <w:marTop w:val="0"/>
              <w:marBottom w:val="0"/>
              <w:divBdr>
                <w:top w:val="none" w:sz="0" w:space="0" w:color="auto"/>
                <w:left w:val="none" w:sz="0" w:space="0" w:color="auto"/>
                <w:bottom w:val="none" w:sz="0" w:space="0" w:color="auto"/>
                <w:right w:val="none" w:sz="0" w:space="0" w:color="auto"/>
              </w:divBdr>
            </w:div>
            <w:div w:id="1556550729">
              <w:marLeft w:val="0"/>
              <w:marRight w:val="0"/>
              <w:marTop w:val="0"/>
              <w:marBottom w:val="0"/>
              <w:divBdr>
                <w:top w:val="none" w:sz="0" w:space="0" w:color="auto"/>
                <w:left w:val="none" w:sz="0" w:space="0" w:color="auto"/>
                <w:bottom w:val="none" w:sz="0" w:space="0" w:color="auto"/>
                <w:right w:val="none" w:sz="0" w:space="0" w:color="auto"/>
              </w:divBdr>
            </w:div>
            <w:div w:id="974529941">
              <w:marLeft w:val="0"/>
              <w:marRight w:val="0"/>
              <w:marTop w:val="0"/>
              <w:marBottom w:val="0"/>
              <w:divBdr>
                <w:top w:val="none" w:sz="0" w:space="0" w:color="auto"/>
                <w:left w:val="none" w:sz="0" w:space="0" w:color="auto"/>
                <w:bottom w:val="none" w:sz="0" w:space="0" w:color="auto"/>
                <w:right w:val="none" w:sz="0" w:space="0" w:color="auto"/>
              </w:divBdr>
            </w:div>
            <w:div w:id="1506283056">
              <w:marLeft w:val="0"/>
              <w:marRight w:val="0"/>
              <w:marTop w:val="0"/>
              <w:marBottom w:val="0"/>
              <w:divBdr>
                <w:top w:val="none" w:sz="0" w:space="0" w:color="auto"/>
                <w:left w:val="none" w:sz="0" w:space="0" w:color="auto"/>
                <w:bottom w:val="none" w:sz="0" w:space="0" w:color="auto"/>
                <w:right w:val="none" w:sz="0" w:space="0" w:color="auto"/>
              </w:divBdr>
            </w:div>
            <w:div w:id="1721126612">
              <w:marLeft w:val="0"/>
              <w:marRight w:val="0"/>
              <w:marTop w:val="0"/>
              <w:marBottom w:val="0"/>
              <w:divBdr>
                <w:top w:val="none" w:sz="0" w:space="0" w:color="auto"/>
                <w:left w:val="none" w:sz="0" w:space="0" w:color="auto"/>
                <w:bottom w:val="none" w:sz="0" w:space="0" w:color="auto"/>
                <w:right w:val="none" w:sz="0" w:space="0" w:color="auto"/>
              </w:divBdr>
            </w:div>
            <w:div w:id="808203821">
              <w:marLeft w:val="0"/>
              <w:marRight w:val="0"/>
              <w:marTop w:val="0"/>
              <w:marBottom w:val="0"/>
              <w:divBdr>
                <w:top w:val="none" w:sz="0" w:space="0" w:color="auto"/>
                <w:left w:val="none" w:sz="0" w:space="0" w:color="auto"/>
                <w:bottom w:val="none" w:sz="0" w:space="0" w:color="auto"/>
                <w:right w:val="none" w:sz="0" w:space="0" w:color="auto"/>
              </w:divBdr>
            </w:div>
            <w:div w:id="1860661716">
              <w:marLeft w:val="0"/>
              <w:marRight w:val="0"/>
              <w:marTop w:val="0"/>
              <w:marBottom w:val="0"/>
              <w:divBdr>
                <w:top w:val="none" w:sz="0" w:space="0" w:color="auto"/>
                <w:left w:val="none" w:sz="0" w:space="0" w:color="auto"/>
                <w:bottom w:val="none" w:sz="0" w:space="0" w:color="auto"/>
                <w:right w:val="none" w:sz="0" w:space="0" w:color="auto"/>
              </w:divBdr>
            </w:div>
            <w:div w:id="1761950390">
              <w:marLeft w:val="0"/>
              <w:marRight w:val="0"/>
              <w:marTop w:val="0"/>
              <w:marBottom w:val="0"/>
              <w:divBdr>
                <w:top w:val="none" w:sz="0" w:space="0" w:color="auto"/>
                <w:left w:val="none" w:sz="0" w:space="0" w:color="auto"/>
                <w:bottom w:val="none" w:sz="0" w:space="0" w:color="auto"/>
                <w:right w:val="none" w:sz="0" w:space="0" w:color="auto"/>
              </w:divBdr>
            </w:div>
            <w:div w:id="1994484822">
              <w:marLeft w:val="0"/>
              <w:marRight w:val="0"/>
              <w:marTop w:val="0"/>
              <w:marBottom w:val="0"/>
              <w:divBdr>
                <w:top w:val="none" w:sz="0" w:space="0" w:color="auto"/>
                <w:left w:val="none" w:sz="0" w:space="0" w:color="auto"/>
                <w:bottom w:val="none" w:sz="0" w:space="0" w:color="auto"/>
                <w:right w:val="none" w:sz="0" w:space="0" w:color="auto"/>
              </w:divBdr>
            </w:div>
            <w:div w:id="1211726438">
              <w:marLeft w:val="0"/>
              <w:marRight w:val="0"/>
              <w:marTop w:val="0"/>
              <w:marBottom w:val="0"/>
              <w:divBdr>
                <w:top w:val="none" w:sz="0" w:space="0" w:color="auto"/>
                <w:left w:val="none" w:sz="0" w:space="0" w:color="auto"/>
                <w:bottom w:val="none" w:sz="0" w:space="0" w:color="auto"/>
                <w:right w:val="none" w:sz="0" w:space="0" w:color="auto"/>
              </w:divBdr>
            </w:div>
            <w:div w:id="1200782564">
              <w:marLeft w:val="0"/>
              <w:marRight w:val="0"/>
              <w:marTop w:val="0"/>
              <w:marBottom w:val="0"/>
              <w:divBdr>
                <w:top w:val="none" w:sz="0" w:space="0" w:color="auto"/>
                <w:left w:val="none" w:sz="0" w:space="0" w:color="auto"/>
                <w:bottom w:val="none" w:sz="0" w:space="0" w:color="auto"/>
                <w:right w:val="none" w:sz="0" w:space="0" w:color="auto"/>
              </w:divBdr>
            </w:div>
            <w:div w:id="1465197124">
              <w:marLeft w:val="0"/>
              <w:marRight w:val="0"/>
              <w:marTop w:val="0"/>
              <w:marBottom w:val="0"/>
              <w:divBdr>
                <w:top w:val="none" w:sz="0" w:space="0" w:color="auto"/>
                <w:left w:val="none" w:sz="0" w:space="0" w:color="auto"/>
                <w:bottom w:val="none" w:sz="0" w:space="0" w:color="auto"/>
                <w:right w:val="none" w:sz="0" w:space="0" w:color="auto"/>
              </w:divBdr>
            </w:div>
            <w:div w:id="388387917">
              <w:marLeft w:val="0"/>
              <w:marRight w:val="0"/>
              <w:marTop w:val="0"/>
              <w:marBottom w:val="0"/>
              <w:divBdr>
                <w:top w:val="none" w:sz="0" w:space="0" w:color="auto"/>
                <w:left w:val="none" w:sz="0" w:space="0" w:color="auto"/>
                <w:bottom w:val="none" w:sz="0" w:space="0" w:color="auto"/>
                <w:right w:val="none" w:sz="0" w:space="0" w:color="auto"/>
              </w:divBdr>
            </w:div>
            <w:div w:id="839275720">
              <w:marLeft w:val="0"/>
              <w:marRight w:val="0"/>
              <w:marTop w:val="0"/>
              <w:marBottom w:val="0"/>
              <w:divBdr>
                <w:top w:val="none" w:sz="0" w:space="0" w:color="auto"/>
                <w:left w:val="none" w:sz="0" w:space="0" w:color="auto"/>
                <w:bottom w:val="none" w:sz="0" w:space="0" w:color="auto"/>
                <w:right w:val="none" w:sz="0" w:space="0" w:color="auto"/>
              </w:divBdr>
            </w:div>
            <w:div w:id="349643726">
              <w:marLeft w:val="0"/>
              <w:marRight w:val="0"/>
              <w:marTop w:val="0"/>
              <w:marBottom w:val="0"/>
              <w:divBdr>
                <w:top w:val="none" w:sz="0" w:space="0" w:color="auto"/>
                <w:left w:val="none" w:sz="0" w:space="0" w:color="auto"/>
                <w:bottom w:val="none" w:sz="0" w:space="0" w:color="auto"/>
                <w:right w:val="none" w:sz="0" w:space="0" w:color="auto"/>
              </w:divBdr>
            </w:div>
            <w:div w:id="530186266">
              <w:marLeft w:val="0"/>
              <w:marRight w:val="0"/>
              <w:marTop w:val="0"/>
              <w:marBottom w:val="0"/>
              <w:divBdr>
                <w:top w:val="none" w:sz="0" w:space="0" w:color="auto"/>
                <w:left w:val="none" w:sz="0" w:space="0" w:color="auto"/>
                <w:bottom w:val="none" w:sz="0" w:space="0" w:color="auto"/>
                <w:right w:val="none" w:sz="0" w:space="0" w:color="auto"/>
              </w:divBdr>
            </w:div>
            <w:div w:id="2080133273">
              <w:marLeft w:val="0"/>
              <w:marRight w:val="0"/>
              <w:marTop w:val="0"/>
              <w:marBottom w:val="0"/>
              <w:divBdr>
                <w:top w:val="none" w:sz="0" w:space="0" w:color="auto"/>
                <w:left w:val="none" w:sz="0" w:space="0" w:color="auto"/>
                <w:bottom w:val="none" w:sz="0" w:space="0" w:color="auto"/>
                <w:right w:val="none" w:sz="0" w:space="0" w:color="auto"/>
              </w:divBdr>
            </w:div>
            <w:div w:id="572862251">
              <w:marLeft w:val="0"/>
              <w:marRight w:val="0"/>
              <w:marTop w:val="0"/>
              <w:marBottom w:val="0"/>
              <w:divBdr>
                <w:top w:val="none" w:sz="0" w:space="0" w:color="auto"/>
                <w:left w:val="none" w:sz="0" w:space="0" w:color="auto"/>
                <w:bottom w:val="none" w:sz="0" w:space="0" w:color="auto"/>
                <w:right w:val="none" w:sz="0" w:space="0" w:color="auto"/>
              </w:divBdr>
            </w:div>
            <w:div w:id="347489370">
              <w:marLeft w:val="0"/>
              <w:marRight w:val="0"/>
              <w:marTop w:val="0"/>
              <w:marBottom w:val="0"/>
              <w:divBdr>
                <w:top w:val="none" w:sz="0" w:space="0" w:color="auto"/>
                <w:left w:val="none" w:sz="0" w:space="0" w:color="auto"/>
                <w:bottom w:val="none" w:sz="0" w:space="0" w:color="auto"/>
                <w:right w:val="none" w:sz="0" w:space="0" w:color="auto"/>
              </w:divBdr>
            </w:div>
            <w:div w:id="1336882502">
              <w:marLeft w:val="0"/>
              <w:marRight w:val="0"/>
              <w:marTop w:val="0"/>
              <w:marBottom w:val="0"/>
              <w:divBdr>
                <w:top w:val="none" w:sz="0" w:space="0" w:color="auto"/>
                <w:left w:val="none" w:sz="0" w:space="0" w:color="auto"/>
                <w:bottom w:val="none" w:sz="0" w:space="0" w:color="auto"/>
                <w:right w:val="none" w:sz="0" w:space="0" w:color="auto"/>
              </w:divBdr>
            </w:div>
            <w:div w:id="1665817442">
              <w:marLeft w:val="0"/>
              <w:marRight w:val="0"/>
              <w:marTop w:val="0"/>
              <w:marBottom w:val="0"/>
              <w:divBdr>
                <w:top w:val="none" w:sz="0" w:space="0" w:color="auto"/>
                <w:left w:val="none" w:sz="0" w:space="0" w:color="auto"/>
                <w:bottom w:val="none" w:sz="0" w:space="0" w:color="auto"/>
                <w:right w:val="none" w:sz="0" w:space="0" w:color="auto"/>
              </w:divBdr>
            </w:div>
            <w:div w:id="1902324655">
              <w:marLeft w:val="0"/>
              <w:marRight w:val="0"/>
              <w:marTop w:val="0"/>
              <w:marBottom w:val="0"/>
              <w:divBdr>
                <w:top w:val="none" w:sz="0" w:space="0" w:color="auto"/>
                <w:left w:val="none" w:sz="0" w:space="0" w:color="auto"/>
                <w:bottom w:val="none" w:sz="0" w:space="0" w:color="auto"/>
                <w:right w:val="none" w:sz="0" w:space="0" w:color="auto"/>
              </w:divBdr>
            </w:div>
            <w:div w:id="1560558740">
              <w:marLeft w:val="0"/>
              <w:marRight w:val="0"/>
              <w:marTop w:val="0"/>
              <w:marBottom w:val="0"/>
              <w:divBdr>
                <w:top w:val="none" w:sz="0" w:space="0" w:color="auto"/>
                <w:left w:val="none" w:sz="0" w:space="0" w:color="auto"/>
                <w:bottom w:val="none" w:sz="0" w:space="0" w:color="auto"/>
                <w:right w:val="none" w:sz="0" w:space="0" w:color="auto"/>
              </w:divBdr>
            </w:div>
            <w:div w:id="565454098">
              <w:marLeft w:val="0"/>
              <w:marRight w:val="0"/>
              <w:marTop w:val="0"/>
              <w:marBottom w:val="0"/>
              <w:divBdr>
                <w:top w:val="none" w:sz="0" w:space="0" w:color="auto"/>
                <w:left w:val="none" w:sz="0" w:space="0" w:color="auto"/>
                <w:bottom w:val="none" w:sz="0" w:space="0" w:color="auto"/>
                <w:right w:val="none" w:sz="0" w:space="0" w:color="auto"/>
              </w:divBdr>
            </w:div>
            <w:div w:id="999380942">
              <w:marLeft w:val="0"/>
              <w:marRight w:val="0"/>
              <w:marTop w:val="0"/>
              <w:marBottom w:val="0"/>
              <w:divBdr>
                <w:top w:val="none" w:sz="0" w:space="0" w:color="auto"/>
                <w:left w:val="none" w:sz="0" w:space="0" w:color="auto"/>
                <w:bottom w:val="none" w:sz="0" w:space="0" w:color="auto"/>
                <w:right w:val="none" w:sz="0" w:space="0" w:color="auto"/>
              </w:divBdr>
            </w:div>
            <w:div w:id="784664820">
              <w:marLeft w:val="0"/>
              <w:marRight w:val="0"/>
              <w:marTop w:val="0"/>
              <w:marBottom w:val="0"/>
              <w:divBdr>
                <w:top w:val="none" w:sz="0" w:space="0" w:color="auto"/>
                <w:left w:val="none" w:sz="0" w:space="0" w:color="auto"/>
                <w:bottom w:val="none" w:sz="0" w:space="0" w:color="auto"/>
                <w:right w:val="none" w:sz="0" w:space="0" w:color="auto"/>
              </w:divBdr>
            </w:div>
            <w:div w:id="107238689">
              <w:marLeft w:val="0"/>
              <w:marRight w:val="0"/>
              <w:marTop w:val="0"/>
              <w:marBottom w:val="0"/>
              <w:divBdr>
                <w:top w:val="none" w:sz="0" w:space="0" w:color="auto"/>
                <w:left w:val="none" w:sz="0" w:space="0" w:color="auto"/>
                <w:bottom w:val="none" w:sz="0" w:space="0" w:color="auto"/>
                <w:right w:val="none" w:sz="0" w:space="0" w:color="auto"/>
              </w:divBdr>
            </w:div>
            <w:div w:id="2115249531">
              <w:marLeft w:val="0"/>
              <w:marRight w:val="0"/>
              <w:marTop w:val="0"/>
              <w:marBottom w:val="0"/>
              <w:divBdr>
                <w:top w:val="none" w:sz="0" w:space="0" w:color="auto"/>
                <w:left w:val="none" w:sz="0" w:space="0" w:color="auto"/>
                <w:bottom w:val="none" w:sz="0" w:space="0" w:color="auto"/>
                <w:right w:val="none" w:sz="0" w:space="0" w:color="auto"/>
              </w:divBdr>
            </w:div>
            <w:div w:id="19396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4704">
      <w:bodyDiv w:val="1"/>
      <w:marLeft w:val="0"/>
      <w:marRight w:val="0"/>
      <w:marTop w:val="0"/>
      <w:marBottom w:val="0"/>
      <w:divBdr>
        <w:top w:val="none" w:sz="0" w:space="0" w:color="auto"/>
        <w:left w:val="none" w:sz="0" w:space="0" w:color="auto"/>
        <w:bottom w:val="none" w:sz="0" w:space="0" w:color="auto"/>
        <w:right w:val="none" w:sz="0" w:space="0" w:color="auto"/>
      </w:divBdr>
    </w:div>
    <w:div w:id="790250583">
      <w:bodyDiv w:val="1"/>
      <w:marLeft w:val="0"/>
      <w:marRight w:val="0"/>
      <w:marTop w:val="0"/>
      <w:marBottom w:val="0"/>
      <w:divBdr>
        <w:top w:val="none" w:sz="0" w:space="0" w:color="auto"/>
        <w:left w:val="none" w:sz="0" w:space="0" w:color="auto"/>
        <w:bottom w:val="none" w:sz="0" w:space="0" w:color="auto"/>
        <w:right w:val="none" w:sz="0" w:space="0" w:color="auto"/>
      </w:divBdr>
    </w:div>
    <w:div w:id="806046487">
      <w:bodyDiv w:val="1"/>
      <w:marLeft w:val="0"/>
      <w:marRight w:val="0"/>
      <w:marTop w:val="0"/>
      <w:marBottom w:val="0"/>
      <w:divBdr>
        <w:top w:val="none" w:sz="0" w:space="0" w:color="auto"/>
        <w:left w:val="none" w:sz="0" w:space="0" w:color="auto"/>
        <w:bottom w:val="none" w:sz="0" w:space="0" w:color="auto"/>
        <w:right w:val="none" w:sz="0" w:space="0" w:color="auto"/>
      </w:divBdr>
      <w:divsChild>
        <w:div w:id="1909026218">
          <w:marLeft w:val="0"/>
          <w:marRight w:val="0"/>
          <w:marTop w:val="0"/>
          <w:marBottom w:val="0"/>
          <w:divBdr>
            <w:top w:val="none" w:sz="0" w:space="0" w:color="auto"/>
            <w:left w:val="none" w:sz="0" w:space="0" w:color="auto"/>
            <w:bottom w:val="none" w:sz="0" w:space="0" w:color="auto"/>
            <w:right w:val="none" w:sz="0" w:space="0" w:color="auto"/>
          </w:divBdr>
          <w:divsChild>
            <w:div w:id="585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2689">
      <w:bodyDiv w:val="1"/>
      <w:marLeft w:val="0"/>
      <w:marRight w:val="0"/>
      <w:marTop w:val="0"/>
      <w:marBottom w:val="0"/>
      <w:divBdr>
        <w:top w:val="none" w:sz="0" w:space="0" w:color="auto"/>
        <w:left w:val="none" w:sz="0" w:space="0" w:color="auto"/>
        <w:bottom w:val="none" w:sz="0" w:space="0" w:color="auto"/>
        <w:right w:val="none" w:sz="0" w:space="0" w:color="auto"/>
      </w:divBdr>
    </w:div>
    <w:div w:id="1012991772">
      <w:bodyDiv w:val="1"/>
      <w:marLeft w:val="0"/>
      <w:marRight w:val="0"/>
      <w:marTop w:val="0"/>
      <w:marBottom w:val="0"/>
      <w:divBdr>
        <w:top w:val="none" w:sz="0" w:space="0" w:color="auto"/>
        <w:left w:val="none" w:sz="0" w:space="0" w:color="auto"/>
        <w:bottom w:val="none" w:sz="0" w:space="0" w:color="auto"/>
        <w:right w:val="none" w:sz="0" w:space="0" w:color="auto"/>
      </w:divBdr>
    </w:div>
    <w:div w:id="1060519162">
      <w:bodyDiv w:val="1"/>
      <w:marLeft w:val="0"/>
      <w:marRight w:val="0"/>
      <w:marTop w:val="0"/>
      <w:marBottom w:val="0"/>
      <w:divBdr>
        <w:top w:val="none" w:sz="0" w:space="0" w:color="auto"/>
        <w:left w:val="none" w:sz="0" w:space="0" w:color="auto"/>
        <w:bottom w:val="none" w:sz="0" w:space="0" w:color="auto"/>
        <w:right w:val="none" w:sz="0" w:space="0" w:color="auto"/>
      </w:divBdr>
    </w:div>
    <w:div w:id="1098017478">
      <w:bodyDiv w:val="1"/>
      <w:marLeft w:val="0"/>
      <w:marRight w:val="0"/>
      <w:marTop w:val="0"/>
      <w:marBottom w:val="0"/>
      <w:divBdr>
        <w:top w:val="none" w:sz="0" w:space="0" w:color="auto"/>
        <w:left w:val="none" w:sz="0" w:space="0" w:color="auto"/>
        <w:bottom w:val="none" w:sz="0" w:space="0" w:color="auto"/>
        <w:right w:val="none" w:sz="0" w:space="0" w:color="auto"/>
      </w:divBdr>
    </w:div>
    <w:div w:id="1299382522">
      <w:bodyDiv w:val="1"/>
      <w:marLeft w:val="0"/>
      <w:marRight w:val="0"/>
      <w:marTop w:val="0"/>
      <w:marBottom w:val="0"/>
      <w:divBdr>
        <w:top w:val="none" w:sz="0" w:space="0" w:color="auto"/>
        <w:left w:val="none" w:sz="0" w:space="0" w:color="auto"/>
        <w:bottom w:val="none" w:sz="0" w:space="0" w:color="auto"/>
        <w:right w:val="none" w:sz="0" w:space="0" w:color="auto"/>
      </w:divBdr>
      <w:divsChild>
        <w:div w:id="868953463">
          <w:marLeft w:val="0"/>
          <w:marRight w:val="0"/>
          <w:marTop w:val="0"/>
          <w:marBottom w:val="0"/>
          <w:divBdr>
            <w:top w:val="none" w:sz="0" w:space="0" w:color="auto"/>
            <w:left w:val="none" w:sz="0" w:space="0" w:color="auto"/>
            <w:bottom w:val="none" w:sz="0" w:space="0" w:color="auto"/>
            <w:right w:val="none" w:sz="0" w:space="0" w:color="auto"/>
          </w:divBdr>
          <w:divsChild>
            <w:div w:id="1544246510">
              <w:marLeft w:val="0"/>
              <w:marRight w:val="0"/>
              <w:marTop w:val="0"/>
              <w:marBottom w:val="0"/>
              <w:divBdr>
                <w:top w:val="none" w:sz="0" w:space="0" w:color="auto"/>
                <w:left w:val="none" w:sz="0" w:space="0" w:color="auto"/>
                <w:bottom w:val="none" w:sz="0" w:space="0" w:color="auto"/>
                <w:right w:val="none" w:sz="0" w:space="0" w:color="auto"/>
              </w:divBdr>
            </w:div>
            <w:div w:id="1542401919">
              <w:marLeft w:val="0"/>
              <w:marRight w:val="0"/>
              <w:marTop w:val="0"/>
              <w:marBottom w:val="0"/>
              <w:divBdr>
                <w:top w:val="none" w:sz="0" w:space="0" w:color="auto"/>
                <w:left w:val="none" w:sz="0" w:space="0" w:color="auto"/>
                <w:bottom w:val="none" w:sz="0" w:space="0" w:color="auto"/>
                <w:right w:val="none" w:sz="0" w:space="0" w:color="auto"/>
              </w:divBdr>
            </w:div>
            <w:div w:id="958268074">
              <w:marLeft w:val="0"/>
              <w:marRight w:val="0"/>
              <w:marTop w:val="0"/>
              <w:marBottom w:val="0"/>
              <w:divBdr>
                <w:top w:val="none" w:sz="0" w:space="0" w:color="auto"/>
                <w:left w:val="none" w:sz="0" w:space="0" w:color="auto"/>
                <w:bottom w:val="none" w:sz="0" w:space="0" w:color="auto"/>
                <w:right w:val="none" w:sz="0" w:space="0" w:color="auto"/>
              </w:divBdr>
            </w:div>
            <w:div w:id="784620171">
              <w:marLeft w:val="0"/>
              <w:marRight w:val="0"/>
              <w:marTop w:val="0"/>
              <w:marBottom w:val="0"/>
              <w:divBdr>
                <w:top w:val="none" w:sz="0" w:space="0" w:color="auto"/>
                <w:left w:val="none" w:sz="0" w:space="0" w:color="auto"/>
                <w:bottom w:val="none" w:sz="0" w:space="0" w:color="auto"/>
                <w:right w:val="none" w:sz="0" w:space="0" w:color="auto"/>
              </w:divBdr>
            </w:div>
            <w:div w:id="675307942">
              <w:marLeft w:val="0"/>
              <w:marRight w:val="0"/>
              <w:marTop w:val="0"/>
              <w:marBottom w:val="0"/>
              <w:divBdr>
                <w:top w:val="none" w:sz="0" w:space="0" w:color="auto"/>
                <w:left w:val="none" w:sz="0" w:space="0" w:color="auto"/>
                <w:bottom w:val="none" w:sz="0" w:space="0" w:color="auto"/>
                <w:right w:val="none" w:sz="0" w:space="0" w:color="auto"/>
              </w:divBdr>
            </w:div>
            <w:div w:id="1289506850">
              <w:marLeft w:val="0"/>
              <w:marRight w:val="0"/>
              <w:marTop w:val="0"/>
              <w:marBottom w:val="0"/>
              <w:divBdr>
                <w:top w:val="none" w:sz="0" w:space="0" w:color="auto"/>
                <w:left w:val="none" w:sz="0" w:space="0" w:color="auto"/>
                <w:bottom w:val="none" w:sz="0" w:space="0" w:color="auto"/>
                <w:right w:val="none" w:sz="0" w:space="0" w:color="auto"/>
              </w:divBdr>
            </w:div>
            <w:div w:id="1530725759">
              <w:marLeft w:val="0"/>
              <w:marRight w:val="0"/>
              <w:marTop w:val="0"/>
              <w:marBottom w:val="0"/>
              <w:divBdr>
                <w:top w:val="none" w:sz="0" w:space="0" w:color="auto"/>
                <w:left w:val="none" w:sz="0" w:space="0" w:color="auto"/>
                <w:bottom w:val="none" w:sz="0" w:space="0" w:color="auto"/>
                <w:right w:val="none" w:sz="0" w:space="0" w:color="auto"/>
              </w:divBdr>
            </w:div>
            <w:div w:id="1371489585">
              <w:marLeft w:val="0"/>
              <w:marRight w:val="0"/>
              <w:marTop w:val="0"/>
              <w:marBottom w:val="0"/>
              <w:divBdr>
                <w:top w:val="none" w:sz="0" w:space="0" w:color="auto"/>
                <w:left w:val="none" w:sz="0" w:space="0" w:color="auto"/>
                <w:bottom w:val="none" w:sz="0" w:space="0" w:color="auto"/>
                <w:right w:val="none" w:sz="0" w:space="0" w:color="auto"/>
              </w:divBdr>
            </w:div>
            <w:div w:id="144979930">
              <w:marLeft w:val="0"/>
              <w:marRight w:val="0"/>
              <w:marTop w:val="0"/>
              <w:marBottom w:val="0"/>
              <w:divBdr>
                <w:top w:val="none" w:sz="0" w:space="0" w:color="auto"/>
                <w:left w:val="none" w:sz="0" w:space="0" w:color="auto"/>
                <w:bottom w:val="none" w:sz="0" w:space="0" w:color="auto"/>
                <w:right w:val="none" w:sz="0" w:space="0" w:color="auto"/>
              </w:divBdr>
            </w:div>
            <w:div w:id="803696528">
              <w:marLeft w:val="0"/>
              <w:marRight w:val="0"/>
              <w:marTop w:val="0"/>
              <w:marBottom w:val="0"/>
              <w:divBdr>
                <w:top w:val="none" w:sz="0" w:space="0" w:color="auto"/>
                <w:left w:val="none" w:sz="0" w:space="0" w:color="auto"/>
                <w:bottom w:val="none" w:sz="0" w:space="0" w:color="auto"/>
                <w:right w:val="none" w:sz="0" w:space="0" w:color="auto"/>
              </w:divBdr>
            </w:div>
            <w:div w:id="477653681">
              <w:marLeft w:val="0"/>
              <w:marRight w:val="0"/>
              <w:marTop w:val="0"/>
              <w:marBottom w:val="0"/>
              <w:divBdr>
                <w:top w:val="none" w:sz="0" w:space="0" w:color="auto"/>
                <w:left w:val="none" w:sz="0" w:space="0" w:color="auto"/>
                <w:bottom w:val="none" w:sz="0" w:space="0" w:color="auto"/>
                <w:right w:val="none" w:sz="0" w:space="0" w:color="auto"/>
              </w:divBdr>
            </w:div>
            <w:div w:id="583228743">
              <w:marLeft w:val="0"/>
              <w:marRight w:val="0"/>
              <w:marTop w:val="0"/>
              <w:marBottom w:val="0"/>
              <w:divBdr>
                <w:top w:val="none" w:sz="0" w:space="0" w:color="auto"/>
                <w:left w:val="none" w:sz="0" w:space="0" w:color="auto"/>
                <w:bottom w:val="none" w:sz="0" w:space="0" w:color="auto"/>
                <w:right w:val="none" w:sz="0" w:space="0" w:color="auto"/>
              </w:divBdr>
            </w:div>
            <w:div w:id="280379668">
              <w:marLeft w:val="0"/>
              <w:marRight w:val="0"/>
              <w:marTop w:val="0"/>
              <w:marBottom w:val="0"/>
              <w:divBdr>
                <w:top w:val="none" w:sz="0" w:space="0" w:color="auto"/>
                <w:left w:val="none" w:sz="0" w:space="0" w:color="auto"/>
                <w:bottom w:val="none" w:sz="0" w:space="0" w:color="auto"/>
                <w:right w:val="none" w:sz="0" w:space="0" w:color="auto"/>
              </w:divBdr>
            </w:div>
            <w:div w:id="7752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20923">
      <w:bodyDiv w:val="1"/>
      <w:marLeft w:val="0"/>
      <w:marRight w:val="0"/>
      <w:marTop w:val="0"/>
      <w:marBottom w:val="0"/>
      <w:divBdr>
        <w:top w:val="none" w:sz="0" w:space="0" w:color="auto"/>
        <w:left w:val="none" w:sz="0" w:space="0" w:color="auto"/>
        <w:bottom w:val="none" w:sz="0" w:space="0" w:color="auto"/>
        <w:right w:val="none" w:sz="0" w:space="0" w:color="auto"/>
      </w:divBdr>
    </w:div>
    <w:div w:id="1554656156">
      <w:bodyDiv w:val="1"/>
      <w:marLeft w:val="0"/>
      <w:marRight w:val="0"/>
      <w:marTop w:val="0"/>
      <w:marBottom w:val="0"/>
      <w:divBdr>
        <w:top w:val="none" w:sz="0" w:space="0" w:color="auto"/>
        <w:left w:val="none" w:sz="0" w:space="0" w:color="auto"/>
        <w:bottom w:val="none" w:sz="0" w:space="0" w:color="auto"/>
        <w:right w:val="none" w:sz="0" w:space="0" w:color="auto"/>
      </w:divBdr>
      <w:divsChild>
        <w:div w:id="632638191">
          <w:marLeft w:val="0"/>
          <w:marRight w:val="0"/>
          <w:marTop w:val="0"/>
          <w:marBottom w:val="0"/>
          <w:divBdr>
            <w:top w:val="none" w:sz="0" w:space="0" w:color="auto"/>
            <w:left w:val="none" w:sz="0" w:space="0" w:color="auto"/>
            <w:bottom w:val="none" w:sz="0" w:space="0" w:color="auto"/>
            <w:right w:val="none" w:sz="0" w:space="0" w:color="auto"/>
          </w:divBdr>
          <w:divsChild>
            <w:div w:id="15695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2552">
      <w:bodyDiv w:val="1"/>
      <w:marLeft w:val="0"/>
      <w:marRight w:val="0"/>
      <w:marTop w:val="0"/>
      <w:marBottom w:val="0"/>
      <w:divBdr>
        <w:top w:val="none" w:sz="0" w:space="0" w:color="auto"/>
        <w:left w:val="none" w:sz="0" w:space="0" w:color="auto"/>
        <w:bottom w:val="none" w:sz="0" w:space="0" w:color="auto"/>
        <w:right w:val="none" w:sz="0" w:space="0" w:color="auto"/>
      </w:divBdr>
      <w:divsChild>
        <w:div w:id="456946628">
          <w:marLeft w:val="0"/>
          <w:marRight w:val="0"/>
          <w:marTop w:val="0"/>
          <w:marBottom w:val="0"/>
          <w:divBdr>
            <w:top w:val="none" w:sz="0" w:space="0" w:color="auto"/>
            <w:left w:val="none" w:sz="0" w:space="0" w:color="auto"/>
            <w:bottom w:val="none" w:sz="0" w:space="0" w:color="auto"/>
            <w:right w:val="none" w:sz="0" w:space="0" w:color="auto"/>
          </w:divBdr>
          <w:divsChild>
            <w:div w:id="2103599855">
              <w:marLeft w:val="0"/>
              <w:marRight w:val="0"/>
              <w:marTop w:val="0"/>
              <w:marBottom w:val="0"/>
              <w:divBdr>
                <w:top w:val="none" w:sz="0" w:space="0" w:color="auto"/>
                <w:left w:val="none" w:sz="0" w:space="0" w:color="auto"/>
                <w:bottom w:val="none" w:sz="0" w:space="0" w:color="auto"/>
                <w:right w:val="none" w:sz="0" w:space="0" w:color="auto"/>
              </w:divBdr>
            </w:div>
            <w:div w:id="2126923252">
              <w:marLeft w:val="0"/>
              <w:marRight w:val="0"/>
              <w:marTop w:val="0"/>
              <w:marBottom w:val="0"/>
              <w:divBdr>
                <w:top w:val="none" w:sz="0" w:space="0" w:color="auto"/>
                <w:left w:val="none" w:sz="0" w:space="0" w:color="auto"/>
                <w:bottom w:val="none" w:sz="0" w:space="0" w:color="auto"/>
                <w:right w:val="none" w:sz="0" w:space="0" w:color="auto"/>
              </w:divBdr>
            </w:div>
            <w:div w:id="1281455524">
              <w:marLeft w:val="0"/>
              <w:marRight w:val="0"/>
              <w:marTop w:val="0"/>
              <w:marBottom w:val="0"/>
              <w:divBdr>
                <w:top w:val="none" w:sz="0" w:space="0" w:color="auto"/>
                <w:left w:val="none" w:sz="0" w:space="0" w:color="auto"/>
                <w:bottom w:val="none" w:sz="0" w:space="0" w:color="auto"/>
                <w:right w:val="none" w:sz="0" w:space="0" w:color="auto"/>
              </w:divBdr>
            </w:div>
            <w:div w:id="1195004388">
              <w:marLeft w:val="0"/>
              <w:marRight w:val="0"/>
              <w:marTop w:val="0"/>
              <w:marBottom w:val="0"/>
              <w:divBdr>
                <w:top w:val="none" w:sz="0" w:space="0" w:color="auto"/>
                <w:left w:val="none" w:sz="0" w:space="0" w:color="auto"/>
                <w:bottom w:val="none" w:sz="0" w:space="0" w:color="auto"/>
                <w:right w:val="none" w:sz="0" w:space="0" w:color="auto"/>
              </w:divBdr>
            </w:div>
            <w:div w:id="841554853">
              <w:marLeft w:val="0"/>
              <w:marRight w:val="0"/>
              <w:marTop w:val="0"/>
              <w:marBottom w:val="0"/>
              <w:divBdr>
                <w:top w:val="none" w:sz="0" w:space="0" w:color="auto"/>
                <w:left w:val="none" w:sz="0" w:space="0" w:color="auto"/>
                <w:bottom w:val="none" w:sz="0" w:space="0" w:color="auto"/>
                <w:right w:val="none" w:sz="0" w:space="0" w:color="auto"/>
              </w:divBdr>
            </w:div>
            <w:div w:id="497623060">
              <w:marLeft w:val="0"/>
              <w:marRight w:val="0"/>
              <w:marTop w:val="0"/>
              <w:marBottom w:val="0"/>
              <w:divBdr>
                <w:top w:val="none" w:sz="0" w:space="0" w:color="auto"/>
                <w:left w:val="none" w:sz="0" w:space="0" w:color="auto"/>
                <w:bottom w:val="none" w:sz="0" w:space="0" w:color="auto"/>
                <w:right w:val="none" w:sz="0" w:space="0" w:color="auto"/>
              </w:divBdr>
            </w:div>
            <w:div w:id="1138034901">
              <w:marLeft w:val="0"/>
              <w:marRight w:val="0"/>
              <w:marTop w:val="0"/>
              <w:marBottom w:val="0"/>
              <w:divBdr>
                <w:top w:val="none" w:sz="0" w:space="0" w:color="auto"/>
                <w:left w:val="none" w:sz="0" w:space="0" w:color="auto"/>
                <w:bottom w:val="none" w:sz="0" w:space="0" w:color="auto"/>
                <w:right w:val="none" w:sz="0" w:space="0" w:color="auto"/>
              </w:divBdr>
            </w:div>
            <w:div w:id="1537697620">
              <w:marLeft w:val="0"/>
              <w:marRight w:val="0"/>
              <w:marTop w:val="0"/>
              <w:marBottom w:val="0"/>
              <w:divBdr>
                <w:top w:val="none" w:sz="0" w:space="0" w:color="auto"/>
                <w:left w:val="none" w:sz="0" w:space="0" w:color="auto"/>
                <w:bottom w:val="none" w:sz="0" w:space="0" w:color="auto"/>
                <w:right w:val="none" w:sz="0" w:space="0" w:color="auto"/>
              </w:divBdr>
            </w:div>
            <w:div w:id="569585816">
              <w:marLeft w:val="0"/>
              <w:marRight w:val="0"/>
              <w:marTop w:val="0"/>
              <w:marBottom w:val="0"/>
              <w:divBdr>
                <w:top w:val="none" w:sz="0" w:space="0" w:color="auto"/>
                <w:left w:val="none" w:sz="0" w:space="0" w:color="auto"/>
                <w:bottom w:val="none" w:sz="0" w:space="0" w:color="auto"/>
                <w:right w:val="none" w:sz="0" w:space="0" w:color="auto"/>
              </w:divBdr>
            </w:div>
            <w:div w:id="1370449431">
              <w:marLeft w:val="0"/>
              <w:marRight w:val="0"/>
              <w:marTop w:val="0"/>
              <w:marBottom w:val="0"/>
              <w:divBdr>
                <w:top w:val="none" w:sz="0" w:space="0" w:color="auto"/>
                <w:left w:val="none" w:sz="0" w:space="0" w:color="auto"/>
                <w:bottom w:val="none" w:sz="0" w:space="0" w:color="auto"/>
                <w:right w:val="none" w:sz="0" w:space="0" w:color="auto"/>
              </w:divBdr>
            </w:div>
            <w:div w:id="779305016">
              <w:marLeft w:val="0"/>
              <w:marRight w:val="0"/>
              <w:marTop w:val="0"/>
              <w:marBottom w:val="0"/>
              <w:divBdr>
                <w:top w:val="none" w:sz="0" w:space="0" w:color="auto"/>
                <w:left w:val="none" w:sz="0" w:space="0" w:color="auto"/>
                <w:bottom w:val="none" w:sz="0" w:space="0" w:color="auto"/>
                <w:right w:val="none" w:sz="0" w:space="0" w:color="auto"/>
              </w:divBdr>
            </w:div>
            <w:div w:id="1352221832">
              <w:marLeft w:val="0"/>
              <w:marRight w:val="0"/>
              <w:marTop w:val="0"/>
              <w:marBottom w:val="0"/>
              <w:divBdr>
                <w:top w:val="none" w:sz="0" w:space="0" w:color="auto"/>
                <w:left w:val="none" w:sz="0" w:space="0" w:color="auto"/>
                <w:bottom w:val="none" w:sz="0" w:space="0" w:color="auto"/>
                <w:right w:val="none" w:sz="0" w:space="0" w:color="auto"/>
              </w:divBdr>
            </w:div>
            <w:div w:id="1121461605">
              <w:marLeft w:val="0"/>
              <w:marRight w:val="0"/>
              <w:marTop w:val="0"/>
              <w:marBottom w:val="0"/>
              <w:divBdr>
                <w:top w:val="none" w:sz="0" w:space="0" w:color="auto"/>
                <w:left w:val="none" w:sz="0" w:space="0" w:color="auto"/>
                <w:bottom w:val="none" w:sz="0" w:space="0" w:color="auto"/>
                <w:right w:val="none" w:sz="0" w:space="0" w:color="auto"/>
              </w:divBdr>
            </w:div>
            <w:div w:id="7738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9764">
      <w:bodyDiv w:val="1"/>
      <w:marLeft w:val="0"/>
      <w:marRight w:val="0"/>
      <w:marTop w:val="0"/>
      <w:marBottom w:val="0"/>
      <w:divBdr>
        <w:top w:val="none" w:sz="0" w:space="0" w:color="auto"/>
        <w:left w:val="none" w:sz="0" w:space="0" w:color="auto"/>
        <w:bottom w:val="none" w:sz="0" w:space="0" w:color="auto"/>
        <w:right w:val="none" w:sz="0" w:space="0" w:color="auto"/>
      </w:divBdr>
    </w:div>
    <w:div w:id="1813330190">
      <w:bodyDiv w:val="1"/>
      <w:marLeft w:val="0"/>
      <w:marRight w:val="0"/>
      <w:marTop w:val="0"/>
      <w:marBottom w:val="0"/>
      <w:divBdr>
        <w:top w:val="none" w:sz="0" w:space="0" w:color="auto"/>
        <w:left w:val="none" w:sz="0" w:space="0" w:color="auto"/>
        <w:bottom w:val="none" w:sz="0" w:space="0" w:color="auto"/>
        <w:right w:val="none" w:sz="0" w:space="0" w:color="auto"/>
      </w:divBdr>
    </w:div>
    <w:div w:id="1884556694">
      <w:bodyDiv w:val="1"/>
      <w:marLeft w:val="0"/>
      <w:marRight w:val="0"/>
      <w:marTop w:val="0"/>
      <w:marBottom w:val="0"/>
      <w:divBdr>
        <w:top w:val="none" w:sz="0" w:space="0" w:color="auto"/>
        <w:left w:val="none" w:sz="0" w:space="0" w:color="auto"/>
        <w:bottom w:val="none" w:sz="0" w:space="0" w:color="auto"/>
        <w:right w:val="none" w:sz="0" w:space="0" w:color="auto"/>
      </w:divBdr>
      <w:divsChild>
        <w:div w:id="1042707760">
          <w:marLeft w:val="0"/>
          <w:marRight w:val="0"/>
          <w:marTop w:val="0"/>
          <w:marBottom w:val="0"/>
          <w:divBdr>
            <w:top w:val="none" w:sz="0" w:space="0" w:color="auto"/>
            <w:left w:val="none" w:sz="0" w:space="0" w:color="auto"/>
            <w:bottom w:val="none" w:sz="0" w:space="0" w:color="auto"/>
            <w:right w:val="none" w:sz="0" w:space="0" w:color="auto"/>
          </w:divBdr>
          <w:divsChild>
            <w:div w:id="272980366">
              <w:marLeft w:val="0"/>
              <w:marRight w:val="0"/>
              <w:marTop w:val="0"/>
              <w:marBottom w:val="0"/>
              <w:divBdr>
                <w:top w:val="none" w:sz="0" w:space="0" w:color="auto"/>
                <w:left w:val="none" w:sz="0" w:space="0" w:color="auto"/>
                <w:bottom w:val="none" w:sz="0" w:space="0" w:color="auto"/>
                <w:right w:val="none" w:sz="0" w:space="0" w:color="auto"/>
              </w:divBdr>
            </w:div>
            <w:div w:id="1303271459">
              <w:marLeft w:val="0"/>
              <w:marRight w:val="0"/>
              <w:marTop w:val="0"/>
              <w:marBottom w:val="0"/>
              <w:divBdr>
                <w:top w:val="none" w:sz="0" w:space="0" w:color="auto"/>
                <w:left w:val="none" w:sz="0" w:space="0" w:color="auto"/>
                <w:bottom w:val="none" w:sz="0" w:space="0" w:color="auto"/>
                <w:right w:val="none" w:sz="0" w:space="0" w:color="auto"/>
              </w:divBdr>
            </w:div>
            <w:div w:id="1611358707">
              <w:marLeft w:val="0"/>
              <w:marRight w:val="0"/>
              <w:marTop w:val="0"/>
              <w:marBottom w:val="0"/>
              <w:divBdr>
                <w:top w:val="none" w:sz="0" w:space="0" w:color="auto"/>
                <w:left w:val="none" w:sz="0" w:space="0" w:color="auto"/>
                <w:bottom w:val="none" w:sz="0" w:space="0" w:color="auto"/>
                <w:right w:val="none" w:sz="0" w:space="0" w:color="auto"/>
              </w:divBdr>
            </w:div>
            <w:div w:id="1550338313">
              <w:marLeft w:val="0"/>
              <w:marRight w:val="0"/>
              <w:marTop w:val="0"/>
              <w:marBottom w:val="0"/>
              <w:divBdr>
                <w:top w:val="none" w:sz="0" w:space="0" w:color="auto"/>
                <w:left w:val="none" w:sz="0" w:space="0" w:color="auto"/>
                <w:bottom w:val="none" w:sz="0" w:space="0" w:color="auto"/>
                <w:right w:val="none" w:sz="0" w:space="0" w:color="auto"/>
              </w:divBdr>
            </w:div>
            <w:div w:id="2118602187">
              <w:marLeft w:val="0"/>
              <w:marRight w:val="0"/>
              <w:marTop w:val="0"/>
              <w:marBottom w:val="0"/>
              <w:divBdr>
                <w:top w:val="none" w:sz="0" w:space="0" w:color="auto"/>
                <w:left w:val="none" w:sz="0" w:space="0" w:color="auto"/>
                <w:bottom w:val="none" w:sz="0" w:space="0" w:color="auto"/>
                <w:right w:val="none" w:sz="0" w:space="0" w:color="auto"/>
              </w:divBdr>
            </w:div>
            <w:div w:id="24135806">
              <w:marLeft w:val="0"/>
              <w:marRight w:val="0"/>
              <w:marTop w:val="0"/>
              <w:marBottom w:val="0"/>
              <w:divBdr>
                <w:top w:val="none" w:sz="0" w:space="0" w:color="auto"/>
                <w:left w:val="none" w:sz="0" w:space="0" w:color="auto"/>
                <w:bottom w:val="none" w:sz="0" w:space="0" w:color="auto"/>
                <w:right w:val="none" w:sz="0" w:space="0" w:color="auto"/>
              </w:divBdr>
            </w:div>
            <w:div w:id="518665395">
              <w:marLeft w:val="0"/>
              <w:marRight w:val="0"/>
              <w:marTop w:val="0"/>
              <w:marBottom w:val="0"/>
              <w:divBdr>
                <w:top w:val="none" w:sz="0" w:space="0" w:color="auto"/>
                <w:left w:val="none" w:sz="0" w:space="0" w:color="auto"/>
                <w:bottom w:val="none" w:sz="0" w:space="0" w:color="auto"/>
                <w:right w:val="none" w:sz="0" w:space="0" w:color="auto"/>
              </w:divBdr>
            </w:div>
            <w:div w:id="1235503938">
              <w:marLeft w:val="0"/>
              <w:marRight w:val="0"/>
              <w:marTop w:val="0"/>
              <w:marBottom w:val="0"/>
              <w:divBdr>
                <w:top w:val="none" w:sz="0" w:space="0" w:color="auto"/>
                <w:left w:val="none" w:sz="0" w:space="0" w:color="auto"/>
                <w:bottom w:val="none" w:sz="0" w:space="0" w:color="auto"/>
                <w:right w:val="none" w:sz="0" w:space="0" w:color="auto"/>
              </w:divBdr>
            </w:div>
            <w:div w:id="1088624306">
              <w:marLeft w:val="0"/>
              <w:marRight w:val="0"/>
              <w:marTop w:val="0"/>
              <w:marBottom w:val="0"/>
              <w:divBdr>
                <w:top w:val="none" w:sz="0" w:space="0" w:color="auto"/>
                <w:left w:val="none" w:sz="0" w:space="0" w:color="auto"/>
                <w:bottom w:val="none" w:sz="0" w:space="0" w:color="auto"/>
                <w:right w:val="none" w:sz="0" w:space="0" w:color="auto"/>
              </w:divBdr>
            </w:div>
            <w:div w:id="1058088724">
              <w:marLeft w:val="0"/>
              <w:marRight w:val="0"/>
              <w:marTop w:val="0"/>
              <w:marBottom w:val="0"/>
              <w:divBdr>
                <w:top w:val="none" w:sz="0" w:space="0" w:color="auto"/>
                <w:left w:val="none" w:sz="0" w:space="0" w:color="auto"/>
                <w:bottom w:val="none" w:sz="0" w:space="0" w:color="auto"/>
                <w:right w:val="none" w:sz="0" w:space="0" w:color="auto"/>
              </w:divBdr>
            </w:div>
            <w:div w:id="1056004451">
              <w:marLeft w:val="0"/>
              <w:marRight w:val="0"/>
              <w:marTop w:val="0"/>
              <w:marBottom w:val="0"/>
              <w:divBdr>
                <w:top w:val="none" w:sz="0" w:space="0" w:color="auto"/>
                <w:left w:val="none" w:sz="0" w:space="0" w:color="auto"/>
                <w:bottom w:val="none" w:sz="0" w:space="0" w:color="auto"/>
                <w:right w:val="none" w:sz="0" w:space="0" w:color="auto"/>
              </w:divBdr>
            </w:div>
            <w:div w:id="1082684530">
              <w:marLeft w:val="0"/>
              <w:marRight w:val="0"/>
              <w:marTop w:val="0"/>
              <w:marBottom w:val="0"/>
              <w:divBdr>
                <w:top w:val="none" w:sz="0" w:space="0" w:color="auto"/>
                <w:left w:val="none" w:sz="0" w:space="0" w:color="auto"/>
                <w:bottom w:val="none" w:sz="0" w:space="0" w:color="auto"/>
                <w:right w:val="none" w:sz="0" w:space="0" w:color="auto"/>
              </w:divBdr>
            </w:div>
            <w:div w:id="1910186955">
              <w:marLeft w:val="0"/>
              <w:marRight w:val="0"/>
              <w:marTop w:val="0"/>
              <w:marBottom w:val="0"/>
              <w:divBdr>
                <w:top w:val="none" w:sz="0" w:space="0" w:color="auto"/>
                <w:left w:val="none" w:sz="0" w:space="0" w:color="auto"/>
                <w:bottom w:val="none" w:sz="0" w:space="0" w:color="auto"/>
                <w:right w:val="none" w:sz="0" w:space="0" w:color="auto"/>
              </w:divBdr>
            </w:div>
            <w:div w:id="6840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32381">
      <w:bodyDiv w:val="1"/>
      <w:marLeft w:val="0"/>
      <w:marRight w:val="0"/>
      <w:marTop w:val="0"/>
      <w:marBottom w:val="0"/>
      <w:divBdr>
        <w:top w:val="none" w:sz="0" w:space="0" w:color="auto"/>
        <w:left w:val="none" w:sz="0" w:space="0" w:color="auto"/>
        <w:bottom w:val="none" w:sz="0" w:space="0" w:color="auto"/>
        <w:right w:val="none" w:sz="0" w:space="0" w:color="auto"/>
      </w:divBdr>
    </w:div>
    <w:div w:id="2047757100">
      <w:bodyDiv w:val="1"/>
      <w:marLeft w:val="0"/>
      <w:marRight w:val="0"/>
      <w:marTop w:val="0"/>
      <w:marBottom w:val="0"/>
      <w:divBdr>
        <w:top w:val="none" w:sz="0" w:space="0" w:color="auto"/>
        <w:left w:val="none" w:sz="0" w:space="0" w:color="auto"/>
        <w:bottom w:val="none" w:sz="0" w:space="0" w:color="auto"/>
        <w:right w:val="none" w:sz="0" w:space="0" w:color="auto"/>
      </w:divBdr>
      <w:divsChild>
        <w:div w:id="255404815">
          <w:marLeft w:val="0"/>
          <w:marRight w:val="0"/>
          <w:marTop w:val="0"/>
          <w:marBottom w:val="0"/>
          <w:divBdr>
            <w:top w:val="none" w:sz="0" w:space="0" w:color="auto"/>
            <w:left w:val="none" w:sz="0" w:space="0" w:color="auto"/>
            <w:bottom w:val="none" w:sz="0" w:space="0" w:color="auto"/>
            <w:right w:val="none" w:sz="0" w:space="0" w:color="auto"/>
          </w:divBdr>
          <w:divsChild>
            <w:div w:id="1512794127">
              <w:marLeft w:val="0"/>
              <w:marRight w:val="0"/>
              <w:marTop w:val="0"/>
              <w:marBottom w:val="0"/>
              <w:divBdr>
                <w:top w:val="none" w:sz="0" w:space="0" w:color="auto"/>
                <w:left w:val="none" w:sz="0" w:space="0" w:color="auto"/>
                <w:bottom w:val="none" w:sz="0" w:space="0" w:color="auto"/>
                <w:right w:val="none" w:sz="0" w:space="0" w:color="auto"/>
              </w:divBdr>
            </w:div>
            <w:div w:id="850222002">
              <w:marLeft w:val="0"/>
              <w:marRight w:val="0"/>
              <w:marTop w:val="0"/>
              <w:marBottom w:val="0"/>
              <w:divBdr>
                <w:top w:val="none" w:sz="0" w:space="0" w:color="auto"/>
                <w:left w:val="none" w:sz="0" w:space="0" w:color="auto"/>
                <w:bottom w:val="none" w:sz="0" w:space="0" w:color="auto"/>
                <w:right w:val="none" w:sz="0" w:space="0" w:color="auto"/>
              </w:divBdr>
            </w:div>
            <w:div w:id="1863933116">
              <w:marLeft w:val="0"/>
              <w:marRight w:val="0"/>
              <w:marTop w:val="0"/>
              <w:marBottom w:val="0"/>
              <w:divBdr>
                <w:top w:val="none" w:sz="0" w:space="0" w:color="auto"/>
                <w:left w:val="none" w:sz="0" w:space="0" w:color="auto"/>
                <w:bottom w:val="none" w:sz="0" w:space="0" w:color="auto"/>
                <w:right w:val="none" w:sz="0" w:space="0" w:color="auto"/>
              </w:divBdr>
            </w:div>
            <w:div w:id="738209200">
              <w:marLeft w:val="0"/>
              <w:marRight w:val="0"/>
              <w:marTop w:val="0"/>
              <w:marBottom w:val="0"/>
              <w:divBdr>
                <w:top w:val="none" w:sz="0" w:space="0" w:color="auto"/>
                <w:left w:val="none" w:sz="0" w:space="0" w:color="auto"/>
                <w:bottom w:val="none" w:sz="0" w:space="0" w:color="auto"/>
                <w:right w:val="none" w:sz="0" w:space="0" w:color="auto"/>
              </w:divBdr>
            </w:div>
            <w:div w:id="1210608851">
              <w:marLeft w:val="0"/>
              <w:marRight w:val="0"/>
              <w:marTop w:val="0"/>
              <w:marBottom w:val="0"/>
              <w:divBdr>
                <w:top w:val="none" w:sz="0" w:space="0" w:color="auto"/>
                <w:left w:val="none" w:sz="0" w:space="0" w:color="auto"/>
                <w:bottom w:val="none" w:sz="0" w:space="0" w:color="auto"/>
                <w:right w:val="none" w:sz="0" w:space="0" w:color="auto"/>
              </w:divBdr>
            </w:div>
            <w:div w:id="1947081970">
              <w:marLeft w:val="0"/>
              <w:marRight w:val="0"/>
              <w:marTop w:val="0"/>
              <w:marBottom w:val="0"/>
              <w:divBdr>
                <w:top w:val="none" w:sz="0" w:space="0" w:color="auto"/>
                <w:left w:val="none" w:sz="0" w:space="0" w:color="auto"/>
                <w:bottom w:val="none" w:sz="0" w:space="0" w:color="auto"/>
                <w:right w:val="none" w:sz="0" w:space="0" w:color="auto"/>
              </w:divBdr>
            </w:div>
            <w:div w:id="111486340">
              <w:marLeft w:val="0"/>
              <w:marRight w:val="0"/>
              <w:marTop w:val="0"/>
              <w:marBottom w:val="0"/>
              <w:divBdr>
                <w:top w:val="none" w:sz="0" w:space="0" w:color="auto"/>
                <w:left w:val="none" w:sz="0" w:space="0" w:color="auto"/>
                <w:bottom w:val="none" w:sz="0" w:space="0" w:color="auto"/>
                <w:right w:val="none" w:sz="0" w:space="0" w:color="auto"/>
              </w:divBdr>
            </w:div>
            <w:div w:id="1416048632">
              <w:marLeft w:val="0"/>
              <w:marRight w:val="0"/>
              <w:marTop w:val="0"/>
              <w:marBottom w:val="0"/>
              <w:divBdr>
                <w:top w:val="none" w:sz="0" w:space="0" w:color="auto"/>
                <w:left w:val="none" w:sz="0" w:space="0" w:color="auto"/>
                <w:bottom w:val="none" w:sz="0" w:space="0" w:color="auto"/>
                <w:right w:val="none" w:sz="0" w:space="0" w:color="auto"/>
              </w:divBdr>
            </w:div>
            <w:div w:id="1352759600">
              <w:marLeft w:val="0"/>
              <w:marRight w:val="0"/>
              <w:marTop w:val="0"/>
              <w:marBottom w:val="0"/>
              <w:divBdr>
                <w:top w:val="none" w:sz="0" w:space="0" w:color="auto"/>
                <w:left w:val="none" w:sz="0" w:space="0" w:color="auto"/>
                <w:bottom w:val="none" w:sz="0" w:space="0" w:color="auto"/>
                <w:right w:val="none" w:sz="0" w:space="0" w:color="auto"/>
              </w:divBdr>
            </w:div>
            <w:div w:id="1661154566">
              <w:marLeft w:val="0"/>
              <w:marRight w:val="0"/>
              <w:marTop w:val="0"/>
              <w:marBottom w:val="0"/>
              <w:divBdr>
                <w:top w:val="none" w:sz="0" w:space="0" w:color="auto"/>
                <w:left w:val="none" w:sz="0" w:space="0" w:color="auto"/>
                <w:bottom w:val="none" w:sz="0" w:space="0" w:color="auto"/>
                <w:right w:val="none" w:sz="0" w:space="0" w:color="auto"/>
              </w:divBdr>
            </w:div>
            <w:div w:id="1250844911">
              <w:marLeft w:val="0"/>
              <w:marRight w:val="0"/>
              <w:marTop w:val="0"/>
              <w:marBottom w:val="0"/>
              <w:divBdr>
                <w:top w:val="none" w:sz="0" w:space="0" w:color="auto"/>
                <w:left w:val="none" w:sz="0" w:space="0" w:color="auto"/>
                <w:bottom w:val="none" w:sz="0" w:space="0" w:color="auto"/>
                <w:right w:val="none" w:sz="0" w:space="0" w:color="auto"/>
              </w:divBdr>
            </w:div>
            <w:div w:id="1671131194">
              <w:marLeft w:val="0"/>
              <w:marRight w:val="0"/>
              <w:marTop w:val="0"/>
              <w:marBottom w:val="0"/>
              <w:divBdr>
                <w:top w:val="none" w:sz="0" w:space="0" w:color="auto"/>
                <w:left w:val="none" w:sz="0" w:space="0" w:color="auto"/>
                <w:bottom w:val="none" w:sz="0" w:space="0" w:color="auto"/>
                <w:right w:val="none" w:sz="0" w:space="0" w:color="auto"/>
              </w:divBdr>
            </w:div>
            <w:div w:id="387071520">
              <w:marLeft w:val="0"/>
              <w:marRight w:val="0"/>
              <w:marTop w:val="0"/>
              <w:marBottom w:val="0"/>
              <w:divBdr>
                <w:top w:val="none" w:sz="0" w:space="0" w:color="auto"/>
                <w:left w:val="none" w:sz="0" w:space="0" w:color="auto"/>
                <w:bottom w:val="none" w:sz="0" w:space="0" w:color="auto"/>
                <w:right w:val="none" w:sz="0" w:space="0" w:color="auto"/>
              </w:divBdr>
            </w:div>
            <w:div w:id="17442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59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oopGod/pmml-android&#65292;&#39033;&#30446;&#30446;&#24405;&#22914;&#19979;&#65292;&#25903;&#25345;Android&#29256;&#26412;3.0" TargetMode="Externa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155429-5C22-45D0-A747-F6092A8C9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26</Pages>
  <Words>4929</Words>
  <Characters>28098</Characters>
  <Application>Microsoft Office Word</Application>
  <DocSecurity>0</DocSecurity>
  <Lines>234</Lines>
  <Paragraphs>65</Paragraphs>
  <ScaleCrop>false</ScaleCrop>
  <Company>WHU</Company>
  <LinksUpToDate>false</LinksUpToDate>
  <CharactersWithSpaces>32962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卢 羽帆</dc:creator>
  <cp:lastModifiedBy>Qiu Jiahao</cp:lastModifiedBy>
  <cp:revision>143</cp:revision>
  <dcterms:created xsi:type="dcterms:W3CDTF">2023-05-18T05:29:00Z</dcterms:created>
  <dcterms:modified xsi:type="dcterms:W3CDTF">2023-08-04T01:40:00Z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c464c05f27d44e9d9406eb7bb48ac570_23</vt:lpwstr>
  </property>
  <property fmtid="{D5CDD505-2E9C-101B-9397-08002B2CF9AE}" pid="3" name="KSOProductBuildVer">
    <vt:lpwstr>2052-11.1.0.14309</vt:lpwstr>
  </property>
</Properties>
</file>